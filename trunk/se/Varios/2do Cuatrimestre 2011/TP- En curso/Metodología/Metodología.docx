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496" w:rsidRPr="002D4DD9" w:rsidRDefault="00DA7496" w:rsidP="004A494C">
      <w:pPr>
        <w:spacing w:after="0"/>
        <w:ind w:left="709" w:hanging="709"/>
        <w:jc w:val="center"/>
        <w:rPr>
          <w:sz w:val="56"/>
          <w:szCs w:val="56"/>
        </w:rPr>
      </w:pPr>
      <w:bookmarkStart w:id="0" w:name="_Toc290813864"/>
    </w:p>
    <w:p w:rsidR="00DA7496" w:rsidRPr="002D4DD9" w:rsidRDefault="00DA7496" w:rsidP="00412508">
      <w:pPr>
        <w:spacing w:after="0"/>
        <w:ind w:left="0"/>
        <w:jc w:val="center"/>
        <w:rPr>
          <w:sz w:val="56"/>
          <w:szCs w:val="56"/>
        </w:rPr>
      </w:pPr>
    </w:p>
    <w:p w:rsidR="00DA7496" w:rsidRPr="002D4DD9" w:rsidRDefault="00DA7496" w:rsidP="00412508">
      <w:pPr>
        <w:spacing w:after="0"/>
        <w:ind w:left="0"/>
        <w:jc w:val="center"/>
        <w:rPr>
          <w:sz w:val="56"/>
          <w:szCs w:val="56"/>
        </w:rPr>
      </w:pPr>
    </w:p>
    <w:p w:rsidR="00DA7496" w:rsidRPr="002D4DD9" w:rsidRDefault="00DA7496" w:rsidP="00412508">
      <w:pPr>
        <w:spacing w:after="0"/>
        <w:ind w:left="0"/>
        <w:jc w:val="center"/>
        <w:rPr>
          <w:sz w:val="56"/>
          <w:szCs w:val="56"/>
        </w:rPr>
      </w:pPr>
    </w:p>
    <w:p w:rsidR="00DA7496" w:rsidRPr="002D4DD9" w:rsidRDefault="00DA7496" w:rsidP="00412508">
      <w:pPr>
        <w:spacing w:after="0"/>
        <w:ind w:left="0"/>
        <w:jc w:val="center"/>
        <w:rPr>
          <w:sz w:val="56"/>
          <w:szCs w:val="56"/>
        </w:rPr>
      </w:pPr>
    </w:p>
    <w:p w:rsidR="00DA7496" w:rsidRPr="002D4DD9" w:rsidRDefault="00DA7496" w:rsidP="00412508">
      <w:pPr>
        <w:spacing w:after="0"/>
        <w:ind w:left="0"/>
        <w:jc w:val="center"/>
        <w:rPr>
          <w:sz w:val="56"/>
          <w:szCs w:val="56"/>
        </w:rPr>
      </w:pPr>
    </w:p>
    <w:p w:rsidR="00DA7496" w:rsidRPr="002D4DD9" w:rsidRDefault="00DA7496" w:rsidP="00412508">
      <w:pPr>
        <w:spacing w:after="0"/>
        <w:ind w:left="0" w:right="-994"/>
        <w:jc w:val="right"/>
        <w:rPr>
          <w:sz w:val="56"/>
          <w:szCs w:val="56"/>
        </w:rPr>
      </w:pPr>
      <w:r w:rsidRPr="002D4DD9">
        <w:rPr>
          <w:sz w:val="56"/>
          <w:szCs w:val="56"/>
        </w:rPr>
        <w:t>METODOLOGIA</w:t>
      </w:r>
      <w:r w:rsidR="00EC1FB2">
        <w:rPr>
          <w:sz w:val="56"/>
          <w:szCs w:val="56"/>
        </w:rPr>
        <w:t xml:space="preserve"> DE TRABAJO</w:t>
      </w:r>
    </w:p>
    <w:p w:rsidR="00DA7496" w:rsidRPr="002D4DD9" w:rsidRDefault="00DA7496" w:rsidP="00412508">
      <w:pPr>
        <w:spacing w:after="0"/>
        <w:ind w:left="0" w:right="-994"/>
        <w:jc w:val="right"/>
        <w:rPr>
          <w:b w:val="0"/>
          <w:bCs w:val="0"/>
          <w:sz w:val="48"/>
          <w:szCs w:val="48"/>
        </w:rPr>
      </w:pPr>
    </w:p>
    <w:p w:rsidR="00DA7496" w:rsidRPr="002D4DD9" w:rsidRDefault="00DA7496">
      <w:pPr>
        <w:spacing w:after="0"/>
        <w:ind w:left="0"/>
        <w:jc w:val="left"/>
      </w:pPr>
      <w:r w:rsidRPr="002D4DD9">
        <w:br w:type="page"/>
      </w:r>
    </w:p>
    <w:tbl>
      <w:tblPr>
        <w:tblW w:w="8755"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6345"/>
        <w:gridCol w:w="2410"/>
      </w:tblGrid>
      <w:tr w:rsidR="00DA7496" w:rsidRPr="002D4DD9">
        <w:tc>
          <w:tcPr>
            <w:tcW w:w="6345"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Aprobador por</w:t>
            </w:r>
          </w:p>
        </w:tc>
        <w:tc>
          <w:tcPr>
            <w:tcW w:w="2410"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Fecha</w:t>
            </w:r>
          </w:p>
        </w:tc>
      </w:tr>
      <w:tr w:rsidR="00DA7496" w:rsidRPr="002D4DD9">
        <w:tc>
          <w:tcPr>
            <w:tcW w:w="6345" w:type="dxa"/>
            <w:shd w:val="clear" w:color="auto" w:fill="D3DFEE"/>
          </w:tcPr>
          <w:p w:rsidR="00DA7496" w:rsidRPr="003D52F4" w:rsidRDefault="00DA7496" w:rsidP="003D52F4">
            <w:pPr>
              <w:ind w:left="0"/>
              <w:rPr>
                <w:b w:val="0"/>
                <w:bCs w:val="0"/>
                <w:sz w:val="20"/>
                <w:szCs w:val="20"/>
              </w:rPr>
            </w:pPr>
          </w:p>
        </w:tc>
        <w:tc>
          <w:tcPr>
            <w:tcW w:w="2410" w:type="dxa"/>
            <w:shd w:val="clear" w:color="auto" w:fill="D3DFEE"/>
          </w:tcPr>
          <w:p w:rsidR="00DA7496" w:rsidRPr="003D52F4" w:rsidRDefault="00DA7496" w:rsidP="003D52F4">
            <w:pPr>
              <w:ind w:left="0"/>
              <w:rPr>
                <w:sz w:val="20"/>
                <w:szCs w:val="20"/>
              </w:rPr>
            </w:pPr>
          </w:p>
        </w:tc>
      </w:tr>
    </w:tbl>
    <w:p w:rsidR="00DA7496" w:rsidRPr="002D4DD9" w:rsidRDefault="00DA7496" w:rsidP="000C59D3">
      <w:pPr>
        <w:ind w:left="0"/>
        <w:rPr>
          <w:sz w:val="28"/>
          <w:szCs w:val="28"/>
        </w:rPr>
      </w:pPr>
    </w:p>
    <w:tbl>
      <w:tblPr>
        <w:tblW w:w="8755"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6345"/>
        <w:gridCol w:w="2410"/>
      </w:tblGrid>
      <w:tr w:rsidR="00DA7496" w:rsidRPr="002D4DD9">
        <w:tc>
          <w:tcPr>
            <w:tcW w:w="6345"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Revisado por</w:t>
            </w:r>
          </w:p>
        </w:tc>
        <w:tc>
          <w:tcPr>
            <w:tcW w:w="2410"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Fecha</w:t>
            </w:r>
          </w:p>
        </w:tc>
      </w:tr>
      <w:tr w:rsidR="00DA7496" w:rsidRPr="002D4DD9">
        <w:tc>
          <w:tcPr>
            <w:tcW w:w="6345" w:type="dxa"/>
            <w:shd w:val="clear" w:color="auto" w:fill="D3DFEE"/>
          </w:tcPr>
          <w:p w:rsidR="00DA7496" w:rsidRPr="003D52F4" w:rsidRDefault="00DA7496" w:rsidP="003D52F4">
            <w:pPr>
              <w:ind w:left="0"/>
              <w:rPr>
                <w:b w:val="0"/>
                <w:bCs w:val="0"/>
                <w:sz w:val="20"/>
                <w:szCs w:val="20"/>
              </w:rPr>
            </w:pPr>
          </w:p>
        </w:tc>
        <w:tc>
          <w:tcPr>
            <w:tcW w:w="2410" w:type="dxa"/>
            <w:shd w:val="clear" w:color="auto" w:fill="D3DFEE"/>
          </w:tcPr>
          <w:p w:rsidR="00DA7496" w:rsidRPr="003D52F4" w:rsidRDefault="00DA7496" w:rsidP="003D52F4">
            <w:pPr>
              <w:ind w:left="0"/>
              <w:rPr>
                <w:sz w:val="20"/>
                <w:szCs w:val="20"/>
              </w:rPr>
            </w:pPr>
          </w:p>
        </w:tc>
      </w:tr>
    </w:tbl>
    <w:p w:rsidR="00DA7496" w:rsidRDefault="00DA7496" w:rsidP="000C59D3">
      <w:pPr>
        <w:ind w:left="0"/>
        <w:rPr>
          <w:sz w:val="28"/>
          <w:szCs w:val="28"/>
        </w:rPr>
      </w:pPr>
    </w:p>
    <w:p w:rsidR="00DA7496" w:rsidRDefault="00DA7496" w:rsidP="000C59D3">
      <w:pPr>
        <w:ind w:left="0"/>
        <w:rPr>
          <w:sz w:val="28"/>
          <w:szCs w:val="28"/>
        </w:rPr>
      </w:pPr>
      <w:proofErr w:type="spellStart"/>
      <w:r>
        <w:rPr>
          <w:sz w:val="28"/>
          <w:szCs w:val="28"/>
        </w:rPr>
        <w:t>Indice</w:t>
      </w:r>
      <w:proofErr w:type="spellEnd"/>
    </w:p>
    <w:p w:rsidR="00DA7496" w:rsidRPr="00D81A89" w:rsidRDefault="00244678">
      <w:pPr>
        <w:pStyle w:val="TDC1"/>
        <w:tabs>
          <w:tab w:val="right" w:leader="dot" w:pos="8494"/>
        </w:tabs>
        <w:rPr>
          <w:b w:val="0"/>
          <w:bCs w:val="0"/>
          <w:caps w:val="0"/>
          <w:noProof/>
          <w:sz w:val="22"/>
          <w:szCs w:val="22"/>
          <w:lang w:eastAsia="es-AR"/>
        </w:rPr>
      </w:pPr>
      <w:r w:rsidRPr="00244678">
        <w:rPr>
          <w:sz w:val="28"/>
          <w:szCs w:val="28"/>
        </w:rPr>
        <w:fldChar w:fldCharType="begin"/>
      </w:r>
      <w:r w:rsidR="00DA7496">
        <w:rPr>
          <w:sz w:val="28"/>
          <w:szCs w:val="28"/>
        </w:rPr>
        <w:instrText xml:space="preserve"> TOC \o "1-3" \h \z \u </w:instrText>
      </w:r>
      <w:r w:rsidRPr="00244678">
        <w:rPr>
          <w:sz w:val="28"/>
          <w:szCs w:val="28"/>
        </w:rPr>
        <w:fldChar w:fldCharType="separate"/>
      </w:r>
      <w:hyperlink w:anchor="_Toc303015964" w:history="1">
        <w:r w:rsidR="00DA7496" w:rsidRPr="000156BB">
          <w:rPr>
            <w:rStyle w:val="Hipervnculo"/>
            <w:noProof/>
          </w:rPr>
          <w:t>Histórico de versiones</w:t>
        </w:r>
        <w:r w:rsidR="00DA7496">
          <w:rPr>
            <w:noProof/>
            <w:webHidden/>
          </w:rPr>
          <w:tab/>
        </w:r>
        <w:r>
          <w:rPr>
            <w:noProof/>
            <w:webHidden/>
          </w:rPr>
          <w:fldChar w:fldCharType="begin"/>
        </w:r>
        <w:r w:rsidR="00DA7496">
          <w:rPr>
            <w:noProof/>
            <w:webHidden/>
          </w:rPr>
          <w:instrText xml:space="preserve"> PAGEREF _Toc303015964 \h </w:instrText>
        </w:r>
        <w:r>
          <w:rPr>
            <w:noProof/>
            <w:webHidden/>
          </w:rPr>
        </w:r>
        <w:r>
          <w:rPr>
            <w:noProof/>
            <w:webHidden/>
          </w:rPr>
          <w:fldChar w:fldCharType="separate"/>
        </w:r>
        <w:r w:rsidR="00D8659A">
          <w:rPr>
            <w:noProof/>
            <w:webHidden/>
          </w:rPr>
          <w:t>3</w:t>
        </w:r>
        <w:r>
          <w:rPr>
            <w:noProof/>
            <w:webHidden/>
          </w:rPr>
          <w:fldChar w:fldCharType="end"/>
        </w:r>
      </w:hyperlink>
    </w:p>
    <w:p w:rsidR="00DA7496" w:rsidRPr="00D81A89" w:rsidRDefault="00244678">
      <w:pPr>
        <w:pStyle w:val="TDC1"/>
        <w:tabs>
          <w:tab w:val="right" w:leader="dot" w:pos="8494"/>
        </w:tabs>
        <w:rPr>
          <w:b w:val="0"/>
          <w:bCs w:val="0"/>
          <w:caps w:val="0"/>
          <w:noProof/>
          <w:sz w:val="22"/>
          <w:szCs w:val="22"/>
          <w:lang w:eastAsia="es-AR"/>
        </w:rPr>
      </w:pPr>
      <w:hyperlink w:anchor="_Toc303015965" w:history="1">
        <w:r w:rsidR="00DA7496" w:rsidRPr="000156BB">
          <w:rPr>
            <w:rStyle w:val="Hipervnculo"/>
            <w:noProof/>
          </w:rPr>
          <w:t>PROPÓSITO</w:t>
        </w:r>
        <w:r w:rsidR="00DA7496">
          <w:rPr>
            <w:noProof/>
            <w:webHidden/>
          </w:rPr>
          <w:tab/>
        </w:r>
        <w:r>
          <w:rPr>
            <w:noProof/>
            <w:webHidden/>
          </w:rPr>
          <w:fldChar w:fldCharType="begin"/>
        </w:r>
        <w:r w:rsidR="00DA7496">
          <w:rPr>
            <w:noProof/>
            <w:webHidden/>
          </w:rPr>
          <w:instrText xml:space="preserve"> PAGEREF _Toc303015965 \h </w:instrText>
        </w:r>
        <w:r>
          <w:rPr>
            <w:noProof/>
            <w:webHidden/>
          </w:rPr>
        </w:r>
        <w:r>
          <w:rPr>
            <w:noProof/>
            <w:webHidden/>
          </w:rPr>
          <w:fldChar w:fldCharType="separate"/>
        </w:r>
        <w:r w:rsidR="00D8659A">
          <w:rPr>
            <w:noProof/>
            <w:webHidden/>
          </w:rPr>
          <w:t>4</w:t>
        </w:r>
        <w:r>
          <w:rPr>
            <w:noProof/>
            <w:webHidden/>
          </w:rPr>
          <w:fldChar w:fldCharType="end"/>
        </w:r>
      </w:hyperlink>
    </w:p>
    <w:p w:rsidR="00DA7496" w:rsidRPr="00D81A89" w:rsidRDefault="00244678">
      <w:pPr>
        <w:pStyle w:val="TDC1"/>
        <w:tabs>
          <w:tab w:val="right" w:leader="dot" w:pos="8494"/>
        </w:tabs>
        <w:rPr>
          <w:b w:val="0"/>
          <w:bCs w:val="0"/>
          <w:caps w:val="0"/>
          <w:noProof/>
          <w:sz w:val="22"/>
          <w:szCs w:val="22"/>
          <w:lang w:eastAsia="es-AR"/>
        </w:rPr>
      </w:pPr>
      <w:hyperlink w:anchor="_Toc303015966" w:history="1">
        <w:r w:rsidR="00DA7496" w:rsidRPr="000156BB">
          <w:rPr>
            <w:rStyle w:val="Hipervnculo"/>
            <w:noProof/>
          </w:rPr>
          <w:t>METODOLOGÍA</w:t>
        </w:r>
        <w:r w:rsidR="00DA7496">
          <w:rPr>
            <w:noProof/>
            <w:webHidden/>
          </w:rPr>
          <w:tab/>
        </w:r>
        <w:r>
          <w:rPr>
            <w:noProof/>
            <w:webHidden/>
          </w:rPr>
          <w:fldChar w:fldCharType="begin"/>
        </w:r>
        <w:r w:rsidR="00DA7496">
          <w:rPr>
            <w:noProof/>
            <w:webHidden/>
          </w:rPr>
          <w:instrText xml:space="preserve"> PAGEREF _Toc303015966 \h </w:instrText>
        </w:r>
        <w:r>
          <w:rPr>
            <w:noProof/>
            <w:webHidden/>
          </w:rPr>
        </w:r>
        <w:r>
          <w:rPr>
            <w:noProof/>
            <w:webHidden/>
          </w:rPr>
          <w:fldChar w:fldCharType="separate"/>
        </w:r>
        <w:r w:rsidR="00D8659A">
          <w:rPr>
            <w:noProof/>
            <w:webHidden/>
          </w:rPr>
          <w:t>4</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67" w:history="1">
        <w:r w:rsidR="00DA7496" w:rsidRPr="000156BB">
          <w:rPr>
            <w:rStyle w:val="Hipervnculo"/>
            <w:noProof/>
          </w:rPr>
          <w:t>Fases</w:t>
        </w:r>
        <w:r w:rsidR="00DA7496">
          <w:rPr>
            <w:noProof/>
            <w:webHidden/>
          </w:rPr>
          <w:tab/>
        </w:r>
        <w:r>
          <w:rPr>
            <w:noProof/>
            <w:webHidden/>
          </w:rPr>
          <w:fldChar w:fldCharType="begin"/>
        </w:r>
        <w:r w:rsidR="00DA7496">
          <w:rPr>
            <w:noProof/>
            <w:webHidden/>
          </w:rPr>
          <w:instrText xml:space="preserve"> PAGEREF _Toc303015967 \h </w:instrText>
        </w:r>
        <w:r>
          <w:rPr>
            <w:noProof/>
            <w:webHidden/>
          </w:rPr>
        </w:r>
        <w:r>
          <w:rPr>
            <w:noProof/>
            <w:webHidden/>
          </w:rPr>
          <w:fldChar w:fldCharType="separate"/>
        </w:r>
        <w:r w:rsidR="00D8659A">
          <w:rPr>
            <w:noProof/>
            <w:webHidden/>
          </w:rPr>
          <w:t>4</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68" w:history="1">
        <w:r w:rsidR="00DA7496" w:rsidRPr="000156BB">
          <w:rPr>
            <w:rStyle w:val="Hipervnculo"/>
            <w:noProof/>
          </w:rPr>
          <w:t>FASE DE INICIO</w:t>
        </w:r>
        <w:r w:rsidR="00DA7496">
          <w:rPr>
            <w:noProof/>
            <w:webHidden/>
          </w:rPr>
          <w:tab/>
        </w:r>
        <w:r>
          <w:rPr>
            <w:noProof/>
            <w:webHidden/>
          </w:rPr>
          <w:fldChar w:fldCharType="begin"/>
        </w:r>
        <w:r w:rsidR="00DA7496">
          <w:rPr>
            <w:noProof/>
            <w:webHidden/>
          </w:rPr>
          <w:instrText xml:space="preserve"> PAGEREF _Toc303015968 \h </w:instrText>
        </w:r>
        <w:r>
          <w:rPr>
            <w:noProof/>
            <w:webHidden/>
          </w:rPr>
        </w:r>
        <w:r>
          <w:rPr>
            <w:noProof/>
            <w:webHidden/>
          </w:rPr>
          <w:fldChar w:fldCharType="separate"/>
        </w:r>
        <w:r w:rsidR="00D8659A">
          <w:rPr>
            <w:noProof/>
            <w:webHidden/>
          </w:rPr>
          <w:t>6</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69" w:history="1">
        <w:r w:rsidR="00DA7496" w:rsidRPr="000156BB">
          <w:rPr>
            <w:rStyle w:val="Hipervnculo"/>
            <w:noProof/>
          </w:rPr>
          <w:t>FASE ELABORACION</w:t>
        </w:r>
        <w:r w:rsidR="00DA7496">
          <w:rPr>
            <w:noProof/>
            <w:webHidden/>
          </w:rPr>
          <w:tab/>
        </w:r>
        <w:r>
          <w:rPr>
            <w:noProof/>
            <w:webHidden/>
          </w:rPr>
          <w:fldChar w:fldCharType="begin"/>
        </w:r>
        <w:r w:rsidR="00DA7496">
          <w:rPr>
            <w:noProof/>
            <w:webHidden/>
          </w:rPr>
          <w:instrText xml:space="preserve"> PAGEREF _Toc303015969 \h </w:instrText>
        </w:r>
        <w:r>
          <w:rPr>
            <w:noProof/>
            <w:webHidden/>
          </w:rPr>
        </w:r>
        <w:r>
          <w:rPr>
            <w:noProof/>
            <w:webHidden/>
          </w:rPr>
          <w:fldChar w:fldCharType="separate"/>
        </w:r>
        <w:r w:rsidR="00D8659A">
          <w:rPr>
            <w:noProof/>
            <w:webHidden/>
          </w:rPr>
          <w:t>7</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0" w:history="1">
        <w:r w:rsidR="00DA7496" w:rsidRPr="000156BB">
          <w:rPr>
            <w:rStyle w:val="Hipervnculo"/>
            <w:noProof/>
          </w:rPr>
          <w:t>FASE CONSTRUCCION</w:t>
        </w:r>
        <w:r w:rsidR="00DA7496">
          <w:rPr>
            <w:noProof/>
            <w:webHidden/>
          </w:rPr>
          <w:tab/>
        </w:r>
        <w:r>
          <w:rPr>
            <w:noProof/>
            <w:webHidden/>
          </w:rPr>
          <w:fldChar w:fldCharType="begin"/>
        </w:r>
        <w:r w:rsidR="00DA7496">
          <w:rPr>
            <w:noProof/>
            <w:webHidden/>
          </w:rPr>
          <w:instrText xml:space="preserve"> PAGEREF _Toc303015970 \h </w:instrText>
        </w:r>
        <w:r>
          <w:rPr>
            <w:noProof/>
            <w:webHidden/>
          </w:rPr>
        </w:r>
        <w:r>
          <w:rPr>
            <w:noProof/>
            <w:webHidden/>
          </w:rPr>
          <w:fldChar w:fldCharType="separate"/>
        </w:r>
        <w:r w:rsidR="00D8659A">
          <w:rPr>
            <w:noProof/>
            <w:webHidden/>
          </w:rPr>
          <w:t>8</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1" w:history="1">
        <w:r w:rsidR="00DA7496" w:rsidRPr="000156BB">
          <w:rPr>
            <w:rStyle w:val="Hipervnculo"/>
            <w:noProof/>
          </w:rPr>
          <w:t>FASE TRANSICION</w:t>
        </w:r>
        <w:r w:rsidR="00DA7496">
          <w:rPr>
            <w:noProof/>
            <w:webHidden/>
          </w:rPr>
          <w:tab/>
        </w:r>
        <w:r>
          <w:rPr>
            <w:noProof/>
            <w:webHidden/>
          </w:rPr>
          <w:fldChar w:fldCharType="begin"/>
        </w:r>
        <w:r w:rsidR="00DA7496">
          <w:rPr>
            <w:noProof/>
            <w:webHidden/>
          </w:rPr>
          <w:instrText xml:space="preserve"> PAGEREF _Toc303015971 \h </w:instrText>
        </w:r>
        <w:r>
          <w:rPr>
            <w:noProof/>
            <w:webHidden/>
          </w:rPr>
        </w:r>
        <w:r>
          <w:rPr>
            <w:noProof/>
            <w:webHidden/>
          </w:rPr>
          <w:fldChar w:fldCharType="separate"/>
        </w:r>
        <w:r w:rsidR="00D8659A">
          <w:rPr>
            <w:noProof/>
            <w:webHidden/>
          </w:rPr>
          <w:t>9</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2" w:history="1">
        <w:r w:rsidR="00DA7496" w:rsidRPr="000156BB">
          <w:rPr>
            <w:rStyle w:val="Hipervnculo"/>
            <w:noProof/>
          </w:rPr>
          <w:t>DISCIPLINAS</w:t>
        </w:r>
        <w:r w:rsidR="00DA7496">
          <w:rPr>
            <w:noProof/>
            <w:webHidden/>
          </w:rPr>
          <w:tab/>
        </w:r>
        <w:r>
          <w:rPr>
            <w:noProof/>
            <w:webHidden/>
          </w:rPr>
          <w:fldChar w:fldCharType="begin"/>
        </w:r>
        <w:r w:rsidR="00DA7496">
          <w:rPr>
            <w:noProof/>
            <w:webHidden/>
          </w:rPr>
          <w:instrText xml:space="preserve"> PAGEREF _Toc303015972 \h </w:instrText>
        </w:r>
        <w:r>
          <w:rPr>
            <w:noProof/>
            <w:webHidden/>
          </w:rPr>
        </w:r>
        <w:r>
          <w:rPr>
            <w:noProof/>
            <w:webHidden/>
          </w:rPr>
          <w:fldChar w:fldCharType="separate"/>
        </w:r>
        <w:r w:rsidR="00D8659A">
          <w:rPr>
            <w:noProof/>
            <w:webHidden/>
          </w:rPr>
          <w:t>10</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3" w:history="1">
        <w:r w:rsidR="00DA7496" w:rsidRPr="000156BB">
          <w:rPr>
            <w:rStyle w:val="Hipervnculo"/>
            <w:noProof/>
          </w:rPr>
          <w:t>MODELADO DE NEGOCIO</w:t>
        </w:r>
        <w:r w:rsidR="00DA7496">
          <w:rPr>
            <w:noProof/>
            <w:webHidden/>
          </w:rPr>
          <w:tab/>
        </w:r>
        <w:r>
          <w:rPr>
            <w:noProof/>
            <w:webHidden/>
          </w:rPr>
          <w:fldChar w:fldCharType="begin"/>
        </w:r>
        <w:r w:rsidR="00DA7496">
          <w:rPr>
            <w:noProof/>
            <w:webHidden/>
          </w:rPr>
          <w:instrText xml:space="preserve"> PAGEREF _Toc303015973 \h </w:instrText>
        </w:r>
        <w:r>
          <w:rPr>
            <w:noProof/>
            <w:webHidden/>
          </w:rPr>
        </w:r>
        <w:r>
          <w:rPr>
            <w:noProof/>
            <w:webHidden/>
          </w:rPr>
          <w:fldChar w:fldCharType="separate"/>
        </w:r>
        <w:r w:rsidR="00D8659A">
          <w:rPr>
            <w:noProof/>
            <w:webHidden/>
          </w:rPr>
          <w:t>11</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4" w:history="1">
        <w:r w:rsidR="00DA7496" w:rsidRPr="000156BB">
          <w:rPr>
            <w:rStyle w:val="Hipervnculo"/>
            <w:noProof/>
          </w:rPr>
          <w:t>INGENIERIA DE REQUERIMIENTOS</w:t>
        </w:r>
        <w:r w:rsidR="00DA7496">
          <w:rPr>
            <w:noProof/>
            <w:webHidden/>
          </w:rPr>
          <w:tab/>
        </w:r>
        <w:r>
          <w:rPr>
            <w:noProof/>
            <w:webHidden/>
          </w:rPr>
          <w:fldChar w:fldCharType="begin"/>
        </w:r>
        <w:r w:rsidR="00DA7496">
          <w:rPr>
            <w:noProof/>
            <w:webHidden/>
          </w:rPr>
          <w:instrText xml:space="preserve"> PAGEREF _Toc303015974 \h </w:instrText>
        </w:r>
        <w:r>
          <w:rPr>
            <w:noProof/>
            <w:webHidden/>
          </w:rPr>
        </w:r>
        <w:r>
          <w:rPr>
            <w:noProof/>
            <w:webHidden/>
          </w:rPr>
          <w:fldChar w:fldCharType="separate"/>
        </w:r>
        <w:r w:rsidR="00D8659A">
          <w:rPr>
            <w:noProof/>
            <w:webHidden/>
          </w:rPr>
          <w:t>12</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5" w:history="1">
        <w:r w:rsidR="00DA7496" w:rsidRPr="000156BB">
          <w:rPr>
            <w:rStyle w:val="Hipervnculo"/>
            <w:noProof/>
          </w:rPr>
          <w:t>ANALISIS Y DISEÑO</w:t>
        </w:r>
        <w:r w:rsidR="00DA7496">
          <w:rPr>
            <w:noProof/>
            <w:webHidden/>
          </w:rPr>
          <w:tab/>
        </w:r>
        <w:r>
          <w:rPr>
            <w:noProof/>
            <w:webHidden/>
          </w:rPr>
          <w:fldChar w:fldCharType="begin"/>
        </w:r>
        <w:r w:rsidR="00DA7496">
          <w:rPr>
            <w:noProof/>
            <w:webHidden/>
          </w:rPr>
          <w:instrText xml:space="preserve"> PAGEREF _Toc303015975 \h </w:instrText>
        </w:r>
        <w:r>
          <w:rPr>
            <w:noProof/>
            <w:webHidden/>
          </w:rPr>
        </w:r>
        <w:r>
          <w:rPr>
            <w:noProof/>
            <w:webHidden/>
          </w:rPr>
          <w:fldChar w:fldCharType="separate"/>
        </w:r>
        <w:r w:rsidR="00D8659A">
          <w:rPr>
            <w:noProof/>
            <w:webHidden/>
          </w:rPr>
          <w:t>13</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6" w:history="1">
        <w:r w:rsidR="00DA7496" w:rsidRPr="000156BB">
          <w:rPr>
            <w:rStyle w:val="Hipervnculo"/>
            <w:noProof/>
          </w:rPr>
          <w:t>GESTION DE CALIDAD</w:t>
        </w:r>
        <w:r w:rsidR="00DA7496">
          <w:rPr>
            <w:noProof/>
            <w:webHidden/>
          </w:rPr>
          <w:tab/>
        </w:r>
        <w:r>
          <w:rPr>
            <w:noProof/>
            <w:webHidden/>
          </w:rPr>
          <w:fldChar w:fldCharType="begin"/>
        </w:r>
        <w:r w:rsidR="00DA7496">
          <w:rPr>
            <w:noProof/>
            <w:webHidden/>
          </w:rPr>
          <w:instrText xml:space="preserve"> PAGEREF _Toc303015976 \h </w:instrText>
        </w:r>
        <w:r>
          <w:rPr>
            <w:noProof/>
            <w:webHidden/>
          </w:rPr>
        </w:r>
        <w:r>
          <w:rPr>
            <w:noProof/>
            <w:webHidden/>
          </w:rPr>
          <w:fldChar w:fldCharType="separate"/>
        </w:r>
        <w:r w:rsidR="00D8659A">
          <w:rPr>
            <w:noProof/>
            <w:webHidden/>
          </w:rPr>
          <w:t>15</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7" w:history="1">
        <w:r w:rsidR="00DA7496" w:rsidRPr="000156BB">
          <w:rPr>
            <w:rStyle w:val="Hipervnculo"/>
            <w:noProof/>
          </w:rPr>
          <w:t>GESTION DE PROYECTO</w:t>
        </w:r>
        <w:r w:rsidR="00DA7496">
          <w:rPr>
            <w:noProof/>
            <w:webHidden/>
          </w:rPr>
          <w:tab/>
        </w:r>
        <w:r>
          <w:rPr>
            <w:noProof/>
            <w:webHidden/>
          </w:rPr>
          <w:fldChar w:fldCharType="begin"/>
        </w:r>
        <w:r w:rsidR="00DA7496">
          <w:rPr>
            <w:noProof/>
            <w:webHidden/>
          </w:rPr>
          <w:instrText xml:space="preserve"> PAGEREF _Toc303015977 \h </w:instrText>
        </w:r>
        <w:r>
          <w:rPr>
            <w:noProof/>
            <w:webHidden/>
          </w:rPr>
        </w:r>
        <w:r>
          <w:rPr>
            <w:noProof/>
            <w:webHidden/>
          </w:rPr>
          <w:fldChar w:fldCharType="separate"/>
        </w:r>
        <w:r w:rsidR="00D8659A">
          <w:rPr>
            <w:noProof/>
            <w:webHidden/>
          </w:rPr>
          <w:t>16</w:t>
        </w:r>
        <w:r>
          <w:rPr>
            <w:noProof/>
            <w:webHidden/>
          </w:rPr>
          <w:fldChar w:fldCharType="end"/>
        </w:r>
      </w:hyperlink>
    </w:p>
    <w:p w:rsidR="00DA7496" w:rsidRPr="00D81A89" w:rsidRDefault="00244678">
      <w:pPr>
        <w:pStyle w:val="TDC2"/>
        <w:tabs>
          <w:tab w:val="right" w:leader="dot" w:pos="8494"/>
        </w:tabs>
        <w:rPr>
          <w:smallCaps w:val="0"/>
          <w:noProof/>
          <w:sz w:val="22"/>
          <w:szCs w:val="22"/>
          <w:lang w:eastAsia="es-AR"/>
        </w:rPr>
      </w:pPr>
      <w:hyperlink w:anchor="_Toc303015978" w:history="1">
        <w:r w:rsidR="00DA7496" w:rsidRPr="000156BB">
          <w:rPr>
            <w:rStyle w:val="Hipervnculo"/>
            <w:noProof/>
          </w:rPr>
          <w:t>GESTION DEL CAMBIO</w:t>
        </w:r>
        <w:r w:rsidR="00DA7496">
          <w:rPr>
            <w:noProof/>
            <w:webHidden/>
          </w:rPr>
          <w:tab/>
        </w:r>
        <w:r>
          <w:rPr>
            <w:noProof/>
            <w:webHidden/>
          </w:rPr>
          <w:fldChar w:fldCharType="begin"/>
        </w:r>
        <w:r w:rsidR="00DA7496">
          <w:rPr>
            <w:noProof/>
            <w:webHidden/>
          </w:rPr>
          <w:instrText xml:space="preserve"> PAGEREF _Toc303015978 \h </w:instrText>
        </w:r>
        <w:r>
          <w:rPr>
            <w:noProof/>
            <w:webHidden/>
          </w:rPr>
        </w:r>
        <w:r>
          <w:rPr>
            <w:noProof/>
            <w:webHidden/>
          </w:rPr>
          <w:fldChar w:fldCharType="separate"/>
        </w:r>
        <w:r w:rsidR="00D8659A">
          <w:rPr>
            <w:noProof/>
            <w:webHidden/>
          </w:rPr>
          <w:t>17</w:t>
        </w:r>
        <w:r>
          <w:rPr>
            <w:noProof/>
            <w:webHidden/>
          </w:rPr>
          <w:fldChar w:fldCharType="end"/>
        </w:r>
      </w:hyperlink>
    </w:p>
    <w:p w:rsidR="00DA7496" w:rsidRPr="002D4DD9" w:rsidRDefault="00244678" w:rsidP="000C59D3">
      <w:pPr>
        <w:ind w:left="0"/>
        <w:rPr>
          <w:sz w:val="28"/>
          <w:szCs w:val="28"/>
        </w:rPr>
      </w:pPr>
      <w:r>
        <w:rPr>
          <w:sz w:val="28"/>
          <w:szCs w:val="28"/>
        </w:rPr>
        <w:fldChar w:fldCharType="end"/>
      </w:r>
    </w:p>
    <w:p w:rsidR="00DA7496" w:rsidRPr="002D4DD9" w:rsidRDefault="00DA7496" w:rsidP="000C59D3">
      <w:pPr>
        <w:ind w:left="0"/>
        <w:rPr>
          <w:sz w:val="28"/>
          <w:szCs w:val="28"/>
        </w:rPr>
      </w:pPr>
    </w:p>
    <w:p w:rsidR="00DA7496" w:rsidRPr="002D4DD9" w:rsidRDefault="00DA7496" w:rsidP="00282356">
      <w:pPr>
        <w:pStyle w:val="Heading2Text"/>
        <w:ind w:left="0"/>
        <w:outlineLvl w:val="0"/>
        <w:rPr>
          <w:rFonts w:ascii="Calibri" w:hAnsi="Calibri" w:cs="Calibri"/>
          <w:i/>
          <w:iCs/>
          <w:lang w:val="es-AR"/>
        </w:rPr>
      </w:pPr>
      <w:r>
        <w:rPr>
          <w:rFonts w:ascii="Calibri" w:hAnsi="Calibri" w:cs="Calibri"/>
          <w:lang w:val="es-AR"/>
        </w:rPr>
        <w:br w:type="page"/>
      </w:r>
      <w:bookmarkStart w:id="1" w:name="_Toc303015964"/>
      <w:r w:rsidRPr="002D4DD9">
        <w:rPr>
          <w:rFonts w:ascii="Calibri" w:hAnsi="Calibri" w:cs="Calibri"/>
          <w:lang w:val="es-AR"/>
        </w:rPr>
        <w:lastRenderedPageBreak/>
        <w:t>Histórico de versiones</w:t>
      </w:r>
      <w:bookmarkEnd w:id="1"/>
    </w:p>
    <w:p w:rsidR="00DA7496" w:rsidRPr="002D4DD9" w:rsidRDefault="00DA7496" w:rsidP="0018183A">
      <w:pPr>
        <w:pStyle w:val="Heading2Text"/>
        <w:ind w:left="0"/>
        <w:rPr>
          <w:rFonts w:ascii="Calibri" w:hAnsi="Calibri" w:cs="Calibri"/>
          <w:i/>
          <w:iCs/>
          <w:lang w:val="es-AR"/>
        </w:rPr>
      </w:pPr>
      <w:r w:rsidRPr="002D4DD9">
        <w:rPr>
          <w:rFonts w:ascii="Calibri" w:hAnsi="Calibri" w:cs="Calibri"/>
          <w:i/>
          <w:iCs/>
          <w:lang w:val="es-AR"/>
        </w:rPr>
        <w:t>Esta sección contiene la información de los cambios que se realizaron en este documento.</w:t>
      </w:r>
    </w:p>
    <w:tbl>
      <w:tblPr>
        <w:tblW w:w="8755" w:type="dxa"/>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1322"/>
        <w:gridCol w:w="1199"/>
        <w:gridCol w:w="1303"/>
        <w:gridCol w:w="4931"/>
      </w:tblGrid>
      <w:tr w:rsidR="00DA7496" w:rsidRPr="002D4DD9">
        <w:tc>
          <w:tcPr>
            <w:tcW w:w="1384"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Versión</w:t>
            </w:r>
          </w:p>
        </w:tc>
        <w:tc>
          <w:tcPr>
            <w:tcW w:w="992"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Fecha</w:t>
            </w:r>
          </w:p>
        </w:tc>
        <w:tc>
          <w:tcPr>
            <w:tcW w:w="993"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Autor</w:t>
            </w:r>
          </w:p>
        </w:tc>
        <w:tc>
          <w:tcPr>
            <w:tcW w:w="5386" w:type="dxa"/>
            <w:tcBorders>
              <w:bottom w:val="single" w:sz="18" w:space="0" w:color="4F81BD"/>
            </w:tcBorders>
          </w:tcPr>
          <w:p w:rsidR="00DA7496" w:rsidRPr="003D52F4" w:rsidRDefault="00DA7496" w:rsidP="003D52F4">
            <w:pPr>
              <w:ind w:left="0"/>
              <w:rPr>
                <w:b w:val="0"/>
                <w:bCs w:val="0"/>
                <w:sz w:val="20"/>
                <w:szCs w:val="20"/>
              </w:rPr>
            </w:pPr>
            <w:r w:rsidRPr="003D52F4">
              <w:rPr>
                <w:b w:val="0"/>
                <w:bCs w:val="0"/>
                <w:sz w:val="20"/>
                <w:szCs w:val="20"/>
              </w:rPr>
              <w:t>Descripción</w:t>
            </w:r>
          </w:p>
        </w:tc>
      </w:tr>
      <w:tr w:rsidR="00DA7496" w:rsidRPr="002D4DD9">
        <w:tc>
          <w:tcPr>
            <w:tcW w:w="1384" w:type="dxa"/>
            <w:shd w:val="clear" w:color="auto" w:fill="D3DFEE"/>
          </w:tcPr>
          <w:p w:rsidR="00DA7496" w:rsidRPr="003D52F4" w:rsidRDefault="00DA7496" w:rsidP="003D52F4">
            <w:pPr>
              <w:ind w:left="0"/>
              <w:rPr>
                <w:b w:val="0"/>
                <w:bCs w:val="0"/>
                <w:sz w:val="20"/>
                <w:szCs w:val="20"/>
              </w:rPr>
            </w:pPr>
            <w:r w:rsidRPr="003D52F4">
              <w:rPr>
                <w:b w:val="0"/>
                <w:bCs w:val="0"/>
                <w:sz w:val="20"/>
                <w:szCs w:val="20"/>
              </w:rPr>
              <w:t>1.0</w:t>
            </w:r>
          </w:p>
        </w:tc>
        <w:tc>
          <w:tcPr>
            <w:tcW w:w="992" w:type="dxa"/>
            <w:shd w:val="clear" w:color="auto" w:fill="D3DFEE"/>
          </w:tcPr>
          <w:p w:rsidR="00DA7496" w:rsidRPr="003D52F4" w:rsidRDefault="00DA7496" w:rsidP="003D52F4">
            <w:pPr>
              <w:ind w:left="0"/>
              <w:rPr>
                <w:sz w:val="20"/>
                <w:szCs w:val="20"/>
              </w:rPr>
            </w:pPr>
            <w:r w:rsidRPr="003D52F4">
              <w:rPr>
                <w:sz w:val="20"/>
                <w:szCs w:val="20"/>
              </w:rPr>
              <w:t>22/08/2011</w:t>
            </w:r>
          </w:p>
        </w:tc>
        <w:tc>
          <w:tcPr>
            <w:tcW w:w="993" w:type="dxa"/>
            <w:shd w:val="clear" w:color="auto" w:fill="D3DFEE"/>
          </w:tcPr>
          <w:p w:rsidR="00DA7496" w:rsidRPr="003D52F4" w:rsidRDefault="00DA7496" w:rsidP="003D52F4">
            <w:pPr>
              <w:ind w:left="0"/>
              <w:rPr>
                <w:sz w:val="20"/>
                <w:szCs w:val="20"/>
              </w:rPr>
            </w:pPr>
            <w:r>
              <w:rPr>
                <w:sz w:val="20"/>
                <w:szCs w:val="20"/>
              </w:rPr>
              <w:t>GG</w:t>
            </w:r>
          </w:p>
        </w:tc>
        <w:tc>
          <w:tcPr>
            <w:tcW w:w="5386" w:type="dxa"/>
            <w:shd w:val="clear" w:color="auto" w:fill="D3DFEE"/>
          </w:tcPr>
          <w:p w:rsidR="00DA7496" w:rsidRPr="003D52F4" w:rsidRDefault="00DA7496" w:rsidP="003D52F4">
            <w:pPr>
              <w:ind w:left="0"/>
              <w:rPr>
                <w:sz w:val="20"/>
                <w:szCs w:val="20"/>
              </w:rPr>
            </w:pPr>
            <w:r w:rsidRPr="003D52F4">
              <w:rPr>
                <w:sz w:val="20"/>
                <w:szCs w:val="20"/>
              </w:rPr>
              <w:t>Creación del documento</w:t>
            </w:r>
          </w:p>
        </w:tc>
      </w:tr>
      <w:tr w:rsidR="00DA7496" w:rsidRPr="002D4DD9">
        <w:tc>
          <w:tcPr>
            <w:tcW w:w="1384" w:type="dxa"/>
            <w:shd w:val="clear" w:color="auto" w:fill="D3DFEE"/>
          </w:tcPr>
          <w:p w:rsidR="00DA7496" w:rsidRPr="003D52F4" w:rsidRDefault="00DA7496" w:rsidP="003D52F4">
            <w:pPr>
              <w:ind w:left="0"/>
              <w:rPr>
                <w:b w:val="0"/>
                <w:bCs w:val="0"/>
                <w:sz w:val="20"/>
                <w:szCs w:val="20"/>
              </w:rPr>
            </w:pPr>
            <w:r>
              <w:rPr>
                <w:b w:val="0"/>
                <w:bCs w:val="0"/>
                <w:sz w:val="20"/>
                <w:szCs w:val="20"/>
              </w:rPr>
              <w:t>1.1</w:t>
            </w:r>
          </w:p>
        </w:tc>
        <w:tc>
          <w:tcPr>
            <w:tcW w:w="992" w:type="dxa"/>
            <w:shd w:val="clear" w:color="auto" w:fill="D3DFEE"/>
          </w:tcPr>
          <w:p w:rsidR="00DA7496" w:rsidRPr="003D52F4" w:rsidRDefault="00DA7496" w:rsidP="003D52F4">
            <w:pPr>
              <w:ind w:left="0"/>
              <w:rPr>
                <w:sz w:val="20"/>
                <w:szCs w:val="20"/>
              </w:rPr>
            </w:pPr>
            <w:r>
              <w:rPr>
                <w:sz w:val="20"/>
                <w:szCs w:val="20"/>
              </w:rPr>
              <w:t>27/08</w:t>
            </w:r>
          </w:p>
        </w:tc>
        <w:tc>
          <w:tcPr>
            <w:tcW w:w="993" w:type="dxa"/>
            <w:shd w:val="clear" w:color="auto" w:fill="D3DFEE"/>
          </w:tcPr>
          <w:p w:rsidR="00DA7496" w:rsidRDefault="00DA7496" w:rsidP="003D52F4">
            <w:pPr>
              <w:ind w:left="0"/>
              <w:rPr>
                <w:sz w:val="20"/>
                <w:szCs w:val="20"/>
              </w:rPr>
            </w:pPr>
            <w:r>
              <w:rPr>
                <w:sz w:val="20"/>
                <w:szCs w:val="20"/>
              </w:rPr>
              <w:t>DV,GG,NK,PL</w:t>
            </w:r>
          </w:p>
        </w:tc>
        <w:tc>
          <w:tcPr>
            <w:tcW w:w="5386" w:type="dxa"/>
            <w:shd w:val="clear" w:color="auto" w:fill="D3DFEE"/>
          </w:tcPr>
          <w:p w:rsidR="00DA7496" w:rsidRPr="003D52F4" w:rsidRDefault="00DA7496" w:rsidP="003D52F4">
            <w:pPr>
              <w:ind w:left="0"/>
              <w:rPr>
                <w:sz w:val="20"/>
                <w:szCs w:val="20"/>
              </w:rPr>
            </w:pPr>
            <w:r>
              <w:rPr>
                <w:sz w:val="20"/>
                <w:szCs w:val="20"/>
              </w:rPr>
              <w:t>Agregado de Fases y disciplinas según UP</w:t>
            </w:r>
          </w:p>
        </w:tc>
      </w:tr>
      <w:tr w:rsidR="00DA7496" w:rsidRPr="002D4DD9">
        <w:tc>
          <w:tcPr>
            <w:tcW w:w="1384" w:type="dxa"/>
            <w:shd w:val="clear" w:color="auto" w:fill="D3DFEE"/>
          </w:tcPr>
          <w:p w:rsidR="00DA7496" w:rsidRDefault="00DA7496" w:rsidP="003D52F4">
            <w:pPr>
              <w:ind w:left="0"/>
              <w:rPr>
                <w:b w:val="0"/>
                <w:bCs w:val="0"/>
                <w:sz w:val="20"/>
                <w:szCs w:val="20"/>
              </w:rPr>
            </w:pPr>
            <w:r>
              <w:rPr>
                <w:b w:val="0"/>
                <w:bCs w:val="0"/>
                <w:sz w:val="20"/>
                <w:szCs w:val="20"/>
              </w:rPr>
              <w:t>1.2</w:t>
            </w:r>
          </w:p>
        </w:tc>
        <w:tc>
          <w:tcPr>
            <w:tcW w:w="992" w:type="dxa"/>
            <w:shd w:val="clear" w:color="auto" w:fill="D3DFEE"/>
          </w:tcPr>
          <w:p w:rsidR="00DA7496" w:rsidRDefault="00DA7496" w:rsidP="003D52F4">
            <w:pPr>
              <w:ind w:left="0"/>
              <w:rPr>
                <w:sz w:val="20"/>
                <w:szCs w:val="20"/>
              </w:rPr>
            </w:pPr>
            <w:r>
              <w:rPr>
                <w:sz w:val="20"/>
                <w:szCs w:val="20"/>
              </w:rPr>
              <w:t>01/09</w:t>
            </w:r>
          </w:p>
        </w:tc>
        <w:tc>
          <w:tcPr>
            <w:tcW w:w="993" w:type="dxa"/>
            <w:shd w:val="clear" w:color="auto" w:fill="D3DFEE"/>
          </w:tcPr>
          <w:p w:rsidR="00DA7496" w:rsidRDefault="00DA7496" w:rsidP="0097139F">
            <w:pPr>
              <w:ind w:left="0"/>
              <w:rPr>
                <w:sz w:val="20"/>
                <w:szCs w:val="20"/>
              </w:rPr>
            </w:pPr>
            <w:r>
              <w:rPr>
                <w:sz w:val="20"/>
                <w:szCs w:val="20"/>
              </w:rPr>
              <w:t>DV,GG,NK,PL</w:t>
            </w:r>
          </w:p>
        </w:tc>
        <w:tc>
          <w:tcPr>
            <w:tcW w:w="5386" w:type="dxa"/>
            <w:shd w:val="clear" w:color="auto" w:fill="D3DFEE"/>
          </w:tcPr>
          <w:p w:rsidR="00DA7496" w:rsidRDefault="00DA7496" w:rsidP="003D52F4">
            <w:pPr>
              <w:ind w:left="0"/>
              <w:rPr>
                <w:sz w:val="20"/>
                <w:szCs w:val="20"/>
              </w:rPr>
            </w:pPr>
            <w:r>
              <w:rPr>
                <w:sz w:val="20"/>
                <w:szCs w:val="20"/>
              </w:rPr>
              <w:t>Revisión</w:t>
            </w:r>
          </w:p>
        </w:tc>
      </w:tr>
      <w:tr w:rsidR="00DA7496" w:rsidRPr="002D4DD9">
        <w:tc>
          <w:tcPr>
            <w:tcW w:w="1384" w:type="dxa"/>
            <w:shd w:val="clear" w:color="auto" w:fill="D3DFEE"/>
          </w:tcPr>
          <w:p w:rsidR="00DA7496" w:rsidRDefault="00DA7496" w:rsidP="003D52F4">
            <w:pPr>
              <w:ind w:left="0"/>
              <w:rPr>
                <w:b w:val="0"/>
                <w:bCs w:val="0"/>
                <w:sz w:val="20"/>
                <w:szCs w:val="20"/>
              </w:rPr>
            </w:pPr>
            <w:r>
              <w:rPr>
                <w:b w:val="0"/>
                <w:bCs w:val="0"/>
                <w:sz w:val="20"/>
                <w:szCs w:val="20"/>
              </w:rPr>
              <w:t>1.3</w:t>
            </w:r>
          </w:p>
        </w:tc>
        <w:tc>
          <w:tcPr>
            <w:tcW w:w="992" w:type="dxa"/>
            <w:shd w:val="clear" w:color="auto" w:fill="D3DFEE"/>
          </w:tcPr>
          <w:p w:rsidR="00DA7496" w:rsidRDefault="00DA7496" w:rsidP="003D52F4">
            <w:pPr>
              <w:ind w:left="0"/>
              <w:rPr>
                <w:sz w:val="20"/>
                <w:szCs w:val="20"/>
              </w:rPr>
            </w:pPr>
            <w:r>
              <w:rPr>
                <w:sz w:val="20"/>
                <w:szCs w:val="20"/>
              </w:rPr>
              <w:t>03/09</w:t>
            </w:r>
          </w:p>
        </w:tc>
        <w:tc>
          <w:tcPr>
            <w:tcW w:w="993" w:type="dxa"/>
            <w:shd w:val="clear" w:color="auto" w:fill="D3DFEE"/>
          </w:tcPr>
          <w:p w:rsidR="00DA7496" w:rsidRDefault="00DA7496" w:rsidP="0097139F">
            <w:pPr>
              <w:ind w:left="0"/>
              <w:rPr>
                <w:sz w:val="20"/>
                <w:szCs w:val="20"/>
              </w:rPr>
            </w:pPr>
            <w:r>
              <w:rPr>
                <w:sz w:val="20"/>
                <w:szCs w:val="20"/>
              </w:rPr>
              <w:t>DV</w:t>
            </w:r>
          </w:p>
        </w:tc>
        <w:tc>
          <w:tcPr>
            <w:tcW w:w="5386" w:type="dxa"/>
            <w:shd w:val="clear" w:color="auto" w:fill="D3DFEE"/>
          </w:tcPr>
          <w:p w:rsidR="00DA7496" w:rsidRDefault="00DA7496" w:rsidP="003D52F4">
            <w:pPr>
              <w:ind w:left="0"/>
              <w:rPr>
                <w:sz w:val="20"/>
                <w:szCs w:val="20"/>
              </w:rPr>
            </w:pPr>
            <w:r>
              <w:rPr>
                <w:sz w:val="20"/>
                <w:szCs w:val="20"/>
              </w:rPr>
              <w:t>Correcciones gramaticales y estructurales.</w:t>
            </w:r>
          </w:p>
        </w:tc>
      </w:tr>
      <w:tr w:rsidR="00801328" w:rsidRPr="002D4DD9">
        <w:tc>
          <w:tcPr>
            <w:tcW w:w="1384" w:type="dxa"/>
            <w:shd w:val="clear" w:color="auto" w:fill="D3DFEE"/>
          </w:tcPr>
          <w:p w:rsidR="00801328" w:rsidRDefault="00801328" w:rsidP="003D52F4">
            <w:pPr>
              <w:ind w:left="0"/>
              <w:rPr>
                <w:b w:val="0"/>
                <w:bCs w:val="0"/>
                <w:sz w:val="20"/>
                <w:szCs w:val="20"/>
              </w:rPr>
            </w:pPr>
            <w:r>
              <w:rPr>
                <w:b w:val="0"/>
                <w:bCs w:val="0"/>
                <w:sz w:val="20"/>
                <w:szCs w:val="20"/>
              </w:rPr>
              <w:t>1.4</w:t>
            </w:r>
          </w:p>
        </w:tc>
        <w:tc>
          <w:tcPr>
            <w:tcW w:w="992" w:type="dxa"/>
            <w:shd w:val="clear" w:color="auto" w:fill="D3DFEE"/>
          </w:tcPr>
          <w:p w:rsidR="00801328" w:rsidRDefault="00801328" w:rsidP="003D52F4">
            <w:pPr>
              <w:ind w:left="0"/>
              <w:rPr>
                <w:sz w:val="20"/>
                <w:szCs w:val="20"/>
              </w:rPr>
            </w:pPr>
            <w:r>
              <w:rPr>
                <w:sz w:val="20"/>
                <w:szCs w:val="20"/>
              </w:rPr>
              <w:t>10/09/2011</w:t>
            </w:r>
          </w:p>
        </w:tc>
        <w:tc>
          <w:tcPr>
            <w:tcW w:w="993" w:type="dxa"/>
            <w:shd w:val="clear" w:color="auto" w:fill="D3DFEE"/>
          </w:tcPr>
          <w:p w:rsidR="00801328" w:rsidRDefault="00801328" w:rsidP="0097139F">
            <w:pPr>
              <w:ind w:left="0"/>
              <w:rPr>
                <w:sz w:val="20"/>
                <w:szCs w:val="20"/>
              </w:rPr>
            </w:pPr>
            <w:r>
              <w:rPr>
                <w:sz w:val="20"/>
                <w:szCs w:val="20"/>
              </w:rPr>
              <w:t>DV,GB,NK,PL</w:t>
            </w:r>
          </w:p>
        </w:tc>
        <w:tc>
          <w:tcPr>
            <w:tcW w:w="5386" w:type="dxa"/>
            <w:shd w:val="clear" w:color="auto" w:fill="D3DFEE"/>
          </w:tcPr>
          <w:p w:rsidR="00801328" w:rsidRDefault="00801328" w:rsidP="003D52F4">
            <w:pPr>
              <w:ind w:left="0"/>
              <w:rPr>
                <w:sz w:val="20"/>
                <w:szCs w:val="20"/>
              </w:rPr>
            </w:pPr>
            <w:r>
              <w:rPr>
                <w:sz w:val="20"/>
                <w:szCs w:val="20"/>
              </w:rPr>
              <w:t>Correcciones en los artefactos,  y agregado de hitos por fase</w:t>
            </w:r>
          </w:p>
        </w:tc>
      </w:tr>
    </w:tbl>
    <w:p w:rsidR="00DA7496" w:rsidRPr="002D4DD9" w:rsidRDefault="00DA7496" w:rsidP="000C59D3">
      <w:pPr>
        <w:ind w:left="0"/>
        <w:rPr>
          <w:sz w:val="28"/>
          <w:szCs w:val="28"/>
        </w:rPr>
      </w:pPr>
    </w:p>
    <w:p w:rsidR="00DA7496" w:rsidRPr="002D4DD9" w:rsidRDefault="00DA7496" w:rsidP="000C59D3">
      <w:pPr>
        <w:spacing w:after="0"/>
        <w:ind w:left="0" w:right="-994"/>
        <w:jc w:val="left"/>
      </w:pPr>
    </w:p>
    <w:p w:rsidR="00DA7496" w:rsidRPr="002D4DD9" w:rsidRDefault="00DA7496" w:rsidP="0018183A">
      <w:pPr>
        <w:spacing w:after="0"/>
        <w:ind w:left="0" w:right="-994"/>
      </w:pPr>
      <w:r>
        <w:tab/>
      </w:r>
      <w:r w:rsidRPr="002D4DD9">
        <w:br w:type="page"/>
      </w:r>
      <w:bookmarkStart w:id="2" w:name="_Toc278377389"/>
      <w:bookmarkStart w:id="3" w:name="_Toc293526987"/>
      <w:bookmarkEnd w:id="0"/>
    </w:p>
    <w:p w:rsidR="00DA7496" w:rsidRPr="002D4DD9" w:rsidRDefault="00DA7496" w:rsidP="00282356">
      <w:pPr>
        <w:pStyle w:val="Subttulo"/>
        <w:outlineLvl w:val="0"/>
        <w:rPr>
          <w:rFonts w:ascii="Calibri" w:hAnsi="Calibri" w:cs="Calibri"/>
        </w:rPr>
      </w:pPr>
      <w:bookmarkStart w:id="4" w:name="_Toc303015965"/>
      <w:r>
        <w:rPr>
          <w:rFonts w:ascii="Calibri" w:hAnsi="Calibri" w:cs="Calibri"/>
        </w:rPr>
        <w:t>PROPÓSITO</w:t>
      </w:r>
      <w:bookmarkEnd w:id="4"/>
    </w:p>
    <w:p w:rsidR="00DA7496" w:rsidRPr="002D4DD9" w:rsidRDefault="00DA7496" w:rsidP="0018183A">
      <w:pPr>
        <w:spacing w:after="0"/>
        <w:ind w:left="0" w:right="-994"/>
        <w:rPr>
          <w:b w:val="0"/>
          <w:bCs w:val="0"/>
          <w:sz w:val="20"/>
          <w:szCs w:val="20"/>
        </w:rPr>
      </w:pPr>
      <w:r w:rsidRPr="002D4DD9">
        <w:rPr>
          <w:sz w:val="20"/>
          <w:szCs w:val="20"/>
        </w:rPr>
        <w:tab/>
      </w:r>
      <w:r w:rsidRPr="002D4DD9">
        <w:rPr>
          <w:b w:val="0"/>
          <w:bCs w:val="0"/>
          <w:sz w:val="20"/>
          <w:szCs w:val="20"/>
        </w:rPr>
        <w:t xml:space="preserve">El propósito de este documento, es el de detallar la forma en que </w:t>
      </w:r>
      <w:proofErr w:type="spellStart"/>
      <w:r w:rsidRPr="002D4DD9">
        <w:rPr>
          <w:b w:val="0"/>
          <w:bCs w:val="0"/>
          <w:sz w:val="20"/>
          <w:szCs w:val="20"/>
        </w:rPr>
        <w:t>Siamsoft</w:t>
      </w:r>
      <w:proofErr w:type="spellEnd"/>
      <w:r w:rsidRPr="002D4DD9">
        <w:rPr>
          <w:b w:val="0"/>
          <w:bCs w:val="0"/>
          <w:sz w:val="20"/>
          <w:szCs w:val="20"/>
        </w:rPr>
        <w:t xml:space="preserve"> aplica los procesos en sus proyectos. Se busca detallar la metodología, estándares, etc.</w:t>
      </w:r>
    </w:p>
    <w:p w:rsidR="00DA7496" w:rsidRPr="002D4DD9" w:rsidRDefault="00DA7496" w:rsidP="0018183A">
      <w:pPr>
        <w:spacing w:after="0"/>
        <w:ind w:left="0" w:right="-994"/>
        <w:rPr>
          <w:sz w:val="20"/>
          <w:szCs w:val="20"/>
        </w:rPr>
      </w:pPr>
    </w:p>
    <w:bookmarkEnd w:id="2"/>
    <w:bookmarkEnd w:id="3"/>
    <w:p w:rsidR="00DA7496" w:rsidRPr="002D4DD9" w:rsidRDefault="00DA7496" w:rsidP="0018183A">
      <w:pPr>
        <w:spacing w:after="0"/>
        <w:ind w:left="0" w:right="-994"/>
        <w:rPr>
          <w:sz w:val="20"/>
          <w:szCs w:val="20"/>
        </w:rPr>
      </w:pPr>
    </w:p>
    <w:p w:rsidR="00DA7496" w:rsidRPr="002D4DD9" w:rsidRDefault="00DA7496" w:rsidP="00282356">
      <w:pPr>
        <w:pStyle w:val="Subttulo"/>
        <w:outlineLvl w:val="0"/>
        <w:rPr>
          <w:rFonts w:ascii="Calibri" w:hAnsi="Calibri" w:cs="Calibri"/>
        </w:rPr>
      </w:pPr>
      <w:bookmarkStart w:id="5" w:name="_Toc303015966"/>
      <w:bookmarkStart w:id="6" w:name="_Toc278377390"/>
      <w:r>
        <w:rPr>
          <w:rFonts w:ascii="Calibri" w:hAnsi="Calibri" w:cs="Calibri"/>
        </w:rPr>
        <w:t>METODOLOGÍA</w:t>
      </w:r>
      <w:bookmarkEnd w:id="5"/>
    </w:p>
    <w:p w:rsidR="00DA7496" w:rsidRPr="002D4DD9" w:rsidRDefault="00DA7496" w:rsidP="006470FE"/>
    <w:p w:rsidR="00DA7496" w:rsidRPr="002D4DD9" w:rsidRDefault="00DA7496" w:rsidP="00282356">
      <w:pPr>
        <w:pStyle w:val="Subttulo"/>
        <w:outlineLvl w:val="1"/>
        <w:rPr>
          <w:rFonts w:ascii="Calibri" w:hAnsi="Calibri" w:cs="Calibri"/>
        </w:rPr>
      </w:pPr>
      <w:bookmarkStart w:id="7" w:name="_Toc303015967"/>
      <w:r>
        <w:rPr>
          <w:rFonts w:ascii="Calibri" w:hAnsi="Calibri" w:cs="Calibri"/>
        </w:rPr>
        <w:t>Fases</w:t>
      </w:r>
      <w:bookmarkEnd w:id="7"/>
    </w:p>
    <w:p w:rsidR="00DA7496" w:rsidRPr="002D4DD9" w:rsidRDefault="00DA7496" w:rsidP="003021E7">
      <w:pPr>
        <w:spacing w:after="0"/>
        <w:ind w:left="0" w:right="-994"/>
        <w:rPr>
          <w:sz w:val="20"/>
          <w:szCs w:val="20"/>
        </w:rPr>
      </w:pPr>
    </w:p>
    <w:p w:rsidR="00DA7496" w:rsidRPr="002D4DD9" w:rsidRDefault="00DA7496" w:rsidP="00D16279">
      <w:pPr>
        <w:spacing w:line="276" w:lineRule="auto"/>
        <w:rPr>
          <w:b w:val="0"/>
          <w:bCs w:val="0"/>
          <w:sz w:val="20"/>
          <w:szCs w:val="20"/>
        </w:rPr>
      </w:pPr>
      <w:r w:rsidRPr="002D4DD9">
        <w:rPr>
          <w:b w:val="0"/>
          <w:bCs w:val="0"/>
          <w:sz w:val="20"/>
          <w:szCs w:val="20"/>
        </w:rPr>
        <w:t xml:space="preserve">En </w:t>
      </w:r>
      <w:proofErr w:type="spellStart"/>
      <w:r w:rsidRPr="002D4DD9">
        <w:rPr>
          <w:b w:val="0"/>
          <w:bCs w:val="0"/>
          <w:sz w:val="20"/>
          <w:szCs w:val="20"/>
        </w:rPr>
        <w:t>Siamsoft</w:t>
      </w:r>
      <w:proofErr w:type="spellEnd"/>
      <w:r w:rsidRPr="002D4DD9">
        <w:rPr>
          <w:b w:val="0"/>
          <w:bCs w:val="0"/>
          <w:sz w:val="20"/>
          <w:szCs w:val="20"/>
        </w:rPr>
        <w:t xml:space="preserve"> nos enfocamos en poder brindar un servicio de excelencia y de máxima calidad, para lo cual adoptamos como marco de trabajo la metodología Proceso Unificado de Desarrollo de Software (UP).</w:t>
      </w:r>
    </w:p>
    <w:p w:rsidR="00DA7496" w:rsidRPr="002D4DD9" w:rsidRDefault="00DA7496" w:rsidP="00925BFD">
      <w:pPr>
        <w:jc w:val="left"/>
        <w:rPr>
          <w:b w:val="0"/>
          <w:bCs w:val="0"/>
          <w:sz w:val="20"/>
          <w:szCs w:val="20"/>
        </w:rPr>
      </w:pPr>
      <w:r w:rsidRPr="002D4DD9">
        <w:rPr>
          <w:b w:val="0"/>
          <w:bCs w:val="0"/>
          <w:sz w:val="20"/>
          <w:szCs w:val="20"/>
        </w:rPr>
        <w:t>Proceso unificado (UP) está dirigido a producir software mediante el paradigma de la orientación a objetos y utiliza UML como herramienta de modelado.</w:t>
      </w:r>
    </w:p>
    <w:p w:rsidR="00DA7496" w:rsidRPr="002D4DD9" w:rsidRDefault="00DA7496" w:rsidP="00925BFD">
      <w:pPr>
        <w:rPr>
          <w:b w:val="0"/>
          <w:bCs w:val="0"/>
          <w:sz w:val="20"/>
          <w:szCs w:val="20"/>
        </w:rPr>
      </w:pPr>
      <w:r w:rsidRPr="002D4DD9">
        <w:rPr>
          <w:b w:val="0"/>
          <w:bCs w:val="0"/>
          <w:sz w:val="20"/>
          <w:szCs w:val="20"/>
        </w:rPr>
        <w:t>Las características fundamentales por la cual elegimos esta herramienta en nuestro proceso de desarrollo de software son:</w:t>
      </w:r>
    </w:p>
    <w:p w:rsidR="00DA7496" w:rsidRPr="002D4DD9" w:rsidRDefault="00DA7496" w:rsidP="00D14807">
      <w:pPr>
        <w:numPr>
          <w:ilvl w:val="0"/>
          <w:numId w:val="16"/>
        </w:numPr>
        <w:rPr>
          <w:rStyle w:val="Referenciasutil"/>
        </w:rPr>
      </w:pPr>
      <w:r w:rsidRPr="002D4DD9">
        <w:rPr>
          <w:rStyle w:val="Referenciasutil"/>
        </w:rPr>
        <w:t xml:space="preserve">Es iterativo e incremental </w:t>
      </w:r>
    </w:p>
    <w:p w:rsidR="00DA7496" w:rsidRPr="002D4DD9" w:rsidRDefault="00DA7496" w:rsidP="00D14807">
      <w:pPr>
        <w:pStyle w:val="Prrafodelista"/>
        <w:numPr>
          <w:ilvl w:val="0"/>
          <w:numId w:val="17"/>
        </w:numPr>
        <w:spacing w:after="0"/>
        <w:rPr>
          <w:b w:val="0"/>
          <w:bCs w:val="0"/>
          <w:sz w:val="20"/>
          <w:szCs w:val="20"/>
        </w:rPr>
      </w:pPr>
      <w:r w:rsidRPr="002D4DD9">
        <w:rPr>
          <w:b w:val="0"/>
          <w:bCs w:val="0"/>
          <w:sz w:val="20"/>
          <w:szCs w:val="20"/>
        </w:rPr>
        <w:t>Una iteración en un pequeño paso que da como resultado un incremento en la funcionalidad del producto.</w:t>
      </w:r>
    </w:p>
    <w:p w:rsidR="00DA7496" w:rsidRPr="002D4DD9" w:rsidRDefault="00DA7496" w:rsidP="00D14807">
      <w:pPr>
        <w:numPr>
          <w:ilvl w:val="0"/>
          <w:numId w:val="16"/>
        </w:numPr>
        <w:rPr>
          <w:rStyle w:val="Referenciasutil"/>
        </w:rPr>
      </w:pPr>
      <w:r w:rsidRPr="002D4DD9">
        <w:rPr>
          <w:rStyle w:val="Referenciasutil"/>
        </w:rPr>
        <w:t>Se centra en la arquitectura de software a construir</w:t>
      </w:r>
    </w:p>
    <w:p w:rsidR="00DA7496" w:rsidRPr="002D4DD9" w:rsidRDefault="00DA7496" w:rsidP="00D14807">
      <w:pPr>
        <w:pStyle w:val="Prrafodelista"/>
        <w:numPr>
          <w:ilvl w:val="0"/>
          <w:numId w:val="17"/>
        </w:numPr>
        <w:spacing w:after="0"/>
        <w:rPr>
          <w:b w:val="0"/>
          <w:bCs w:val="0"/>
          <w:sz w:val="20"/>
          <w:szCs w:val="20"/>
        </w:rPr>
      </w:pPr>
      <w:r w:rsidRPr="002D4DD9">
        <w:rPr>
          <w:b w:val="0"/>
          <w:bCs w:val="0"/>
          <w:sz w:val="20"/>
          <w:szCs w:val="20"/>
        </w:rPr>
        <w:t>La arquitectura provee el patrón que guiará a la construcción y posterior evolución del sistema.</w:t>
      </w:r>
    </w:p>
    <w:p w:rsidR="00DA7496" w:rsidRPr="002D4DD9" w:rsidRDefault="00DA7496" w:rsidP="00D14807">
      <w:pPr>
        <w:numPr>
          <w:ilvl w:val="0"/>
          <w:numId w:val="16"/>
        </w:numPr>
        <w:rPr>
          <w:rStyle w:val="Referenciasutil"/>
        </w:rPr>
      </w:pPr>
      <w:r w:rsidRPr="002D4DD9">
        <w:rPr>
          <w:rStyle w:val="Referenciasutil"/>
        </w:rPr>
        <w:t>Dirigido por casos de uso.</w:t>
      </w:r>
    </w:p>
    <w:p w:rsidR="00DA7496" w:rsidRPr="002D4DD9" w:rsidRDefault="00DA7496" w:rsidP="00D14807">
      <w:pPr>
        <w:pStyle w:val="Prrafodelista"/>
        <w:numPr>
          <w:ilvl w:val="0"/>
          <w:numId w:val="17"/>
        </w:numPr>
        <w:spacing w:after="0"/>
        <w:rPr>
          <w:b w:val="0"/>
          <w:bCs w:val="0"/>
          <w:sz w:val="20"/>
          <w:szCs w:val="20"/>
        </w:rPr>
      </w:pPr>
      <w:r w:rsidRPr="002D4DD9">
        <w:rPr>
          <w:b w:val="0"/>
          <w:bCs w:val="0"/>
          <w:sz w:val="20"/>
          <w:szCs w:val="20"/>
        </w:rPr>
        <w:t>Las acciones del usuario y las responsabilidades del sistema constituyen la base para realizar el análisis del problema, el diseño de la solución, la construcción y prueba del software.</w:t>
      </w:r>
    </w:p>
    <w:p w:rsidR="00DA7496" w:rsidRPr="002D4DD9" w:rsidRDefault="00DA7496" w:rsidP="00925BFD">
      <w:pPr>
        <w:pStyle w:val="Prrafodelista"/>
        <w:spacing w:after="0"/>
        <w:ind w:left="0"/>
        <w:rPr>
          <w:b w:val="0"/>
          <w:bCs w:val="0"/>
          <w:sz w:val="20"/>
          <w:szCs w:val="20"/>
        </w:rPr>
      </w:pPr>
    </w:p>
    <w:p w:rsidR="00DA7496" w:rsidRPr="002D4DD9" w:rsidRDefault="00DA7496" w:rsidP="00925BFD">
      <w:pPr>
        <w:ind w:firstLine="360"/>
        <w:jc w:val="left"/>
        <w:rPr>
          <w:b w:val="0"/>
          <w:bCs w:val="0"/>
          <w:color w:val="000000"/>
          <w:sz w:val="20"/>
          <w:szCs w:val="20"/>
          <w:lang w:eastAsia="es-AR"/>
        </w:rPr>
      </w:pPr>
      <w:r w:rsidRPr="002D4DD9">
        <w:rPr>
          <w:rStyle w:val="nw"/>
          <w:b w:val="0"/>
          <w:bCs w:val="0"/>
          <w:color w:val="000000"/>
          <w:sz w:val="20"/>
          <w:szCs w:val="20"/>
        </w:rPr>
        <w:t xml:space="preserve">Con esta metodología se busca cumplir los diferentes atributos de calidad dándoles a los usuarios un </w:t>
      </w:r>
      <w:r w:rsidRPr="002D4DD9">
        <w:rPr>
          <w:b w:val="0"/>
          <w:bCs w:val="0"/>
          <w:color w:val="000000"/>
          <w:sz w:val="20"/>
          <w:szCs w:val="20"/>
          <w:lang w:eastAsia="es-AR"/>
        </w:rPr>
        <w:t>sistema que sea de fácil uso, robusto, escalable en el tiempo y que a su vez cumpla con los requerimientos solicitados.</w:t>
      </w:r>
    </w:p>
    <w:p w:rsidR="00DA7496" w:rsidRPr="002D4DD9" w:rsidRDefault="00DA7496" w:rsidP="00925BFD">
      <w:pPr>
        <w:ind w:firstLine="360"/>
        <w:jc w:val="left"/>
        <w:rPr>
          <w:b w:val="0"/>
          <w:bCs w:val="0"/>
          <w:color w:val="000000"/>
          <w:sz w:val="20"/>
          <w:szCs w:val="20"/>
          <w:lang w:eastAsia="es-AR"/>
        </w:rPr>
      </w:pPr>
    </w:p>
    <w:p w:rsidR="00DA7496" w:rsidRDefault="004A494C" w:rsidP="008E7164">
      <w:pPr>
        <w:ind w:left="0" w:firstLine="425"/>
        <w:jc w:val="left"/>
        <w:rPr>
          <w:b w:val="0"/>
          <w:bCs w:val="0"/>
          <w:sz w:val="20"/>
          <w:szCs w:val="20"/>
        </w:rPr>
      </w:pPr>
      <w:r w:rsidRPr="00244678">
        <w:rPr>
          <w:b w:val="0"/>
          <w:bCs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i1025" type="#_x0000_t75" style="width:424.5pt;height:130.5pt;visibility:visible">
            <v:imagedata r:id="rId8" o:title="" croptop="-3944f" cropbottom="-29582f" cropright="-3087f"/>
            <o:lock v:ext="edit" aspectratio="f"/>
          </v:shape>
        </w:pict>
      </w:r>
    </w:p>
    <w:p w:rsidR="00DA7496" w:rsidRPr="002D4DD9" w:rsidRDefault="00DA7496" w:rsidP="00350850">
      <w:pPr>
        <w:ind w:firstLine="425"/>
        <w:jc w:val="left"/>
        <w:rPr>
          <w:b w:val="0"/>
          <w:bCs w:val="0"/>
          <w:sz w:val="20"/>
          <w:szCs w:val="20"/>
        </w:rPr>
      </w:pPr>
      <w:r w:rsidRPr="002D4DD9">
        <w:rPr>
          <w:b w:val="0"/>
          <w:bCs w:val="0"/>
          <w:sz w:val="20"/>
          <w:szCs w:val="20"/>
        </w:rPr>
        <w:lastRenderedPageBreak/>
        <w:t>Continuando con la explicación de nuestra metodología de desarrollo, UP divide el proyecto en fases, las cuales se dividen en iteraciones, y en cada iteración se pasa por todas las disciplinas o flujos de trabajo. Al final de cada iteración hay un hito.</w:t>
      </w:r>
    </w:p>
    <w:p w:rsidR="00DA7496" w:rsidRPr="002D4DD9" w:rsidRDefault="00DA7496" w:rsidP="00BC0A98">
      <w:pPr>
        <w:spacing w:line="360" w:lineRule="atLeast"/>
        <w:ind w:left="0"/>
        <w:jc w:val="left"/>
        <w:rPr>
          <w:b w:val="0"/>
          <w:bCs w:val="0"/>
          <w:color w:val="000000"/>
          <w:sz w:val="20"/>
          <w:szCs w:val="20"/>
          <w:lang w:eastAsia="es-AR"/>
        </w:rPr>
      </w:pPr>
    </w:p>
    <w:p w:rsidR="00DA7496" w:rsidRPr="002D4DD9" w:rsidRDefault="00DA7496" w:rsidP="00350850">
      <w:pPr>
        <w:spacing w:line="360" w:lineRule="atLeast"/>
        <w:jc w:val="left"/>
        <w:rPr>
          <w:b w:val="0"/>
          <w:bCs w:val="0"/>
          <w:color w:val="000000"/>
          <w:sz w:val="20"/>
          <w:szCs w:val="20"/>
          <w:lang w:eastAsia="es-AR"/>
        </w:rPr>
      </w:pPr>
      <w:r w:rsidRPr="002D4DD9">
        <w:rPr>
          <w:b w:val="0"/>
          <w:bCs w:val="0"/>
          <w:color w:val="000000"/>
          <w:sz w:val="20"/>
          <w:szCs w:val="20"/>
          <w:lang w:eastAsia="es-AR"/>
        </w:rPr>
        <w:t>El siguiente esquema muestra las diferentes fases, flujo de trabajo e iteraciones en forma genérica:</w:t>
      </w:r>
    </w:p>
    <w:p w:rsidR="00DA7496" w:rsidRPr="002D4DD9" w:rsidRDefault="00DA7496" w:rsidP="00350850">
      <w:pPr>
        <w:spacing w:line="360" w:lineRule="atLeast"/>
        <w:rPr>
          <w:color w:val="000000"/>
          <w:sz w:val="20"/>
          <w:szCs w:val="20"/>
          <w:lang w:eastAsia="es-AR"/>
        </w:rPr>
      </w:pPr>
    </w:p>
    <w:p w:rsidR="00DA7496" w:rsidRPr="002D4DD9" w:rsidRDefault="004A494C" w:rsidP="00350850">
      <w:pPr>
        <w:spacing w:line="360" w:lineRule="atLeast"/>
        <w:jc w:val="center"/>
        <w:rPr>
          <w:color w:val="000000"/>
          <w:sz w:val="20"/>
          <w:szCs w:val="20"/>
        </w:rPr>
      </w:pPr>
      <w:r w:rsidRPr="00244678">
        <w:rPr>
          <w:noProof/>
          <w:color w:val="000000"/>
          <w:sz w:val="20"/>
          <w:szCs w:val="20"/>
          <w:lang w:eastAsia="es-AR"/>
        </w:rPr>
        <w:pict>
          <v:shape id="Imagen 2" o:spid="_x0000_i1026" type="#_x0000_t75" alt="http://htmlimg4.scribdassets.com/k68ub39p9yzmge8/images/4-47caa07312/000.jpg" style="width:372.75pt;height:267pt;visibility:visible">
            <v:imagedata r:id="rId9" o:title=""/>
          </v:shape>
        </w:pict>
      </w: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Default="00DA7496" w:rsidP="00350850">
      <w:pPr>
        <w:pStyle w:val="NormalWeb"/>
        <w:rPr>
          <w:lang w:eastAsia="en-US"/>
        </w:rPr>
      </w:pPr>
    </w:p>
    <w:p w:rsidR="00DA7496" w:rsidRPr="002D4DD9" w:rsidRDefault="00DA7496" w:rsidP="00F37F32">
      <w:pPr>
        <w:pStyle w:val="Subttulo"/>
        <w:ind w:left="0" w:firstLine="284"/>
        <w:outlineLvl w:val="1"/>
        <w:rPr>
          <w:rFonts w:ascii="Calibri" w:hAnsi="Calibri" w:cs="Calibri"/>
        </w:rPr>
      </w:pPr>
      <w:bookmarkStart w:id="8" w:name="_Toc290814987"/>
      <w:bookmarkStart w:id="9" w:name="_Toc292993846"/>
      <w:bookmarkStart w:id="10" w:name="_Toc293257472"/>
      <w:bookmarkStart w:id="11" w:name="_Toc293564816"/>
      <w:bookmarkStart w:id="12" w:name="_Toc303015968"/>
      <w:r w:rsidRPr="002D4DD9">
        <w:rPr>
          <w:rFonts w:ascii="Calibri" w:hAnsi="Calibri" w:cs="Calibri"/>
        </w:rPr>
        <w:lastRenderedPageBreak/>
        <w:t>FASE DE INICIO</w:t>
      </w:r>
      <w:bookmarkEnd w:id="8"/>
      <w:bookmarkEnd w:id="9"/>
      <w:bookmarkEnd w:id="10"/>
      <w:bookmarkEnd w:id="11"/>
      <w:bookmarkEnd w:id="12"/>
    </w:p>
    <w:p w:rsidR="00DA7496" w:rsidRPr="002D4DD9" w:rsidRDefault="00DA7496" w:rsidP="00350850">
      <w:pPr>
        <w:rPr>
          <w:b w:val="0"/>
          <w:bCs w:val="0"/>
          <w:sz w:val="20"/>
          <w:szCs w:val="20"/>
          <w:lang w:eastAsia="es-AR"/>
        </w:rPr>
      </w:pPr>
      <w:r w:rsidRPr="002D4DD9">
        <w:rPr>
          <w:b w:val="0"/>
          <w:bCs w:val="0"/>
          <w:sz w:val="20"/>
          <w:szCs w:val="20"/>
          <w:lang w:eastAsia="es-AR"/>
        </w:rPr>
        <w:t>El propósito de esta fase es entender cuáles son los verdaderos objetivos del proyecto, lo cual consideramos el hito de la misma; pero también trabajamos junto al cliente para identificar y priorizar los riesgos más importantes, y tomamos en cuenta las especificaciones no funcionales. Elaboramos un plan detallado de iteraciones que cumpla con las expectativas del cliente en cuanto a tiempos y entregables.</w:t>
      </w:r>
    </w:p>
    <w:p w:rsidR="00DA7496" w:rsidRPr="002D4DD9" w:rsidRDefault="00DA7496" w:rsidP="00350850">
      <w:pPr>
        <w:rPr>
          <w:b w:val="0"/>
          <w:bCs w:val="0"/>
          <w:color w:val="000000"/>
          <w:sz w:val="20"/>
          <w:szCs w:val="20"/>
          <w:lang w:eastAsia="es-AR"/>
        </w:rPr>
      </w:pPr>
    </w:p>
    <w:p w:rsidR="00DA7496" w:rsidRDefault="004A494C" w:rsidP="00C1607B">
      <w:pPr>
        <w:rPr>
          <w:smallCaps/>
          <w:color w:val="C0504D"/>
          <w:u w:val="single"/>
        </w:rPr>
      </w:pPr>
      <w:r w:rsidRPr="00244678">
        <w:rPr>
          <w:smallCaps/>
          <w:color w:val="C0504D"/>
          <w:u w:val="single"/>
        </w:rPr>
        <w:pict>
          <v:shape id="Diagrama 4" o:spid="_x0000_i1027" type="#_x0000_t75" style="width:450pt;height:368.2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">
            <v:imagedata r:id="rId10" o:title="" croptop="-696f" cropbottom="-362f"/>
            <o:lock v:ext="edit" aspectratio="f"/>
          </v:shape>
        </w:pict>
      </w:r>
    </w:p>
    <w:p w:rsidR="00DA7496" w:rsidRPr="002D4DD9" w:rsidRDefault="00DA7496" w:rsidP="00C1607B">
      <w:pPr>
        <w:rPr>
          <w:rStyle w:val="Referenciasutil"/>
        </w:rPr>
      </w:pPr>
    </w:p>
    <w:p w:rsidR="00DA7496" w:rsidRPr="002D4DD9" w:rsidRDefault="00DA7496" w:rsidP="00350850">
      <w:pPr>
        <w:pStyle w:val="NormalWeb"/>
        <w:ind w:left="0"/>
        <w:rPr>
          <w:lang w:eastAsia="en-US"/>
        </w:rPr>
      </w:pPr>
    </w:p>
    <w:p w:rsidR="00DA7496" w:rsidRDefault="00DA7496" w:rsidP="00350850">
      <w:pPr>
        <w:pStyle w:val="NormalWeb"/>
        <w:ind w:left="0"/>
        <w:rPr>
          <w:lang w:eastAsia="en-US"/>
        </w:rPr>
      </w:pPr>
    </w:p>
    <w:p w:rsidR="00DA7496" w:rsidRDefault="00DA7496" w:rsidP="00350850">
      <w:pPr>
        <w:pStyle w:val="NormalWeb"/>
        <w:ind w:left="0"/>
        <w:rPr>
          <w:lang w:eastAsia="en-US"/>
        </w:rPr>
      </w:pPr>
    </w:p>
    <w:p w:rsidR="00DA7496" w:rsidRDefault="00DA7496" w:rsidP="00350850">
      <w:pPr>
        <w:pStyle w:val="NormalWeb"/>
        <w:ind w:left="0"/>
        <w:rPr>
          <w:lang w:eastAsia="en-US"/>
        </w:rPr>
      </w:pPr>
    </w:p>
    <w:p w:rsidR="00DA7496" w:rsidRDefault="00DA7496" w:rsidP="00350850">
      <w:pPr>
        <w:pStyle w:val="NormalWeb"/>
        <w:ind w:left="0"/>
        <w:rPr>
          <w:lang w:eastAsia="en-US"/>
        </w:rPr>
      </w:pPr>
    </w:p>
    <w:p w:rsidR="00DA7496" w:rsidRPr="002D4DD9" w:rsidRDefault="00F23A53" w:rsidP="00282356">
      <w:pPr>
        <w:pStyle w:val="Subttulo"/>
        <w:outlineLvl w:val="1"/>
        <w:rPr>
          <w:rFonts w:ascii="Calibri" w:hAnsi="Calibri" w:cs="Calibri"/>
        </w:rPr>
      </w:pPr>
      <w:bookmarkStart w:id="13" w:name="_Toc290813876"/>
      <w:bookmarkStart w:id="14" w:name="_Toc290814988"/>
      <w:bookmarkStart w:id="15" w:name="_Toc292993847"/>
      <w:bookmarkStart w:id="16" w:name="_Toc293257473"/>
      <w:bookmarkStart w:id="17" w:name="_Toc293564817"/>
      <w:bookmarkStart w:id="18" w:name="_Toc303015969"/>
      <w:r>
        <w:rPr>
          <w:rFonts w:ascii="Calibri" w:hAnsi="Calibri" w:cs="Calibri"/>
        </w:rPr>
        <w:br w:type="page"/>
      </w:r>
      <w:r w:rsidR="00DA7496" w:rsidRPr="002D4DD9">
        <w:rPr>
          <w:rFonts w:ascii="Calibri" w:hAnsi="Calibri" w:cs="Calibri"/>
        </w:rPr>
        <w:lastRenderedPageBreak/>
        <w:t>FASE ELABORACION</w:t>
      </w:r>
      <w:bookmarkEnd w:id="13"/>
      <w:bookmarkEnd w:id="14"/>
      <w:bookmarkEnd w:id="15"/>
      <w:bookmarkEnd w:id="16"/>
      <w:bookmarkEnd w:id="17"/>
      <w:bookmarkEnd w:id="18"/>
    </w:p>
    <w:p w:rsidR="00DA7496" w:rsidRPr="002D4DD9" w:rsidRDefault="00DA7496" w:rsidP="00350850">
      <w:pPr>
        <w:rPr>
          <w:color w:val="000000"/>
          <w:sz w:val="20"/>
          <w:szCs w:val="20"/>
          <w:lang w:eastAsia="es-AR"/>
        </w:rPr>
      </w:pPr>
    </w:p>
    <w:p w:rsidR="00DA7496" w:rsidRDefault="00DA7496" w:rsidP="00350850">
      <w:pPr>
        <w:autoSpaceDE w:val="0"/>
        <w:autoSpaceDN w:val="0"/>
        <w:adjustRightInd w:val="0"/>
        <w:spacing w:after="0"/>
        <w:jc w:val="left"/>
        <w:rPr>
          <w:b w:val="0"/>
          <w:bCs w:val="0"/>
          <w:sz w:val="20"/>
          <w:szCs w:val="20"/>
          <w:lang w:eastAsia="es-AR"/>
        </w:rPr>
      </w:pPr>
      <w:r w:rsidRPr="002D4DD9">
        <w:rPr>
          <w:b w:val="0"/>
          <w:bCs w:val="0"/>
          <w:sz w:val="20"/>
          <w:szCs w:val="20"/>
          <w:lang w:eastAsia="es-AR"/>
        </w:rPr>
        <w:t>Una vez definido el alcance y la funcionalidad, detallamos la mayoría de los casos de uso del producto, diseñamos y definimos la arquitectura. Nuestros analistas comienzan a trabajar en los casos de prueba. Cuando se logran mitigar los riesgos y definir la arquitectura, se consigue el hito que concluye esta fase.</w:t>
      </w:r>
    </w:p>
    <w:p w:rsidR="00DA7496" w:rsidRPr="002D4DD9" w:rsidRDefault="00DA7496" w:rsidP="00350850">
      <w:pPr>
        <w:autoSpaceDE w:val="0"/>
        <w:autoSpaceDN w:val="0"/>
        <w:adjustRightInd w:val="0"/>
        <w:spacing w:after="0"/>
        <w:jc w:val="left"/>
        <w:rPr>
          <w:b w:val="0"/>
          <w:bCs w:val="0"/>
          <w:sz w:val="20"/>
          <w:szCs w:val="20"/>
          <w:lang w:eastAsia="es-AR"/>
        </w:rPr>
      </w:pPr>
    </w:p>
    <w:p w:rsidR="00DA7496" w:rsidRPr="002D4DD9" w:rsidRDefault="00DA7496" w:rsidP="00350850">
      <w:pPr>
        <w:rPr>
          <w:color w:val="000000"/>
          <w:sz w:val="20"/>
          <w:szCs w:val="20"/>
          <w:lang w:eastAsia="es-AR"/>
        </w:rPr>
      </w:pPr>
    </w:p>
    <w:p w:rsidR="00DA7496" w:rsidRDefault="004A494C" w:rsidP="009E0E61">
      <w:pPr>
        <w:ind w:left="0"/>
        <w:rPr>
          <w:smallCaps/>
          <w:color w:val="000000"/>
          <w:sz w:val="20"/>
          <w:szCs w:val="20"/>
          <w:lang w:eastAsia="es-AR"/>
        </w:rPr>
      </w:pPr>
      <w:r w:rsidRPr="00244678">
        <w:rPr>
          <w:smallCaps/>
          <w:color w:val="000000"/>
          <w:sz w:val="20"/>
          <w:szCs w:val="20"/>
          <w:lang w:eastAsia="es-AR"/>
        </w:rPr>
        <w:pict>
          <v:shape id="Diagrama 1" o:spid="_x0000_i1028" type="#_x0000_t75" style="width:450pt;height:369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">
            <v:imagedata r:id="rId11" o:title="" croptop="-169f"/>
            <o:lock v:ext="edit" aspectratio="f"/>
          </v:shape>
        </w:pict>
      </w:r>
    </w:p>
    <w:p w:rsidR="00092680" w:rsidRPr="002D4DD9" w:rsidRDefault="00092680" w:rsidP="009E0E61">
      <w:pPr>
        <w:ind w:left="0"/>
        <w:rPr>
          <w:b w:val="0"/>
          <w:bCs w:val="0"/>
          <w:smallCaps/>
          <w:color w:val="000000"/>
          <w:sz w:val="20"/>
          <w:szCs w:val="20"/>
          <w:lang w:eastAsia="es-AR"/>
        </w:rPr>
      </w:pPr>
    </w:p>
    <w:p w:rsidR="00DA7496" w:rsidRPr="002D4DD9" w:rsidRDefault="00DA7496" w:rsidP="008E496C">
      <w:pPr>
        <w:pStyle w:val="Subttulo"/>
        <w:rPr>
          <w:rFonts w:ascii="Calibri" w:hAnsi="Calibri" w:cs="Calibri"/>
        </w:rPr>
      </w:pPr>
      <w:bookmarkStart w:id="19" w:name="_Toc290813877"/>
      <w:bookmarkStart w:id="20" w:name="_Toc290814989"/>
      <w:bookmarkStart w:id="21" w:name="_Toc292993848"/>
      <w:bookmarkStart w:id="22" w:name="_Toc293257474"/>
      <w:bookmarkStart w:id="23" w:name="_Toc293564818"/>
    </w:p>
    <w:p w:rsidR="00DA7496" w:rsidRPr="002D4DD9" w:rsidRDefault="00DA7496" w:rsidP="00383C60"/>
    <w:p w:rsidR="00DA7496" w:rsidRPr="002D4DD9" w:rsidRDefault="00DA7496" w:rsidP="00383C60"/>
    <w:p w:rsidR="00DA7496" w:rsidRDefault="00DA7496" w:rsidP="00F23A53">
      <w:pPr>
        <w:ind w:left="0"/>
      </w:pPr>
    </w:p>
    <w:p w:rsidR="00404E5C" w:rsidRDefault="00404E5C" w:rsidP="00F23A53">
      <w:pPr>
        <w:ind w:left="0"/>
      </w:pPr>
    </w:p>
    <w:p w:rsidR="00404E5C" w:rsidRDefault="00404E5C" w:rsidP="00F23A53">
      <w:pPr>
        <w:ind w:left="0"/>
      </w:pPr>
    </w:p>
    <w:p w:rsidR="00DA7496" w:rsidRPr="002D4DD9" w:rsidRDefault="00DA7496" w:rsidP="00282356">
      <w:pPr>
        <w:pStyle w:val="Subttulo"/>
        <w:outlineLvl w:val="1"/>
        <w:rPr>
          <w:rFonts w:ascii="Calibri" w:hAnsi="Calibri" w:cs="Calibri"/>
        </w:rPr>
      </w:pPr>
      <w:bookmarkStart w:id="24" w:name="_Toc303015970"/>
      <w:r w:rsidRPr="002D4DD9">
        <w:rPr>
          <w:rFonts w:ascii="Calibri" w:hAnsi="Calibri" w:cs="Calibri"/>
        </w:rPr>
        <w:lastRenderedPageBreak/>
        <w:t>FASE CONSTRUCCION</w:t>
      </w:r>
      <w:bookmarkEnd w:id="19"/>
      <w:bookmarkEnd w:id="20"/>
      <w:bookmarkEnd w:id="21"/>
      <w:bookmarkEnd w:id="22"/>
      <w:bookmarkEnd w:id="23"/>
      <w:bookmarkEnd w:id="24"/>
    </w:p>
    <w:p w:rsidR="00DA7496" w:rsidRPr="002D4DD9" w:rsidRDefault="00DA7496" w:rsidP="00350850">
      <w:pPr>
        <w:spacing w:after="0" w:line="276" w:lineRule="auto"/>
        <w:ind w:left="142" w:right="135"/>
        <w:rPr>
          <w:b w:val="0"/>
          <w:bCs w:val="0"/>
          <w:lang w:eastAsia="en-US"/>
        </w:rPr>
      </w:pPr>
    </w:p>
    <w:p w:rsidR="00DA7496" w:rsidRPr="002D4DD9" w:rsidRDefault="00DA7496" w:rsidP="00350850">
      <w:pPr>
        <w:autoSpaceDE w:val="0"/>
        <w:autoSpaceDN w:val="0"/>
        <w:adjustRightInd w:val="0"/>
        <w:spacing w:after="0"/>
        <w:jc w:val="left"/>
        <w:rPr>
          <w:b w:val="0"/>
          <w:bCs w:val="0"/>
          <w:sz w:val="20"/>
          <w:szCs w:val="20"/>
          <w:lang w:eastAsia="en-US"/>
        </w:rPr>
      </w:pPr>
      <w:r w:rsidRPr="002D4DD9">
        <w:rPr>
          <w:b w:val="0"/>
          <w:bCs w:val="0"/>
          <w:sz w:val="20"/>
          <w:szCs w:val="20"/>
          <w:lang w:eastAsia="en-US"/>
        </w:rPr>
        <w:t>Nuestros desarrolladores implementan la totalidad del sistema. Al final de esta fase, el producto contiene todos los casos de uso implementados con capacidad operativa inicial. Junto con esto, ejecutamos los casos de prueba y diseñamos los manuales de usuario. El hito en esta fase culmina con el desarrollo del sistema con calidad de producción y la preparación para entregar al equipo de transición. En caso de ser necesario, perfeccionamos la arquitectura elegida. Toda funcionalidad debe haber sido implementada y testeada.</w:t>
      </w:r>
    </w:p>
    <w:p w:rsidR="00DA7496" w:rsidRPr="002D4DD9" w:rsidRDefault="00DA7496" w:rsidP="00350850">
      <w:pPr>
        <w:spacing w:after="0" w:line="276" w:lineRule="auto"/>
        <w:ind w:left="0" w:right="135"/>
        <w:rPr>
          <w:b w:val="0"/>
          <w:bCs w:val="0"/>
          <w:lang w:eastAsia="en-US"/>
        </w:rPr>
      </w:pPr>
    </w:p>
    <w:p w:rsidR="00DA7496" w:rsidRPr="002D4DD9" w:rsidRDefault="004A494C" w:rsidP="00305E84">
      <w:pPr>
        <w:spacing w:after="0"/>
        <w:ind w:left="0"/>
        <w:rPr>
          <w:b w:val="0"/>
          <w:bCs w:val="0"/>
          <w:color w:val="000000"/>
          <w:sz w:val="20"/>
          <w:szCs w:val="20"/>
          <w:lang w:eastAsia="es-AR"/>
        </w:rPr>
      </w:pPr>
      <w:r w:rsidRPr="00244678">
        <w:rPr>
          <w:b w:val="0"/>
          <w:color w:val="000000"/>
          <w:sz w:val="20"/>
          <w:szCs w:val="20"/>
          <w:lang w:eastAsia="es-AR"/>
        </w:rPr>
        <w:pict>
          <v:shape id="Diagrama 6" o:spid="_x0000_i1029" type="#_x0000_t75" style="width:425.25pt;height:339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">
            <v:imagedata r:id="rId12" o:title=""/>
            <o:lock v:ext="edit" aspectratio="f"/>
          </v:shape>
        </w:pict>
      </w:r>
    </w:p>
    <w:p w:rsidR="00DA7496" w:rsidRPr="002D4DD9" w:rsidRDefault="00DA7496" w:rsidP="00350850">
      <w:pPr>
        <w:spacing w:after="0"/>
        <w:ind w:left="1004"/>
        <w:rPr>
          <w:b w:val="0"/>
          <w:bCs w:val="0"/>
          <w:color w:val="000000"/>
          <w:sz w:val="20"/>
          <w:szCs w:val="20"/>
          <w:lang w:eastAsia="es-AR"/>
        </w:rPr>
      </w:pPr>
    </w:p>
    <w:p w:rsidR="00DA7496" w:rsidRDefault="00DA7496" w:rsidP="00282356">
      <w:pPr>
        <w:pStyle w:val="Subttulo"/>
        <w:outlineLvl w:val="1"/>
        <w:rPr>
          <w:rFonts w:ascii="Calibri" w:hAnsi="Calibri" w:cs="Calibri"/>
        </w:rPr>
      </w:pPr>
      <w:bookmarkStart w:id="25" w:name="_Toc290813878"/>
      <w:bookmarkStart w:id="26" w:name="_Toc290814990"/>
      <w:bookmarkStart w:id="27" w:name="_Toc292993849"/>
      <w:bookmarkStart w:id="28" w:name="_Toc293257475"/>
      <w:bookmarkStart w:id="29" w:name="_Toc293564819"/>
    </w:p>
    <w:p w:rsidR="00FC384D" w:rsidRDefault="00FC384D" w:rsidP="00FC384D"/>
    <w:p w:rsidR="00FC384D" w:rsidRDefault="00FC384D" w:rsidP="00FC384D"/>
    <w:p w:rsidR="00FC384D" w:rsidRDefault="00FC384D" w:rsidP="00FC384D"/>
    <w:p w:rsidR="00FC384D" w:rsidRDefault="00FC384D" w:rsidP="00FC384D"/>
    <w:p w:rsidR="00FC384D" w:rsidRDefault="00FC384D" w:rsidP="00FC384D"/>
    <w:p w:rsidR="00FC384D" w:rsidRPr="00FC384D" w:rsidRDefault="00FC384D" w:rsidP="00FC384D"/>
    <w:p w:rsidR="00DA7496" w:rsidRPr="002D4DD9" w:rsidRDefault="00FC384D" w:rsidP="00282356">
      <w:pPr>
        <w:pStyle w:val="Subttulo"/>
        <w:outlineLvl w:val="1"/>
        <w:rPr>
          <w:rFonts w:ascii="Calibri" w:hAnsi="Calibri" w:cs="Calibri"/>
        </w:rPr>
      </w:pPr>
      <w:bookmarkStart w:id="30" w:name="_Toc303015971"/>
      <w:r>
        <w:rPr>
          <w:rFonts w:ascii="Calibri" w:hAnsi="Calibri" w:cs="Calibri"/>
        </w:rPr>
        <w:lastRenderedPageBreak/>
        <w:t>FAS</w:t>
      </w:r>
      <w:r w:rsidR="00DA7496" w:rsidRPr="002D4DD9">
        <w:rPr>
          <w:rFonts w:ascii="Calibri" w:hAnsi="Calibri" w:cs="Calibri"/>
        </w:rPr>
        <w:t>E TRANSICION</w:t>
      </w:r>
      <w:bookmarkEnd w:id="25"/>
      <w:bookmarkEnd w:id="26"/>
      <w:bookmarkEnd w:id="27"/>
      <w:bookmarkEnd w:id="28"/>
      <w:bookmarkEnd w:id="29"/>
      <w:bookmarkEnd w:id="30"/>
    </w:p>
    <w:p w:rsidR="00DA7496" w:rsidRPr="002D4DD9" w:rsidRDefault="00DA7496" w:rsidP="00350850">
      <w:pPr>
        <w:pStyle w:val="NormalWeb"/>
        <w:spacing w:after="0"/>
        <w:rPr>
          <w:lang w:eastAsia="en-US"/>
        </w:rPr>
      </w:pPr>
    </w:p>
    <w:p w:rsidR="00DA7496" w:rsidRPr="002D4DD9" w:rsidRDefault="00DA7496" w:rsidP="00350850">
      <w:pPr>
        <w:spacing w:after="0" w:line="276" w:lineRule="auto"/>
        <w:ind w:right="135"/>
        <w:rPr>
          <w:b w:val="0"/>
          <w:bCs w:val="0"/>
          <w:sz w:val="20"/>
          <w:szCs w:val="20"/>
        </w:rPr>
      </w:pPr>
      <w:r w:rsidRPr="002D4DD9">
        <w:rPr>
          <w:b w:val="0"/>
          <w:bCs w:val="0"/>
          <w:sz w:val="20"/>
          <w:szCs w:val="20"/>
        </w:rPr>
        <w:t>En las iteraciones de esta fase continuamos agregando características. La retroalimentación con el cliente y la capacitación es crucial. Nuestros especialistas trabajan activamente con los objetivos de implantar el sistema in situ y fundamentalmente lograr que se utilice con todo su potencial. Sólo damos por finalizada esta fase cuando comprobamos que los objetivos planificados en la etapa de inicio se cumplen, y el cliente está satisfecho con el producto.</w:t>
      </w:r>
    </w:p>
    <w:p w:rsidR="00DA7496" w:rsidRPr="002D4DD9" w:rsidRDefault="00DA7496" w:rsidP="00350850">
      <w:pPr>
        <w:pStyle w:val="NormalWeb"/>
        <w:spacing w:after="0"/>
        <w:ind w:left="0"/>
        <w:rPr>
          <w:lang w:eastAsia="en-US"/>
        </w:rPr>
      </w:pPr>
    </w:p>
    <w:p w:rsidR="00DA7496" w:rsidRDefault="00DA7496" w:rsidP="00D51B44">
      <w:pPr>
        <w:pStyle w:val="NormalWeb"/>
        <w:ind w:left="0"/>
        <w:rPr>
          <w:lang w:eastAsia="en-US"/>
        </w:rPr>
      </w:pPr>
    </w:p>
    <w:p w:rsidR="00DA7496" w:rsidRPr="002D4DD9" w:rsidRDefault="004A494C" w:rsidP="00D51B44">
      <w:pPr>
        <w:pStyle w:val="NormalWeb"/>
        <w:ind w:left="0"/>
        <w:rPr>
          <w:lang w:eastAsia="en-US"/>
        </w:rPr>
      </w:pPr>
      <w:r>
        <w:rPr>
          <w:lang w:eastAsia="en-US"/>
        </w:rPr>
        <w:pict>
          <v:shape id="Diagrama 14" o:spid="_x0000_i1030" type="#_x0000_t75" style="width:417.75pt;height:286.5pt;visibility:visible">
            <v:imagedata r:id="rId13" o:title=""/>
            <o:lock v:ext="edit" aspectratio="f"/>
          </v:shape>
        </w:pict>
      </w:r>
    </w:p>
    <w:p w:rsidR="00DA7496" w:rsidRPr="002D4DD9" w:rsidRDefault="00DA7496" w:rsidP="00350850">
      <w:pPr>
        <w:pStyle w:val="NormalWeb"/>
        <w:ind w:left="993"/>
        <w:rPr>
          <w:lang w:eastAsia="en-US"/>
        </w:rPr>
      </w:pPr>
    </w:p>
    <w:p w:rsidR="00DA7496" w:rsidRDefault="00DA7496" w:rsidP="00350850">
      <w:pPr>
        <w:pStyle w:val="NormalWeb"/>
        <w:ind w:left="993"/>
        <w:rPr>
          <w:lang w:eastAsia="en-US"/>
        </w:rPr>
      </w:pPr>
    </w:p>
    <w:p w:rsidR="00DA7496" w:rsidRDefault="00DA7496" w:rsidP="00350850">
      <w:pPr>
        <w:pStyle w:val="NormalWeb"/>
        <w:ind w:left="993"/>
        <w:rPr>
          <w:lang w:eastAsia="en-US"/>
        </w:rPr>
      </w:pPr>
    </w:p>
    <w:p w:rsidR="00DA7496" w:rsidRPr="002D4DD9" w:rsidRDefault="00DA7496" w:rsidP="00350850">
      <w:pPr>
        <w:pStyle w:val="NormalWeb"/>
        <w:ind w:left="993"/>
        <w:rPr>
          <w:lang w:eastAsia="en-US"/>
        </w:rPr>
      </w:pPr>
    </w:p>
    <w:p w:rsidR="00DA7496" w:rsidRPr="002D4DD9" w:rsidRDefault="00DA7496" w:rsidP="00350850">
      <w:pPr>
        <w:pStyle w:val="NormalWeb"/>
        <w:ind w:left="993"/>
        <w:rPr>
          <w:lang w:eastAsia="en-US"/>
        </w:rPr>
      </w:pPr>
    </w:p>
    <w:p w:rsidR="00DA7496" w:rsidRDefault="00DA7496" w:rsidP="00282356">
      <w:pPr>
        <w:pStyle w:val="Subttulo"/>
        <w:outlineLvl w:val="1"/>
        <w:rPr>
          <w:rFonts w:ascii="Calibri" w:hAnsi="Calibri" w:cs="Calibri"/>
        </w:rPr>
      </w:pPr>
    </w:p>
    <w:p w:rsidR="00DA7496" w:rsidRDefault="00DA7496" w:rsidP="00282356">
      <w:pPr>
        <w:pStyle w:val="Subttulo"/>
        <w:outlineLvl w:val="1"/>
        <w:rPr>
          <w:rFonts w:ascii="Calibri" w:hAnsi="Calibri" w:cs="Calibri"/>
        </w:rPr>
      </w:pPr>
    </w:p>
    <w:p w:rsidR="00DA7496" w:rsidRDefault="00DA7496" w:rsidP="00166D30"/>
    <w:p w:rsidR="00DA7496" w:rsidRDefault="00DA7496" w:rsidP="00166D30"/>
    <w:p w:rsidR="00DA7496" w:rsidRPr="002D4DD9" w:rsidRDefault="00DA7496" w:rsidP="00282356">
      <w:pPr>
        <w:pStyle w:val="Subttulo"/>
        <w:outlineLvl w:val="1"/>
        <w:rPr>
          <w:rFonts w:ascii="Calibri" w:hAnsi="Calibri" w:cs="Calibri"/>
        </w:rPr>
      </w:pPr>
      <w:r>
        <w:rPr>
          <w:rFonts w:ascii="Calibri" w:hAnsi="Calibri" w:cs="Calibri"/>
        </w:rPr>
        <w:br w:type="page"/>
      </w:r>
      <w:bookmarkStart w:id="31" w:name="_Toc303015972"/>
      <w:r w:rsidRPr="002D4DD9">
        <w:rPr>
          <w:rFonts w:ascii="Calibri" w:hAnsi="Calibri" w:cs="Calibri"/>
        </w:rPr>
        <w:lastRenderedPageBreak/>
        <w:t>DISCIPLINA</w:t>
      </w:r>
      <w:r>
        <w:rPr>
          <w:rFonts w:ascii="Calibri" w:hAnsi="Calibri" w:cs="Calibri"/>
        </w:rPr>
        <w:t>S</w:t>
      </w:r>
      <w:bookmarkEnd w:id="31"/>
    </w:p>
    <w:p w:rsidR="00DA7496" w:rsidRPr="002D4DD9" w:rsidRDefault="00DA7496" w:rsidP="00656E72">
      <w:pPr>
        <w:ind w:left="0"/>
        <w:rPr>
          <w:b w:val="0"/>
          <w:bCs w:val="0"/>
          <w:sz w:val="20"/>
          <w:szCs w:val="20"/>
        </w:rPr>
      </w:pPr>
    </w:p>
    <w:p w:rsidR="00DA7496" w:rsidRPr="002D4DD9" w:rsidRDefault="00DA7496" w:rsidP="00350850">
      <w:pPr>
        <w:rPr>
          <w:b w:val="0"/>
          <w:bCs w:val="0"/>
          <w:sz w:val="20"/>
          <w:szCs w:val="20"/>
        </w:rPr>
      </w:pPr>
      <w:r w:rsidRPr="002D4DD9">
        <w:rPr>
          <w:b w:val="0"/>
          <w:bCs w:val="0"/>
          <w:sz w:val="20"/>
          <w:szCs w:val="20"/>
        </w:rPr>
        <w:t xml:space="preserve">Una disciplina es un conjunto de actividades relacionadas con un área de atención dentro de todo el proyecto con un objetivo que las une. Las disciplinas con las que trabajamos en </w:t>
      </w:r>
      <w:proofErr w:type="spellStart"/>
      <w:r w:rsidRPr="002D4DD9">
        <w:rPr>
          <w:b w:val="0"/>
          <w:bCs w:val="0"/>
          <w:sz w:val="20"/>
          <w:szCs w:val="20"/>
        </w:rPr>
        <w:t>Siamsoft</w:t>
      </w:r>
      <w:proofErr w:type="spellEnd"/>
      <w:r w:rsidRPr="002D4DD9">
        <w:rPr>
          <w:b w:val="0"/>
          <w:bCs w:val="0"/>
          <w:sz w:val="20"/>
          <w:szCs w:val="20"/>
        </w:rPr>
        <w:t xml:space="preserve"> son:</w:t>
      </w:r>
    </w:p>
    <w:p w:rsidR="00DA7496" w:rsidRPr="002D4DD9" w:rsidRDefault="00DA7496" w:rsidP="00350850">
      <w:pPr>
        <w:rPr>
          <w:b w:val="0"/>
          <w:bCs w:val="0"/>
          <w:sz w:val="20"/>
          <w:szCs w:val="20"/>
        </w:rPr>
      </w:pP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Modelado de Negocio</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Ingeniería de Requerimientos</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Análisis y Diseño</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Implementación</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Aseguramiento de la Calidad</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Gestión de Proyecto</w:t>
      </w:r>
    </w:p>
    <w:p w:rsidR="00DA7496" w:rsidRPr="004F6EDF" w:rsidRDefault="00DA7496" w:rsidP="00D14807">
      <w:pPr>
        <w:pStyle w:val="Prrafodelista"/>
        <w:numPr>
          <w:ilvl w:val="0"/>
          <w:numId w:val="26"/>
        </w:numPr>
        <w:spacing w:after="0"/>
        <w:rPr>
          <w:b w:val="0"/>
          <w:bCs w:val="0"/>
          <w:sz w:val="24"/>
          <w:szCs w:val="24"/>
        </w:rPr>
      </w:pPr>
      <w:r w:rsidRPr="004F6EDF">
        <w:rPr>
          <w:b w:val="0"/>
          <w:bCs w:val="0"/>
          <w:sz w:val="24"/>
          <w:szCs w:val="24"/>
        </w:rPr>
        <w:t>Gestión del cambio</w:t>
      </w:r>
    </w:p>
    <w:p w:rsidR="00DA7496" w:rsidRPr="004F6EDF" w:rsidRDefault="00DA7496" w:rsidP="00350850">
      <w:pPr>
        <w:rPr>
          <w:b w:val="0"/>
          <w:bCs w:val="0"/>
        </w:rPr>
      </w:pPr>
    </w:p>
    <w:p w:rsidR="00DA7496" w:rsidRPr="002D4DD9" w:rsidRDefault="00DA7496" w:rsidP="00282356">
      <w:pPr>
        <w:pStyle w:val="Subttulo"/>
        <w:outlineLvl w:val="1"/>
        <w:rPr>
          <w:rFonts w:ascii="Calibri" w:hAnsi="Calibri" w:cs="Calibri"/>
        </w:rPr>
      </w:pPr>
      <w:bookmarkStart w:id="32" w:name="_Toc293564821"/>
      <w:r>
        <w:rPr>
          <w:rFonts w:ascii="Calibri" w:hAnsi="Calibri" w:cs="Calibri"/>
        </w:rPr>
        <w:br w:type="page"/>
      </w:r>
      <w:bookmarkStart w:id="33" w:name="_Toc303015973"/>
      <w:r w:rsidRPr="002D4DD9">
        <w:rPr>
          <w:rFonts w:ascii="Calibri" w:hAnsi="Calibri" w:cs="Calibri"/>
        </w:rPr>
        <w:lastRenderedPageBreak/>
        <w:t>MODELADO DE NEGOCIO</w:t>
      </w:r>
      <w:bookmarkEnd w:id="32"/>
      <w:bookmarkEnd w:id="33"/>
    </w:p>
    <w:p w:rsidR="00DA7496" w:rsidRDefault="00DA7496" w:rsidP="00350850">
      <w:pPr>
        <w:rPr>
          <w:b w:val="0"/>
          <w:bCs w:val="0"/>
          <w:sz w:val="20"/>
          <w:szCs w:val="20"/>
        </w:rPr>
      </w:pPr>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D57A08">
            <w:pPr>
              <w:ind w:left="0"/>
              <w:rPr>
                <w:b w:val="0"/>
                <w:bCs w:val="0"/>
                <w:sz w:val="20"/>
                <w:szCs w:val="20"/>
              </w:rPr>
            </w:pPr>
            <w:r w:rsidRPr="00D57A08">
              <w:rPr>
                <w:b w:val="0"/>
                <w:bCs w:val="0"/>
                <w:sz w:val="20"/>
                <w:szCs w:val="20"/>
              </w:rPr>
              <w:t>Objetivos</w:t>
            </w:r>
          </w:p>
        </w:tc>
        <w:tc>
          <w:tcPr>
            <w:tcW w:w="7581" w:type="dxa"/>
          </w:tcPr>
          <w:p w:rsidR="00292431" w:rsidRDefault="00DA7496" w:rsidP="00292431">
            <w:pPr>
              <w:ind w:left="0"/>
              <w:rPr>
                <w:b w:val="0"/>
                <w:bCs w:val="0"/>
                <w:sz w:val="20"/>
                <w:szCs w:val="20"/>
              </w:rPr>
            </w:pPr>
            <w:r w:rsidRPr="00D57A08">
              <w:rPr>
                <w:b w:val="0"/>
                <w:bCs w:val="0"/>
                <w:sz w:val="20"/>
                <w:szCs w:val="20"/>
              </w:rPr>
              <w:t>Entender y definir a la organización, sus procesos, actividades, y la relación entre los roles participantes en cada uno de ellos.</w:t>
            </w:r>
          </w:p>
          <w:p w:rsidR="00DA7496" w:rsidRPr="00D57A08" w:rsidRDefault="00DA7496" w:rsidP="00292431">
            <w:pPr>
              <w:ind w:left="0"/>
              <w:rPr>
                <w:b w:val="0"/>
                <w:bCs w:val="0"/>
                <w:sz w:val="20"/>
                <w:szCs w:val="20"/>
                <w:lang w:val="es-ES"/>
              </w:rPr>
            </w:pPr>
            <w:r w:rsidRPr="00D57A08">
              <w:rPr>
                <w:b w:val="0"/>
                <w:bCs w:val="0"/>
                <w:sz w:val="20"/>
                <w:szCs w:val="20"/>
              </w:rPr>
              <w:t>Familiarizarse con la terminología del negocio.</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Roles</w:t>
            </w:r>
          </w:p>
        </w:tc>
        <w:tc>
          <w:tcPr>
            <w:tcW w:w="7581" w:type="dxa"/>
          </w:tcPr>
          <w:p w:rsidR="00DA7496" w:rsidRPr="00D57A08" w:rsidRDefault="00DA7496" w:rsidP="00D57A08">
            <w:pPr>
              <w:ind w:left="0"/>
              <w:rPr>
                <w:b w:val="0"/>
                <w:bCs w:val="0"/>
                <w:sz w:val="20"/>
                <w:szCs w:val="20"/>
              </w:rPr>
            </w:pPr>
            <w:r w:rsidRPr="00D57A08">
              <w:rPr>
                <w:b w:val="0"/>
                <w:bCs w:val="0"/>
                <w:sz w:val="20"/>
                <w:szCs w:val="20"/>
              </w:rPr>
              <w:t>Analista Funcional</w:t>
            </w:r>
          </w:p>
          <w:p w:rsidR="00DA7496" w:rsidRPr="00D57A08" w:rsidRDefault="00DA7496" w:rsidP="00D57A08">
            <w:pPr>
              <w:ind w:left="0"/>
              <w:rPr>
                <w:b w:val="0"/>
                <w:bCs w:val="0"/>
                <w:sz w:val="20"/>
                <w:szCs w:val="20"/>
              </w:rPr>
            </w:pPr>
            <w:r w:rsidRPr="00D57A08">
              <w:rPr>
                <w:b w:val="0"/>
                <w:bCs w:val="0"/>
                <w:sz w:val="20"/>
                <w:szCs w:val="20"/>
              </w:rPr>
              <w:t>Cliente</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Entradas</w:t>
            </w:r>
          </w:p>
        </w:tc>
        <w:tc>
          <w:tcPr>
            <w:tcW w:w="7581" w:type="dxa"/>
          </w:tcPr>
          <w:p w:rsidR="00DA7496" w:rsidRPr="00D57A08" w:rsidRDefault="00DA7496" w:rsidP="00D57A08">
            <w:pPr>
              <w:ind w:left="0"/>
              <w:rPr>
                <w:b w:val="0"/>
                <w:bCs w:val="0"/>
                <w:sz w:val="20"/>
                <w:szCs w:val="20"/>
              </w:rPr>
            </w:pPr>
            <w:r w:rsidRPr="00D57A08">
              <w:rPr>
                <w:b w:val="0"/>
                <w:bCs w:val="0"/>
                <w:sz w:val="20"/>
                <w:szCs w:val="20"/>
              </w:rPr>
              <w:t>Documentación organizacional.</w:t>
            </w:r>
          </w:p>
          <w:p w:rsidR="00DA7496" w:rsidRPr="00D57A08" w:rsidRDefault="00DA7496" w:rsidP="00D57A08">
            <w:pPr>
              <w:ind w:left="0"/>
              <w:rPr>
                <w:b w:val="0"/>
                <w:bCs w:val="0"/>
                <w:sz w:val="20"/>
                <w:szCs w:val="20"/>
              </w:rPr>
            </w:pPr>
            <w:r w:rsidRPr="00D57A08">
              <w:rPr>
                <w:b w:val="0"/>
                <w:bCs w:val="0"/>
                <w:sz w:val="20"/>
                <w:szCs w:val="20"/>
              </w:rPr>
              <w:t>Minutas de Reunión.</w:t>
            </w:r>
          </w:p>
          <w:p w:rsidR="00DA7496" w:rsidRPr="00D57A08" w:rsidRDefault="00DA7496" w:rsidP="00D57A08">
            <w:pPr>
              <w:ind w:left="0"/>
              <w:rPr>
                <w:b w:val="0"/>
                <w:bCs w:val="0"/>
                <w:sz w:val="20"/>
                <w:szCs w:val="20"/>
              </w:rPr>
            </w:pPr>
            <w:r w:rsidRPr="00D57A08">
              <w:rPr>
                <w:b w:val="0"/>
                <w:bCs w:val="0"/>
                <w:sz w:val="20"/>
                <w:szCs w:val="20"/>
              </w:rPr>
              <w:t>Documentación de Relevamiento.</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Tareas</w:t>
            </w:r>
          </w:p>
        </w:tc>
        <w:tc>
          <w:tcPr>
            <w:tcW w:w="7581" w:type="dxa"/>
          </w:tcPr>
          <w:p w:rsidR="00DA7496" w:rsidRPr="00D57A08" w:rsidRDefault="00DA7496" w:rsidP="00D57A08">
            <w:pPr>
              <w:ind w:left="0"/>
              <w:rPr>
                <w:b w:val="0"/>
                <w:bCs w:val="0"/>
                <w:sz w:val="20"/>
                <w:szCs w:val="20"/>
              </w:rPr>
            </w:pPr>
            <w:r w:rsidRPr="00D57A08">
              <w:rPr>
                <w:b w:val="0"/>
                <w:bCs w:val="0"/>
                <w:sz w:val="20"/>
                <w:szCs w:val="20"/>
              </w:rPr>
              <w:t>Recolección de Información de la Organización y el Negocio.</w:t>
            </w:r>
          </w:p>
          <w:p w:rsidR="00DA7496" w:rsidRPr="00D57A08" w:rsidRDefault="00DA7496" w:rsidP="00D57A08">
            <w:pPr>
              <w:numPr>
                <w:ilvl w:val="0"/>
                <w:numId w:val="27"/>
              </w:numPr>
              <w:rPr>
                <w:b w:val="0"/>
                <w:bCs w:val="0"/>
                <w:sz w:val="20"/>
                <w:szCs w:val="20"/>
              </w:rPr>
            </w:pPr>
            <w:r w:rsidRPr="00D57A08">
              <w:rPr>
                <w:b w:val="0"/>
                <w:bCs w:val="0"/>
                <w:sz w:val="20"/>
                <w:szCs w:val="20"/>
              </w:rPr>
              <w:t>Estructura Organizacional</w:t>
            </w:r>
          </w:p>
          <w:p w:rsidR="00DA7496" w:rsidRPr="00D57A08" w:rsidRDefault="00DA7496" w:rsidP="00D57A08">
            <w:pPr>
              <w:numPr>
                <w:ilvl w:val="0"/>
                <w:numId w:val="27"/>
              </w:numPr>
              <w:rPr>
                <w:b w:val="0"/>
                <w:bCs w:val="0"/>
                <w:sz w:val="20"/>
                <w:szCs w:val="20"/>
              </w:rPr>
            </w:pPr>
            <w:r w:rsidRPr="00D57A08">
              <w:rPr>
                <w:b w:val="0"/>
                <w:bCs w:val="0"/>
                <w:sz w:val="20"/>
                <w:szCs w:val="20"/>
              </w:rPr>
              <w:t>Terminología</w:t>
            </w:r>
          </w:p>
          <w:p w:rsidR="00DA7496" w:rsidRPr="00D57A08" w:rsidRDefault="00DA7496" w:rsidP="00D57A08">
            <w:pPr>
              <w:numPr>
                <w:ilvl w:val="0"/>
                <w:numId w:val="27"/>
              </w:numPr>
              <w:rPr>
                <w:b w:val="0"/>
                <w:bCs w:val="0"/>
                <w:sz w:val="20"/>
                <w:szCs w:val="20"/>
              </w:rPr>
            </w:pPr>
            <w:r w:rsidRPr="00D57A08">
              <w:rPr>
                <w:b w:val="0"/>
                <w:bCs w:val="0"/>
                <w:sz w:val="20"/>
                <w:szCs w:val="20"/>
              </w:rPr>
              <w:t>Política.</w:t>
            </w:r>
          </w:p>
          <w:p w:rsidR="00DA7496" w:rsidRPr="00D57A08" w:rsidRDefault="00DA7496" w:rsidP="00D57A08">
            <w:pPr>
              <w:numPr>
                <w:ilvl w:val="0"/>
                <w:numId w:val="27"/>
              </w:numPr>
              <w:rPr>
                <w:b w:val="0"/>
                <w:bCs w:val="0"/>
                <w:sz w:val="20"/>
                <w:szCs w:val="20"/>
              </w:rPr>
            </w:pPr>
            <w:r w:rsidRPr="00D57A08">
              <w:rPr>
                <w:b w:val="0"/>
                <w:bCs w:val="0"/>
                <w:sz w:val="20"/>
                <w:szCs w:val="20"/>
              </w:rPr>
              <w:t>Actividades</w:t>
            </w:r>
          </w:p>
          <w:p w:rsidR="00DA7496" w:rsidRPr="00D57A08" w:rsidRDefault="00DA7496" w:rsidP="00D57A08">
            <w:pPr>
              <w:numPr>
                <w:ilvl w:val="0"/>
                <w:numId w:val="27"/>
              </w:numPr>
              <w:rPr>
                <w:b w:val="0"/>
                <w:bCs w:val="0"/>
                <w:sz w:val="20"/>
                <w:szCs w:val="20"/>
              </w:rPr>
            </w:pPr>
            <w:r w:rsidRPr="00D57A08">
              <w:rPr>
                <w:b w:val="0"/>
                <w:bCs w:val="0"/>
                <w:sz w:val="20"/>
                <w:szCs w:val="20"/>
              </w:rPr>
              <w:t>Procesos de Negocio</w:t>
            </w:r>
          </w:p>
          <w:p w:rsidR="00DA7496" w:rsidRPr="00D57A08" w:rsidRDefault="00DA7496" w:rsidP="00D57A08">
            <w:pPr>
              <w:numPr>
                <w:ilvl w:val="0"/>
                <w:numId w:val="27"/>
              </w:numPr>
              <w:rPr>
                <w:b w:val="0"/>
                <w:bCs w:val="0"/>
                <w:sz w:val="20"/>
                <w:szCs w:val="20"/>
              </w:rPr>
            </w:pPr>
            <w:r w:rsidRPr="00D57A08">
              <w:rPr>
                <w:b w:val="0"/>
                <w:bCs w:val="0"/>
                <w:sz w:val="20"/>
                <w:szCs w:val="20"/>
              </w:rPr>
              <w:t>Sistemas Existentes</w:t>
            </w:r>
          </w:p>
        </w:tc>
      </w:tr>
      <w:tr w:rsidR="00DA7496">
        <w:trPr>
          <w:trHeight w:val="399"/>
        </w:trPr>
        <w:tc>
          <w:tcPr>
            <w:tcW w:w="1489" w:type="dxa"/>
          </w:tcPr>
          <w:p w:rsidR="00DA7496" w:rsidRPr="00D57A08" w:rsidRDefault="00DA7496" w:rsidP="00306B33">
            <w:pPr>
              <w:ind w:left="0"/>
              <w:jc w:val="center"/>
              <w:rPr>
                <w:b w:val="0"/>
                <w:bCs w:val="0"/>
                <w:sz w:val="20"/>
                <w:szCs w:val="20"/>
              </w:rPr>
            </w:pPr>
            <w:r w:rsidRPr="00D57A08">
              <w:rPr>
                <w:b w:val="0"/>
                <w:bCs w:val="0"/>
                <w:sz w:val="20"/>
                <w:szCs w:val="20"/>
              </w:rPr>
              <w:t>Salidas</w:t>
            </w:r>
          </w:p>
        </w:tc>
        <w:tc>
          <w:tcPr>
            <w:tcW w:w="7581" w:type="dxa"/>
          </w:tcPr>
          <w:p w:rsidR="00DA7496" w:rsidRPr="00D57A08" w:rsidRDefault="00DA7496" w:rsidP="0045545C">
            <w:pPr>
              <w:ind w:left="0"/>
              <w:jc w:val="left"/>
              <w:rPr>
                <w:b w:val="0"/>
                <w:bCs w:val="0"/>
                <w:sz w:val="20"/>
                <w:szCs w:val="20"/>
              </w:rPr>
            </w:pPr>
            <w:r w:rsidRPr="00D57A08">
              <w:rPr>
                <w:b w:val="0"/>
                <w:bCs w:val="0"/>
                <w:sz w:val="20"/>
                <w:szCs w:val="20"/>
              </w:rPr>
              <w:t>MN-PC: Documento de Presentación del Cliente</w:t>
            </w:r>
          </w:p>
          <w:p w:rsidR="00DA7496" w:rsidRPr="00D57A08" w:rsidRDefault="00DA7496" w:rsidP="0045545C">
            <w:pPr>
              <w:ind w:left="0"/>
              <w:jc w:val="left"/>
              <w:rPr>
                <w:b w:val="0"/>
                <w:bCs w:val="0"/>
                <w:sz w:val="20"/>
                <w:szCs w:val="20"/>
              </w:rPr>
            </w:pPr>
            <w:r w:rsidRPr="00D57A08">
              <w:rPr>
                <w:b w:val="0"/>
                <w:bCs w:val="0"/>
                <w:sz w:val="20"/>
                <w:szCs w:val="20"/>
              </w:rPr>
              <w:t>MN-PN: Descripción de los Procesos de Negocio</w:t>
            </w:r>
          </w:p>
          <w:p w:rsidR="00DA7496" w:rsidRPr="00D57A08" w:rsidRDefault="00DA7496" w:rsidP="0045545C">
            <w:pPr>
              <w:ind w:left="0"/>
              <w:jc w:val="left"/>
              <w:rPr>
                <w:b w:val="0"/>
                <w:bCs w:val="0"/>
                <w:sz w:val="20"/>
                <w:szCs w:val="20"/>
              </w:rPr>
            </w:pPr>
            <w:r w:rsidRPr="00D57A08">
              <w:rPr>
                <w:b w:val="0"/>
                <w:bCs w:val="0"/>
                <w:sz w:val="20"/>
                <w:szCs w:val="20"/>
              </w:rPr>
              <w:t>MN-DA: Diagrama de Actividades</w:t>
            </w:r>
          </w:p>
          <w:p w:rsidR="00DA7496" w:rsidRPr="00D57A08" w:rsidRDefault="00DA7496" w:rsidP="0045545C">
            <w:pPr>
              <w:ind w:left="0"/>
              <w:jc w:val="left"/>
              <w:rPr>
                <w:b w:val="0"/>
                <w:bCs w:val="0"/>
                <w:sz w:val="20"/>
                <w:szCs w:val="20"/>
              </w:rPr>
            </w:pPr>
            <w:r w:rsidRPr="00D57A08">
              <w:rPr>
                <w:b w:val="0"/>
                <w:bCs w:val="0"/>
                <w:sz w:val="20"/>
                <w:szCs w:val="20"/>
              </w:rPr>
              <w:t>MN-CU: Diagrama de Casos de Uso del Negocio</w:t>
            </w:r>
          </w:p>
          <w:p w:rsidR="00DA7496" w:rsidRPr="00D57A08" w:rsidRDefault="00DA7496" w:rsidP="0045545C">
            <w:pPr>
              <w:ind w:left="0"/>
              <w:jc w:val="left"/>
              <w:rPr>
                <w:b w:val="0"/>
                <w:bCs w:val="0"/>
                <w:sz w:val="20"/>
                <w:szCs w:val="20"/>
              </w:rPr>
            </w:pPr>
            <w:r w:rsidRPr="00D57A08">
              <w:rPr>
                <w:b w:val="0"/>
                <w:bCs w:val="0"/>
                <w:sz w:val="20"/>
                <w:szCs w:val="20"/>
              </w:rPr>
              <w:t>MN-GL: Glosario</w:t>
            </w:r>
            <w:r>
              <w:rPr>
                <w:b w:val="0"/>
                <w:bCs w:val="0"/>
                <w:sz w:val="20"/>
                <w:szCs w:val="20"/>
              </w:rPr>
              <w:t xml:space="preserve"> Organizacional</w:t>
            </w:r>
          </w:p>
          <w:p w:rsidR="00DA7496" w:rsidRPr="00B95B0E" w:rsidRDefault="00DA7496" w:rsidP="00B95B0E">
            <w:pPr>
              <w:autoSpaceDE w:val="0"/>
              <w:autoSpaceDN w:val="0"/>
              <w:adjustRightInd w:val="0"/>
              <w:spacing w:after="0"/>
              <w:ind w:left="0"/>
              <w:jc w:val="left"/>
              <w:rPr>
                <w:rFonts w:ascii="Arial" w:hAnsi="Arial" w:cs="Arial"/>
                <w:b w:val="0"/>
                <w:bCs w:val="0"/>
                <w:sz w:val="16"/>
                <w:szCs w:val="16"/>
                <w:lang w:eastAsia="es-AR"/>
              </w:rPr>
            </w:pPr>
            <w:r>
              <w:rPr>
                <w:rFonts w:ascii="Arial" w:hAnsi="Arial" w:cs="Arial"/>
                <w:b w:val="0"/>
                <w:bCs w:val="0"/>
                <w:sz w:val="16"/>
                <w:szCs w:val="16"/>
                <w:lang w:eastAsia="es-AR"/>
              </w:rPr>
              <w:t>MN-TR: Documento de trazabilidad</w:t>
            </w:r>
          </w:p>
        </w:tc>
      </w:tr>
    </w:tbl>
    <w:p w:rsidR="00DA7496" w:rsidRDefault="00DA7496" w:rsidP="008A018F">
      <w:pPr>
        <w:pStyle w:val="Subttulo"/>
        <w:ind w:left="0"/>
        <w:outlineLvl w:val="1"/>
        <w:rPr>
          <w:rFonts w:ascii="Calibri" w:hAnsi="Calibri" w:cs="Calibri"/>
        </w:rPr>
      </w:pPr>
    </w:p>
    <w:p w:rsidR="00DA7496" w:rsidRPr="002D4DD9" w:rsidRDefault="00DA7496" w:rsidP="00727EB1">
      <w:pPr>
        <w:pStyle w:val="Subttulo"/>
        <w:outlineLvl w:val="1"/>
        <w:rPr>
          <w:rFonts w:ascii="Calibri" w:hAnsi="Calibri" w:cs="Calibri"/>
        </w:rPr>
      </w:pPr>
      <w:r>
        <w:rPr>
          <w:rFonts w:ascii="Calibri" w:hAnsi="Calibri" w:cs="Calibri"/>
        </w:rPr>
        <w:br w:type="page"/>
      </w:r>
      <w:bookmarkStart w:id="34" w:name="_Toc303015974"/>
      <w:r>
        <w:rPr>
          <w:rFonts w:ascii="Calibri" w:hAnsi="Calibri" w:cs="Calibri"/>
        </w:rPr>
        <w:lastRenderedPageBreak/>
        <w:t>INGENIERIA DE REQUERIMIENTOS</w:t>
      </w:r>
      <w:bookmarkEnd w:id="34"/>
    </w:p>
    <w:p w:rsidR="00DA7496" w:rsidRDefault="00DA7496" w:rsidP="00727EB1">
      <w:pPr>
        <w:rPr>
          <w:b w:val="0"/>
          <w:bCs w:val="0"/>
          <w:sz w:val="20"/>
          <w:szCs w:val="20"/>
        </w:rPr>
      </w:pPr>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D57A08">
            <w:pPr>
              <w:ind w:left="0"/>
              <w:rPr>
                <w:b w:val="0"/>
                <w:bCs w:val="0"/>
                <w:sz w:val="20"/>
                <w:szCs w:val="20"/>
              </w:rPr>
            </w:pPr>
            <w:r w:rsidRPr="00D57A08">
              <w:rPr>
                <w:b w:val="0"/>
                <w:bCs w:val="0"/>
                <w:sz w:val="20"/>
                <w:szCs w:val="20"/>
              </w:rPr>
              <w:t>Objetivos</w:t>
            </w:r>
          </w:p>
        </w:tc>
        <w:tc>
          <w:tcPr>
            <w:tcW w:w="7581" w:type="dxa"/>
          </w:tcPr>
          <w:p w:rsidR="00DA7496" w:rsidRPr="00D57A08" w:rsidRDefault="00DA7496" w:rsidP="00D57A08">
            <w:pPr>
              <w:pStyle w:val="Prrafodelista"/>
              <w:ind w:left="0"/>
              <w:rPr>
                <w:b w:val="0"/>
                <w:bCs w:val="0"/>
                <w:sz w:val="20"/>
                <w:szCs w:val="20"/>
              </w:rPr>
            </w:pPr>
            <w:r w:rsidRPr="00D57A08">
              <w:rPr>
                <w:b w:val="0"/>
                <w:bCs w:val="0"/>
                <w:sz w:val="20"/>
                <w:szCs w:val="20"/>
              </w:rPr>
              <w:t>Acordar con los clientes y otros interesados acerca de lo que debe hacer el sistema, como así también sobre lo que no debe hacer.</w:t>
            </w:r>
          </w:p>
          <w:p w:rsidR="00DA7496" w:rsidRPr="00D57A08" w:rsidRDefault="00DA7496" w:rsidP="00D57A08">
            <w:pPr>
              <w:ind w:left="0"/>
              <w:rPr>
                <w:b w:val="0"/>
                <w:bCs w:val="0"/>
                <w:sz w:val="20"/>
                <w:szCs w:val="20"/>
                <w:lang w:val="es-ES"/>
              </w:rPr>
            </w:pPr>
            <w:r w:rsidRPr="00D57A08">
              <w:rPr>
                <w:b w:val="0"/>
                <w:bCs w:val="0"/>
                <w:sz w:val="20"/>
                <w:szCs w:val="20"/>
              </w:rPr>
              <w:t>Proveer a los desarrolladores del sistema de un mejor entendimiento de los requerimientos del sistema.</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Roles</w:t>
            </w:r>
          </w:p>
        </w:tc>
        <w:tc>
          <w:tcPr>
            <w:tcW w:w="7581" w:type="dxa"/>
          </w:tcPr>
          <w:p w:rsidR="00DA7496" w:rsidRPr="00D57A08" w:rsidRDefault="00DA7496" w:rsidP="00D57A08">
            <w:pPr>
              <w:ind w:left="0"/>
              <w:rPr>
                <w:b w:val="0"/>
                <w:bCs w:val="0"/>
                <w:sz w:val="20"/>
                <w:szCs w:val="20"/>
              </w:rPr>
            </w:pPr>
            <w:r w:rsidRPr="00D57A08">
              <w:rPr>
                <w:b w:val="0"/>
                <w:bCs w:val="0"/>
                <w:sz w:val="20"/>
                <w:szCs w:val="20"/>
              </w:rPr>
              <w:t xml:space="preserve">Analista Funcional </w:t>
            </w:r>
          </w:p>
          <w:p w:rsidR="00DA7496" w:rsidRPr="00D57A08" w:rsidRDefault="00DA7496" w:rsidP="00D57A08">
            <w:pPr>
              <w:ind w:left="0"/>
              <w:rPr>
                <w:b w:val="0"/>
                <w:bCs w:val="0"/>
                <w:sz w:val="20"/>
                <w:szCs w:val="20"/>
              </w:rPr>
            </w:pPr>
            <w:r w:rsidRPr="00D57A08">
              <w:rPr>
                <w:b w:val="0"/>
                <w:bCs w:val="0"/>
                <w:sz w:val="20"/>
                <w:szCs w:val="20"/>
              </w:rPr>
              <w:t>Cliente</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Entradas</w:t>
            </w:r>
          </w:p>
        </w:tc>
        <w:tc>
          <w:tcPr>
            <w:tcW w:w="7581" w:type="dxa"/>
          </w:tcPr>
          <w:p w:rsidR="00DA7496" w:rsidRPr="00D57A08" w:rsidRDefault="00DA7496" w:rsidP="00D57A08">
            <w:pPr>
              <w:ind w:left="0"/>
              <w:rPr>
                <w:b w:val="0"/>
                <w:bCs w:val="0"/>
                <w:sz w:val="20"/>
                <w:szCs w:val="20"/>
              </w:rPr>
            </w:pPr>
            <w:r w:rsidRPr="00D57A08">
              <w:rPr>
                <w:b w:val="0"/>
                <w:bCs w:val="0"/>
                <w:sz w:val="20"/>
                <w:szCs w:val="20"/>
              </w:rPr>
              <w:t>Documentación organizacional.</w:t>
            </w:r>
          </w:p>
          <w:p w:rsidR="00DA7496" w:rsidRPr="00D57A08" w:rsidRDefault="00DA7496" w:rsidP="00D57A08">
            <w:pPr>
              <w:ind w:left="0"/>
              <w:rPr>
                <w:b w:val="0"/>
                <w:bCs w:val="0"/>
                <w:sz w:val="20"/>
                <w:szCs w:val="20"/>
              </w:rPr>
            </w:pPr>
            <w:r w:rsidRPr="00D57A08">
              <w:rPr>
                <w:b w:val="0"/>
                <w:bCs w:val="0"/>
                <w:sz w:val="20"/>
                <w:szCs w:val="20"/>
              </w:rPr>
              <w:t>Minutas de Reunión.</w:t>
            </w:r>
          </w:p>
          <w:p w:rsidR="00DA7496" w:rsidRPr="00D57A08" w:rsidRDefault="00DA7496" w:rsidP="00D57A08">
            <w:pPr>
              <w:ind w:left="0"/>
              <w:rPr>
                <w:b w:val="0"/>
                <w:bCs w:val="0"/>
                <w:sz w:val="20"/>
                <w:szCs w:val="20"/>
              </w:rPr>
            </w:pPr>
            <w:r w:rsidRPr="00D57A08">
              <w:rPr>
                <w:b w:val="0"/>
                <w:bCs w:val="0"/>
                <w:sz w:val="20"/>
                <w:szCs w:val="20"/>
              </w:rPr>
              <w:t>Documentación de Relevamiento.</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Tareas</w:t>
            </w:r>
          </w:p>
        </w:tc>
        <w:tc>
          <w:tcPr>
            <w:tcW w:w="7581" w:type="dxa"/>
          </w:tcPr>
          <w:p w:rsidR="00DA7496" w:rsidRPr="00D57A08" w:rsidRDefault="00DA7496" w:rsidP="00D57A08">
            <w:pPr>
              <w:ind w:left="0"/>
              <w:rPr>
                <w:b w:val="0"/>
                <w:bCs w:val="0"/>
                <w:sz w:val="20"/>
                <w:szCs w:val="20"/>
              </w:rPr>
            </w:pPr>
            <w:r w:rsidRPr="00D57A08">
              <w:rPr>
                <w:b w:val="0"/>
                <w:bCs w:val="0"/>
                <w:sz w:val="20"/>
                <w:szCs w:val="20"/>
              </w:rPr>
              <w:t>Recolección de Requerimientos</w:t>
            </w:r>
          </w:p>
          <w:p w:rsidR="00DA7496" w:rsidRPr="00D57A08" w:rsidRDefault="00DA7496" w:rsidP="00D57A08">
            <w:pPr>
              <w:ind w:left="0"/>
              <w:rPr>
                <w:b w:val="0"/>
                <w:bCs w:val="0"/>
                <w:sz w:val="20"/>
                <w:szCs w:val="20"/>
              </w:rPr>
            </w:pPr>
            <w:r w:rsidRPr="00D57A08">
              <w:rPr>
                <w:b w:val="0"/>
                <w:bCs w:val="0"/>
                <w:sz w:val="20"/>
                <w:szCs w:val="20"/>
              </w:rPr>
              <w:t>Documentar Requerimientos</w:t>
            </w:r>
          </w:p>
          <w:p w:rsidR="00DA7496" w:rsidRPr="00D57A08" w:rsidRDefault="00DA7496" w:rsidP="00D57A08">
            <w:pPr>
              <w:ind w:left="0"/>
              <w:rPr>
                <w:b w:val="0"/>
                <w:bCs w:val="0"/>
                <w:sz w:val="20"/>
                <w:szCs w:val="20"/>
              </w:rPr>
            </w:pPr>
            <w:r w:rsidRPr="00D57A08">
              <w:rPr>
                <w:b w:val="0"/>
                <w:bCs w:val="0"/>
                <w:sz w:val="20"/>
                <w:szCs w:val="20"/>
              </w:rPr>
              <w:t>Validar Requerimientos</w:t>
            </w:r>
          </w:p>
        </w:tc>
      </w:tr>
      <w:tr w:rsidR="00DA7496">
        <w:trPr>
          <w:trHeight w:val="399"/>
        </w:trPr>
        <w:tc>
          <w:tcPr>
            <w:tcW w:w="1489" w:type="dxa"/>
          </w:tcPr>
          <w:p w:rsidR="00DA7496" w:rsidRPr="00D57A08" w:rsidRDefault="00DA7496" w:rsidP="00D57A08">
            <w:pPr>
              <w:ind w:left="0"/>
              <w:rPr>
                <w:b w:val="0"/>
                <w:bCs w:val="0"/>
                <w:sz w:val="20"/>
                <w:szCs w:val="20"/>
              </w:rPr>
            </w:pPr>
            <w:r w:rsidRPr="00D57A08">
              <w:rPr>
                <w:b w:val="0"/>
                <w:bCs w:val="0"/>
                <w:sz w:val="20"/>
                <w:szCs w:val="20"/>
              </w:rPr>
              <w:t>Salidas</w:t>
            </w:r>
          </w:p>
        </w:tc>
        <w:tc>
          <w:tcPr>
            <w:tcW w:w="7581" w:type="dxa"/>
          </w:tcPr>
          <w:p w:rsidR="00DA7496" w:rsidRPr="00D57A08" w:rsidRDefault="00DA7496" w:rsidP="00D57A08">
            <w:pPr>
              <w:ind w:left="0"/>
              <w:rPr>
                <w:b w:val="0"/>
                <w:bCs w:val="0"/>
                <w:sz w:val="20"/>
                <w:szCs w:val="20"/>
              </w:rPr>
            </w:pPr>
            <w:r w:rsidRPr="00D57A08">
              <w:rPr>
                <w:b w:val="0"/>
                <w:bCs w:val="0"/>
                <w:sz w:val="20"/>
                <w:szCs w:val="20"/>
              </w:rPr>
              <w:t>IR-ER: Documento de Especificación de Requerimientos</w:t>
            </w:r>
          </w:p>
          <w:p w:rsidR="00DA7496" w:rsidRPr="00D57A08" w:rsidRDefault="00DA7496" w:rsidP="00D57A08">
            <w:pPr>
              <w:ind w:left="0"/>
              <w:rPr>
                <w:b w:val="0"/>
                <w:bCs w:val="0"/>
                <w:sz w:val="20"/>
                <w:szCs w:val="20"/>
              </w:rPr>
            </w:pPr>
            <w:r w:rsidRPr="00D57A08">
              <w:rPr>
                <w:b w:val="0"/>
                <w:bCs w:val="0"/>
                <w:sz w:val="20"/>
                <w:szCs w:val="20"/>
              </w:rPr>
              <w:t>IR-EC: Especificación Complementaria (No Funcional)</w:t>
            </w:r>
          </w:p>
        </w:tc>
      </w:tr>
    </w:tbl>
    <w:p w:rsidR="00DA7496" w:rsidRDefault="00DA7496" w:rsidP="00282356">
      <w:pPr>
        <w:pStyle w:val="Subttulo"/>
        <w:outlineLvl w:val="1"/>
        <w:rPr>
          <w:rFonts w:ascii="Calibri" w:hAnsi="Calibri" w:cs="Calibri"/>
        </w:rPr>
      </w:pPr>
      <w:bookmarkStart w:id="35" w:name="_Toc293564823"/>
    </w:p>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Default="00DA7496" w:rsidP="00553DC9"/>
    <w:p w:rsidR="00DA7496" w:rsidRPr="002D4DD9" w:rsidRDefault="00DA7496" w:rsidP="00282356">
      <w:pPr>
        <w:pStyle w:val="Subttulo"/>
        <w:outlineLvl w:val="1"/>
        <w:rPr>
          <w:rFonts w:ascii="Calibri" w:hAnsi="Calibri" w:cs="Calibri"/>
        </w:rPr>
      </w:pPr>
      <w:r>
        <w:rPr>
          <w:rFonts w:ascii="Calibri" w:hAnsi="Calibri" w:cs="Calibri"/>
        </w:rPr>
        <w:br w:type="page"/>
      </w:r>
      <w:bookmarkStart w:id="36" w:name="_Toc303015975"/>
      <w:r w:rsidRPr="002D4DD9">
        <w:rPr>
          <w:rFonts w:ascii="Calibri" w:hAnsi="Calibri" w:cs="Calibri"/>
        </w:rPr>
        <w:lastRenderedPageBreak/>
        <w:t>ANALISI</w:t>
      </w:r>
      <w:bookmarkEnd w:id="35"/>
      <w:r w:rsidRPr="002D4DD9">
        <w:rPr>
          <w:rFonts w:ascii="Calibri" w:hAnsi="Calibri" w:cs="Calibri"/>
        </w:rPr>
        <w:t>S Y DISEÑO</w:t>
      </w:r>
      <w:bookmarkEnd w:id="36"/>
    </w:p>
    <w:p w:rsidR="00DA7496" w:rsidRDefault="00DA7496" w:rsidP="00553DC9">
      <w:pPr>
        <w:rPr>
          <w:b w:val="0"/>
          <w:bCs w:val="0"/>
          <w:sz w:val="20"/>
          <w:szCs w:val="20"/>
        </w:rPr>
      </w:pPr>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D57A08">
            <w:pPr>
              <w:ind w:left="0"/>
              <w:rPr>
                <w:b w:val="0"/>
                <w:bCs w:val="0"/>
                <w:sz w:val="20"/>
                <w:szCs w:val="20"/>
              </w:rPr>
            </w:pPr>
            <w:r w:rsidRPr="00D57A08">
              <w:rPr>
                <w:b w:val="0"/>
                <w:bCs w:val="0"/>
                <w:sz w:val="20"/>
                <w:szCs w:val="20"/>
              </w:rPr>
              <w:t>Objetivos</w:t>
            </w:r>
          </w:p>
        </w:tc>
        <w:tc>
          <w:tcPr>
            <w:tcW w:w="7581" w:type="dxa"/>
          </w:tcPr>
          <w:p w:rsidR="00DA7496" w:rsidRPr="00D57A08" w:rsidRDefault="00DA7496" w:rsidP="00D57A08">
            <w:pPr>
              <w:ind w:left="0"/>
              <w:rPr>
                <w:b w:val="0"/>
                <w:bCs w:val="0"/>
                <w:sz w:val="20"/>
                <w:szCs w:val="20"/>
              </w:rPr>
            </w:pPr>
            <w:r w:rsidRPr="00D57A08">
              <w:rPr>
                <w:b w:val="0"/>
                <w:bCs w:val="0"/>
                <w:sz w:val="20"/>
                <w:szCs w:val="20"/>
              </w:rPr>
              <w:t>Basándose en los requerimientos, definir funcionalidades del sistema y la arquitectura que la compone, así como las interfaces con los usuarios y sistemas externos que hacen al alcance del sistema.</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Roles</w:t>
            </w:r>
          </w:p>
        </w:tc>
        <w:tc>
          <w:tcPr>
            <w:tcW w:w="7581" w:type="dxa"/>
          </w:tcPr>
          <w:p w:rsidR="00DA7496" w:rsidRPr="00D57A08" w:rsidRDefault="00DA7496" w:rsidP="00D57A08">
            <w:pPr>
              <w:ind w:left="0"/>
              <w:rPr>
                <w:b w:val="0"/>
                <w:bCs w:val="0"/>
                <w:sz w:val="20"/>
                <w:szCs w:val="20"/>
              </w:rPr>
            </w:pPr>
            <w:r w:rsidRPr="00D57A08">
              <w:rPr>
                <w:b w:val="0"/>
                <w:bCs w:val="0"/>
                <w:sz w:val="20"/>
                <w:szCs w:val="20"/>
              </w:rPr>
              <w:t>Líder de Proyecto</w:t>
            </w:r>
          </w:p>
          <w:p w:rsidR="00DA7496" w:rsidRPr="00D57A08" w:rsidRDefault="00DA7496" w:rsidP="00D57A08">
            <w:pPr>
              <w:ind w:left="0"/>
              <w:rPr>
                <w:b w:val="0"/>
                <w:bCs w:val="0"/>
                <w:sz w:val="20"/>
                <w:szCs w:val="20"/>
              </w:rPr>
            </w:pPr>
            <w:r w:rsidRPr="00D57A08">
              <w:rPr>
                <w:b w:val="0"/>
                <w:bCs w:val="0"/>
                <w:sz w:val="20"/>
                <w:szCs w:val="20"/>
              </w:rPr>
              <w:t xml:space="preserve">Analista Funcional </w:t>
            </w:r>
          </w:p>
          <w:p w:rsidR="00DA7496" w:rsidRPr="00D57A08" w:rsidRDefault="00DA7496" w:rsidP="00D57A08">
            <w:pPr>
              <w:ind w:left="0"/>
              <w:rPr>
                <w:b w:val="0"/>
                <w:bCs w:val="0"/>
                <w:sz w:val="20"/>
                <w:szCs w:val="20"/>
              </w:rPr>
            </w:pPr>
            <w:r w:rsidRPr="00D57A08">
              <w:rPr>
                <w:b w:val="0"/>
                <w:bCs w:val="0"/>
                <w:sz w:val="20"/>
                <w:szCs w:val="20"/>
              </w:rPr>
              <w:t>Arquitecto de Software</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Entradas</w:t>
            </w:r>
          </w:p>
        </w:tc>
        <w:tc>
          <w:tcPr>
            <w:tcW w:w="7581" w:type="dxa"/>
          </w:tcPr>
          <w:p w:rsidR="00DA7496" w:rsidRPr="00D57A08" w:rsidRDefault="00DA7496" w:rsidP="00D57A08">
            <w:pPr>
              <w:ind w:left="0"/>
              <w:rPr>
                <w:b w:val="0"/>
                <w:bCs w:val="0"/>
                <w:sz w:val="20"/>
                <w:szCs w:val="20"/>
              </w:rPr>
            </w:pPr>
            <w:r w:rsidRPr="00D57A08">
              <w:rPr>
                <w:b w:val="0"/>
                <w:bCs w:val="0"/>
                <w:sz w:val="20"/>
                <w:szCs w:val="20"/>
              </w:rPr>
              <w:t>MN-PN: Descripción de los Procesos de Negocio</w:t>
            </w:r>
          </w:p>
          <w:p w:rsidR="00DA7496" w:rsidRPr="00D57A08" w:rsidRDefault="00DA7496" w:rsidP="00D57A08">
            <w:pPr>
              <w:ind w:left="0"/>
              <w:rPr>
                <w:b w:val="0"/>
                <w:bCs w:val="0"/>
                <w:sz w:val="20"/>
                <w:szCs w:val="20"/>
              </w:rPr>
            </w:pPr>
            <w:r w:rsidRPr="00D57A08">
              <w:rPr>
                <w:b w:val="0"/>
                <w:bCs w:val="0"/>
                <w:sz w:val="20"/>
                <w:szCs w:val="20"/>
              </w:rPr>
              <w:t>MN-DA: Diagrama de Actividades</w:t>
            </w:r>
          </w:p>
          <w:p w:rsidR="00DA7496" w:rsidRPr="00D57A08" w:rsidRDefault="00DA7496" w:rsidP="00D57A08">
            <w:pPr>
              <w:ind w:left="0"/>
              <w:rPr>
                <w:b w:val="0"/>
                <w:bCs w:val="0"/>
                <w:sz w:val="20"/>
                <w:szCs w:val="20"/>
              </w:rPr>
            </w:pPr>
            <w:r w:rsidRPr="00D57A08">
              <w:rPr>
                <w:b w:val="0"/>
                <w:bCs w:val="0"/>
                <w:sz w:val="20"/>
                <w:szCs w:val="20"/>
              </w:rPr>
              <w:t>MN-CU: Diagrama de Casos de Uso del Negocio</w:t>
            </w:r>
          </w:p>
          <w:p w:rsidR="00DA7496" w:rsidRPr="00D57A08" w:rsidRDefault="00DA7496" w:rsidP="00D57A08">
            <w:pPr>
              <w:ind w:left="0"/>
              <w:rPr>
                <w:b w:val="0"/>
                <w:bCs w:val="0"/>
                <w:sz w:val="20"/>
                <w:szCs w:val="20"/>
              </w:rPr>
            </w:pPr>
            <w:r w:rsidRPr="00D57A08">
              <w:rPr>
                <w:b w:val="0"/>
                <w:bCs w:val="0"/>
                <w:sz w:val="20"/>
                <w:szCs w:val="20"/>
              </w:rPr>
              <w:t>IR-ER: Documento de Especificación de Requerimientos</w:t>
            </w:r>
          </w:p>
          <w:p w:rsidR="00DA7496" w:rsidRPr="00D57A08" w:rsidRDefault="002730AA" w:rsidP="00D57A08">
            <w:pPr>
              <w:ind w:left="0"/>
              <w:rPr>
                <w:b w:val="0"/>
                <w:bCs w:val="0"/>
                <w:sz w:val="20"/>
                <w:szCs w:val="20"/>
              </w:rPr>
            </w:pPr>
            <w:r>
              <w:rPr>
                <w:b w:val="0"/>
                <w:bCs w:val="0"/>
                <w:sz w:val="20"/>
                <w:szCs w:val="20"/>
              </w:rPr>
              <w:t>GP</w:t>
            </w:r>
            <w:r w:rsidR="00DA7496" w:rsidRPr="00D57A08">
              <w:rPr>
                <w:b w:val="0"/>
                <w:bCs w:val="0"/>
                <w:sz w:val="20"/>
                <w:szCs w:val="20"/>
              </w:rPr>
              <w:t>-AS: Documento de Alcance del Sistema</w:t>
            </w:r>
          </w:p>
          <w:p w:rsidR="00DA7496" w:rsidRPr="00D57A08" w:rsidRDefault="00DA7496" w:rsidP="00D57A08">
            <w:pPr>
              <w:ind w:left="0"/>
              <w:rPr>
                <w:b w:val="0"/>
                <w:bCs w:val="0"/>
                <w:sz w:val="20"/>
                <w:szCs w:val="20"/>
              </w:rPr>
            </w:pPr>
            <w:r w:rsidRPr="00D57A08">
              <w:rPr>
                <w:b w:val="0"/>
                <w:bCs w:val="0"/>
                <w:sz w:val="20"/>
                <w:szCs w:val="20"/>
              </w:rPr>
              <w:t>IR-EC: Especificación Complementaria</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Tareas</w:t>
            </w:r>
          </w:p>
        </w:tc>
        <w:tc>
          <w:tcPr>
            <w:tcW w:w="7581" w:type="dxa"/>
          </w:tcPr>
          <w:p w:rsidR="00DA7496" w:rsidRPr="00D57A08" w:rsidRDefault="00DA7496" w:rsidP="00D57A08">
            <w:pPr>
              <w:ind w:left="0"/>
              <w:rPr>
                <w:b w:val="0"/>
                <w:bCs w:val="0"/>
                <w:sz w:val="20"/>
                <w:szCs w:val="20"/>
              </w:rPr>
            </w:pPr>
            <w:r w:rsidRPr="00D57A08">
              <w:rPr>
                <w:b w:val="0"/>
                <w:bCs w:val="0"/>
                <w:sz w:val="20"/>
                <w:szCs w:val="20"/>
              </w:rPr>
              <w:t>Analizar los Requerimientos Funcionales y Arquitectónicos</w:t>
            </w:r>
          </w:p>
          <w:p w:rsidR="00DA7496" w:rsidRPr="00D57A08" w:rsidRDefault="00DA7496" w:rsidP="00D57A08">
            <w:pPr>
              <w:ind w:left="0"/>
              <w:rPr>
                <w:b w:val="0"/>
                <w:bCs w:val="0"/>
                <w:sz w:val="20"/>
                <w:szCs w:val="20"/>
              </w:rPr>
            </w:pPr>
            <w:r w:rsidRPr="00D57A08">
              <w:rPr>
                <w:b w:val="0"/>
                <w:bCs w:val="0"/>
                <w:sz w:val="20"/>
                <w:szCs w:val="20"/>
              </w:rPr>
              <w:t>Analizar costo-beneficio arquitectónico</w:t>
            </w:r>
          </w:p>
          <w:p w:rsidR="00DA7496" w:rsidRPr="00D57A08" w:rsidRDefault="00DA7496" w:rsidP="00D57A08">
            <w:pPr>
              <w:ind w:left="0"/>
              <w:rPr>
                <w:b w:val="0"/>
                <w:bCs w:val="0"/>
                <w:sz w:val="20"/>
                <w:szCs w:val="20"/>
              </w:rPr>
            </w:pPr>
            <w:r w:rsidRPr="00D57A08">
              <w:rPr>
                <w:b w:val="0"/>
                <w:bCs w:val="0"/>
                <w:sz w:val="20"/>
                <w:szCs w:val="20"/>
              </w:rPr>
              <w:t>Describir estructura de la arquitectura</w:t>
            </w:r>
          </w:p>
          <w:p w:rsidR="00DA7496" w:rsidRPr="00D57A08" w:rsidRDefault="00DA7496" w:rsidP="00D57A08">
            <w:pPr>
              <w:ind w:left="0"/>
              <w:rPr>
                <w:b w:val="0"/>
                <w:bCs w:val="0"/>
                <w:sz w:val="20"/>
                <w:szCs w:val="20"/>
              </w:rPr>
            </w:pPr>
            <w:r w:rsidRPr="00D57A08">
              <w:rPr>
                <w:b w:val="0"/>
                <w:bCs w:val="0"/>
                <w:sz w:val="20"/>
                <w:szCs w:val="20"/>
              </w:rPr>
              <w:t>Describir los Casos de Uso del Sistema que hacen al Negocio, propuesto por el Alcance</w:t>
            </w:r>
          </w:p>
          <w:p w:rsidR="00DA7496" w:rsidRPr="00D57A08" w:rsidRDefault="00DA7496" w:rsidP="00D57A08">
            <w:pPr>
              <w:ind w:left="0"/>
              <w:rPr>
                <w:b w:val="0"/>
                <w:bCs w:val="0"/>
                <w:sz w:val="20"/>
                <w:szCs w:val="20"/>
              </w:rPr>
            </w:pPr>
            <w:r w:rsidRPr="00D57A08">
              <w:rPr>
                <w:b w:val="0"/>
                <w:bCs w:val="0"/>
                <w:sz w:val="20"/>
                <w:szCs w:val="20"/>
              </w:rPr>
              <w:t>Especificar cada caso de uso.</w:t>
            </w:r>
          </w:p>
          <w:p w:rsidR="00DA7496" w:rsidRPr="00D57A08" w:rsidRDefault="00DA7496" w:rsidP="00D57A08">
            <w:pPr>
              <w:ind w:left="0"/>
              <w:rPr>
                <w:b w:val="0"/>
                <w:bCs w:val="0"/>
                <w:sz w:val="20"/>
                <w:szCs w:val="20"/>
              </w:rPr>
            </w:pPr>
            <w:r w:rsidRPr="00D57A08">
              <w:rPr>
                <w:b w:val="0"/>
                <w:bCs w:val="0"/>
                <w:sz w:val="20"/>
                <w:szCs w:val="20"/>
              </w:rPr>
              <w:t>Especificar modelo de datos.</w:t>
            </w:r>
          </w:p>
          <w:p w:rsidR="00DA7496" w:rsidRPr="00D57A08" w:rsidRDefault="00DA7496" w:rsidP="00D57A08">
            <w:pPr>
              <w:ind w:left="0"/>
              <w:rPr>
                <w:b w:val="0"/>
                <w:bCs w:val="0"/>
                <w:sz w:val="20"/>
                <w:szCs w:val="20"/>
              </w:rPr>
            </w:pPr>
            <w:r w:rsidRPr="00D57A08">
              <w:rPr>
                <w:b w:val="0"/>
                <w:bCs w:val="0"/>
                <w:sz w:val="20"/>
                <w:szCs w:val="20"/>
              </w:rPr>
              <w:t>Analizar y modelar la interfaz con el usuario.</w:t>
            </w:r>
          </w:p>
          <w:p w:rsidR="00DA7496" w:rsidRPr="00D57A08" w:rsidRDefault="00DA7496" w:rsidP="00D57A08">
            <w:pPr>
              <w:ind w:left="0"/>
              <w:rPr>
                <w:b w:val="0"/>
                <w:bCs w:val="0"/>
                <w:sz w:val="20"/>
                <w:szCs w:val="20"/>
              </w:rPr>
            </w:pPr>
            <w:r w:rsidRPr="00D57A08">
              <w:rPr>
                <w:b w:val="0"/>
                <w:bCs w:val="0"/>
                <w:sz w:val="20"/>
                <w:szCs w:val="20"/>
              </w:rPr>
              <w:t>Identificar interfaces con otros sistemas.</w:t>
            </w:r>
          </w:p>
        </w:tc>
      </w:tr>
      <w:tr w:rsidR="00DA7496">
        <w:trPr>
          <w:trHeight w:val="399"/>
        </w:trPr>
        <w:tc>
          <w:tcPr>
            <w:tcW w:w="1489" w:type="dxa"/>
          </w:tcPr>
          <w:p w:rsidR="00DA7496" w:rsidRPr="00D57A08" w:rsidRDefault="00DA7496" w:rsidP="00D57A08">
            <w:pPr>
              <w:ind w:left="0"/>
              <w:rPr>
                <w:b w:val="0"/>
                <w:bCs w:val="0"/>
                <w:sz w:val="20"/>
                <w:szCs w:val="20"/>
              </w:rPr>
            </w:pPr>
            <w:r w:rsidRPr="00D57A08">
              <w:rPr>
                <w:b w:val="0"/>
                <w:bCs w:val="0"/>
                <w:sz w:val="20"/>
                <w:szCs w:val="20"/>
              </w:rPr>
              <w:t>Salidas</w:t>
            </w:r>
          </w:p>
        </w:tc>
        <w:tc>
          <w:tcPr>
            <w:tcW w:w="7581" w:type="dxa"/>
          </w:tcPr>
          <w:p w:rsidR="00DA7496" w:rsidRDefault="00DA7496" w:rsidP="00D57A08">
            <w:pPr>
              <w:ind w:left="0"/>
              <w:rPr>
                <w:b w:val="0"/>
                <w:bCs w:val="0"/>
                <w:sz w:val="20"/>
                <w:szCs w:val="20"/>
              </w:rPr>
            </w:pPr>
            <w:r w:rsidRPr="00D57A08">
              <w:rPr>
                <w:b w:val="0"/>
                <w:bCs w:val="0"/>
                <w:sz w:val="20"/>
                <w:szCs w:val="20"/>
              </w:rPr>
              <w:t xml:space="preserve">AD-DA: Definición de Arquitectura </w:t>
            </w:r>
          </w:p>
          <w:p w:rsidR="00AF1442" w:rsidRPr="00D57A08" w:rsidRDefault="00AF1442" w:rsidP="00D57A08">
            <w:pPr>
              <w:ind w:left="0"/>
              <w:rPr>
                <w:b w:val="0"/>
                <w:bCs w:val="0"/>
                <w:sz w:val="20"/>
                <w:szCs w:val="20"/>
              </w:rPr>
            </w:pPr>
            <w:r>
              <w:rPr>
                <w:b w:val="0"/>
                <w:bCs w:val="0"/>
                <w:sz w:val="20"/>
                <w:szCs w:val="20"/>
              </w:rPr>
              <w:t>AD-TG</w:t>
            </w:r>
            <w:r w:rsidRPr="00D57A08">
              <w:rPr>
                <w:b w:val="0"/>
                <w:bCs w:val="0"/>
                <w:sz w:val="20"/>
                <w:szCs w:val="20"/>
              </w:rPr>
              <w:t xml:space="preserve">: </w:t>
            </w:r>
            <w:r>
              <w:rPr>
                <w:b w:val="0"/>
                <w:bCs w:val="0"/>
                <w:sz w:val="20"/>
                <w:szCs w:val="20"/>
              </w:rPr>
              <w:t xml:space="preserve">Documento de </w:t>
            </w:r>
            <w:r w:rsidRPr="00D57A08">
              <w:rPr>
                <w:b w:val="0"/>
                <w:bCs w:val="0"/>
                <w:sz w:val="20"/>
                <w:szCs w:val="20"/>
              </w:rPr>
              <w:t>Casos de Uso del Sistema</w:t>
            </w:r>
            <w:r>
              <w:rPr>
                <w:b w:val="0"/>
                <w:bCs w:val="0"/>
                <w:sz w:val="20"/>
                <w:szCs w:val="20"/>
              </w:rPr>
              <w:t xml:space="preserve"> – Trazo Grueso</w:t>
            </w:r>
          </w:p>
          <w:p w:rsidR="00DA7496" w:rsidRDefault="00AF1442" w:rsidP="00D57A08">
            <w:pPr>
              <w:ind w:left="0"/>
              <w:rPr>
                <w:b w:val="0"/>
                <w:bCs w:val="0"/>
                <w:sz w:val="20"/>
                <w:szCs w:val="20"/>
              </w:rPr>
            </w:pPr>
            <w:r>
              <w:rPr>
                <w:b w:val="0"/>
                <w:bCs w:val="0"/>
                <w:sz w:val="20"/>
                <w:szCs w:val="20"/>
              </w:rPr>
              <w:t>AD-TF</w:t>
            </w:r>
            <w:r w:rsidR="00DA7496" w:rsidRPr="00D57A08">
              <w:rPr>
                <w:b w:val="0"/>
                <w:bCs w:val="0"/>
                <w:sz w:val="20"/>
                <w:szCs w:val="20"/>
              </w:rPr>
              <w:t xml:space="preserve">: </w:t>
            </w:r>
            <w:r>
              <w:rPr>
                <w:b w:val="0"/>
                <w:bCs w:val="0"/>
                <w:sz w:val="20"/>
                <w:szCs w:val="20"/>
              </w:rPr>
              <w:t xml:space="preserve"> Documento de </w:t>
            </w:r>
            <w:r w:rsidR="00DA7496" w:rsidRPr="00D57A08">
              <w:rPr>
                <w:b w:val="0"/>
                <w:bCs w:val="0"/>
                <w:sz w:val="20"/>
                <w:szCs w:val="20"/>
              </w:rPr>
              <w:t>Casos de Uso del Sistema</w:t>
            </w:r>
            <w:r>
              <w:rPr>
                <w:b w:val="0"/>
                <w:bCs w:val="0"/>
                <w:sz w:val="20"/>
                <w:szCs w:val="20"/>
              </w:rPr>
              <w:t xml:space="preserve"> – Trazo Fino</w:t>
            </w:r>
          </w:p>
          <w:p w:rsidR="00AF1442" w:rsidRPr="00D57A08" w:rsidRDefault="00AF1442" w:rsidP="00D57A08">
            <w:pPr>
              <w:ind w:left="0"/>
              <w:rPr>
                <w:b w:val="0"/>
                <w:bCs w:val="0"/>
                <w:sz w:val="20"/>
                <w:szCs w:val="20"/>
              </w:rPr>
            </w:pPr>
            <w:r>
              <w:rPr>
                <w:b w:val="0"/>
                <w:bCs w:val="0"/>
                <w:sz w:val="20"/>
                <w:szCs w:val="20"/>
              </w:rPr>
              <w:t>AD-DU: Diagrama de Casos de Uso</w:t>
            </w:r>
          </w:p>
          <w:p w:rsidR="00DA7496" w:rsidRPr="00D57A08" w:rsidRDefault="00DA7496" w:rsidP="00D57A08">
            <w:pPr>
              <w:ind w:left="0"/>
              <w:rPr>
                <w:b w:val="0"/>
                <w:bCs w:val="0"/>
                <w:sz w:val="20"/>
                <w:szCs w:val="20"/>
              </w:rPr>
            </w:pPr>
            <w:r w:rsidRPr="00D57A08">
              <w:rPr>
                <w:b w:val="0"/>
                <w:bCs w:val="0"/>
                <w:sz w:val="20"/>
                <w:szCs w:val="20"/>
              </w:rPr>
              <w:t>AD-DS: Diagramas de Secuencia</w:t>
            </w:r>
          </w:p>
          <w:p w:rsidR="00DA7496" w:rsidRPr="00D57A08" w:rsidRDefault="00DA7496" w:rsidP="00D57A08">
            <w:pPr>
              <w:ind w:left="0"/>
              <w:rPr>
                <w:b w:val="0"/>
                <w:bCs w:val="0"/>
                <w:sz w:val="20"/>
                <w:szCs w:val="20"/>
              </w:rPr>
            </w:pPr>
            <w:r w:rsidRPr="00D57A08">
              <w:rPr>
                <w:b w:val="0"/>
                <w:bCs w:val="0"/>
                <w:sz w:val="20"/>
                <w:szCs w:val="20"/>
              </w:rPr>
              <w:t>AD-DC: Diagrama de Clases</w:t>
            </w:r>
          </w:p>
        </w:tc>
      </w:tr>
    </w:tbl>
    <w:p w:rsidR="00DA7496" w:rsidRDefault="00DA7496" w:rsidP="00821395">
      <w:pPr>
        <w:pStyle w:val="Subttulo"/>
        <w:outlineLvl w:val="1"/>
        <w:rPr>
          <w:rFonts w:ascii="Calibri" w:hAnsi="Calibri" w:cs="Calibri"/>
        </w:rPr>
      </w:pPr>
    </w:p>
    <w:p w:rsidR="00DA7496" w:rsidRDefault="00DA7496" w:rsidP="00821395">
      <w:pPr>
        <w:pStyle w:val="Subttulo"/>
        <w:outlineLvl w:val="1"/>
        <w:rPr>
          <w:rFonts w:ascii="Calibri" w:hAnsi="Calibri" w:cs="Calibri"/>
        </w:rPr>
      </w:pPr>
    </w:p>
    <w:p w:rsidR="00DA7496" w:rsidRDefault="00DA7496" w:rsidP="00821395">
      <w:pPr>
        <w:pStyle w:val="Subttulo"/>
        <w:outlineLvl w:val="1"/>
        <w:rPr>
          <w:rFonts w:ascii="Calibri" w:hAnsi="Calibri" w:cs="Calibri"/>
        </w:rPr>
      </w:pPr>
    </w:p>
    <w:p w:rsidR="00DA7496" w:rsidRDefault="00DA7496" w:rsidP="000C6C64"/>
    <w:p w:rsidR="00DA7496" w:rsidRPr="000C6C64" w:rsidRDefault="00DA7496" w:rsidP="000C6C64"/>
    <w:p w:rsidR="00DA7496" w:rsidRDefault="00DA7496" w:rsidP="00821395">
      <w:pPr>
        <w:pStyle w:val="Subttulo"/>
        <w:outlineLvl w:val="1"/>
        <w:rPr>
          <w:rFonts w:ascii="Calibri" w:hAnsi="Calibri" w:cs="Calibri"/>
        </w:rPr>
      </w:pPr>
    </w:p>
    <w:p w:rsidR="00DA7496" w:rsidRDefault="00DA7496" w:rsidP="00821395">
      <w:pPr>
        <w:pStyle w:val="Subttulo"/>
        <w:outlineLvl w:val="1"/>
        <w:rPr>
          <w:rFonts w:ascii="Calibri" w:hAnsi="Calibri" w:cs="Calibri"/>
        </w:rPr>
      </w:pPr>
    </w:p>
    <w:p w:rsidR="00DA7496" w:rsidRDefault="00DA7496" w:rsidP="000C6C64">
      <w:pPr>
        <w:ind w:left="0"/>
        <w:rPr>
          <w:i/>
          <w:iCs/>
          <w:color w:val="4F81BD"/>
          <w:spacing w:val="15"/>
        </w:rPr>
      </w:pPr>
      <w:r>
        <w:rPr>
          <w:i/>
          <w:iCs/>
          <w:color w:val="4F81BD"/>
          <w:spacing w:val="15"/>
        </w:rPr>
        <w:t>IMPLEMENTACIÓN</w:t>
      </w:r>
    </w:p>
    <w:p w:rsidR="00DA7496" w:rsidRDefault="00DA7496" w:rsidP="000C6C64">
      <w:pPr>
        <w:ind w:left="0"/>
        <w:rPr>
          <w:b w:val="0"/>
          <w:bCs w:val="0"/>
          <w:sz w:val="20"/>
          <w:szCs w:val="20"/>
        </w:rPr>
      </w:pPr>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D57A08">
            <w:pPr>
              <w:ind w:left="0"/>
              <w:rPr>
                <w:b w:val="0"/>
                <w:bCs w:val="0"/>
                <w:sz w:val="20"/>
                <w:szCs w:val="20"/>
              </w:rPr>
            </w:pPr>
            <w:r w:rsidRPr="00D57A08">
              <w:rPr>
                <w:b w:val="0"/>
                <w:bCs w:val="0"/>
                <w:sz w:val="20"/>
                <w:szCs w:val="20"/>
              </w:rPr>
              <w:t>Objetivos</w:t>
            </w:r>
          </w:p>
        </w:tc>
        <w:tc>
          <w:tcPr>
            <w:tcW w:w="7581" w:type="dxa"/>
          </w:tcPr>
          <w:p w:rsidR="00DA7496" w:rsidRPr="00D57A08" w:rsidRDefault="00DA7496" w:rsidP="002E1665">
            <w:pPr>
              <w:ind w:left="0"/>
              <w:rPr>
                <w:b w:val="0"/>
                <w:bCs w:val="0"/>
                <w:sz w:val="20"/>
                <w:szCs w:val="20"/>
              </w:rPr>
            </w:pPr>
            <w:r>
              <w:rPr>
                <w:b w:val="0"/>
                <w:bCs w:val="0"/>
                <w:sz w:val="20"/>
                <w:szCs w:val="20"/>
              </w:rPr>
              <w:t>Desarrollar un modelado  para la correcta implementación del producto.</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Roles</w:t>
            </w:r>
          </w:p>
        </w:tc>
        <w:tc>
          <w:tcPr>
            <w:tcW w:w="7581" w:type="dxa"/>
          </w:tcPr>
          <w:p w:rsidR="00DA7496" w:rsidRPr="00D57A08" w:rsidRDefault="00DA7496" w:rsidP="002E1665">
            <w:pPr>
              <w:ind w:left="0"/>
              <w:rPr>
                <w:b w:val="0"/>
                <w:bCs w:val="0"/>
                <w:sz w:val="20"/>
                <w:szCs w:val="20"/>
              </w:rPr>
            </w:pPr>
            <w:r>
              <w:rPr>
                <w:b w:val="0"/>
                <w:bCs w:val="0"/>
                <w:sz w:val="20"/>
                <w:szCs w:val="20"/>
              </w:rPr>
              <w:t>Analista Funcional</w:t>
            </w:r>
          </w:p>
          <w:p w:rsidR="00DA7496" w:rsidRPr="00D57A08" w:rsidRDefault="00DA7496" w:rsidP="002E1665">
            <w:pPr>
              <w:ind w:left="0"/>
              <w:rPr>
                <w:b w:val="0"/>
                <w:bCs w:val="0"/>
                <w:sz w:val="20"/>
                <w:szCs w:val="20"/>
              </w:rPr>
            </w:pPr>
            <w:r w:rsidRPr="00D57A08">
              <w:rPr>
                <w:b w:val="0"/>
                <w:bCs w:val="0"/>
                <w:sz w:val="20"/>
                <w:szCs w:val="20"/>
              </w:rPr>
              <w:t>Arquitecto de Software</w:t>
            </w:r>
          </w:p>
          <w:p w:rsidR="00DA7496" w:rsidRPr="00D57A08" w:rsidRDefault="00DA7496" w:rsidP="002E1665">
            <w:pPr>
              <w:ind w:left="0"/>
              <w:rPr>
                <w:b w:val="0"/>
                <w:bCs w:val="0"/>
                <w:sz w:val="20"/>
                <w:szCs w:val="20"/>
              </w:rPr>
            </w:pPr>
            <w:r w:rsidRPr="00D57A08">
              <w:rPr>
                <w:b w:val="0"/>
                <w:bCs w:val="0"/>
                <w:sz w:val="20"/>
                <w:szCs w:val="20"/>
              </w:rPr>
              <w:t>Desarrollador</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Entradas</w:t>
            </w:r>
          </w:p>
        </w:tc>
        <w:tc>
          <w:tcPr>
            <w:tcW w:w="7581" w:type="dxa"/>
          </w:tcPr>
          <w:p w:rsidR="00DA7496" w:rsidRDefault="00DA7496" w:rsidP="002E1665">
            <w:pPr>
              <w:ind w:left="0"/>
              <w:rPr>
                <w:b w:val="0"/>
                <w:bCs w:val="0"/>
                <w:sz w:val="20"/>
                <w:szCs w:val="20"/>
              </w:rPr>
            </w:pPr>
            <w:r w:rsidRPr="00D57A08">
              <w:rPr>
                <w:b w:val="0"/>
                <w:bCs w:val="0"/>
                <w:sz w:val="20"/>
                <w:szCs w:val="20"/>
              </w:rPr>
              <w:t xml:space="preserve">AD-DA: Definición de Arquitectura </w:t>
            </w:r>
          </w:p>
          <w:p w:rsidR="00DA7496" w:rsidRPr="00D57A08" w:rsidRDefault="00DA7496" w:rsidP="002E1665">
            <w:pPr>
              <w:ind w:left="0"/>
              <w:rPr>
                <w:b w:val="0"/>
                <w:bCs w:val="0"/>
                <w:sz w:val="20"/>
                <w:szCs w:val="20"/>
              </w:rPr>
            </w:pPr>
            <w:r w:rsidRPr="00D57A08">
              <w:rPr>
                <w:b w:val="0"/>
                <w:bCs w:val="0"/>
                <w:sz w:val="20"/>
                <w:szCs w:val="20"/>
              </w:rPr>
              <w:t>AD-CU: Casos de Uso del Sistema</w:t>
            </w:r>
          </w:p>
          <w:p w:rsidR="00DA7496" w:rsidRPr="00D57A08" w:rsidRDefault="00DA7496" w:rsidP="002E1665">
            <w:pPr>
              <w:ind w:left="0"/>
              <w:rPr>
                <w:b w:val="0"/>
                <w:bCs w:val="0"/>
                <w:sz w:val="20"/>
                <w:szCs w:val="20"/>
              </w:rPr>
            </w:pPr>
            <w:r w:rsidRPr="00D57A08">
              <w:rPr>
                <w:b w:val="0"/>
                <w:bCs w:val="0"/>
                <w:sz w:val="20"/>
                <w:szCs w:val="20"/>
              </w:rPr>
              <w:t>AD-DC: Diagrama de Clases</w:t>
            </w:r>
          </w:p>
          <w:p w:rsidR="00DA7496" w:rsidRPr="00D57A08" w:rsidRDefault="00DA7496" w:rsidP="002E1665">
            <w:pPr>
              <w:ind w:left="0"/>
              <w:rPr>
                <w:b w:val="0"/>
                <w:bCs w:val="0"/>
                <w:sz w:val="20"/>
                <w:szCs w:val="20"/>
              </w:rPr>
            </w:pPr>
            <w:r w:rsidRPr="00D57A08">
              <w:rPr>
                <w:b w:val="0"/>
                <w:bCs w:val="0"/>
                <w:sz w:val="20"/>
                <w:szCs w:val="20"/>
              </w:rPr>
              <w:t>AD-PP: Prototipos de Pantallas</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Tareas</w:t>
            </w:r>
          </w:p>
        </w:tc>
        <w:tc>
          <w:tcPr>
            <w:tcW w:w="7581" w:type="dxa"/>
          </w:tcPr>
          <w:p w:rsidR="00DA7496" w:rsidRPr="00F7654F" w:rsidRDefault="00DA7496" w:rsidP="002E1665">
            <w:pPr>
              <w:ind w:left="0"/>
              <w:rPr>
                <w:b w:val="0"/>
                <w:bCs w:val="0"/>
                <w:sz w:val="20"/>
                <w:szCs w:val="20"/>
              </w:rPr>
            </w:pPr>
            <w:r w:rsidRPr="00F7654F">
              <w:rPr>
                <w:b w:val="0"/>
                <w:bCs w:val="0"/>
                <w:sz w:val="20"/>
                <w:szCs w:val="20"/>
              </w:rPr>
              <w:t>Definir Integración de componentes del producto</w:t>
            </w:r>
          </w:p>
          <w:p w:rsidR="00DA7496" w:rsidRPr="00F7654F" w:rsidRDefault="00DA7496" w:rsidP="002E1665">
            <w:pPr>
              <w:ind w:left="0"/>
              <w:rPr>
                <w:b w:val="0"/>
                <w:bCs w:val="0"/>
                <w:sz w:val="20"/>
                <w:szCs w:val="20"/>
              </w:rPr>
            </w:pPr>
            <w:r w:rsidRPr="00F7654F">
              <w:rPr>
                <w:b w:val="0"/>
                <w:bCs w:val="0"/>
                <w:sz w:val="20"/>
                <w:szCs w:val="20"/>
              </w:rPr>
              <w:t>Definir integración estratégica de interfaces</w:t>
            </w:r>
          </w:p>
          <w:p w:rsidR="00DA7496" w:rsidRPr="00F7654F" w:rsidRDefault="00DA7496" w:rsidP="002E1665">
            <w:pPr>
              <w:ind w:left="0"/>
              <w:rPr>
                <w:b w:val="0"/>
                <w:bCs w:val="0"/>
                <w:sz w:val="20"/>
                <w:szCs w:val="20"/>
              </w:rPr>
            </w:pPr>
            <w:r w:rsidRPr="00F7654F">
              <w:rPr>
                <w:b w:val="0"/>
                <w:bCs w:val="0"/>
                <w:sz w:val="20"/>
                <w:szCs w:val="20"/>
              </w:rPr>
              <w:t xml:space="preserve">Paso a paso de despliegue </w:t>
            </w:r>
          </w:p>
          <w:p w:rsidR="00DA7496" w:rsidRPr="00F7654F" w:rsidRDefault="00DA7496" w:rsidP="002E1665">
            <w:pPr>
              <w:ind w:left="0"/>
              <w:rPr>
                <w:b w:val="0"/>
                <w:bCs w:val="0"/>
                <w:sz w:val="20"/>
                <w:szCs w:val="20"/>
              </w:rPr>
            </w:pPr>
            <w:r w:rsidRPr="00F7654F">
              <w:rPr>
                <w:b w:val="0"/>
                <w:bCs w:val="0"/>
                <w:sz w:val="20"/>
                <w:szCs w:val="20"/>
              </w:rPr>
              <w:t xml:space="preserve">Paso a paso de configuración </w:t>
            </w:r>
          </w:p>
        </w:tc>
      </w:tr>
      <w:tr w:rsidR="00DA7496">
        <w:trPr>
          <w:trHeight w:val="399"/>
        </w:trPr>
        <w:tc>
          <w:tcPr>
            <w:tcW w:w="1489" w:type="dxa"/>
          </w:tcPr>
          <w:p w:rsidR="00DA7496" w:rsidRPr="00D57A08" w:rsidRDefault="00DA7496" w:rsidP="00D57A08">
            <w:pPr>
              <w:ind w:left="0"/>
              <w:rPr>
                <w:b w:val="0"/>
                <w:bCs w:val="0"/>
                <w:sz w:val="20"/>
                <w:szCs w:val="20"/>
              </w:rPr>
            </w:pPr>
            <w:r w:rsidRPr="00D57A08">
              <w:rPr>
                <w:b w:val="0"/>
                <w:bCs w:val="0"/>
                <w:sz w:val="20"/>
                <w:szCs w:val="20"/>
              </w:rPr>
              <w:t>Salidas</w:t>
            </w:r>
          </w:p>
        </w:tc>
        <w:tc>
          <w:tcPr>
            <w:tcW w:w="7581" w:type="dxa"/>
          </w:tcPr>
          <w:p w:rsidR="00DA7496" w:rsidRDefault="00DA7496" w:rsidP="002E1665">
            <w:pPr>
              <w:ind w:left="0"/>
              <w:rPr>
                <w:b w:val="0"/>
                <w:bCs w:val="0"/>
                <w:sz w:val="20"/>
                <w:szCs w:val="20"/>
              </w:rPr>
            </w:pPr>
            <w:r w:rsidRPr="00F7654F">
              <w:rPr>
                <w:b w:val="0"/>
                <w:bCs w:val="0"/>
                <w:sz w:val="20"/>
                <w:szCs w:val="20"/>
              </w:rPr>
              <w:t>II-MP: Modelado de Implementación</w:t>
            </w:r>
          </w:p>
          <w:p w:rsidR="00DA7496" w:rsidRPr="00F7654F" w:rsidRDefault="00DA7496" w:rsidP="002E1665">
            <w:pPr>
              <w:ind w:left="0"/>
              <w:rPr>
                <w:b w:val="0"/>
                <w:bCs w:val="0"/>
                <w:sz w:val="20"/>
                <w:szCs w:val="20"/>
              </w:rPr>
            </w:pPr>
            <w:r>
              <w:rPr>
                <w:b w:val="0"/>
                <w:bCs w:val="0"/>
                <w:sz w:val="20"/>
                <w:szCs w:val="20"/>
              </w:rPr>
              <w:t xml:space="preserve"> II-MU: Manual de Usuario</w:t>
            </w:r>
          </w:p>
        </w:tc>
      </w:tr>
    </w:tbl>
    <w:p w:rsidR="00DA7496" w:rsidRDefault="00DA7496" w:rsidP="002E1665">
      <w:pPr>
        <w:pStyle w:val="Subttulo"/>
        <w:ind w:left="0"/>
        <w:outlineLvl w:val="1"/>
        <w:rPr>
          <w:rFonts w:ascii="Calibri" w:hAnsi="Calibri" w:cs="Calibri"/>
        </w:rPr>
      </w:pPr>
    </w:p>
    <w:p w:rsidR="00DA7496" w:rsidRDefault="00DA7496" w:rsidP="00827DB6">
      <w:pPr>
        <w:pStyle w:val="Subttulo"/>
        <w:ind w:left="709" w:hanging="425"/>
        <w:outlineLvl w:val="1"/>
        <w:rPr>
          <w:b w:val="0"/>
          <w:bCs w:val="0"/>
          <w:sz w:val="20"/>
          <w:szCs w:val="20"/>
        </w:rPr>
      </w:pPr>
      <w:r>
        <w:rPr>
          <w:rFonts w:ascii="Calibri" w:hAnsi="Calibri" w:cs="Calibri"/>
        </w:rPr>
        <w:br w:type="page"/>
      </w:r>
      <w:bookmarkStart w:id="37" w:name="_Toc303015976"/>
      <w:r>
        <w:rPr>
          <w:rFonts w:ascii="Calibri" w:hAnsi="Calibri" w:cs="Calibri"/>
        </w:rPr>
        <w:lastRenderedPageBreak/>
        <w:t>GESTION DE CALIDAD</w:t>
      </w:r>
      <w:bookmarkEnd w:id="37"/>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D57A08">
            <w:pPr>
              <w:ind w:left="0"/>
              <w:rPr>
                <w:b w:val="0"/>
                <w:bCs w:val="0"/>
                <w:sz w:val="20"/>
                <w:szCs w:val="20"/>
              </w:rPr>
            </w:pPr>
            <w:r w:rsidRPr="00D57A08">
              <w:rPr>
                <w:b w:val="0"/>
                <w:bCs w:val="0"/>
                <w:sz w:val="20"/>
                <w:szCs w:val="20"/>
              </w:rPr>
              <w:t>Objetivos</w:t>
            </w:r>
          </w:p>
        </w:tc>
        <w:tc>
          <w:tcPr>
            <w:tcW w:w="7581" w:type="dxa"/>
          </w:tcPr>
          <w:p w:rsidR="00DA7496" w:rsidRPr="00D57A08" w:rsidRDefault="00DA7496" w:rsidP="00D57A08">
            <w:pPr>
              <w:ind w:left="0"/>
              <w:rPr>
                <w:b w:val="0"/>
                <w:bCs w:val="0"/>
                <w:sz w:val="20"/>
                <w:szCs w:val="20"/>
              </w:rPr>
            </w:pPr>
            <w:r w:rsidRPr="00D57A08">
              <w:rPr>
                <w:b w:val="0"/>
                <w:bCs w:val="0"/>
                <w:sz w:val="20"/>
                <w:szCs w:val="20"/>
              </w:rPr>
              <w:t>Basándose en los requerimientos, definir funcionalidades del sistema y la arquitectura que la compone, así como las interfaces con los usuarios y sistemas externos que hacen al alcance del sistema.</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Roles</w:t>
            </w:r>
          </w:p>
        </w:tc>
        <w:tc>
          <w:tcPr>
            <w:tcW w:w="7581" w:type="dxa"/>
          </w:tcPr>
          <w:p w:rsidR="00DA7496" w:rsidRPr="00D57A08" w:rsidRDefault="00DA7496" w:rsidP="00D57A08">
            <w:pPr>
              <w:ind w:left="0"/>
              <w:rPr>
                <w:b w:val="0"/>
                <w:bCs w:val="0"/>
                <w:sz w:val="20"/>
                <w:szCs w:val="20"/>
              </w:rPr>
            </w:pPr>
            <w:r w:rsidRPr="00D57A08">
              <w:rPr>
                <w:b w:val="0"/>
                <w:bCs w:val="0"/>
                <w:sz w:val="20"/>
                <w:szCs w:val="20"/>
              </w:rPr>
              <w:t>Líder de Proyecto</w:t>
            </w:r>
          </w:p>
          <w:p w:rsidR="00DA7496" w:rsidRDefault="00DA7496" w:rsidP="00D57A08">
            <w:pPr>
              <w:ind w:left="0"/>
              <w:rPr>
                <w:b w:val="0"/>
                <w:bCs w:val="0"/>
                <w:sz w:val="20"/>
                <w:szCs w:val="20"/>
              </w:rPr>
            </w:pPr>
            <w:r>
              <w:rPr>
                <w:b w:val="0"/>
                <w:bCs w:val="0"/>
                <w:sz w:val="20"/>
                <w:szCs w:val="20"/>
              </w:rPr>
              <w:t>Analista QA</w:t>
            </w:r>
          </w:p>
          <w:p w:rsidR="00DA7496" w:rsidRPr="00D57A08" w:rsidRDefault="00DA7496" w:rsidP="00D57A08">
            <w:pPr>
              <w:ind w:left="0"/>
              <w:rPr>
                <w:b w:val="0"/>
                <w:bCs w:val="0"/>
                <w:sz w:val="20"/>
                <w:szCs w:val="20"/>
              </w:rPr>
            </w:pPr>
            <w:proofErr w:type="spellStart"/>
            <w:r>
              <w:rPr>
                <w:b w:val="0"/>
                <w:bCs w:val="0"/>
                <w:sz w:val="20"/>
                <w:szCs w:val="20"/>
              </w:rPr>
              <w:t>Lider</w:t>
            </w:r>
            <w:proofErr w:type="spellEnd"/>
            <w:r>
              <w:rPr>
                <w:b w:val="0"/>
                <w:bCs w:val="0"/>
                <w:sz w:val="20"/>
                <w:szCs w:val="20"/>
              </w:rPr>
              <w:t xml:space="preserve"> de proyecto</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Entradas</w:t>
            </w:r>
          </w:p>
        </w:tc>
        <w:tc>
          <w:tcPr>
            <w:tcW w:w="7581" w:type="dxa"/>
          </w:tcPr>
          <w:p w:rsidR="00DA7496" w:rsidRPr="00D57A08" w:rsidRDefault="00DA7496" w:rsidP="00D57A08">
            <w:pPr>
              <w:ind w:left="0"/>
              <w:rPr>
                <w:b w:val="0"/>
                <w:bCs w:val="0"/>
                <w:sz w:val="20"/>
                <w:szCs w:val="20"/>
              </w:rPr>
            </w:pPr>
            <w:r w:rsidRPr="00D57A08">
              <w:rPr>
                <w:b w:val="0"/>
                <w:bCs w:val="0"/>
                <w:sz w:val="20"/>
                <w:szCs w:val="20"/>
              </w:rPr>
              <w:t>MN-PN: Descripción de los Procesos de Negocio</w:t>
            </w:r>
          </w:p>
          <w:p w:rsidR="00DA7496" w:rsidRPr="00D57A08" w:rsidRDefault="00DA7496" w:rsidP="00D57A08">
            <w:pPr>
              <w:ind w:left="0"/>
              <w:rPr>
                <w:b w:val="0"/>
                <w:bCs w:val="0"/>
                <w:sz w:val="20"/>
                <w:szCs w:val="20"/>
              </w:rPr>
            </w:pPr>
            <w:r w:rsidRPr="00D57A08">
              <w:rPr>
                <w:b w:val="0"/>
                <w:bCs w:val="0"/>
                <w:sz w:val="20"/>
                <w:szCs w:val="20"/>
              </w:rPr>
              <w:t>MN-DA: Diagrama de Actividades</w:t>
            </w:r>
          </w:p>
          <w:p w:rsidR="00DA7496" w:rsidRPr="00D57A08" w:rsidRDefault="00DA7496" w:rsidP="00D57A08">
            <w:pPr>
              <w:ind w:left="0"/>
              <w:rPr>
                <w:b w:val="0"/>
                <w:bCs w:val="0"/>
                <w:sz w:val="20"/>
                <w:szCs w:val="20"/>
              </w:rPr>
            </w:pPr>
            <w:r w:rsidRPr="00D57A08">
              <w:rPr>
                <w:b w:val="0"/>
                <w:bCs w:val="0"/>
                <w:sz w:val="20"/>
                <w:szCs w:val="20"/>
              </w:rPr>
              <w:t>MN-CU: Diagrama de Casos de Uso del Negocio</w:t>
            </w:r>
          </w:p>
          <w:p w:rsidR="00DA7496" w:rsidRPr="00D57A08" w:rsidRDefault="00DA7496" w:rsidP="00D57A08">
            <w:pPr>
              <w:ind w:left="0"/>
              <w:rPr>
                <w:b w:val="0"/>
                <w:bCs w:val="0"/>
                <w:sz w:val="20"/>
                <w:szCs w:val="20"/>
              </w:rPr>
            </w:pPr>
            <w:r w:rsidRPr="00D57A08">
              <w:rPr>
                <w:b w:val="0"/>
                <w:bCs w:val="0"/>
                <w:sz w:val="20"/>
                <w:szCs w:val="20"/>
              </w:rPr>
              <w:t>IR-ER: Documento de Especificación de Requerimientos</w:t>
            </w:r>
          </w:p>
          <w:p w:rsidR="00DA7496" w:rsidRPr="00D57A08" w:rsidRDefault="00DA7496" w:rsidP="00D57A08">
            <w:pPr>
              <w:ind w:left="0"/>
              <w:rPr>
                <w:b w:val="0"/>
                <w:bCs w:val="0"/>
                <w:sz w:val="20"/>
                <w:szCs w:val="20"/>
              </w:rPr>
            </w:pPr>
            <w:r w:rsidRPr="00D57A08">
              <w:rPr>
                <w:b w:val="0"/>
                <w:bCs w:val="0"/>
                <w:sz w:val="20"/>
                <w:szCs w:val="20"/>
              </w:rPr>
              <w:t>IR-AS: Documento de Alcance del Sistema</w:t>
            </w:r>
          </w:p>
          <w:p w:rsidR="00DA7496" w:rsidRPr="00D57A08" w:rsidRDefault="00DA7496" w:rsidP="00D57A08">
            <w:pPr>
              <w:ind w:left="0"/>
              <w:rPr>
                <w:b w:val="0"/>
                <w:bCs w:val="0"/>
                <w:sz w:val="20"/>
                <w:szCs w:val="20"/>
              </w:rPr>
            </w:pPr>
            <w:r w:rsidRPr="00D57A08">
              <w:rPr>
                <w:b w:val="0"/>
                <w:bCs w:val="0"/>
                <w:sz w:val="20"/>
                <w:szCs w:val="20"/>
              </w:rPr>
              <w:t>IR-EC: Especificación Complementaria</w:t>
            </w:r>
          </w:p>
        </w:tc>
      </w:tr>
      <w:tr w:rsidR="00DA7496">
        <w:trPr>
          <w:trHeight w:val="385"/>
        </w:trPr>
        <w:tc>
          <w:tcPr>
            <w:tcW w:w="1489" w:type="dxa"/>
          </w:tcPr>
          <w:p w:rsidR="00DA7496" w:rsidRPr="00D57A08" w:rsidRDefault="00DA7496" w:rsidP="00D57A08">
            <w:pPr>
              <w:ind w:left="0"/>
              <w:rPr>
                <w:b w:val="0"/>
                <w:bCs w:val="0"/>
                <w:sz w:val="20"/>
                <w:szCs w:val="20"/>
              </w:rPr>
            </w:pPr>
            <w:r w:rsidRPr="00D57A08">
              <w:rPr>
                <w:b w:val="0"/>
                <w:bCs w:val="0"/>
                <w:sz w:val="20"/>
                <w:szCs w:val="20"/>
              </w:rPr>
              <w:t>Tareas</w:t>
            </w:r>
          </w:p>
        </w:tc>
        <w:tc>
          <w:tcPr>
            <w:tcW w:w="7581" w:type="dxa"/>
          </w:tcPr>
          <w:p w:rsidR="00DA7496" w:rsidRDefault="00DA7496" w:rsidP="005209E3">
            <w:pPr>
              <w:ind w:left="0"/>
              <w:rPr>
                <w:b w:val="0"/>
                <w:bCs w:val="0"/>
                <w:sz w:val="20"/>
                <w:szCs w:val="20"/>
              </w:rPr>
            </w:pPr>
            <w:r>
              <w:rPr>
                <w:b w:val="0"/>
                <w:bCs w:val="0"/>
                <w:sz w:val="20"/>
                <w:szCs w:val="20"/>
              </w:rPr>
              <w:t>Ejecutar las actividades de verificación de procesos.</w:t>
            </w:r>
          </w:p>
          <w:p w:rsidR="00DA7496" w:rsidRDefault="00DA7496" w:rsidP="005209E3">
            <w:pPr>
              <w:ind w:left="0"/>
              <w:rPr>
                <w:b w:val="0"/>
                <w:bCs w:val="0"/>
                <w:sz w:val="20"/>
                <w:szCs w:val="20"/>
              </w:rPr>
            </w:pPr>
            <w:r>
              <w:rPr>
                <w:b w:val="0"/>
                <w:bCs w:val="0"/>
                <w:sz w:val="20"/>
                <w:szCs w:val="20"/>
              </w:rPr>
              <w:t>Identificar y documentar los motivos de las desviaciones entre el proceso – producto.</w:t>
            </w:r>
          </w:p>
          <w:p w:rsidR="00DA7496" w:rsidRDefault="00DA7496" w:rsidP="005209E3">
            <w:pPr>
              <w:ind w:left="0"/>
              <w:rPr>
                <w:b w:val="0"/>
                <w:bCs w:val="0"/>
                <w:sz w:val="20"/>
                <w:szCs w:val="20"/>
              </w:rPr>
            </w:pPr>
            <w:r>
              <w:rPr>
                <w:b w:val="0"/>
                <w:bCs w:val="0"/>
                <w:sz w:val="20"/>
                <w:szCs w:val="20"/>
              </w:rPr>
              <w:t>Elaborar el informe de revisión.</w:t>
            </w:r>
          </w:p>
          <w:p w:rsidR="00DA7496" w:rsidRPr="00D57A08" w:rsidRDefault="00DA7496" w:rsidP="005209E3">
            <w:pPr>
              <w:ind w:left="0"/>
              <w:rPr>
                <w:b w:val="0"/>
                <w:bCs w:val="0"/>
                <w:sz w:val="20"/>
                <w:szCs w:val="20"/>
              </w:rPr>
            </w:pPr>
            <w:r>
              <w:rPr>
                <w:b w:val="0"/>
                <w:bCs w:val="0"/>
                <w:sz w:val="20"/>
                <w:szCs w:val="20"/>
              </w:rPr>
              <w:t>Realizar el seguimiento de las desviaciones.</w:t>
            </w:r>
          </w:p>
        </w:tc>
      </w:tr>
      <w:tr w:rsidR="00DA7496">
        <w:trPr>
          <w:trHeight w:val="399"/>
        </w:trPr>
        <w:tc>
          <w:tcPr>
            <w:tcW w:w="1489" w:type="dxa"/>
          </w:tcPr>
          <w:p w:rsidR="00DA7496" w:rsidRPr="00D57A08" w:rsidRDefault="00DA7496" w:rsidP="005209E3">
            <w:pPr>
              <w:ind w:left="0"/>
              <w:rPr>
                <w:b w:val="0"/>
                <w:bCs w:val="0"/>
                <w:sz w:val="20"/>
                <w:szCs w:val="20"/>
              </w:rPr>
            </w:pPr>
            <w:r w:rsidRPr="00D57A08">
              <w:rPr>
                <w:b w:val="0"/>
                <w:bCs w:val="0"/>
                <w:sz w:val="20"/>
                <w:szCs w:val="20"/>
              </w:rPr>
              <w:t>Salidas</w:t>
            </w:r>
          </w:p>
        </w:tc>
        <w:tc>
          <w:tcPr>
            <w:tcW w:w="7581" w:type="dxa"/>
          </w:tcPr>
          <w:p w:rsidR="00DA7496" w:rsidRPr="005032DD" w:rsidRDefault="00DA7496" w:rsidP="005209E3">
            <w:pPr>
              <w:spacing w:after="0"/>
              <w:ind w:left="0"/>
              <w:rPr>
                <w:b w:val="0"/>
                <w:bCs w:val="0"/>
                <w:sz w:val="20"/>
                <w:szCs w:val="20"/>
              </w:rPr>
            </w:pPr>
            <w:r w:rsidRPr="005032DD">
              <w:rPr>
                <w:b w:val="0"/>
                <w:bCs w:val="0"/>
                <w:sz w:val="20"/>
                <w:szCs w:val="20"/>
              </w:rPr>
              <w:t>QA-</w:t>
            </w:r>
            <w:proofErr w:type="spellStart"/>
            <w:r w:rsidRPr="005032DD">
              <w:rPr>
                <w:b w:val="0"/>
                <w:bCs w:val="0"/>
                <w:sz w:val="20"/>
                <w:szCs w:val="20"/>
              </w:rPr>
              <w:t>LC</w:t>
            </w:r>
            <w:proofErr w:type="gramStart"/>
            <w:r w:rsidRPr="005032DD">
              <w:rPr>
                <w:b w:val="0"/>
                <w:bCs w:val="0"/>
                <w:sz w:val="20"/>
                <w:szCs w:val="20"/>
              </w:rPr>
              <w:t>:Lista</w:t>
            </w:r>
            <w:proofErr w:type="spellEnd"/>
            <w:proofErr w:type="gramEnd"/>
            <w:r w:rsidRPr="005032DD">
              <w:rPr>
                <w:b w:val="0"/>
                <w:bCs w:val="0"/>
                <w:sz w:val="20"/>
                <w:szCs w:val="20"/>
              </w:rPr>
              <w:t xml:space="preserve"> de Control Definida.</w:t>
            </w:r>
          </w:p>
          <w:p w:rsidR="00DA7496" w:rsidRPr="005032DD" w:rsidRDefault="00DA7496" w:rsidP="005209E3">
            <w:pPr>
              <w:spacing w:after="0"/>
              <w:ind w:left="0"/>
              <w:rPr>
                <w:b w:val="0"/>
                <w:bCs w:val="0"/>
                <w:sz w:val="20"/>
                <w:szCs w:val="20"/>
              </w:rPr>
            </w:pPr>
            <w:r w:rsidRPr="005032DD">
              <w:rPr>
                <w:b w:val="0"/>
                <w:bCs w:val="0"/>
                <w:sz w:val="20"/>
                <w:szCs w:val="20"/>
              </w:rPr>
              <w:t>QA-RT: RTF del sistema.</w:t>
            </w:r>
          </w:p>
          <w:p w:rsidR="00DA7496" w:rsidRPr="00827DB6" w:rsidRDefault="00DA7496" w:rsidP="005209E3">
            <w:pPr>
              <w:spacing w:after="0"/>
              <w:ind w:left="0"/>
              <w:rPr>
                <w:b w:val="0"/>
                <w:bCs w:val="0"/>
                <w:sz w:val="20"/>
                <w:szCs w:val="20"/>
              </w:rPr>
            </w:pPr>
            <w:r w:rsidRPr="005032DD">
              <w:rPr>
                <w:b w:val="0"/>
                <w:bCs w:val="0"/>
                <w:sz w:val="20"/>
                <w:szCs w:val="20"/>
              </w:rPr>
              <w:t>QA-CP: Casos de prueba de relevancia.</w:t>
            </w:r>
          </w:p>
        </w:tc>
      </w:tr>
    </w:tbl>
    <w:p w:rsidR="00DA7496" w:rsidRDefault="00DA7496" w:rsidP="00350850">
      <w:pPr>
        <w:rPr>
          <w:b w:val="0"/>
          <w:bCs w:val="0"/>
          <w:sz w:val="20"/>
          <w:szCs w:val="20"/>
        </w:rPr>
      </w:pPr>
    </w:p>
    <w:p w:rsidR="00DA7496" w:rsidRPr="00306B33" w:rsidRDefault="00DA7496" w:rsidP="00350850">
      <w:pPr>
        <w:rPr>
          <w:b w:val="0"/>
          <w:bCs w:val="0"/>
          <w:i/>
          <w:iCs/>
          <w:sz w:val="20"/>
          <w:szCs w:val="20"/>
        </w:rPr>
      </w:pPr>
    </w:p>
    <w:p w:rsidR="00DA7496" w:rsidRPr="00306B33" w:rsidRDefault="00DA7496" w:rsidP="00350850">
      <w:pPr>
        <w:rPr>
          <w:b w:val="0"/>
          <w:bCs w:val="0"/>
          <w:i/>
          <w:iCs/>
          <w:sz w:val="20"/>
          <w:szCs w:val="20"/>
        </w:rPr>
      </w:pPr>
      <w:r w:rsidRPr="00306B33">
        <w:rPr>
          <w:b w:val="0"/>
          <w:bCs w:val="0"/>
          <w:i/>
          <w:iCs/>
          <w:sz w:val="20"/>
          <w:szCs w:val="20"/>
        </w:rPr>
        <w:t xml:space="preserve">Nuestros procesos de calidad son definidos y documentados por nuestro departamento de QA, y su principal objetivo es definir en forma clara la metodología a ser utilizada en el desarrollo de software, unificando el criterio para todos los proyectos. </w:t>
      </w:r>
    </w:p>
    <w:p w:rsidR="00DA7496" w:rsidRPr="00306B33" w:rsidRDefault="00DA7496" w:rsidP="00350850">
      <w:pPr>
        <w:rPr>
          <w:b w:val="0"/>
          <w:bCs w:val="0"/>
          <w:i/>
          <w:iCs/>
          <w:sz w:val="20"/>
          <w:szCs w:val="20"/>
        </w:rPr>
      </w:pPr>
      <w:r w:rsidRPr="00306B33">
        <w:rPr>
          <w:b w:val="0"/>
          <w:bCs w:val="0"/>
          <w:i/>
          <w:iCs/>
          <w:sz w:val="20"/>
          <w:szCs w:val="20"/>
        </w:rPr>
        <w:t>Verificar el cumplimiento de cada uno de los procesos a lo largo de todo el proyecto, garantizando la detección temprana de errores y permitiendo alcanzar la mayor calidad optimizando los recursos.</w:t>
      </w:r>
    </w:p>
    <w:p w:rsidR="00DA7496" w:rsidRPr="00306B33" w:rsidRDefault="00DA7496" w:rsidP="00383C60">
      <w:pPr>
        <w:ind w:left="644"/>
        <w:rPr>
          <w:b w:val="0"/>
          <w:bCs w:val="0"/>
          <w:i/>
          <w:iCs/>
          <w:sz w:val="20"/>
          <w:szCs w:val="20"/>
        </w:rPr>
      </w:pPr>
    </w:p>
    <w:p w:rsidR="00DA7496" w:rsidRPr="002D4DD9" w:rsidRDefault="00DA7496" w:rsidP="00350850">
      <w:pPr>
        <w:rPr>
          <w:b w:val="0"/>
          <w:bCs w:val="0"/>
          <w:sz w:val="20"/>
          <w:szCs w:val="20"/>
        </w:rPr>
      </w:pPr>
    </w:p>
    <w:p w:rsidR="00DA7496" w:rsidRPr="002D4DD9" w:rsidRDefault="00DA7496" w:rsidP="00282356">
      <w:pPr>
        <w:pStyle w:val="Subttulo"/>
        <w:outlineLvl w:val="1"/>
        <w:rPr>
          <w:rFonts w:ascii="Calibri" w:hAnsi="Calibri" w:cs="Calibri"/>
        </w:rPr>
      </w:pPr>
      <w:bookmarkStart w:id="38" w:name="_Toc293564826"/>
      <w:r>
        <w:rPr>
          <w:rFonts w:ascii="Calibri" w:hAnsi="Calibri" w:cs="Calibri"/>
        </w:rPr>
        <w:br w:type="page"/>
      </w:r>
      <w:bookmarkStart w:id="39" w:name="_Toc303015977"/>
      <w:r w:rsidRPr="002D4DD9">
        <w:rPr>
          <w:rFonts w:ascii="Calibri" w:hAnsi="Calibri" w:cs="Calibri"/>
        </w:rPr>
        <w:lastRenderedPageBreak/>
        <w:t>GESTION DE PROYECTO</w:t>
      </w:r>
      <w:bookmarkEnd w:id="38"/>
      <w:bookmarkEnd w:id="39"/>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A236DE">
            <w:pPr>
              <w:ind w:left="0"/>
              <w:rPr>
                <w:b w:val="0"/>
                <w:bCs w:val="0"/>
                <w:sz w:val="20"/>
                <w:szCs w:val="20"/>
              </w:rPr>
            </w:pPr>
            <w:r w:rsidRPr="00D57A08">
              <w:rPr>
                <w:b w:val="0"/>
                <w:bCs w:val="0"/>
                <w:sz w:val="20"/>
                <w:szCs w:val="20"/>
              </w:rPr>
              <w:t>Objetivos</w:t>
            </w:r>
          </w:p>
        </w:tc>
        <w:tc>
          <w:tcPr>
            <w:tcW w:w="7581" w:type="dxa"/>
          </w:tcPr>
          <w:p w:rsidR="00DA7496" w:rsidRPr="00D57A08" w:rsidRDefault="00DA7496" w:rsidP="00D44C1E">
            <w:pPr>
              <w:ind w:left="0"/>
              <w:rPr>
                <w:b w:val="0"/>
                <w:bCs w:val="0"/>
                <w:sz w:val="20"/>
                <w:szCs w:val="20"/>
              </w:rPr>
            </w:pPr>
            <w:r>
              <w:rPr>
                <w:b w:val="0"/>
                <w:bCs w:val="0"/>
                <w:sz w:val="20"/>
                <w:szCs w:val="20"/>
              </w:rPr>
              <w:t>Proveer un marco de trabajo para administrar</w:t>
            </w:r>
            <w:r w:rsidRPr="002D4DD9">
              <w:rPr>
                <w:b w:val="0"/>
                <w:bCs w:val="0"/>
                <w:sz w:val="20"/>
                <w:szCs w:val="20"/>
              </w:rPr>
              <w:t xml:space="preserve"> efectivamente los proyectos</w:t>
            </w:r>
            <w:r>
              <w:rPr>
                <w:b w:val="0"/>
                <w:bCs w:val="0"/>
                <w:sz w:val="20"/>
                <w:szCs w:val="20"/>
              </w:rPr>
              <w:t>, utilizando la gestión de los riesgos, el seguimiento e informes de avances del mismo y documentando las buenas prácticas del proyecto</w:t>
            </w:r>
          </w:p>
        </w:tc>
      </w:tr>
      <w:tr w:rsidR="00DA7496">
        <w:trPr>
          <w:trHeight w:val="385"/>
        </w:trPr>
        <w:tc>
          <w:tcPr>
            <w:tcW w:w="1489" w:type="dxa"/>
          </w:tcPr>
          <w:p w:rsidR="00DA7496" w:rsidRPr="00D57A08" w:rsidRDefault="00DA7496" w:rsidP="00A236DE">
            <w:pPr>
              <w:ind w:left="0"/>
              <w:rPr>
                <w:b w:val="0"/>
                <w:bCs w:val="0"/>
                <w:sz w:val="20"/>
                <w:szCs w:val="20"/>
              </w:rPr>
            </w:pPr>
            <w:r w:rsidRPr="00D57A08">
              <w:rPr>
                <w:b w:val="0"/>
                <w:bCs w:val="0"/>
                <w:sz w:val="20"/>
                <w:szCs w:val="20"/>
              </w:rPr>
              <w:t>Roles</w:t>
            </w:r>
          </w:p>
        </w:tc>
        <w:tc>
          <w:tcPr>
            <w:tcW w:w="7581" w:type="dxa"/>
          </w:tcPr>
          <w:p w:rsidR="00DA7496" w:rsidRPr="00D57A08" w:rsidRDefault="00DA7496" w:rsidP="00A236DE">
            <w:pPr>
              <w:ind w:left="0"/>
              <w:rPr>
                <w:b w:val="0"/>
                <w:bCs w:val="0"/>
                <w:sz w:val="20"/>
                <w:szCs w:val="20"/>
              </w:rPr>
            </w:pPr>
            <w:r>
              <w:rPr>
                <w:b w:val="0"/>
                <w:bCs w:val="0"/>
                <w:sz w:val="20"/>
                <w:szCs w:val="20"/>
              </w:rPr>
              <w:t>Líder de proyecto</w:t>
            </w:r>
          </w:p>
        </w:tc>
      </w:tr>
      <w:tr w:rsidR="00DA7496">
        <w:trPr>
          <w:trHeight w:val="385"/>
        </w:trPr>
        <w:tc>
          <w:tcPr>
            <w:tcW w:w="1489" w:type="dxa"/>
          </w:tcPr>
          <w:p w:rsidR="00DA7496" w:rsidRPr="00D57A08" w:rsidRDefault="00DA7496" w:rsidP="00D44C1E">
            <w:pPr>
              <w:spacing w:after="0"/>
              <w:ind w:left="0"/>
              <w:rPr>
                <w:b w:val="0"/>
                <w:bCs w:val="0"/>
                <w:sz w:val="20"/>
                <w:szCs w:val="20"/>
              </w:rPr>
            </w:pPr>
            <w:r w:rsidRPr="00D57A08">
              <w:rPr>
                <w:b w:val="0"/>
                <w:bCs w:val="0"/>
                <w:sz w:val="20"/>
                <w:szCs w:val="20"/>
              </w:rPr>
              <w:t>Entradas</w:t>
            </w:r>
          </w:p>
        </w:tc>
        <w:tc>
          <w:tcPr>
            <w:tcW w:w="7581" w:type="dxa"/>
          </w:tcPr>
          <w:p w:rsidR="00DA7496" w:rsidRDefault="00DA7496" w:rsidP="00D44C1E">
            <w:pPr>
              <w:spacing w:after="0"/>
              <w:ind w:left="0"/>
              <w:rPr>
                <w:b w:val="0"/>
                <w:bCs w:val="0"/>
                <w:sz w:val="20"/>
                <w:szCs w:val="20"/>
              </w:rPr>
            </w:pPr>
            <w:r>
              <w:rPr>
                <w:b w:val="0"/>
                <w:bCs w:val="0"/>
                <w:sz w:val="20"/>
                <w:szCs w:val="20"/>
              </w:rPr>
              <w:t>Minutas de reuniones de avance,</w:t>
            </w:r>
          </w:p>
          <w:p w:rsidR="00DA7496" w:rsidRDefault="00DA7496" w:rsidP="00D44C1E">
            <w:pPr>
              <w:spacing w:after="0"/>
              <w:ind w:left="0"/>
              <w:rPr>
                <w:b w:val="0"/>
                <w:bCs w:val="0"/>
                <w:sz w:val="20"/>
                <w:szCs w:val="20"/>
              </w:rPr>
            </w:pPr>
            <w:r>
              <w:rPr>
                <w:b w:val="0"/>
                <w:bCs w:val="0"/>
                <w:sz w:val="20"/>
                <w:szCs w:val="20"/>
              </w:rPr>
              <w:t>Cronograma actualizado</w:t>
            </w:r>
          </w:p>
          <w:p w:rsidR="00DA7496" w:rsidRPr="00D57A08" w:rsidRDefault="00DA7496" w:rsidP="00D44C1E">
            <w:pPr>
              <w:spacing w:after="0"/>
              <w:ind w:left="0"/>
              <w:rPr>
                <w:b w:val="0"/>
                <w:bCs w:val="0"/>
                <w:sz w:val="20"/>
                <w:szCs w:val="20"/>
              </w:rPr>
            </w:pPr>
            <w:r>
              <w:rPr>
                <w:b w:val="0"/>
                <w:bCs w:val="0"/>
                <w:sz w:val="20"/>
                <w:szCs w:val="20"/>
              </w:rPr>
              <w:t xml:space="preserve">Informe del </w:t>
            </w:r>
            <w:proofErr w:type="spellStart"/>
            <w:r>
              <w:rPr>
                <w:b w:val="0"/>
                <w:bCs w:val="0"/>
                <w:sz w:val="20"/>
                <w:szCs w:val="20"/>
              </w:rPr>
              <w:t>team</w:t>
            </w:r>
            <w:proofErr w:type="spellEnd"/>
            <w:r>
              <w:rPr>
                <w:b w:val="0"/>
                <w:bCs w:val="0"/>
                <w:sz w:val="20"/>
                <w:szCs w:val="20"/>
              </w:rPr>
              <w:t xml:space="preserve">. </w:t>
            </w:r>
          </w:p>
        </w:tc>
      </w:tr>
      <w:tr w:rsidR="00DA7496">
        <w:trPr>
          <w:trHeight w:val="385"/>
        </w:trPr>
        <w:tc>
          <w:tcPr>
            <w:tcW w:w="1489" w:type="dxa"/>
          </w:tcPr>
          <w:p w:rsidR="00DA7496" w:rsidRPr="00D57A08" w:rsidRDefault="00DA7496" w:rsidP="00D44C1E">
            <w:pPr>
              <w:spacing w:after="0"/>
              <w:ind w:left="0"/>
              <w:rPr>
                <w:b w:val="0"/>
                <w:bCs w:val="0"/>
                <w:sz w:val="20"/>
                <w:szCs w:val="20"/>
              </w:rPr>
            </w:pPr>
            <w:r w:rsidRPr="00D57A08">
              <w:rPr>
                <w:b w:val="0"/>
                <w:bCs w:val="0"/>
                <w:sz w:val="20"/>
                <w:szCs w:val="20"/>
              </w:rPr>
              <w:t>Tareas</w:t>
            </w:r>
          </w:p>
        </w:tc>
        <w:tc>
          <w:tcPr>
            <w:tcW w:w="7581" w:type="dxa"/>
          </w:tcPr>
          <w:p w:rsidR="00DA7496" w:rsidRPr="00D44C1E" w:rsidRDefault="00DA7496" w:rsidP="00D44C1E">
            <w:pPr>
              <w:spacing w:after="0"/>
              <w:ind w:left="0"/>
              <w:rPr>
                <w:b w:val="0"/>
                <w:bCs w:val="0"/>
                <w:sz w:val="20"/>
                <w:szCs w:val="20"/>
              </w:rPr>
            </w:pPr>
            <w:r>
              <w:rPr>
                <w:b w:val="0"/>
                <w:bCs w:val="0"/>
                <w:sz w:val="20"/>
                <w:szCs w:val="20"/>
              </w:rPr>
              <w:t>Revisió</w:t>
            </w:r>
            <w:r w:rsidRPr="00D44C1E">
              <w:rPr>
                <w:b w:val="0"/>
                <w:bCs w:val="0"/>
                <w:sz w:val="20"/>
                <w:szCs w:val="20"/>
              </w:rPr>
              <w:t>n de alcance</w:t>
            </w:r>
          </w:p>
          <w:p w:rsidR="00DA7496" w:rsidRPr="00D44C1E" w:rsidRDefault="00DA7496" w:rsidP="00D44C1E">
            <w:pPr>
              <w:spacing w:after="0"/>
              <w:ind w:left="0"/>
              <w:rPr>
                <w:b w:val="0"/>
                <w:bCs w:val="0"/>
                <w:sz w:val="20"/>
                <w:szCs w:val="20"/>
              </w:rPr>
            </w:pPr>
            <w:r w:rsidRPr="00D44C1E">
              <w:rPr>
                <w:b w:val="0"/>
                <w:bCs w:val="0"/>
                <w:sz w:val="20"/>
                <w:szCs w:val="20"/>
              </w:rPr>
              <w:t xml:space="preserve">Gestionar el proceso de planificación de las etapas de ejecución. </w:t>
            </w:r>
          </w:p>
          <w:p w:rsidR="00DA7496" w:rsidRPr="00D44C1E" w:rsidRDefault="00DA7496" w:rsidP="00D44C1E">
            <w:pPr>
              <w:spacing w:after="0"/>
              <w:ind w:left="0"/>
              <w:rPr>
                <w:b w:val="0"/>
                <w:bCs w:val="0"/>
                <w:sz w:val="20"/>
                <w:szCs w:val="20"/>
              </w:rPr>
            </w:pPr>
            <w:r w:rsidRPr="00D44C1E">
              <w:rPr>
                <w:b w:val="0"/>
                <w:bCs w:val="0"/>
                <w:sz w:val="20"/>
                <w:szCs w:val="20"/>
              </w:rPr>
              <w:t xml:space="preserve">Gestión integral de las actividades del equipo tendientes a asegurar el cumplimiento de la planificación y entregables acordados. </w:t>
            </w:r>
          </w:p>
          <w:p w:rsidR="00DA7496" w:rsidRPr="00D44C1E" w:rsidRDefault="00DA7496" w:rsidP="00D44C1E">
            <w:pPr>
              <w:spacing w:after="0"/>
              <w:ind w:left="0"/>
              <w:rPr>
                <w:b w:val="0"/>
                <w:bCs w:val="0"/>
                <w:sz w:val="20"/>
                <w:szCs w:val="20"/>
              </w:rPr>
            </w:pPr>
            <w:r w:rsidRPr="00D44C1E">
              <w:rPr>
                <w:b w:val="0"/>
                <w:bCs w:val="0"/>
                <w:sz w:val="20"/>
                <w:szCs w:val="20"/>
              </w:rPr>
              <w:t xml:space="preserve">Gestionar estado del proyecto, en lo que respecta a IT, avance, riesgos y acciones de mitigación. Hacer el seguimiento integral de tareas con los proveedores relacionados. </w:t>
            </w:r>
          </w:p>
          <w:p w:rsidR="00DA7496" w:rsidRPr="00D44C1E" w:rsidRDefault="00DA7496" w:rsidP="00D44C1E">
            <w:pPr>
              <w:spacing w:after="0"/>
              <w:ind w:left="0"/>
              <w:rPr>
                <w:b w:val="0"/>
                <w:bCs w:val="0"/>
                <w:sz w:val="20"/>
                <w:szCs w:val="20"/>
              </w:rPr>
            </w:pPr>
            <w:r w:rsidRPr="00D44C1E">
              <w:rPr>
                <w:b w:val="0"/>
                <w:bCs w:val="0"/>
                <w:sz w:val="20"/>
                <w:szCs w:val="20"/>
              </w:rPr>
              <w:t>Esto implica:</w:t>
            </w:r>
          </w:p>
          <w:p w:rsidR="00DA7496" w:rsidRPr="00D44C1E" w:rsidRDefault="00DA7496" w:rsidP="00D44C1E">
            <w:pPr>
              <w:spacing w:after="0"/>
              <w:ind w:left="0"/>
              <w:rPr>
                <w:b w:val="0"/>
                <w:bCs w:val="0"/>
                <w:sz w:val="20"/>
                <w:szCs w:val="20"/>
              </w:rPr>
            </w:pPr>
            <w:r w:rsidRPr="00D44C1E">
              <w:rPr>
                <w:b w:val="0"/>
                <w:bCs w:val="0"/>
                <w:sz w:val="20"/>
                <w:szCs w:val="20"/>
              </w:rPr>
              <w:t xml:space="preserve">   o   Seguimiento integral de tareas y vencimientos</w:t>
            </w:r>
          </w:p>
          <w:p w:rsidR="00DA7496" w:rsidRPr="00D44C1E" w:rsidRDefault="00DA7496" w:rsidP="00D44C1E">
            <w:pPr>
              <w:spacing w:after="0"/>
              <w:ind w:left="0"/>
              <w:rPr>
                <w:b w:val="0"/>
                <w:bCs w:val="0"/>
                <w:sz w:val="20"/>
                <w:szCs w:val="20"/>
              </w:rPr>
            </w:pPr>
            <w:r w:rsidRPr="00D44C1E">
              <w:rPr>
                <w:b w:val="0"/>
                <w:bCs w:val="0"/>
                <w:sz w:val="20"/>
                <w:szCs w:val="20"/>
              </w:rPr>
              <w:t xml:space="preserve">   o   Detección y seguimiento de caminos críticos</w:t>
            </w:r>
          </w:p>
          <w:p w:rsidR="00DA7496" w:rsidRPr="00D44C1E" w:rsidRDefault="00DA7496" w:rsidP="00D44C1E">
            <w:pPr>
              <w:spacing w:after="0"/>
              <w:ind w:left="0"/>
              <w:rPr>
                <w:b w:val="0"/>
                <w:bCs w:val="0"/>
                <w:sz w:val="20"/>
                <w:szCs w:val="20"/>
              </w:rPr>
            </w:pPr>
            <w:r w:rsidRPr="00D44C1E">
              <w:rPr>
                <w:b w:val="0"/>
                <w:bCs w:val="0"/>
                <w:sz w:val="20"/>
                <w:szCs w:val="20"/>
              </w:rPr>
              <w:t xml:space="preserve">   o   Brindar alertas tempranas</w:t>
            </w:r>
          </w:p>
          <w:p w:rsidR="00DA7496" w:rsidRPr="00D44C1E" w:rsidRDefault="00DA7496" w:rsidP="00D44C1E">
            <w:pPr>
              <w:spacing w:after="0"/>
              <w:ind w:left="0"/>
              <w:rPr>
                <w:b w:val="0"/>
                <w:bCs w:val="0"/>
                <w:sz w:val="20"/>
                <w:szCs w:val="20"/>
              </w:rPr>
            </w:pPr>
            <w:r w:rsidRPr="00D44C1E">
              <w:rPr>
                <w:b w:val="0"/>
                <w:bCs w:val="0"/>
                <w:sz w:val="20"/>
                <w:szCs w:val="20"/>
              </w:rPr>
              <w:t xml:space="preserve">   o   Revisar / solicitar recursos adicionales para lograr el cumplimiento del proyecto en los plazos acordados</w:t>
            </w:r>
          </w:p>
          <w:p w:rsidR="00DA7496" w:rsidRPr="00D44C1E" w:rsidRDefault="00DA7496" w:rsidP="00D44C1E">
            <w:pPr>
              <w:spacing w:after="0"/>
              <w:ind w:left="0"/>
              <w:rPr>
                <w:b w:val="0"/>
                <w:bCs w:val="0"/>
                <w:sz w:val="20"/>
                <w:szCs w:val="20"/>
              </w:rPr>
            </w:pPr>
            <w:r w:rsidRPr="00D44C1E">
              <w:rPr>
                <w:b w:val="0"/>
                <w:bCs w:val="0"/>
                <w:sz w:val="20"/>
                <w:szCs w:val="20"/>
              </w:rPr>
              <w:t>Asegurar el cumplimiento de las etapas de UP, y entregables metodológicos del proyecto.</w:t>
            </w:r>
          </w:p>
          <w:p w:rsidR="00DA7496" w:rsidRPr="00D44C1E" w:rsidRDefault="00DA7496" w:rsidP="00D44C1E">
            <w:pPr>
              <w:spacing w:after="0"/>
              <w:ind w:left="0"/>
              <w:rPr>
                <w:b w:val="0"/>
                <w:bCs w:val="0"/>
                <w:sz w:val="20"/>
                <w:szCs w:val="20"/>
              </w:rPr>
            </w:pPr>
            <w:r w:rsidRPr="00D44C1E">
              <w:rPr>
                <w:b w:val="0"/>
                <w:bCs w:val="0"/>
                <w:sz w:val="20"/>
                <w:szCs w:val="20"/>
              </w:rPr>
              <w:t>Definir y gestionar el plan de comunicación</w:t>
            </w:r>
          </w:p>
          <w:p w:rsidR="00DA7496" w:rsidRPr="00D44C1E" w:rsidRDefault="00DA7496" w:rsidP="00D44C1E">
            <w:pPr>
              <w:spacing w:after="0"/>
              <w:ind w:left="0"/>
              <w:rPr>
                <w:b w:val="0"/>
                <w:bCs w:val="0"/>
                <w:sz w:val="20"/>
                <w:szCs w:val="20"/>
              </w:rPr>
            </w:pPr>
            <w:r w:rsidRPr="00D44C1E">
              <w:rPr>
                <w:b w:val="0"/>
                <w:bCs w:val="0"/>
                <w:sz w:val="20"/>
                <w:szCs w:val="20"/>
              </w:rPr>
              <w:t xml:space="preserve">Gestión de los requerimientos de cambio surgidos por necesidades de ejecución (Cambios no requeridos por el negocio). </w:t>
            </w:r>
          </w:p>
          <w:p w:rsidR="00DA7496" w:rsidRPr="00D57A08" w:rsidRDefault="00DA7496" w:rsidP="00D44C1E">
            <w:pPr>
              <w:spacing w:after="0"/>
              <w:ind w:left="0"/>
              <w:rPr>
                <w:b w:val="0"/>
                <w:bCs w:val="0"/>
                <w:sz w:val="20"/>
                <w:szCs w:val="20"/>
              </w:rPr>
            </w:pPr>
            <w:r w:rsidRPr="00D44C1E">
              <w:rPr>
                <w:b w:val="0"/>
                <w:bCs w:val="0"/>
                <w:sz w:val="20"/>
                <w:szCs w:val="20"/>
              </w:rPr>
              <w:t>Liderar las reuniones de avance</w:t>
            </w:r>
          </w:p>
        </w:tc>
      </w:tr>
      <w:tr w:rsidR="00DA7496">
        <w:trPr>
          <w:trHeight w:val="399"/>
        </w:trPr>
        <w:tc>
          <w:tcPr>
            <w:tcW w:w="1489" w:type="dxa"/>
          </w:tcPr>
          <w:p w:rsidR="00DA7496" w:rsidRPr="00D57A08" w:rsidRDefault="00DA7496" w:rsidP="00A236DE">
            <w:pPr>
              <w:ind w:left="0"/>
              <w:rPr>
                <w:b w:val="0"/>
                <w:bCs w:val="0"/>
                <w:sz w:val="20"/>
                <w:szCs w:val="20"/>
              </w:rPr>
            </w:pPr>
            <w:r w:rsidRPr="00D57A08">
              <w:rPr>
                <w:b w:val="0"/>
                <w:bCs w:val="0"/>
                <w:sz w:val="20"/>
                <w:szCs w:val="20"/>
              </w:rPr>
              <w:t>Salidas</w:t>
            </w:r>
          </w:p>
        </w:tc>
        <w:tc>
          <w:tcPr>
            <w:tcW w:w="7581" w:type="dxa"/>
          </w:tcPr>
          <w:p w:rsidR="00DA7496" w:rsidRDefault="00DA7496" w:rsidP="00D44C1E">
            <w:pPr>
              <w:pStyle w:val="Prrafodelista"/>
              <w:spacing w:after="0"/>
              <w:ind w:left="0"/>
              <w:rPr>
                <w:b w:val="0"/>
                <w:bCs w:val="0"/>
                <w:sz w:val="20"/>
                <w:szCs w:val="20"/>
              </w:rPr>
            </w:pPr>
            <w:r>
              <w:rPr>
                <w:b w:val="0"/>
                <w:bCs w:val="0"/>
                <w:sz w:val="20"/>
                <w:szCs w:val="20"/>
              </w:rPr>
              <w:t>GP-LR: Lista de Riesgos</w:t>
            </w:r>
            <w:r w:rsidR="00347FF7">
              <w:rPr>
                <w:b w:val="0"/>
                <w:bCs w:val="0"/>
                <w:sz w:val="20"/>
                <w:szCs w:val="20"/>
              </w:rPr>
              <w:t>.</w:t>
            </w:r>
            <w:r>
              <w:rPr>
                <w:b w:val="0"/>
                <w:bCs w:val="0"/>
                <w:sz w:val="20"/>
                <w:szCs w:val="20"/>
              </w:rPr>
              <w:br/>
              <w:t>GP-PR:</w:t>
            </w:r>
            <w:r w:rsidRPr="002D4DD9">
              <w:rPr>
                <w:b w:val="0"/>
                <w:bCs w:val="0"/>
                <w:sz w:val="20"/>
                <w:szCs w:val="20"/>
              </w:rPr>
              <w:t xml:space="preserve"> Plan de Gestión de Riesgos.</w:t>
            </w:r>
          </w:p>
          <w:p w:rsidR="00DA7496" w:rsidRPr="002D4DD9" w:rsidRDefault="00DA7496" w:rsidP="00D44C1E">
            <w:pPr>
              <w:pStyle w:val="Prrafodelista"/>
              <w:spacing w:after="0"/>
              <w:ind w:left="0"/>
              <w:rPr>
                <w:b w:val="0"/>
                <w:bCs w:val="0"/>
                <w:sz w:val="20"/>
                <w:szCs w:val="20"/>
              </w:rPr>
            </w:pPr>
            <w:r>
              <w:rPr>
                <w:b w:val="0"/>
                <w:bCs w:val="0"/>
                <w:sz w:val="20"/>
                <w:szCs w:val="20"/>
              </w:rPr>
              <w:t xml:space="preserve">GP-PI: </w:t>
            </w:r>
            <w:r w:rsidRPr="002D4DD9">
              <w:rPr>
                <w:b w:val="0"/>
                <w:bCs w:val="0"/>
                <w:sz w:val="20"/>
                <w:szCs w:val="20"/>
              </w:rPr>
              <w:t>Plan de Iteración.</w:t>
            </w:r>
          </w:p>
          <w:p w:rsidR="00DA7496" w:rsidRDefault="00DA7496" w:rsidP="00D44C1E">
            <w:pPr>
              <w:pStyle w:val="Prrafodelista"/>
              <w:spacing w:after="0"/>
              <w:ind w:left="0"/>
              <w:rPr>
                <w:b w:val="0"/>
                <w:bCs w:val="0"/>
                <w:sz w:val="20"/>
                <w:szCs w:val="20"/>
              </w:rPr>
            </w:pPr>
            <w:r>
              <w:rPr>
                <w:b w:val="0"/>
                <w:bCs w:val="0"/>
                <w:sz w:val="20"/>
                <w:szCs w:val="20"/>
              </w:rPr>
              <w:t>GP-PP: Planificación del proyecto</w:t>
            </w:r>
            <w:r w:rsidRPr="002D4DD9">
              <w:rPr>
                <w:b w:val="0"/>
                <w:bCs w:val="0"/>
                <w:sz w:val="20"/>
                <w:szCs w:val="20"/>
              </w:rPr>
              <w:t>.</w:t>
            </w:r>
          </w:p>
          <w:p w:rsidR="00DA7496" w:rsidRDefault="00DA7496" w:rsidP="00EB56FD">
            <w:pPr>
              <w:pStyle w:val="Prrafodelista"/>
              <w:spacing w:after="0"/>
              <w:ind w:left="0"/>
              <w:rPr>
                <w:b w:val="0"/>
                <w:bCs w:val="0"/>
                <w:sz w:val="20"/>
                <w:szCs w:val="20"/>
              </w:rPr>
            </w:pPr>
            <w:r>
              <w:rPr>
                <w:b w:val="0"/>
                <w:bCs w:val="0"/>
                <w:sz w:val="20"/>
                <w:szCs w:val="20"/>
              </w:rPr>
              <w:t>GP</w:t>
            </w:r>
            <w:r w:rsidRPr="005032DD">
              <w:rPr>
                <w:b w:val="0"/>
                <w:bCs w:val="0"/>
                <w:sz w:val="20"/>
                <w:szCs w:val="20"/>
              </w:rPr>
              <w:t>-</w:t>
            </w:r>
            <w:proofErr w:type="spellStart"/>
            <w:r w:rsidRPr="005032DD">
              <w:rPr>
                <w:b w:val="0"/>
                <w:bCs w:val="0"/>
                <w:sz w:val="20"/>
                <w:szCs w:val="20"/>
              </w:rPr>
              <w:t>PC</w:t>
            </w:r>
            <w:proofErr w:type="gramStart"/>
            <w:r w:rsidRPr="005032DD">
              <w:rPr>
                <w:b w:val="0"/>
                <w:bCs w:val="0"/>
                <w:sz w:val="20"/>
                <w:szCs w:val="20"/>
              </w:rPr>
              <w:t>:Plan</w:t>
            </w:r>
            <w:proofErr w:type="spellEnd"/>
            <w:proofErr w:type="gramEnd"/>
            <w:r w:rsidRPr="005032DD">
              <w:rPr>
                <w:b w:val="0"/>
                <w:bCs w:val="0"/>
                <w:sz w:val="20"/>
                <w:szCs w:val="20"/>
              </w:rPr>
              <w:t xml:space="preserve"> de comunicación.</w:t>
            </w:r>
          </w:p>
          <w:p w:rsidR="00136817" w:rsidRDefault="00136817" w:rsidP="00EB56FD">
            <w:pPr>
              <w:pStyle w:val="Prrafodelista"/>
              <w:spacing w:after="0"/>
              <w:ind w:left="0"/>
              <w:rPr>
                <w:b w:val="0"/>
                <w:bCs w:val="0"/>
                <w:sz w:val="20"/>
                <w:szCs w:val="20"/>
              </w:rPr>
            </w:pPr>
            <w:r>
              <w:rPr>
                <w:b w:val="0"/>
                <w:bCs w:val="0"/>
                <w:sz w:val="20"/>
                <w:szCs w:val="20"/>
              </w:rPr>
              <w:t>GP-MR-Minuta de relevamiento</w:t>
            </w:r>
            <w:r w:rsidR="00347FF7">
              <w:rPr>
                <w:b w:val="0"/>
                <w:bCs w:val="0"/>
                <w:sz w:val="20"/>
                <w:szCs w:val="20"/>
              </w:rPr>
              <w:t>.</w:t>
            </w:r>
          </w:p>
          <w:p w:rsidR="00136817" w:rsidRDefault="00136817" w:rsidP="00EB56FD">
            <w:pPr>
              <w:pStyle w:val="Prrafodelista"/>
              <w:spacing w:after="0"/>
              <w:ind w:left="0"/>
              <w:rPr>
                <w:b w:val="0"/>
                <w:bCs w:val="0"/>
                <w:sz w:val="20"/>
                <w:szCs w:val="20"/>
              </w:rPr>
            </w:pPr>
            <w:r>
              <w:rPr>
                <w:b w:val="0"/>
                <w:bCs w:val="0"/>
                <w:sz w:val="20"/>
                <w:szCs w:val="20"/>
              </w:rPr>
              <w:t>GP-MA-Minuta de avance</w:t>
            </w:r>
            <w:r w:rsidR="007D2B64">
              <w:rPr>
                <w:b w:val="0"/>
                <w:bCs w:val="0"/>
                <w:sz w:val="20"/>
                <w:szCs w:val="20"/>
              </w:rPr>
              <w:t xml:space="preserve"> del proyecto.</w:t>
            </w:r>
          </w:p>
          <w:p w:rsidR="00347FF7" w:rsidRDefault="00347FF7" w:rsidP="00EB56FD">
            <w:pPr>
              <w:pStyle w:val="Prrafodelista"/>
              <w:spacing w:after="0"/>
              <w:ind w:left="0"/>
              <w:rPr>
                <w:b w:val="0"/>
                <w:bCs w:val="0"/>
                <w:sz w:val="20"/>
                <w:szCs w:val="20"/>
              </w:rPr>
            </w:pPr>
            <w:r>
              <w:rPr>
                <w:b w:val="0"/>
                <w:bCs w:val="0"/>
                <w:sz w:val="20"/>
                <w:szCs w:val="20"/>
              </w:rPr>
              <w:t>GP-AS-Documento de Alcance.</w:t>
            </w:r>
          </w:p>
          <w:p w:rsidR="004A494C" w:rsidRPr="00D57A08" w:rsidRDefault="004A494C" w:rsidP="00EB56FD">
            <w:pPr>
              <w:pStyle w:val="Prrafodelista"/>
              <w:spacing w:after="0"/>
              <w:ind w:left="0"/>
              <w:rPr>
                <w:b w:val="0"/>
                <w:bCs w:val="0"/>
                <w:sz w:val="20"/>
                <w:szCs w:val="20"/>
              </w:rPr>
            </w:pPr>
            <w:r>
              <w:rPr>
                <w:b w:val="0"/>
                <w:bCs w:val="0"/>
                <w:sz w:val="20"/>
                <w:szCs w:val="20"/>
              </w:rPr>
              <w:t>GP-PM-Post-Mortem</w:t>
            </w:r>
          </w:p>
        </w:tc>
      </w:tr>
    </w:tbl>
    <w:p w:rsidR="00DA7496" w:rsidRPr="002D4DD9" w:rsidRDefault="00DA7496" w:rsidP="00350850">
      <w:pPr>
        <w:rPr>
          <w:b w:val="0"/>
          <w:bCs w:val="0"/>
          <w:sz w:val="20"/>
          <w:szCs w:val="20"/>
        </w:rPr>
      </w:pPr>
    </w:p>
    <w:p w:rsidR="00DA7496" w:rsidRPr="002D4DD9" w:rsidRDefault="00DA7496" w:rsidP="00FE06F3">
      <w:pPr>
        <w:pStyle w:val="Subttulo"/>
        <w:rPr>
          <w:rFonts w:ascii="Calibri" w:hAnsi="Calibri" w:cs="Calibri"/>
        </w:rPr>
      </w:pPr>
      <w:bookmarkStart w:id="40" w:name="_Toc293564827"/>
    </w:p>
    <w:p w:rsidR="00DA7496" w:rsidRPr="002D4DD9" w:rsidRDefault="00DA7496" w:rsidP="00FE06F3">
      <w:pPr>
        <w:pStyle w:val="Subttulo"/>
        <w:rPr>
          <w:rFonts w:ascii="Calibri" w:hAnsi="Calibri" w:cs="Calibri"/>
        </w:rPr>
      </w:pPr>
    </w:p>
    <w:p w:rsidR="00DA7496" w:rsidRPr="002D4DD9" w:rsidRDefault="00DA7496" w:rsidP="00282356">
      <w:pPr>
        <w:pStyle w:val="Subttulo"/>
        <w:outlineLvl w:val="1"/>
        <w:rPr>
          <w:rFonts w:ascii="Calibri" w:hAnsi="Calibri" w:cs="Calibri"/>
        </w:rPr>
      </w:pPr>
      <w:r>
        <w:rPr>
          <w:rFonts w:ascii="Calibri" w:hAnsi="Calibri" w:cs="Calibri"/>
        </w:rPr>
        <w:br w:type="page"/>
      </w:r>
      <w:bookmarkStart w:id="41" w:name="_Toc303015978"/>
      <w:r w:rsidRPr="002D4DD9">
        <w:rPr>
          <w:rFonts w:ascii="Calibri" w:hAnsi="Calibri" w:cs="Calibri"/>
        </w:rPr>
        <w:lastRenderedPageBreak/>
        <w:t>GESTION DEL CAMBIO</w:t>
      </w:r>
      <w:bookmarkEnd w:id="40"/>
      <w:bookmarkEnd w:id="41"/>
    </w:p>
    <w:tbl>
      <w:tblPr>
        <w:tblW w:w="90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9"/>
        <w:gridCol w:w="7581"/>
      </w:tblGrid>
      <w:tr w:rsidR="00DA7496">
        <w:trPr>
          <w:trHeight w:val="373"/>
        </w:trPr>
        <w:tc>
          <w:tcPr>
            <w:tcW w:w="1489" w:type="dxa"/>
          </w:tcPr>
          <w:p w:rsidR="00DA7496" w:rsidRPr="00D57A08" w:rsidRDefault="00DA7496" w:rsidP="00A236DE">
            <w:pPr>
              <w:ind w:left="0"/>
              <w:rPr>
                <w:b w:val="0"/>
                <w:bCs w:val="0"/>
                <w:sz w:val="20"/>
                <w:szCs w:val="20"/>
              </w:rPr>
            </w:pPr>
            <w:r w:rsidRPr="00D57A08">
              <w:rPr>
                <w:b w:val="0"/>
                <w:bCs w:val="0"/>
                <w:sz w:val="20"/>
                <w:szCs w:val="20"/>
              </w:rPr>
              <w:t>Objetivos</w:t>
            </w:r>
          </w:p>
        </w:tc>
        <w:tc>
          <w:tcPr>
            <w:tcW w:w="7581" w:type="dxa"/>
          </w:tcPr>
          <w:p w:rsidR="00DA7496" w:rsidRPr="00D57A08" w:rsidRDefault="00DA7496" w:rsidP="00142D3C">
            <w:pPr>
              <w:ind w:left="0"/>
              <w:rPr>
                <w:b w:val="0"/>
                <w:bCs w:val="0"/>
                <w:sz w:val="20"/>
                <w:szCs w:val="20"/>
              </w:rPr>
            </w:pPr>
            <w:r>
              <w:rPr>
                <w:b w:val="0"/>
                <w:bCs w:val="0"/>
                <w:sz w:val="20"/>
                <w:szCs w:val="20"/>
              </w:rPr>
              <w:t>La gestión del cambio tiene el objetiv</w:t>
            </w:r>
            <w:r w:rsidR="00624378">
              <w:rPr>
                <w:b w:val="0"/>
                <w:bCs w:val="0"/>
                <w:sz w:val="20"/>
                <w:szCs w:val="20"/>
              </w:rPr>
              <w:t>o de asegurar que el cambio esté</w:t>
            </w:r>
            <w:r>
              <w:rPr>
                <w:b w:val="0"/>
                <w:bCs w:val="0"/>
                <w:sz w:val="20"/>
                <w:szCs w:val="20"/>
              </w:rPr>
              <w:t xml:space="preserve"> justificado y  que se lleven a cabo el procedimiento definido para asegurar su correcta implementación. En esta gestión se busca que estén </w:t>
            </w:r>
            <w:r w:rsidRPr="002D4DD9">
              <w:rPr>
                <w:b w:val="0"/>
                <w:bCs w:val="0"/>
                <w:sz w:val="20"/>
                <w:szCs w:val="20"/>
              </w:rPr>
              <w:t>convenientemente registrados, clasificados y documentados</w:t>
            </w:r>
            <w:r>
              <w:rPr>
                <w:b w:val="0"/>
                <w:bCs w:val="0"/>
                <w:sz w:val="20"/>
                <w:szCs w:val="20"/>
              </w:rPr>
              <w:t>. Que los cambios hayan sido cuidadosamente testeados y asegurar el back-up de versiones para asegurar el re-</w:t>
            </w:r>
            <w:proofErr w:type="spellStart"/>
            <w:r>
              <w:rPr>
                <w:b w:val="0"/>
                <w:bCs w:val="0"/>
                <w:sz w:val="20"/>
                <w:szCs w:val="20"/>
              </w:rPr>
              <w:t>work</w:t>
            </w:r>
            <w:proofErr w:type="spellEnd"/>
            <w:r>
              <w:rPr>
                <w:b w:val="0"/>
                <w:bCs w:val="0"/>
                <w:sz w:val="20"/>
                <w:szCs w:val="20"/>
              </w:rPr>
              <w:t xml:space="preserve"> de las nuevas implementaciones.</w:t>
            </w:r>
          </w:p>
        </w:tc>
      </w:tr>
      <w:tr w:rsidR="00DA7496">
        <w:trPr>
          <w:trHeight w:val="385"/>
        </w:trPr>
        <w:tc>
          <w:tcPr>
            <w:tcW w:w="1489" w:type="dxa"/>
          </w:tcPr>
          <w:p w:rsidR="00DA7496" w:rsidRPr="00D57A08" w:rsidRDefault="00DA7496" w:rsidP="00A236DE">
            <w:pPr>
              <w:ind w:left="0"/>
              <w:rPr>
                <w:b w:val="0"/>
                <w:bCs w:val="0"/>
                <w:sz w:val="20"/>
                <w:szCs w:val="20"/>
              </w:rPr>
            </w:pPr>
            <w:r w:rsidRPr="00D57A08">
              <w:rPr>
                <w:b w:val="0"/>
                <w:bCs w:val="0"/>
                <w:sz w:val="20"/>
                <w:szCs w:val="20"/>
              </w:rPr>
              <w:t>Roles</w:t>
            </w:r>
          </w:p>
        </w:tc>
        <w:tc>
          <w:tcPr>
            <w:tcW w:w="7581" w:type="dxa"/>
          </w:tcPr>
          <w:p w:rsidR="00DA7496" w:rsidRDefault="00DA7496" w:rsidP="00A236DE">
            <w:pPr>
              <w:ind w:left="0"/>
              <w:rPr>
                <w:b w:val="0"/>
                <w:bCs w:val="0"/>
                <w:sz w:val="20"/>
                <w:szCs w:val="20"/>
              </w:rPr>
            </w:pPr>
            <w:r>
              <w:rPr>
                <w:b w:val="0"/>
                <w:bCs w:val="0"/>
                <w:sz w:val="20"/>
                <w:szCs w:val="20"/>
              </w:rPr>
              <w:t>Líder de proyecto</w:t>
            </w:r>
          </w:p>
          <w:p w:rsidR="00DA7496" w:rsidRPr="00D57A08" w:rsidRDefault="00DA7496" w:rsidP="00A236DE">
            <w:pPr>
              <w:ind w:left="0"/>
              <w:rPr>
                <w:b w:val="0"/>
                <w:bCs w:val="0"/>
                <w:sz w:val="20"/>
                <w:szCs w:val="20"/>
              </w:rPr>
            </w:pPr>
            <w:r>
              <w:rPr>
                <w:b w:val="0"/>
                <w:bCs w:val="0"/>
                <w:sz w:val="20"/>
                <w:szCs w:val="20"/>
              </w:rPr>
              <w:t>Analista Funcional</w:t>
            </w:r>
          </w:p>
        </w:tc>
      </w:tr>
      <w:tr w:rsidR="00DA7496">
        <w:trPr>
          <w:trHeight w:val="385"/>
        </w:trPr>
        <w:tc>
          <w:tcPr>
            <w:tcW w:w="1489" w:type="dxa"/>
          </w:tcPr>
          <w:p w:rsidR="00DA7496" w:rsidRPr="00D57A08" w:rsidRDefault="00DA7496" w:rsidP="00A236DE">
            <w:pPr>
              <w:spacing w:after="0"/>
              <w:ind w:left="0"/>
              <w:rPr>
                <w:b w:val="0"/>
                <w:bCs w:val="0"/>
                <w:sz w:val="20"/>
                <w:szCs w:val="20"/>
              </w:rPr>
            </w:pPr>
            <w:r w:rsidRPr="00D57A08">
              <w:rPr>
                <w:b w:val="0"/>
                <w:bCs w:val="0"/>
                <w:sz w:val="20"/>
                <w:szCs w:val="20"/>
              </w:rPr>
              <w:t>Entradas</w:t>
            </w:r>
          </w:p>
        </w:tc>
        <w:tc>
          <w:tcPr>
            <w:tcW w:w="7581" w:type="dxa"/>
          </w:tcPr>
          <w:p w:rsidR="00DA7496" w:rsidRPr="00D57A08" w:rsidRDefault="00DA7496" w:rsidP="00A236DE">
            <w:pPr>
              <w:spacing w:after="0"/>
              <w:ind w:left="0"/>
              <w:rPr>
                <w:b w:val="0"/>
                <w:bCs w:val="0"/>
                <w:sz w:val="20"/>
                <w:szCs w:val="20"/>
              </w:rPr>
            </w:pPr>
            <w:r>
              <w:rPr>
                <w:b w:val="0"/>
                <w:bCs w:val="0"/>
                <w:sz w:val="20"/>
                <w:szCs w:val="20"/>
              </w:rPr>
              <w:t>Requerimiento de cambio</w:t>
            </w:r>
          </w:p>
        </w:tc>
      </w:tr>
      <w:tr w:rsidR="00DA7496">
        <w:trPr>
          <w:trHeight w:val="385"/>
        </w:trPr>
        <w:tc>
          <w:tcPr>
            <w:tcW w:w="1489" w:type="dxa"/>
          </w:tcPr>
          <w:p w:rsidR="00DA7496" w:rsidRPr="00D57A08" w:rsidRDefault="00DA7496" w:rsidP="00A236DE">
            <w:pPr>
              <w:spacing w:after="0"/>
              <w:ind w:left="0"/>
              <w:rPr>
                <w:b w:val="0"/>
                <w:bCs w:val="0"/>
                <w:sz w:val="20"/>
                <w:szCs w:val="20"/>
              </w:rPr>
            </w:pPr>
            <w:r w:rsidRPr="00D57A08">
              <w:rPr>
                <w:b w:val="0"/>
                <w:bCs w:val="0"/>
                <w:sz w:val="20"/>
                <w:szCs w:val="20"/>
              </w:rPr>
              <w:t>Tareas</w:t>
            </w:r>
          </w:p>
        </w:tc>
        <w:tc>
          <w:tcPr>
            <w:tcW w:w="7581" w:type="dxa"/>
          </w:tcPr>
          <w:p w:rsidR="00DA7496" w:rsidRDefault="00DA7496" w:rsidP="00313F43">
            <w:pPr>
              <w:spacing w:after="0"/>
              <w:ind w:left="0"/>
              <w:rPr>
                <w:b w:val="0"/>
                <w:bCs w:val="0"/>
                <w:sz w:val="20"/>
                <w:szCs w:val="20"/>
              </w:rPr>
            </w:pPr>
            <w:r>
              <w:rPr>
                <w:b w:val="0"/>
                <w:bCs w:val="0"/>
                <w:sz w:val="20"/>
                <w:szCs w:val="20"/>
              </w:rPr>
              <w:t xml:space="preserve">Asegurar la aprobación por parte de los comités definidos en el proyecto </w:t>
            </w:r>
          </w:p>
          <w:p w:rsidR="00DA7496" w:rsidRPr="00D57A08" w:rsidRDefault="00DA7496" w:rsidP="00313F43">
            <w:pPr>
              <w:spacing w:after="0"/>
              <w:ind w:left="0"/>
              <w:rPr>
                <w:b w:val="0"/>
                <w:bCs w:val="0"/>
                <w:sz w:val="20"/>
                <w:szCs w:val="20"/>
              </w:rPr>
            </w:pPr>
          </w:p>
        </w:tc>
      </w:tr>
      <w:tr w:rsidR="00DA7496">
        <w:trPr>
          <w:trHeight w:val="399"/>
        </w:trPr>
        <w:tc>
          <w:tcPr>
            <w:tcW w:w="1489" w:type="dxa"/>
          </w:tcPr>
          <w:p w:rsidR="00DA7496" w:rsidRPr="00D57A08" w:rsidRDefault="00DA7496" w:rsidP="00A236DE">
            <w:pPr>
              <w:ind w:left="0"/>
              <w:rPr>
                <w:b w:val="0"/>
                <w:bCs w:val="0"/>
                <w:sz w:val="20"/>
                <w:szCs w:val="20"/>
              </w:rPr>
            </w:pPr>
            <w:r w:rsidRPr="00D57A08">
              <w:rPr>
                <w:b w:val="0"/>
                <w:bCs w:val="0"/>
                <w:sz w:val="20"/>
                <w:szCs w:val="20"/>
              </w:rPr>
              <w:t>Salidas</w:t>
            </w:r>
          </w:p>
        </w:tc>
        <w:tc>
          <w:tcPr>
            <w:tcW w:w="7581" w:type="dxa"/>
          </w:tcPr>
          <w:p w:rsidR="00DA7496" w:rsidRDefault="00DA7496" w:rsidP="00313F43">
            <w:pPr>
              <w:pStyle w:val="Prrafodelista"/>
              <w:ind w:left="0"/>
              <w:rPr>
                <w:b w:val="0"/>
                <w:bCs w:val="0"/>
                <w:smallCaps/>
                <w:sz w:val="20"/>
                <w:szCs w:val="20"/>
              </w:rPr>
            </w:pPr>
            <w:r>
              <w:rPr>
                <w:b w:val="0"/>
                <w:bCs w:val="0"/>
                <w:sz w:val="20"/>
                <w:szCs w:val="20"/>
              </w:rPr>
              <w:t>GC-RC:</w:t>
            </w:r>
            <w:r w:rsidRPr="002D4DD9">
              <w:rPr>
                <w:b w:val="0"/>
                <w:bCs w:val="0"/>
                <w:smallCaps/>
                <w:sz w:val="20"/>
                <w:szCs w:val="20"/>
              </w:rPr>
              <w:t xml:space="preserve"> R</w:t>
            </w:r>
            <w:r>
              <w:rPr>
                <w:b w:val="0"/>
                <w:bCs w:val="0"/>
                <w:smallCaps/>
                <w:sz w:val="20"/>
                <w:szCs w:val="20"/>
              </w:rPr>
              <w:t>e</w:t>
            </w:r>
            <w:r w:rsidRPr="002D4DD9">
              <w:rPr>
                <w:b w:val="0"/>
                <w:bCs w:val="0"/>
                <w:smallCaps/>
                <w:sz w:val="20"/>
                <w:szCs w:val="20"/>
              </w:rPr>
              <w:t>querimiento de Cambio</w:t>
            </w:r>
          </w:p>
          <w:p w:rsidR="00DA7496" w:rsidRPr="00313F43" w:rsidRDefault="00DA7496" w:rsidP="00313F43">
            <w:pPr>
              <w:pStyle w:val="Prrafodelista"/>
              <w:ind w:left="0"/>
              <w:rPr>
                <w:b w:val="0"/>
                <w:bCs w:val="0"/>
                <w:smallCaps/>
                <w:sz w:val="20"/>
                <w:szCs w:val="20"/>
              </w:rPr>
            </w:pPr>
            <w:r>
              <w:rPr>
                <w:b w:val="0"/>
                <w:bCs w:val="0"/>
                <w:smallCaps/>
                <w:sz w:val="20"/>
                <w:szCs w:val="20"/>
              </w:rPr>
              <w:t xml:space="preserve">GC-RT: </w:t>
            </w:r>
            <w:proofErr w:type="spellStart"/>
            <w:r>
              <w:rPr>
                <w:b w:val="0"/>
                <w:bCs w:val="0"/>
                <w:smallCaps/>
                <w:sz w:val="20"/>
                <w:szCs w:val="20"/>
              </w:rPr>
              <w:t>Revisió</w:t>
            </w:r>
            <w:r w:rsidRPr="00313F43">
              <w:rPr>
                <w:b w:val="0"/>
                <w:bCs w:val="0"/>
                <w:smallCaps/>
                <w:sz w:val="20"/>
                <w:szCs w:val="20"/>
              </w:rPr>
              <w:t>n</w:t>
            </w:r>
            <w:bookmarkStart w:id="42" w:name="_GoBack"/>
            <w:bookmarkEnd w:id="42"/>
            <w:r w:rsidRPr="00313F43">
              <w:rPr>
                <w:b w:val="0"/>
                <w:bCs w:val="0"/>
                <w:smallCaps/>
                <w:sz w:val="20"/>
                <w:szCs w:val="20"/>
              </w:rPr>
              <w:t>T</w:t>
            </w:r>
            <w:r>
              <w:rPr>
                <w:b w:val="0"/>
                <w:bCs w:val="0"/>
                <w:smallCaps/>
                <w:sz w:val="20"/>
                <w:szCs w:val="20"/>
              </w:rPr>
              <w:t>é</w:t>
            </w:r>
            <w:r w:rsidRPr="00313F43">
              <w:rPr>
                <w:b w:val="0"/>
                <w:bCs w:val="0"/>
                <w:smallCaps/>
                <w:sz w:val="20"/>
                <w:szCs w:val="20"/>
              </w:rPr>
              <w:t>cnica</w:t>
            </w:r>
            <w:proofErr w:type="spellEnd"/>
            <w:r w:rsidRPr="00313F43">
              <w:rPr>
                <w:b w:val="0"/>
                <w:bCs w:val="0"/>
                <w:smallCaps/>
                <w:sz w:val="20"/>
                <w:szCs w:val="20"/>
              </w:rPr>
              <w:t xml:space="preserve"> Formal del Cambio</w:t>
            </w:r>
          </w:p>
        </w:tc>
      </w:tr>
      <w:bookmarkEnd w:id="6"/>
    </w:tbl>
    <w:p w:rsidR="00DA7496" w:rsidRPr="002D4DD9" w:rsidRDefault="00DA7496" w:rsidP="00C1478D">
      <w:pPr>
        <w:rPr>
          <w:b w:val="0"/>
          <w:bCs w:val="0"/>
          <w:sz w:val="20"/>
          <w:szCs w:val="20"/>
        </w:rPr>
      </w:pPr>
    </w:p>
    <w:sectPr w:rsidR="00DA7496" w:rsidRPr="002D4DD9" w:rsidSect="00412508">
      <w:headerReference w:type="default" r:id="rId14"/>
      <w:footerReference w:type="default" r:id="rId15"/>
      <w:pgSz w:w="11906" w:h="16838"/>
      <w:pgMar w:top="1417" w:right="1701" w:bottom="719" w:left="1701" w:header="708" w:footer="45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12B" w:rsidRDefault="008C212B">
      <w:pPr>
        <w:spacing w:after="0"/>
      </w:pPr>
      <w:r>
        <w:separator/>
      </w:r>
    </w:p>
  </w:endnote>
  <w:endnote w:type="continuationSeparator" w:id="0">
    <w:p w:rsidR="008C212B" w:rsidRDefault="008C212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gilita Com Light">
    <w:altName w:val="Trebuchet M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2" w:type="dxa"/>
      <w:tblBorders>
        <w:bottom w:val="single" w:sz="4" w:space="0" w:color="auto"/>
        <w:insideH w:val="single" w:sz="4" w:space="0" w:color="auto"/>
      </w:tblBorders>
      <w:tblLayout w:type="fixed"/>
      <w:tblCellMar>
        <w:left w:w="70" w:type="dxa"/>
        <w:right w:w="70" w:type="dxa"/>
      </w:tblCellMar>
      <w:tblLook w:val="0000"/>
    </w:tblPr>
    <w:tblGrid>
      <w:gridCol w:w="6495"/>
      <w:gridCol w:w="2865"/>
    </w:tblGrid>
    <w:tr w:rsidR="00DA7496">
      <w:trPr>
        <w:trHeight w:val="119"/>
      </w:trPr>
      <w:tc>
        <w:tcPr>
          <w:tcW w:w="6495" w:type="dxa"/>
          <w:vAlign w:val="center"/>
        </w:tcPr>
        <w:p w:rsidR="00DA7496" w:rsidRPr="00474EB3" w:rsidRDefault="00DA7496" w:rsidP="005F2AFB">
          <w:pPr>
            <w:pStyle w:val="Piedepgina"/>
            <w:jc w:val="left"/>
            <w:rPr>
              <w:rFonts w:cs="Calibri"/>
              <w:b/>
              <w:bCs/>
              <w:sz w:val="20"/>
              <w:szCs w:val="20"/>
              <w:lang w:val="es-ES" w:eastAsia="es-ES"/>
            </w:rPr>
          </w:pPr>
        </w:p>
      </w:tc>
      <w:tc>
        <w:tcPr>
          <w:tcW w:w="2865" w:type="dxa"/>
          <w:vAlign w:val="center"/>
        </w:tcPr>
        <w:p w:rsidR="00DA7496" w:rsidRPr="003D52F4" w:rsidRDefault="00DA7496" w:rsidP="005F2AFB">
          <w:pPr>
            <w:pStyle w:val="Encabezado"/>
            <w:jc w:val="right"/>
            <w:rPr>
              <w:rFonts w:ascii="Agilita Com Light" w:hAnsi="Agilita Com Light" w:cs="Agilita Com Light"/>
              <w:b/>
              <w:bCs/>
              <w:sz w:val="20"/>
              <w:szCs w:val="20"/>
              <w:lang w:val="es-AR"/>
            </w:rPr>
          </w:pPr>
          <w:r w:rsidRPr="00474EB3">
            <w:rPr>
              <w:rStyle w:val="Nmerodepgina"/>
              <w:rFonts w:cs="Calibri"/>
              <w:b/>
              <w:bCs/>
              <w:sz w:val="20"/>
              <w:szCs w:val="20"/>
              <w:lang w:val="es-ES"/>
            </w:rPr>
            <w:t xml:space="preserve">Página </w:t>
          </w:r>
          <w:r w:rsidR="00244678" w:rsidRPr="00474EB3">
            <w:rPr>
              <w:rStyle w:val="Nmerodepgina"/>
              <w:rFonts w:cs="Calibri"/>
              <w:b/>
              <w:bCs/>
              <w:sz w:val="20"/>
              <w:szCs w:val="20"/>
              <w:lang w:val="es-ES"/>
            </w:rPr>
            <w:fldChar w:fldCharType="begin"/>
          </w:r>
          <w:r w:rsidRPr="00474EB3">
            <w:rPr>
              <w:rStyle w:val="Nmerodepgina"/>
              <w:rFonts w:cs="Calibri"/>
              <w:b/>
              <w:bCs/>
              <w:sz w:val="20"/>
              <w:szCs w:val="20"/>
              <w:lang w:val="es-ES"/>
            </w:rPr>
            <w:instrText xml:space="preserve"> PAGE </w:instrText>
          </w:r>
          <w:r w:rsidR="00244678" w:rsidRPr="00474EB3">
            <w:rPr>
              <w:rStyle w:val="Nmerodepgina"/>
              <w:rFonts w:cs="Calibri"/>
              <w:b/>
              <w:bCs/>
              <w:sz w:val="20"/>
              <w:szCs w:val="20"/>
              <w:lang w:val="es-ES"/>
            </w:rPr>
            <w:fldChar w:fldCharType="separate"/>
          </w:r>
          <w:r w:rsidR="004A494C">
            <w:rPr>
              <w:rStyle w:val="Nmerodepgina"/>
              <w:rFonts w:cs="Calibri"/>
              <w:b/>
              <w:bCs/>
              <w:noProof/>
              <w:sz w:val="20"/>
              <w:szCs w:val="20"/>
              <w:lang w:val="es-ES"/>
            </w:rPr>
            <w:t>16</w:t>
          </w:r>
          <w:r w:rsidR="00244678" w:rsidRPr="00474EB3">
            <w:rPr>
              <w:rStyle w:val="Nmerodepgina"/>
              <w:rFonts w:cs="Calibri"/>
              <w:b/>
              <w:bCs/>
              <w:sz w:val="20"/>
              <w:szCs w:val="20"/>
              <w:lang w:val="es-ES"/>
            </w:rPr>
            <w:fldChar w:fldCharType="end"/>
          </w:r>
          <w:r w:rsidRPr="00474EB3">
            <w:rPr>
              <w:rStyle w:val="Nmerodepgina"/>
              <w:rFonts w:cs="Calibri"/>
              <w:b/>
              <w:bCs/>
              <w:sz w:val="20"/>
              <w:szCs w:val="20"/>
              <w:lang w:val="es-ES"/>
            </w:rPr>
            <w:t xml:space="preserve"> de </w:t>
          </w:r>
          <w:r w:rsidR="00244678" w:rsidRPr="00474EB3">
            <w:rPr>
              <w:rStyle w:val="Nmerodepgina"/>
              <w:rFonts w:cs="Calibri"/>
              <w:b/>
              <w:bCs/>
              <w:sz w:val="20"/>
              <w:szCs w:val="20"/>
              <w:lang w:val="es-ES"/>
            </w:rPr>
            <w:fldChar w:fldCharType="begin"/>
          </w:r>
          <w:r w:rsidRPr="00474EB3">
            <w:rPr>
              <w:rStyle w:val="Nmerodepgina"/>
              <w:rFonts w:cs="Calibri"/>
              <w:b/>
              <w:bCs/>
              <w:sz w:val="20"/>
              <w:szCs w:val="20"/>
              <w:lang w:val="es-ES"/>
            </w:rPr>
            <w:instrText xml:space="preserve"> NUMPAGES </w:instrText>
          </w:r>
          <w:r w:rsidR="00244678" w:rsidRPr="00474EB3">
            <w:rPr>
              <w:rStyle w:val="Nmerodepgina"/>
              <w:rFonts w:cs="Calibri"/>
              <w:b/>
              <w:bCs/>
              <w:sz w:val="20"/>
              <w:szCs w:val="20"/>
              <w:lang w:val="es-ES"/>
            </w:rPr>
            <w:fldChar w:fldCharType="separate"/>
          </w:r>
          <w:r w:rsidR="004A494C">
            <w:rPr>
              <w:rStyle w:val="Nmerodepgina"/>
              <w:rFonts w:cs="Calibri"/>
              <w:b/>
              <w:bCs/>
              <w:noProof/>
              <w:sz w:val="20"/>
              <w:szCs w:val="20"/>
              <w:lang w:val="es-ES"/>
            </w:rPr>
            <w:t>17</w:t>
          </w:r>
          <w:r w:rsidR="00244678" w:rsidRPr="00474EB3">
            <w:rPr>
              <w:rStyle w:val="Nmerodepgina"/>
              <w:rFonts w:cs="Calibri"/>
              <w:b/>
              <w:bCs/>
              <w:sz w:val="20"/>
              <w:szCs w:val="20"/>
              <w:lang w:val="es-ES"/>
            </w:rPr>
            <w:fldChar w:fldCharType="end"/>
          </w:r>
        </w:p>
      </w:tc>
    </w:tr>
  </w:tbl>
  <w:p w:rsidR="00DA7496" w:rsidRPr="001D6C34" w:rsidRDefault="00DA7496" w:rsidP="001D6C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12B" w:rsidRDefault="008C212B">
      <w:pPr>
        <w:spacing w:after="0"/>
      </w:pPr>
      <w:r>
        <w:separator/>
      </w:r>
    </w:p>
  </w:footnote>
  <w:footnote w:type="continuationSeparator" w:id="0">
    <w:p w:rsidR="008C212B" w:rsidRDefault="008C212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45" w:type="dxa"/>
      <w:tblInd w:w="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27"/>
      <w:gridCol w:w="3049"/>
      <w:gridCol w:w="1275"/>
      <w:gridCol w:w="1701"/>
      <w:gridCol w:w="993"/>
    </w:tblGrid>
    <w:tr w:rsidR="00DA7496" w:rsidRPr="00E864BA">
      <w:tc>
        <w:tcPr>
          <w:tcW w:w="2127" w:type="dxa"/>
          <w:vMerge w:val="restart"/>
        </w:tcPr>
        <w:p w:rsidR="00DA7496" w:rsidRPr="005032DD" w:rsidRDefault="00244678" w:rsidP="00916B77">
          <w:pPr>
            <w:pStyle w:val="EncabezadoTitulos"/>
            <w:jc w:val="left"/>
            <w:rPr>
              <w:rFonts w:ascii="Calibri" w:hAnsi="Calibri" w:cs="Calibri"/>
              <w:noProof/>
              <w:sz w:val="16"/>
              <w:szCs w:val="16"/>
              <w:lang w:val="es-ES"/>
            </w:rPr>
          </w:pPr>
          <w:r w:rsidRPr="00244678">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1" type="#_x0000_t75" style="width:75pt;height:54pt;visibility:visible">
                <v:imagedata r:id="rId1" o:title=""/>
              </v:shape>
            </w:pict>
          </w:r>
        </w:p>
      </w:tc>
      <w:tc>
        <w:tcPr>
          <w:tcW w:w="3049" w:type="dxa"/>
          <w:vMerge w:val="restart"/>
        </w:tcPr>
        <w:p w:rsidR="00DA7496" w:rsidRPr="00474EB3" w:rsidRDefault="00DA7496" w:rsidP="00916B77">
          <w:pPr>
            <w:pStyle w:val="Encabezado"/>
            <w:ind w:left="0"/>
            <w:jc w:val="left"/>
            <w:rPr>
              <w:rFonts w:cs="Calibri"/>
              <w:noProof/>
              <w:sz w:val="16"/>
              <w:szCs w:val="16"/>
              <w:lang w:val="es-ES"/>
            </w:rPr>
          </w:pPr>
          <w:r w:rsidRPr="00474EB3">
            <w:rPr>
              <w:rFonts w:cs="Calibri"/>
              <w:noProof/>
              <w:sz w:val="16"/>
              <w:szCs w:val="16"/>
              <w:lang w:val="es-ES"/>
            </w:rPr>
            <w:t xml:space="preserve">Proyecto: </w:t>
          </w:r>
        </w:p>
        <w:p w:rsidR="00DA7496" w:rsidRPr="00474EB3" w:rsidRDefault="00DA7496" w:rsidP="00916B77">
          <w:pPr>
            <w:pStyle w:val="Encabezado"/>
            <w:ind w:left="0"/>
            <w:jc w:val="left"/>
            <w:rPr>
              <w:rFonts w:cs="Calibri"/>
              <w:noProof/>
              <w:sz w:val="16"/>
              <w:szCs w:val="16"/>
              <w:lang w:val="es-ES"/>
            </w:rPr>
          </w:pPr>
          <w:r w:rsidRPr="00474EB3">
            <w:rPr>
              <w:rFonts w:cs="Calibri"/>
              <w:noProof/>
              <w:sz w:val="16"/>
              <w:szCs w:val="16"/>
              <w:lang w:val="es-ES"/>
            </w:rPr>
            <w:t>Sainshow</w:t>
          </w:r>
        </w:p>
      </w:tc>
      <w:tc>
        <w:tcPr>
          <w:tcW w:w="1275" w:type="dxa"/>
          <w:tcBorders>
            <w:bottom w:val="nil"/>
          </w:tcBorders>
        </w:tcPr>
        <w:p w:rsidR="00DA7496" w:rsidRPr="005032DD" w:rsidRDefault="00DA7496" w:rsidP="00916B77">
          <w:pPr>
            <w:pStyle w:val="EncabezadoTitulos"/>
            <w:jc w:val="left"/>
            <w:rPr>
              <w:rFonts w:ascii="Calibri" w:hAnsi="Calibri" w:cs="Calibri"/>
              <w:noProof/>
              <w:sz w:val="16"/>
              <w:szCs w:val="16"/>
              <w:lang w:val="es-ES"/>
            </w:rPr>
          </w:pPr>
        </w:p>
      </w:tc>
      <w:tc>
        <w:tcPr>
          <w:tcW w:w="1701" w:type="dxa"/>
          <w:tcBorders>
            <w:bottom w:val="nil"/>
          </w:tcBorders>
        </w:tcPr>
        <w:p w:rsidR="00DA7496" w:rsidRPr="005032DD" w:rsidRDefault="00DA7496" w:rsidP="00916B77">
          <w:pPr>
            <w:pStyle w:val="EncabezadoTitulos"/>
            <w:jc w:val="left"/>
            <w:rPr>
              <w:rFonts w:ascii="Calibri" w:hAnsi="Calibri" w:cs="Calibri"/>
              <w:noProof/>
              <w:sz w:val="16"/>
              <w:szCs w:val="16"/>
              <w:lang w:val="es-ES"/>
            </w:rPr>
          </w:pPr>
          <w:r w:rsidRPr="005032DD">
            <w:rPr>
              <w:rFonts w:ascii="Calibri" w:hAnsi="Calibri" w:cs="Calibri"/>
              <w:noProof/>
              <w:sz w:val="16"/>
              <w:szCs w:val="16"/>
              <w:lang w:val="es-ES"/>
            </w:rPr>
            <w:t>Etapa</w:t>
          </w:r>
        </w:p>
      </w:tc>
      <w:tc>
        <w:tcPr>
          <w:tcW w:w="993" w:type="dxa"/>
          <w:tcBorders>
            <w:bottom w:val="nil"/>
          </w:tcBorders>
        </w:tcPr>
        <w:p w:rsidR="00DA7496" w:rsidRPr="005032DD" w:rsidRDefault="00DA7496" w:rsidP="00916B77">
          <w:pPr>
            <w:pStyle w:val="EncabezadoTitulos"/>
            <w:jc w:val="left"/>
            <w:rPr>
              <w:rFonts w:ascii="Calibri" w:hAnsi="Calibri" w:cs="Calibri"/>
              <w:noProof/>
              <w:sz w:val="16"/>
              <w:szCs w:val="16"/>
              <w:lang w:val="es-ES"/>
            </w:rPr>
          </w:pPr>
          <w:r w:rsidRPr="005032DD">
            <w:rPr>
              <w:rFonts w:ascii="Calibri" w:hAnsi="Calibri" w:cs="Calibri"/>
              <w:noProof/>
              <w:sz w:val="16"/>
              <w:szCs w:val="16"/>
              <w:lang w:val="es-ES"/>
            </w:rPr>
            <w:t>Página</w:t>
          </w:r>
        </w:p>
      </w:tc>
    </w:tr>
    <w:tr w:rsidR="00DA7496" w:rsidRPr="00E864BA">
      <w:tc>
        <w:tcPr>
          <w:tcW w:w="2127" w:type="dxa"/>
          <w:vMerge/>
        </w:tcPr>
        <w:p w:rsidR="00DA7496" w:rsidRPr="00474EB3" w:rsidRDefault="00DA7496" w:rsidP="00A236DE">
          <w:pPr>
            <w:pStyle w:val="Encabezado"/>
            <w:jc w:val="left"/>
            <w:rPr>
              <w:rFonts w:cs="Calibri"/>
              <w:noProof/>
              <w:sz w:val="16"/>
              <w:szCs w:val="16"/>
              <w:lang w:val="es-ES"/>
            </w:rPr>
          </w:pPr>
        </w:p>
      </w:tc>
      <w:tc>
        <w:tcPr>
          <w:tcW w:w="3049" w:type="dxa"/>
          <w:vMerge/>
        </w:tcPr>
        <w:p w:rsidR="00DA7496" w:rsidRPr="00474EB3" w:rsidRDefault="00DA7496" w:rsidP="00A236DE">
          <w:pPr>
            <w:pStyle w:val="Encabezado"/>
            <w:jc w:val="left"/>
            <w:rPr>
              <w:rFonts w:cs="Calibri"/>
              <w:noProof/>
              <w:sz w:val="16"/>
              <w:szCs w:val="16"/>
              <w:lang w:val="es-ES"/>
            </w:rPr>
          </w:pPr>
        </w:p>
      </w:tc>
      <w:tc>
        <w:tcPr>
          <w:tcW w:w="1275" w:type="dxa"/>
          <w:tcBorders>
            <w:top w:val="nil"/>
          </w:tcBorders>
        </w:tcPr>
        <w:p w:rsidR="00DA7496" w:rsidRPr="00474EB3" w:rsidRDefault="00DA7496" w:rsidP="00A236DE">
          <w:pPr>
            <w:pStyle w:val="Encabezado"/>
            <w:jc w:val="left"/>
            <w:rPr>
              <w:rFonts w:cs="Calibri"/>
              <w:noProof/>
              <w:sz w:val="16"/>
              <w:szCs w:val="16"/>
              <w:lang w:val="es-ES"/>
            </w:rPr>
          </w:pPr>
        </w:p>
      </w:tc>
      <w:tc>
        <w:tcPr>
          <w:tcW w:w="1701" w:type="dxa"/>
          <w:tcBorders>
            <w:top w:val="nil"/>
          </w:tcBorders>
        </w:tcPr>
        <w:p w:rsidR="00DA7496" w:rsidRPr="00474EB3" w:rsidRDefault="00DA7496" w:rsidP="00A236DE">
          <w:pPr>
            <w:pStyle w:val="Encabezado"/>
            <w:jc w:val="left"/>
            <w:rPr>
              <w:rFonts w:cs="Calibri"/>
              <w:noProof/>
              <w:sz w:val="16"/>
              <w:szCs w:val="16"/>
              <w:lang w:val="es-ES"/>
            </w:rPr>
          </w:pPr>
          <w:r w:rsidRPr="00474EB3">
            <w:rPr>
              <w:rFonts w:cs="Calibri"/>
              <w:noProof/>
              <w:sz w:val="16"/>
              <w:szCs w:val="16"/>
              <w:lang w:val="es-ES"/>
            </w:rPr>
            <w:t>N/A</w:t>
          </w:r>
        </w:p>
      </w:tc>
      <w:tc>
        <w:tcPr>
          <w:tcW w:w="993" w:type="dxa"/>
          <w:tcBorders>
            <w:top w:val="nil"/>
          </w:tcBorders>
        </w:tcPr>
        <w:p w:rsidR="00DA7496" w:rsidRPr="00474EB3" w:rsidRDefault="00244678" w:rsidP="00A236DE">
          <w:pPr>
            <w:pStyle w:val="Encabezado"/>
            <w:jc w:val="left"/>
            <w:rPr>
              <w:rFonts w:cs="Calibri"/>
              <w:noProof/>
              <w:sz w:val="16"/>
              <w:szCs w:val="16"/>
              <w:lang w:val="es-ES"/>
            </w:rPr>
          </w:pPr>
          <w:r w:rsidRPr="00474EB3">
            <w:rPr>
              <w:rFonts w:cs="Calibri"/>
              <w:noProof/>
              <w:sz w:val="16"/>
              <w:szCs w:val="16"/>
              <w:lang w:val="es-ES"/>
            </w:rPr>
            <w:fldChar w:fldCharType="begin"/>
          </w:r>
          <w:r w:rsidR="00DA7496" w:rsidRPr="00474EB3">
            <w:rPr>
              <w:rFonts w:cs="Calibri"/>
              <w:noProof/>
              <w:sz w:val="16"/>
              <w:szCs w:val="16"/>
              <w:lang w:val="es-ES"/>
            </w:rPr>
            <w:instrText xml:space="preserve"> PAGE </w:instrText>
          </w:r>
          <w:r w:rsidRPr="00474EB3">
            <w:rPr>
              <w:rFonts w:cs="Calibri"/>
              <w:noProof/>
              <w:sz w:val="16"/>
              <w:szCs w:val="16"/>
              <w:lang w:val="es-ES"/>
            </w:rPr>
            <w:fldChar w:fldCharType="separate"/>
          </w:r>
          <w:r w:rsidR="004A494C">
            <w:rPr>
              <w:rFonts w:cs="Calibri"/>
              <w:noProof/>
              <w:sz w:val="16"/>
              <w:szCs w:val="16"/>
              <w:lang w:val="es-ES"/>
            </w:rPr>
            <w:t>16</w:t>
          </w:r>
          <w:r w:rsidRPr="00474EB3">
            <w:rPr>
              <w:rFonts w:cs="Calibri"/>
              <w:noProof/>
              <w:sz w:val="16"/>
              <w:szCs w:val="16"/>
              <w:lang w:val="es-ES"/>
            </w:rPr>
            <w:fldChar w:fldCharType="end"/>
          </w:r>
          <w:r w:rsidR="00DA7496" w:rsidRPr="00474EB3">
            <w:rPr>
              <w:rFonts w:cs="Calibri"/>
              <w:noProof/>
              <w:sz w:val="16"/>
              <w:szCs w:val="16"/>
              <w:lang w:val="es-ES"/>
            </w:rPr>
            <w:t xml:space="preserve"> / </w:t>
          </w:r>
          <w:r w:rsidRPr="00474EB3">
            <w:rPr>
              <w:rFonts w:cs="Calibri"/>
              <w:noProof/>
              <w:sz w:val="16"/>
              <w:szCs w:val="16"/>
              <w:lang w:val="es-ES"/>
            </w:rPr>
            <w:fldChar w:fldCharType="begin"/>
          </w:r>
          <w:r w:rsidR="00DA7496" w:rsidRPr="00474EB3">
            <w:rPr>
              <w:rFonts w:cs="Calibri"/>
              <w:noProof/>
              <w:sz w:val="16"/>
              <w:szCs w:val="16"/>
              <w:lang w:val="es-ES"/>
            </w:rPr>
            <w:instrText xml:space="preserve"> NUMPAGES </w:instrText>
          </w:r>
          <w:r w:rsidRPr="00474EB3">
            <w:rPr>
              <w:rFonts w:cs="Calibri"/>
              <w:noProof/>
              <w:sz w:val="16"/>
              <w:szCs w:val="16"/>
              <w:lang w:val="es-ES"/>
            </w:rPr>
            <w:fldChar w:fldCharType="separate"/>
          </w:r>
          <w:r w:rsidR="004A494C">
            <w:rPr>
              <w:rFonts w:cs="Calibri"/>
              <w:noProof/>
              <w:sz w:val="16"/>
              <w:szCs w:val="16"/>
              <w:lang w:val="es-ES"/>
            </w:rPr>
            <w:t>17</w:t>
          </w:r>
          <w:r w:rsidRPr="00474EB3">
            <w:rPr>
              <w:rFonts w:cs="Calibri"/>
              <w:noProof/>
              <w:sz w:val="16"/>
              <w:szCs w:val="16"/>
              <w:lang w:val="es-ES"/>
            </w:rPr>
            <w:fldChar w:fldCharType="end"/>
          </w:r>
        </w:p>
      </w:tc>
    </w:tr>
    <w:tr w:rsidR="00DA7496" w:rsidRPr="00E864BA">
      <w:tc>
        <w:tcPr>
          <w:tcW w:w="2127" w:type="dxa"/>
          <w:vMerge/>
        </w:tcPr>
        <w:p w:rsidR="00DA7496" w:rsidRPr="005032DD" w:rsidRDefault="00DA7496" w:rsidP="00A236DE">
          <w:pPr>
            <w:pStyle w:val="EncabezadoTitulos"/>
            <w:rPr>
              <w:rFonts w:ascii="Calibri" w:hAnsi="Calibri" w:cs="Calibri"/>
              <w:noProof/>
              <w:sz w:val="16"/>
              <w:szCs w:val="16"/>
              <w:lang w:val="es-ES"/>
            </w:rPr>
          </w:pPr>
        </w:p>
      </w:tc>
      <w:tc>
        <w:tcPr>
          <w:tcW w:w="3049" w:type="dxa"/>
          <w:vMerge w:val="restart"/>
          <w:tcBorders>
            <w:top w:val="nil"/>
          </w:tcBorders>
        </w:tcPr>
        <w:p w:rsidR="00DA7496" w:rsidRPr="00474EB3" w:rsidRDefault="00DA7496" w:rsidP="00A236DE">
          <w:pPr>
            <w:pStyle w:val="Encabezado"/>
            <w:ind w:left="0"/>
            <w:jc w:val="left"/>
            <w:rPr>
              <w:rFonts w:cs="Calibri"/>
              <w:noProof/>
              <w:sz w:val="16"/>
              <w:szCs w:val="16"/>
              <w:lang w:val="es-ES"/>
            </w:rPr>
          </w:pPr>
          <w:r w:rsidRPr="00474EB3">
            <w:rPr>
              <w:rFonts w:cs="Calibri"/>
              <w:noProof/>
              <w:sz w:val="16"/>
              <w:szCs w:val="16"/>
              <w:lang w:val="es-ES"/>
            </w:rPr>
            <w:t>Documento:</w:t>
          </w:r>
        </w:p>
        <w:p w:rsidR="00DA7496" w:rsidRPr="00474EB3" w:rsidRDefault="00DA7496" w:rsidP="00A236DE">
          <w:pPr>
            <w:pStyle w:val="Encabezado"/>
            <w:jc w:val="left"/>
            <w:rPr>
              <w:rFonts w:cs="Calibri"/>
              <w:noProof/>
              <w:sz w:val="16"/>
              <w:szCs w:val="16"/>
              <w:lang w:val="es-ES"/>
            </w:rPr>
          </w:pPr>
          <w:r w:rsidRPr="00474EB3">
            <w:rPr>
              <w:rFonts w:cs="Calibri"/>
              <w:noProof/>
              <w:sz w:val="16"/>
              <w:szCs w:val="16"/>
              <w:lang w:val="es-ES"/>
            </w:rPr>
            <w:t>Metodología de Trabajo</w:t>
          </w:r>
        </w:p>
      </w:tc>
      <w:tc>
        <w:tcPr>
          <w:tcW w:w="1275" w:type="dxa"/>
          <w:tcBorders>
            <w:top w:val="nil"/>
            <w:bottom w:val="nil"/>
          </w:tcBorders>
        </w:tcPr>
        <w:p w:rsidR="00DA7496" w:rsidRPr="005032DD" w:rsidRDefault="00DA7496" w:rsidP="00A236DE">
          <w:pPr>
            <w:pStyle w:val="EncabezadoTitulos"/>
            <w:jc w:val="left"/>
            <w:rPr>
              <w:rFonts w:ascii="Calibri" w:hAnsi="Calibri" w:cs="Calibri"/>
              <w:noProof/>
              <w:sz w:val="16"/>
              <w:szCs w:val="16"/>
              <w:lang w:val="es-ES"/>
            </w:rPr>
          </w:pPr>
          <w:r w:rsidRPr="005032DD">
            <w:rPr>
              <w:rFonts w:ascii="Calibri" w:hAnsi="Calibri" w:cs="Calibri"/>
              <w:noProof/>
              <w:sz w:val="16"/>
              <w:szCs w:val="16"/>
              <w:lang w:val="es-ES"/>
            </w:rPr>
            <w:t>Revisión</w:t>
          </w:r>
        </w:p>
      </w:tc>
      <w:tc>
        <w:tcPr>
          <w:tcW w:w="1701" w:type="dxa"/>
          <w:tcBorders>
            <w:top w:val="nil"/>
            <w:bottom w:val="nil"/>
          </w:tcBorders>
        </w:tcPr>
        <w:p w:rsidR="00DA7496" w:rsidRPr="005032DD" w:rsidRDefault="00DA7496" w:rsidP="00A236DE">
          <w:pPr>
            <w:pStyle w:val="EncabezadoTitulos"/>
            <w:jc w:val="left"/>
            <w:rPr>
              <w:rFonts w:ascii="Calibri" w:hAnsi="Calibri" w:cs="Calibri"/>
              <w:noProof/>
              <w:sz w:val="16"/>
              <w:szCs w:val="16"/>
              <w:lang w:val="es-ES"/>
            </w:rPr>
          </w:pPr>
          <w:r w:rsidRPr="005032DD">
            <w:rPr>
              <w:rFonts w:ascii="Calibri" w:hAnsi="Calibri" w:cs="Calibri"/>
              <w:noProof/>
              <w:sz w:val="16"/>
              <w:szCs w:val="16"/>
              <w:lang w:val="es-ES"/>
            </w:rPr>
            <w:t>Última Modificación</w:t>
          </w:r>
        </w:p>
      </w:tc>
      <w:tc>
        <w:tcPr>
          <w:tcW w:w="993" w:type="dxa"/>
          <w:tcBorders>
            <w:top w:val="nil"/>
            <w:bottom w:val="nil"/>
          </w:tcBorders>
        </w:tcPr>
        <w:p w:rsidR="00DA7496" w:rsidRPr="005032DD" w:rsidRDefault="00DA7496" w:rsidP="00A236DE">
          <w:pPr>
            <w:pStyle w:val="EncabezadoTitulos"/>
            <w:jc w:val="left"/>
            <w:rPr>
              <w:rFonts w:ascii="Calibri" w:hAnsi="Calibri" w:cs="Calibri"/>
              <w:noProof/>
              <w:sz w:val="16"/>
              <w:szCs w:val="16"/>
              <w:lang w:val="es-ES"/>
            </w:rPr>
          </w:pPr>
          <w:r w:rsidRPr="005032DD">
            <w:rPr>
              <w:rFonts w:ascii="Calibri" w:hAnsi="Calibri" w:cs="Calibri"/>
              <w:noProof/>
              <w:sz w:val="16"/>
              <w:szCs w:val="16"/>
              <w:lang w:val="es-ES"/>
            </w:rPr>
            <w:t>Autor</w:t>
          </w:r>
        </w:p>
      </w:tc>
    </w:tr>
    <w:tr w:rsidR="00DA7496" w:rsidRPr="00E864BA">
      <w:trPr>
        <w:trHeight w:val="55"/>
      </w:trPr>
      <w:tc>
        <w:tcPr>
          <w:tcW w:w="2127" w:type="dxa"/>
          <w:vMerge/>
        </w:tcPr>
        <w:p w:rsidR="00DA7496" w:rsidRPr="00474EB3" w:rsidRDefault="00DA7496" w:rsidP="00A236DE">
          <w:pPr>
            <w:pStyle w:val="Encabezado"/>
            <w:rPr>
              <w:rFonts w:cs="Calibri"/>
              <w:noProof/>
              <w:sz w:val="16"/>
              <w:szCs w:val="16"/>
              <w:lang w:val="es-ES"/>
            </w:rPr>
          </w:pPr>
        </w:p>
      </w:tc>
      <w:tc>
        <w:tcPr>
          <w:tcW w:w="3049" w:type="dxa"/>
          <w:vMerge/>
        </w:tcPr>
        <w:p w:rsidR="00DA7496" w:rsidRPr="00474EB3" w:rsidRDefault="00DA7496" w:rsidP="00A236DE">
          <w:pPr>
            <w:pStyle w:val="Encabezado"/>
            <w:jc w:val="left"/>
            <w:rPr>
              <w:rFonts w:cs="Calibri"/>
              <w:noProof/>
              <w:sz w:val="16"/>
              <w:szCs w:val="16"/>
              <w:lang w:val="es-ES"/>
            </w:rPr>
          </w:pPr>
        </w:p>
      </w:tc>
      <w:tc>
        <w:tcPr>
          <w:tcW w:w="1275" w:type="dxa"/>
          <w:tcBorders>
            <w:top w:val="nil"/>
          </w:tcBorders>
        </w:tcPr>
        <w:p w:rsidR="00DA7496" w:rsidRPr="00474EB3" w:rsidRDefault="00801328" w:rsidP="00A236DE">
          <w:pPr>
            <w:pStyle w:val="Encabezado"/>
            <w:jc w:val="left"/>
            <w:rPr>
              <w:rFonts w:cs="Calibri"/>
              <w:noProof/>
              <w:sz w:val="16"/>
              <w:szCs w:val="16"/>
              <w:lang w:val="es-ES"/>
            </w:rPr>
          </w:pPr>
          <w:r w:rsidRPr="00474EB3">
            <w:rPr>
              <w:rFonts w:cs="Calibri"/>
              <w:noProof/>
              <w:sz w:val="16"/>
              <w:szCs w:val="16"/>
              <w:lang w:val="es-ES"/>
            </w:rPr>
            <w:t>1.4</w:t>
          </w:r>
        </w:p>
      </w:tc>
      <w:tc>
        <w:tcPr>
          <w:tcW w:w="1701" w:type="dxa"/>
          <w:tcBorders>
            <w:top w:val="nil"/>
          </w:tcBorders>
        </w:tcPr>
        <w:p w:rsidR="00DA7496" w:rsidRPr="00474EB3" w:rsidRDefault="00244678" w:rsidP="00A236DE">
          <w:pPr>
            <w:pStyle w:val="Encabezado"/>
            <w:jc w:val="left"/>
            <w:rPr>
              <w:rFonts w:cs="Calibri"/>
              <w:noProof/>
              <w:sz w:val="16"/>
              <w:szCs w:val="16"/>
              <w:lang w:val="es-ES"/>
            </w:rPr>
          </w:pPr>
          <w:r w:rsidRPr="00474EB3">
            <w:rPr>
              <w:rFonts w:cs="Calibri"/>
              <w:noProof/>
              <w:sz w:val="16"/>
              <w:szCs w:val="16"/>
              <w:lang w:val="es-ES"/>
            </w:rPr>
            <w:fldChar w:fldCharType="begin"/>
          </w:r>
          <w:r w:rsidR="00DA7496" w:rsidRPr="00474EB3">
            <w:rPr>
              <w:rFonts w:cs="Calibri"/>
              <w:noProof/>
              <w:sz w:val="16"/>
              <w:szCs w:val="16"/>
              <w:lang w:val="es-ES"/>
            </w:rPr>
            <w:instrText xml:space="preserve"> DATE  \@ "dd/MM/yy" </w:instrText>
          </w:r>
          <w:r w:rsidRPr="00474EB3">
            <w:rPr>
              <w:rFonts w:cs="Calibri"/>
              <w:noProof/>
              <w:sz w:val="16"/>
              <w:szCs w:val="16"/>
              <w:lang w:val="es-ES"/>
            </w:rPr>
            <w:fldChar w:fldCharType="separate"/>
          </w:r>
          <w:r w:rsidR="004A494C">
            <w:rPr>
              <w:rFonts w:cs="Calibri"/>
              <w:noProof/>
              <w:sz w:val="16"/>
              <w:szCs w:val="16"/>
              <w:lang w:val="es-ES"/>
            </w:rPr>
            <w:t>13/12/11</w:t>
          </w:r>
          <w:r w:rsidRPr="00474EB3">
            <w:rPr>
              <w:rFonts w:cs="Calibri"/>
              <w:noProof/>
              <w:sz w:val="16"/>
              <w:szCs w:val="16"/>
              <w:lang w:val="es-ES"/>
            </w:rPr>
            <w:fldChar w:fldCharType="end"/>
          </w:r>
        </w:p>
      </w:tc>
      <w:tc>
        <w:tcPr>
          <w:tcW w:w="993" w:type="dxa"/>
          <w:tcBorders>
            <w:top w:val="nil"/>
          </w:tcBorders>
        </w:tcPr>
        <w:p w:rsidR="00DA7496" w:rsidRPr="00474EB3" w:rsidRDefault="00DA7496" w:rsidP="002B70C5">
          <w:pPr>
            <w:pStyle w:val="Encabezado"/>
            <w:ind w:left="0"/>
            <w:jc w:val="left"/>
            <w:rPr>
              <w:rFonts w:cs="Calibri"/>
              <w:noProof/>
              <w:sz w:val="16"/>
              <w:szCs w:val="16"/>
              <w:lang w:val="es-ES"/>
            </w:rPr>
          </w:pPr>
          <w:r w:rsidRPr="00474EB3">
            <w:rPr>
              <w:rFonts w:cs="Calibri"/>
              <w:noProof/>
              <w:sz w:val="16"/>
              <w:szCs w:val="16"/>
              <w:lang w:val="es-ES"/>
            </w:rPr>
            <w:t>DV</w:t>
          </w:r>
        </w:p>
      </w:tc>
    </w:tr>
  </w:tbl>
  <w:p w:rsidR="00DA7496" w:rsidRDefault="00DA7496" w:rsidP="0044110D">
    <w:pPr>
      <w:pStyle w:val="Encabezado"/>
      <w:tabs>
        <w:tab w:val="clear" w:pos="4252"/>
        <w:tab w:val="clear" w:pos="8504"/>
        <w:tab w:val="left" w:pos="2955"/>
      </w:tabs>
    </w:pPr>
    <w:r>
      <w:tab/>
    </w:r>
  </w:p>
  <w:p w:rsidR="00DA7496" w:rsidRPr="00E67BB5" w:rsidRDefault="00DA7496" w:rsidP="00E67B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A8C6870"/>
    <w:lvl w:ilvl="0">
      <w:start w:val="1"/>
      <w:numFmt w:val="decimal"/>
      <w:lvlText w:val="%1."/>
      <w:lvlJc w:val="left"/>
      <w:pPr>
        <w:tabs>
          <w:tab w:val="num" w:pos="360"/>
        </w:tabs>
        <w:ind w:left="360" w:hanging="360"/>
      </w:pPr>
    </w:lvl>
  </w:abstractNum>
  <w:abstractNum w:abstractNumId="1">
    <w:nsid w:val="00000004"/>
    <w:multiLevelType w:val="singleLevel"/>
    <w:tmpl w:val="00000004"/>
    <w:name w:val="WW8Num3"/>
    <w:lvl w:ilvl="0">
      <w:start w:val="1"/>
      <w:numFmt w:val="lowerLetter"/>
      <w:lvlText w:val="%1."/>
      <w:lvlJc w:val="left"/>
      <w:pPr>
        <w:tabs>
          <w:tab w:val="num" w:pos="1068"/>
        </w:tabs>
        <w:ind w:left="1068" w:hanging="360"/>
      </w:pPr>
    </w:lvl>
  </w:abstractNum>
  <w:abstractNum w:abstractNumId="2">
    <w:nsid w:val="00000005"/>
    <w:multiLevelType w:val="singleLevel"/>
    <w:tmpl w:val="00000005"/>
    <w:name w:val="WW8Num4"/>
    <w:lvl w:ilvl="0">
      <w:start w:val="1"/>
      <w:numFmt w:val="lowerLetter"/>
      <w:lvlText w:val="%1."/>
      <w:lvlJc w:val="left"/>
      <w:pPr>
        <w:tabs>
          <w:tab w:val="num" w:pos="0"/>
        </w:tabs>
        <w:ind w:left="1215" w:hanging="360"/>
      </w:pPr>
    </w:lvl>
  </w:abstractNum>
  <w:abstractNum w:abstractNumId="3">
    <w:nsid w:val="00000007"/>
    <w:multiLevelType w:val="multilevel"/>
    <w:tmpl w:val="00000007"/>
    <w:name w:val="WW8Num6"/>
    <w:lvl w:ilvl="0">
      <w:start w:val="1"/>
      <w:numFmt w:val="decimal"/>
      <w:pStyle w:val="MTema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4">
    <w:nsid w:val="00000008"/>
    <w:multiLevelType w:val="singleLevel"/>
    <w:tmpl w:val="00000008"/>
    <w:name w:val="WW8Num7"/>
    <w:lvl w:ilvl="0">
      <w:numFmt w:val="bullet"/>
      <w:lvlText w:val="-"/>
      <w:lvlJc w:val="left"/>
      <w:pPr>
        <w:tabs>
          <w:tab w:val="num" w:pos="0"/>
        </w:tabs>
        <w:ind w:left="1440" w:hanging="360"/>
      </w:pPr>
      <w:rPr>
        <w:rFonts w:ascii="Times-Roman" w:hAnsi="Times-Roman" w:cs="Times-Roman"/>
      </w:rPr>
    </w:lvl>
  </w:abstractNum>
  <w:abstractNum w:abstractNumId="5">
    <w:nsid w:val="0000000B"/>
    <w:multiLevelType w:val="singleLevel"/>
    <w:tmpl w:val="0000000B"/>
    <w:name w:val="WW8Num10"/>
    <w:lvl w:ilvl="0">
      <w:start w:val="1"/>
      <w:numFmt w:val="bullet"/>
      <w:lvlText w:val=""/>
      <w:lvlJc w:val="left"/>
      <w:pPr>
        <w:tabs>
          <w:tab w:val="num" w:pos="0"/>
        </w:tabs>
        <w:ind w:left="1287" w:hanging="360"/>
      </w:pPr>
      <w:rPr>
        <w:rFonts w:ascii="Symbol" w:hAnsi="Symbol" w:cs="Symbol"/>
      </w:rPr>
    </w:lvl>
  </w:abstractNum>
  <w:abstractNum w:abstractNumId="6">
    <w:nsid w:val="016B0289"/>
    <w:multiLevelType w:val="hybridMultilevel"/>
    <w:tmpl w:val="F83CAB4E"/>
    <w:name w:val="WW8Num52332"/>
    <w:lvl w:ilvl="0" w:tplc="D97E3130">
      <w:start w:val="1"/>
      <w:numFmt w:val="none"/>
      <w:lvlText w:val="2.3"/>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7">
    <w:nsid w:val="04F8439B"/>
    <w:multiLevelType w:val="hybridMultilevel"/>
    <w:tmpl w:val="2E6C42B8"/>
    <w:lvl w:ilvl="0" w:tplc="2C0A0001">
      <w:start w:val="1"/>
      <w:numFmt w:val="bullet"/>
      <w:lvlText w:val=""/>
      <w:lvlJc w:val="left"/>
      <w:pPr>
        <w:ind w:left="644" w:hanging="360"/>
      </w:pPr>
      <w:rPr>
        <w:rFonts w:ascii="Symbol" w:hAnsi="Symbol" w:cs="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cs="Wingdings" w:hint="default"/>
      </w:rPr>
    </w:lvl>
    <w:lvl w:ilvl="3" w:tplc="04090001">
      <w:start w:val="1"/>
      <w:numFmt w:val="bullet"/>
      <w:lvlText w:val=""/>
      <w:lvlJc w:val="left"/>
      <w:pPr>
        <w:ind w:left="2804" w:hanging="360"/>
      </w:pPr>
      <w:rPr>
        <w:rFonts w:ascii="Symbol" w:hAnsi="Symbol" w:cs="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cs="Wingdings" w:hint="default"/>
      </w:rPr>
    </w:lvl>
    <w:lvl w:ilvl="6" w:tplc="04090001">
      <w:start w:val="1"/>
      <w:numFmt w:val="bullet"/>
      <w:lvlText w:val=""/>
      <w:lvlJc w:val="left"/>
      <w:pPr>
        <w:ind w:left="4964" w:hanging="360"/>
      </w:pPr>
      <w:rPr>
        <w:rFonts w:ascii="Symbol" w:hAnsi="Symbol" w:cs="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cs="Wingdings" w:hint="default"/>
      </w:rPr>
    </w:lvl>
  </w:abstractNum>
  <w:abstractNum w:abstractNumId="8">
    <w:nsid w:val="06615E9E"/>
    <w:multiLevelType w:val="hybridMultilevel"/>
    <w:tmpl w:val="EDBA9356"/>
    <w:lvl w:ilvl="0" w:tplc="2C0A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094664E7"/>
    <w:multiLevelType w:val="hybridMultilevel"/>
    <w:tmpl w:val="3808F984"/>
    <w:lvl w:ilvl="0" w:tplc="EE34FAD0">
      <w:start w:val="1"/>
      <w:numFmt w:val="decimal"/>
      <w:pStyle w:val="Titulo41"/>
      <w:lvlText w:val="4.%1"/>
      <w:lvlJc w:val="left"/>
      <w:pPr>
        <w:ind w:left="720" w:hanging="360"/>
      </w:pPr>
      <w:rPr>
        <w:rFonts w:ascii="Calibri" w:hAnsi="Calibri" w:cs="Calibri" w:hint="default"/>
        <w:b/>
        <w:bCs/>
        <w:i w:val="0"/>
        <w:iCs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0BE867BE"/>
    <w:multiLevelType w:val="hybridMultilevel"/>
    <w:tmpl w:val="77DEFEC6"/>
    <w:name w:val="WW8Num523322"/>
    <w:lvl w:ilvl="0" w:tplc="2F12408C">
      <w:start w:val="1"/>
      <w:numFmt w:val="none"/>
      <w:lvlText w:val="2.4"/>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1">
    <w:nsid w:val="0C820AA0"/>
    <w:multiLevelType w:val="hybridMultilevel"/>
    <w:tmpl w:val="8AA2ED06"/>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abstractNum w:abstractNumId="12">
    <w:nsid w:val="1D4E621E"/>
    <w:multiLevelType w:val="hybridMultilevel"/>
    <w:tmpl w:val="BC1C0F9E"/>
    <w:lvl w:ilvl="0" w:tplc="2C0A0001">
      <w:start w:val="1"/>
      <w:numFmt w:val="bullet"/>
      <w:lvlText w:val=""/>
      <w:lvlJc w:val="left"/>
      <w:pPr>
        <w:ind w:left="1004" w:hanging="360"/>
      </w:pPr>
      <w:rPr>
        <w:rFonts w:ascii="Symbol" w:hAnsi="Symbol" w:cs="Symbol" w:hint="default"/>
      </w:rPr>
    </w:lvl>
    <w:lvl w:ilvl="1" w:tplc="2C0A0003">
      <w:start w:val="1"/>
      <w:numFmt w:val="bullet"/>
      <w:lvlText w:val="o"/>
      <w:lvlJc w:val="left"/>
      <w:pPr>
        <w:ind w:left="1724" w:hanging="360"/>
      </w:pPr>
      <w:rPr>
        <w:rFonts w:ascii="Courier New" w:hAnsi="Courier New" w:cs="Courier New" w:hint="default"/>
      </w:rPr>
    </w:lvl>
    <w:lvl w:ilvl="2" w:tplc="2C0A0005">
      <w:start w:val="1"/>
      <w:numFmt w:val="bullet"/>
      <w:lvlText w:val=""/>
      <w:lvlJc w:val="left"/>
      <w:pPr>
        <w:ind w:left="2444" w:hanging="360"/>
      </w:pPr>
      <w:rPr>
        <w:rFonts w:ascii="Wingdings" w:hAnsi="Wingdings" w:cs="Wingdings" w:hint="default"/>
      </w:rPr>
    </w:lvl>
    <w:lvl w:ilvl="3" w:tplc="2C0A0001">
      <w:start w:val="1"/>
      <w:numFmt w:val="bullet"/>
      <w:lvlText w:val=""/>
      <w:lvlJc w:val="left"/>
      <w:pPr>
        <w:ind w:left="3164" w:hanging="360"/>
      </w:pPr>
      <w:rPr>
        <w:rFonts w:ascii="Symbol" w:hAnsi="Symbol" w:cs="Symbol" w:hint="default"/>
      </w:rPr>
    </w:lvl>
    <w:lvl w:ilvl="4" w:tplc="2C0A0003">
      <w:start w:val="1"/>
      <w:numFmt w:val="bullet"/>
      <w:lvlText w:val="o"/>
      <w:lvlJc w:val="left"/>
      <w:pPr>
        <w:ind w:left="3884" w:hanging="360"/>
      </w:pPr>
      <w:rPr>
        <w:rFonts w:ascii="Courier New" w:hAnsi="Courier New" w:cs="Courier New" w:hint="default"/>
      </w:rPr>
    </w:lvl>
    <w:lvl w:ilvl="5" w:tplc="2C0A0005">
      <w:start w:val="1"/>
      <w:numFmt w:val="bullet"/>
      <w:lvlText w:val=""/>
      <w:lvlJc w:val="left"/>
      <w:pPr>
        <w:ind w:left="4604" w:hanging="360"/>
      </w:pPr>
      <w:rPr>
        <w:rFonts w:ascii="Wingdings" w:hAnsi="Wingdings" w:cs="Wingdings" w:hint="default"/>
      </w:rPr>
    </w:lvl>
    <w:lvl w:ilvl="6" w:tplc="2C0A0001">
      <w:start w:val="1"/>
      <w:numFmt w:val="bullet"/>
      <w:lvlText w:val=""/>
      <w:lvlJc w:val="left"/>
      <w:pPr>
        <w:ind w:left="5324" w:hanging="360"/>
      </w:pPr>
      <w:rPr>
        <w:rFonts w:ascii="Symbol" w:hAnsi="Symbol" w:cs="Symbol" w:hint="default"/>
      </w:rPr>
    </w:lvl>
    <w:lvl w:ilvl="7" w:tplc="2C0A0003">
      <w:start w:val="1"/>
      <w:numFmt w:val="bullet"/>
      <w:lvlText w:val="o"/>
      <w:lvlJc w:val="left"/>
      <w:pPr>
        <w:ind w:left="6044" w:hanging="360"/>
      </w:pPr>
      <w:rPr>
        <w:rFonts w:ascii="Courier New" w:hAnsi="Courier New" w:cs="Courier New" w:hint="default"/>
      </w:rPr>
    </w:lvl>
    <w:lvl w:ilvl="8" w:tplc="2C0A0005">
      <w:start w:val="1"/>
      <w:numFmt w:val="bullet"/>
      <w:lvlText w:val=""/>
      <w:lvlJc w:val="left"/>
      <w:pPr>
        <w:ind w:left="6764" w:hanging="360"/>
      </w:pPr>
      <w:rPr>
        <w:rFonts w:ascii="Wingdings" w:hAnsi="Wingdings" w:cs="Wingdings" w:hint="default"/>
      </w:rPr>
    </w:lvl>
  </w:abstractNum>
  <w:abstractNum w:abstractNumId="13">
    <w:nsid w:val="25DE5FB6"/>
    <w:multiLevelType w:val="hybridMultilevel"/>
    <w:tmpl w:val="278456D4"/>
    <w:lvl w:ilvl="0" w:tplc="0F12A170">
      <w:start w:val="1"/>
      <w:numFmt w:val="bullet"/>
      <w:pStyle w:val="Normal-Bullet1"/>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8DF26F8"/>
    <w:multiLevelType w:val="hybridMultilevel"/>
    <w:tmpl w:val="73F4FAA4"/>
    <w:lvl w:ilvl="0" w:tplc="08B8C4E6">
      <w:start w:val="1"/>
      <w:numFmt w:val="decimal"/>
      <w:pStyle w:val="Titulo111"/>
      <w:lvlText w:val="1.%1.1"/>
      <w:lvlJc w:val="left"/>
      <w:pPr>
        <w:ind w:left="1440" w:hanging="360"/>
      </w:pPr>
      <w:rPr>
        <w:rFonts w:ascii="Calibri" w:hAnsi="Calibri" w:cs="Calibri" w:hint="default"/>
        <w:b/>
        <w:bCs/>
        <w:i w:val="0"/>
        <w:iCs w:val="0"/>
      </w:r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15">
    <w:nsid w:val="2A356216"/>
    <w:multiLevelType w:val="hybridMultilevel"/>
    <w:tmpl w:val="51CC84D0"/>
    <w:lvl w:ilvl="0" w:tplc="7E12116A">
      <w:start w:val="1"/>
      <w:numFmt w:val="decimal"/>
      <w:pStyle w:val="Titulo11"/>
      <w:lvlText w:val="1.%1"/>
      <w:lvlJc w:val="left"/>
      <w:pPr>
        <w:ind w:left="1080" w:hanging="360"/>
      </w:pPr>
      <w:rPr>
        <w:rFonts w:ascii="Calibri" w:hAnsi="Calibri" w:cs="Calibri" w:hint="default"/>
        <w:b/>
        <w:bCs/>
        <w:i w:val="0"/>
        <w:iCs w:val="0"/>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6">
    <w:nsid w:val="2AC91C3A"/>
    <w:multiLevelType w:val="hybridMultilevel"/>
    <w:tmpl w:val="07E0873C"/>
    <w:lvl w:ilvl="0" w:tplc="0C0A0001">
      <w:start w:val="1"/>
      <w:numFmt w:val="bullet"/>
      <w:lvlText w:val=""/>
      <w:lvlJc w:val="left"/>
      <w:pPr>
        <w:tabs>
          <w:tab w:val="num" w:pos="360"/>
        </w:tabs>
        <w:ind w:left="360" w:hanging="360"/>
      </w:pPr>
      <w:rPr>
        <w:rFonts w:ascii="Symbol" w:hAnsi="Symbol" w:cs="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7">
    <w:nsid w:val="39442A65"/>
    <w:multiLevelType w:val="hybridMultilevel"/>
    <w:tmpl w:val="4B068F54"/>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abstractNum w:abstractNumId="18">
    <w:nsid w:val="3B34782E"/>
    <w:multiLevelType w:val="hybridMultilevel"/>
    <w:tmpl w:val="7D8E18D6"/>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9">
    <w:nsid w:val="3D7B5637"/>
    <w:multiLevelType w:val="hybridMultilevel"/>
    <w:tmpl w:val="6F4EA71C"/>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0">
    <w:nsid w:val="42E809CF"/>
    <w:multiLevelType w:val="hybridMultilevel"/>
    <w:tmpl w:val="D2E4EF48"/>
    <w:name w:val="WW8Num523"/>
    <w:lvl w:ilvl="0" w:tplc="2D382FEE">
      <w:start w:val="1"/>
      <w:numFmt w:val="none"/>
      <w:lvlText w:val="2.1"/>
      <w:lvlJc w:val="left"/>
      <w:pPr>
        <w:tabs>
          <w:tab w:val="num" w:pos="720"/>
        </w:tabs>
        <w:ind w:left="720" w:hanging="360"/>
      </w:pPr>
    </w:lvl>
    <w:lvl w:ilvl="1" w:tplc="040A0019">
      <w:start w:val="1"/>
      <w:numFmt w:val="lowerLetter"/>
      <w:lvlText w:val="%2."/>
      <w:lvlJc w:val="left"/>
      <w:pPr>
        <w:tabs>
          <w:tab w:val="num" w:pos="1800"/>
        </w:tabs>
        <w:ind w:left="1800" w:hanging="360"/>
      </w:pPr>
    </w:lvl>
    <w:lvl w:ilvl="2" w:tplc="040A001B">
      <w:start w:val="1"/>
      <w:numFmt w:val="lowerRoman"/>
      <w:lvlText w:val="%3."/>
      <w:lvlJc w:val="right"/>
      <w:pPr>
        <w:tabs>
          <w:tab w:val="num" w:pos="2520"/>
        </w:tabs>
        <w:ind w:left="2520" w:hanging="180"/>
      </w:pPr>
    </w:lvl>
    <w:lvl w:ilvl="3" w:tplc="040A000F">
      <w:start w:val="1"/>
      <w:numFmt w:val="decimal"/>
      <w:lvlText w:val="%4."/>
      <w:lvlJc w:val="left"/>
      <w:pPr>
        <w:tabs>
          <w:tab w:val="num" w:pos="3240"/>
        </w:tabs>
        <w:ind w:left="3240" w:hanging="360"/>
      </w:pPr>
    </w:lvl>
    <w:lvl w:ilvl="4" w:tplc="040A0019">
      <w:start w:val="1"/>
      <w:numFmt w:val="lowerLetter"/>
      <w:lvlText w:val="%5."/>
      <w:lvlJc w:val="left"/>
      <w:pPr>
        <w:tabs>
          <w:tab w:val="num" w:pos="3960"/>
        </w:tabs>
        <w:ind w:left="3960" w:hanging="360"/>
      </w:pPr>
    </w:lvl>
    <w:lvl w:ilvl="5" w:tplc="040A001B">
      <w:start w:val="1"/>
      <w:numFmt w:val="lowerRoman"/>
      <w:lvlText w:val="%6."/>
      <w:lvlJc w:val="right"/>
      <w:pPr>
        <w:tabs>
          <w:tab w:val="num" w:pos="4680"/>
        </w:tabs>
        <w:ind w:left="4680" w:hanging="180"/>
      </w:pPr>
    </w:lvl>
    <w:lvl w:ilvl="6" w:tplc="040A000F">
      <w:start w:val="1"/>
      <w:numFmt w:val="decimal"/>
      <w:lvlText w:val="%7."/>
      <w:lvlJc w:val="left"/>
      <w:pPr>
        <w:tabs>
          <w:tab w:val="num" w:pos="5400"/>
        </w:tabs>
        <w:ind w:left="5400" w:hanging="360"/>
      </w:pPr>
    </w:lvl>
    <w:lvl w:ilvl="7" w:tplc="040A0019">
      <w:start w:val="1"/>
      <w:numFmt w:val="lowerLetter"/>
      <w:lvlText w:val="%8."/>
      <w:lvlJc w:val="left"/>
      <w:pPr>
        <w:tabs>
          <w:tab w:val="num" w:pos="6120"/>
        </w:tabs>
        <w:ind w:left="6120" w:hanging="360"/>
      </w:pPr>
    </w:lvl>
    <w:lvl w:ilvl="8" w:tplc="040A001B">
      <w:start w:val="1"/>
      <w:numFmt w:val="lowerRoman"/>
      <w:lvlText w:val="%9."/>
      <w:lvlJc w:val="right"/>
      <w:pPr>
        <w:tabs>
          <w:tab w:val="num" w:pos="6840"/>
        </w:tabs>
        <w:ind w:left="6840" w:hanging="180"/>
      </w:pPr>
    </w:lvl>
  </w:abstractNum>
  <w:abstractNum w:abstractNumId="21">
    <w:nsid w:val="476F36B6"/>
    <w:multiLevelType w:val="hybridMultilevel"/>
    <w:tmpl w:val="53345D7A"/>
    <w:lvl w:ilvl="0" w:tplc="2C0A000D">
      <w:start w:val="1"/>
      <w:numFmt w:val="bullet"/>
      <w:lvlText w:val=""/>
      <w:lvlJc w:val="left"/>
      <w:pPr>
        <w:ind w:left="2138" w:hanging="360"/>
      </w:pPr>
      <w:rPr>
        <w:rFonts w:ascii="Wingdings" w:hAnsi="Wingdings" w:cs="Wingdings" w:hint="default"/>
      </w:rPr>
    </w:lvl>
    <w:lvl w:ilvl="1" w:tplc="2C0A0003">
      <w:start w:val="1"/>
      <w:numFmt w:val="bullet"/>
      <w:lvlText w:val="o"/>
      <w:lvlJc w:val="left"/>
      <w:pPr>
        <w:ind w:left="2858" w:hanging="360"/>
      </w:pPr>
      <w:rPr>
        <w:rFonts w:ascii="Courier New" w:hAnsi="Courier New" w:cs="Courier New" w:hint="default"/>
      </w:rPr>
    </w:lvl>
    <w:lvl w:ilvl="2" w:tplc="2C0A0005">
      <w:start w:val="1"/>
      <w:numFmt w:val="bullet"/>
      <w:lvlText w:val=""/>
      <w:lvlJc w:val="left"/>
      <w:pPr>
        <w:ind w:left="3578" w:hanging="360"/>
      </w:pPr>
      <w:rPr>
        <w:rFonts w:ascii="Wingdings" w:hAnsi="Wingdings" w:cs="Wingdings" w:hint="default"/>
      </w:rPr>
    </w:lvl>
    <w:lvl w:ilvl="3" w:tplc="2C0A0001">
      <w:start w:val="1"/>
      <w:numFmt w:val="bullet"/>
      <w:lvlText w:val=""/>
      <w:lvlJc w:val="left"/>
      <w:pPr>
        <w:ind w:left="4298" w:hanging="360"/>
      </w:pPr>
      <w:rPr>
        <w:rFonts w:ascii="Symbol" w:hAnsi="Symbol" w:cs="Symbol" w:hint="default"/>
      </w:rPr>
    </w:lvl>
    <w:lvl w:ilvl="4" w:tplc="2C0A0003">
      <w:start w:val="1"/>
      <w:numFmt w:val="bullet"/>
      <w:lvlText w:val="o"/>
      <w:lvlJc w:val="left"/>
      <w:pPr>
        <w:ind w:left="5018" w:hanging="360"/>
      </w:pPr>
      <w:rPr>
        <w:rFonts w:ascii="Courier New" w:hAnsi="Courier New" w:cs="Courier New" w:hint="default"/>
      </w:rPr>
    </w:lvl>
    <w:lvl w:ilvl="5" w:tplc="2C0A0005">
      <w:start w:val="1"/>
      <w:numFmt w:val="bullet"/>
      <w:lvlText w:val=""/>
      <w:lvlJc w:val="left"/>
      <w:pPr>
        <w:ind w:left="5738" w:hanging="360"/>
      </w:pPr>
      <w:rPr>
        <w:rFonts w:ascii="Wingdings" w:hAnsi="Wingdings" w:cs="Wingdings" w:hint="default"/>
      </w:rPr>
    </w:lvl>
    <w:lvl w:ilvl="6" w:tplc="2C0A0001">
      <w:start w:val="1"/>
      <w:numFmt w:val="bullet"/>
      <w:lvlText w:val=""/>
      <w:lvlJc w:val="left"/>
      <w:pPr>
        <w:ind w:left="6458" w:hanging="360"/>
      </w:pPr>
      <w:rPr>
        <w:rFonts w:ascii="Symbol" w:hAnsi="Symbol" w:cs="Symbol" w:hint="default"/>
      </w:rPr>
    </w:lvl>
    <w:lvl w:ilvl="7" w:tplc="2C0A0003">
      <w:start w:val="1"/>
      <w:numFmt w:val="bullet"/>
      <w:lvlText w:val="o"/>
      <w:lvlJc w:val="left"/>
      <w:pPr>
        <w:ind w:left="7178" w:hanging="360"/>
      </w:pPr>
      <w:rPr>
        <w:rFonts w:ascii="Courier New" w:hAnsi="Courier New" w:cs="Courier New" w:hint="default"/>
      </w:rPr>
    </w:lvl>
    <w:lvl w:ilvl="8" w:tplc="2C0A0005">
      <w:start w:val="1"/>
      <w:numFmt w:val="bullet"/>
      <w:lvlText w:val=""/>
      <w:lvlJc w:val="left"/>
      <w:pPr>
        <w:ind w:left="7898" w:hanging="360"/>
      </w:pPr>
      <w:rPr>
        <w:rFonts w:ascii="Wingdings" w:hAnsi="Wingdings" w:cs="Wingdings" w:hint="default"/>
      </w:rPr>
    </w:lvl>
  </w:abstractNum>
  <w:abstractNum w:abstractNumId="22">
    <w:nsid w:val="494F1744"/>
    <w:multiLevelType w:val="hybridMultilevel"/>
    <w:tmpl w:val="6FC8AA8E"/>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3">
    <w:nsid w:val="4ABC5E2E"/>
    <w:multiLevelType w:val="hybridMultilevel"/>
    <w:tmpl w:val="B4969426"/>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abstractNum w:abstractNumId="24">
    <w:nsid w:val="4B3904C4"/>
    <w:multiLevelType w:val="hybridMultilevel"/>
    <w:tmpl w:val="E5AC7876"/>
    <w:name w:val="WW8Num5233"/>
    <w:lvl w:ilvl="0" w:tplc="66D45184">
      <w:start w:val="1"/>
      <w:numFmt w:val="none"/>
      <w:lvlText w:val="2.2"/>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5">
    <w:nsid w:val="4DFE5B77"/>
    <w:multiLevelType w:val="hybridMultilevel"/>
    <w:tmpl w:val="8006E34A"/>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abstractNum w:abstractNumId="26">
    <w:nsid w:val="4FF074FB"/>
    <w:multiLevelType w:val="multilevel"/>
    <w:tmpl w:val="1D324B64"/>
    <w:lvl w:ilvl="0">
      <w:start w:val="1"/>
      <w:numFmt w:val="decimal"/>
      <w:pStyle w:val="Ttulo1"/>
      <w:lvlText w:val="%1.0"/>
      <w:lvlJc w:val="left"/>
      <w:pPr>
        <w:tabs>
          <w:tab w:val="num" w:pos="720"/>
        </w:tabs>
        <w:ind w:left="720" w:hanging="720"/>
      </w:pPr>
      <w:rPr>
        <w:rFonts w:hint="default"/>
      </w:rPr>
    </w:lvl>
    <w:lvl w:ilvl="1">
      <w:start w:val="1"/>
      <w:numFmt w:val="decimal"/>
      <w:lvlText w:val="%1.%2"/>
      <w:lvlJc w:val="left"/>
      <w:pPr>
        <w:tabs>
          <w:tab w:val="num" w:pos="1428"/>
        </w:tabs>
        <w:ind w:left="1428" w:hanging="7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4272"/>
        </w:tabs>
        <w:ind w:left="4272" w:hanging="144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6048"/>
        </w:tabs>
        <w:ind w:left="6048" w:hanging="1800"/>
      </w:pPr>
      <w:rPr>
        <w:rFonts w:hint="default"/>
      </w:rPr>
    </w:lvl>
    <w:lvl w:ilvl="7">
      <w:start w:val="1"/>
      <w:numFmt w:val="decimal"/>
      <w:lvlText w:val="%1.%2.%3.%4.%5.%6.%7.%8"/>
      <w:lvlJc w:val="left"/>
      <w:pPr>
        <w:tabs>
          <w:tab w:val="num" w:pos="7116"/>
        </w:tabs>
        <w:ind w:left="7116" w:hanging="2160"/>
      </w:pPr>
      <w:rPr>
        <w:rFonts w:hint="default"/>
      </w:rPr>
    </w:lvl>
    <w:lvl w:ilvl="8">
      <w:start w:val="1"/>
      <w:numFmt w:val="decimal"/>
      <w:lvlText w:val="%1.%2.%3.%4.%5.%6.%7.%8.%9"/>
      <w:lvlJc w:val="left"/>
      <w:pPr>
        <w:tabs>
          <w:tab w:val="num" w:pos="7824"/>
        </w:tabs>
        <w:ind w:left="7824" w:hanging="2160"/>
      </w:pPr>
      <w:rPr>
        <w:rFonts w:hint="default"/>
      </w:rPr>
    </w:lvl>
  </w:abstractNum>
  <w:abstractNum w:abstractNumId="27">
    <w:nsid w:val="506201FA"/>
    <w:multiLevelType w:val="hybridMultilevel"/>
    <w:tmpl w:val="F8E8A0B8"/>
    <w:name w:val="WW8Num52"/>
    <w:lvl w:ilvl="0" w:tplc="3AF2BB74">
      <w:start w:val="1"/>
      <w:numFmt w:val="decimal"/>
      <w:lvlText w:val="%1.0"/>
      <w:lvlJc w:val="left"/>
      <w:pPr>
        <w:tabs>
          <w:tab w:val="num" w:pos="360"/>
        </w:tabs>
        <w:ind w:left="360" w:hanging="360"/>
      </w:pPr>
    </w:lvl>
    <w:lvl w:ilvl="1" w:tplc="DCEE476A">
      <w:start w:val="1"/>
      <w:numFmt w:val="none"/>
      <w:lvlText w:val="2.4"/>
      <w:lvlJc w:val="left"/>
      <w:pPr>
        <w:tabs>
          <w:tab w:val="num" w:pos="1080"/>
        </w:tabs>
        <w:ind w:left="1080" w:hanging="360"/>
      </w:pPr>
    </w:lvl>
    <w:lvl w:ilvl="2" w:tplc="040A001B">
      <w:start w:val="1"/>
      <w:numFmt w:val="lowerRoman"/>
      <w:lvlText w:val="%3."/>
      <w:lvlJc w:val="right"/>
      <w:pPr>
        <w:tabs>
          <w:tab w:val="num" w:pos="1800"/>
        </w:tabs>
        <w:ind w:left="1800" w:hanging="180"/>
      </w:pPr>
    </w:lvl>
    <w:lvl w:ilvl="3" w:tplc="040A000F">
      <w:start w:val="1"/>
      <w:numFmt w:val="decimal"/>
      <w:lvlText w:val="%4."/>
      <w:lvlJc w:val="left"/>
      <w:pPr>
        <w:tabs>
          <w:tab w:val="num" w:pos="2520"/>
        </w:tabs>
        <w:ind w:left="2520" w:hanging="360"/>
      </w:pPr>
    </w:lvl>
    <w:lvl w:ilvl="4" w:tplc="040A0019">
      <w:start w:val="1"/>
      <w:numFmt w:val="lowerLetter"/>
      <w:lvlText w:val="%5."/>
      <w:lvlJc w:val="left"/>
      <w:pPr>
        <w:tabs>
          <w:tab w:val="num" w:pos="3240"/>
        </w:tabs>
        <w:ind w:left="3240" w:hanging="360"/>
      </w:pPr>
    </w:lvl>
    <w:lvl w:ilvl="5" w:tplc="040A001B">
      <w:start w:val="1"/>
      <w:numFmt w:val="lowerRoman"/>
      <w:lvlText w:val="%6."/>
      <w:lvlJc w:val="right"/>
      <w:pPr>
        <w:tabs>
          <w:tab w:val="num" w:pos="3960"/>
        </w:tabs>
        <w:ind w:left="3960" w:hanging="180"/>
      </w:pPr>
    </w:lvl>
    <w:lvl w:ilvl="6" w:tplc="040A000F">
      <w:start w:val="1"/>
      <w:numFmt w:val="decimal"/>
      <w:lvlText w:val="%7."/>
      <w:lvlJc w:val="left"/>
      <w:pPr>
        <w:tabs>
          <w:tab w:val="num" w:pos="4680"/>
        </w:tabs>
        <w:ind w:left="4680" w:hanging="360"/>
      </w:pPr>
    </w:lvl>
    <w:lvl w:ilvl="7" w:tplc="040A0019">
      <w:start w:val="1"/>
      <w:numFmt w:val="lowerLetter"/>
      <w:lvlText w:val="%8."/>
      <w:lvlJc w:val="left"/>
      <w:pPr>
        <w:tabs>
          <w:tab w:val="num" w:pos="5400"/>
        </w:tabs>
        <w:ind w:left="5400" w:hanging="360"/>
      </w:pPr>
    </w:lvl>
    <w:lvl w:ilvl="8" w:tplc="040A001B">
      <w:start w:val="1"/>
      <w:numFmt w:val="lowerRoman"/>
      <w:lvlText w:val="%9."/>
      <w:lvlJc w:val="right"/>
      <w:pPr>
        <w:tabs>
          <w:tab w:val="num" w:pos="6120"/>
        </w:tabs>
        <w:ind w:left="6120" w:hanging="180"/>
      </w:pPr>
    </w:lvl>
  </w:abstractNum>
  <w:abstractNum w:abstractNumId="28">
    <w:nsid w:val="50EE720C"/>
    <w:multiLevelType w:val="hybridMultilevel"/>
    <w:tmpl w:val="438CBB26"/>
    <w:name w:val="WW8Num5233222"/>
    <w:lvl w:ilvl="0" w:tplc="040A0001">
      <w:start w:val="1"/>
      <w:numFmt w:val="bullet"/>
      <w:lvlText w:val=""/>
      <w:lvlJc w:val="left"/>
      <w:pPr>
        <w:tabs>
          <w:tab w:val="num" w:pos="1080"/>
        </w:tabs>
        <w:ind w:left="1080" w:hanging="360"/>
      </w:pPr>
      <w:rPr>
        <w:rFonts w:ascii="Symbol" w:hAnsi="Symbol" w:cs="Symbol" w:hint="default"/>
      </w:rPr>
    </w:lvl>
    <w:lvl w:ilvl="1" w:tplc="040A0003">
      <w:start w:val="1"/>
      <w:numFmt w:val="bullet"/>
      <w:lvlText w:val="o"/>
      <w:lvlJc w:val="left"/>
      <w:pPr>
        <w:tabs>
          <w:tab w:val="num" w:pos="1788"/>
        </w:tabs>
        <w:ind w:left="1788" w:hanging="360"/>
      </w:pPr>
      <w:rPr>
        <w:rFonts w:ascii="Courier New" w:hAnsi="Courier New" w:cs="Courier New" w:hint="default"/>
      </w:rPr>
    </w:lvl>
    <w:lvl w:ilvl="2" w:tplc="040A0005">
      <w:start w:val="1"/>
      <w:numFmt w:val="bullet"/>
      <w:lvlText w:val=""/>
      <w:lvlJc w:val="left"/>
      <w:pPr>
        <w:tabs>
          <w:tab w:val="num" w:pos="2508"/>
        </w:tabs>
        <w:ind w:left="2508" w:hanging="360"/>
      </w:pPr>
      <w:rPr>
        <w:rFonts w:ascii="Wingdings" w:hAnsi="Wingdings" w:cs="Wingdings" w:hint="default"/>
      </w:rPr>
    </w:lvl>
    <w:lvl w:ilvl="3" w:tplc="040A0001">
      <w:start w:val="1"/>
      <w:numFmt w:val="bullet"/>
      <w:lvlText w:val=""/>
      <w:lvlJc w:val="left"/>
      <w:pPr>
        <w:tabs>
          <w:tab w:val="num" w:pos="3228"/>
        </w:tabs>
        <w:ind w:left="3228" w:hanging="360"/>
      </w:pPr>
      <w:rPr>
        <w:rFonts w:ascii="Symbol" w:hAnsi="Symbol" w:cs="Symbol" w:hint="default"/>
      </w:rPr>
    </w:lvl>
    <w:lvl w:ilvl="4" w:tplc="040A0003">
      <w:start w:val="1"/>
      <w:numFmt w:val="bullet"/>
      <w:lvlText w:val="o"/>
      <w:lvlJc w:val="left"/>
      <w:pPr>
        <w:tabs>
          <w:tab w:val="num" w:pos="3948"/>
        </w:tabs>
        <w:ind w:left="3948" w:hanging="360"/>
      </w:pPr>
      <w:rPr>
        <w:rFonts w:ascii="Courier New" w:hAnsi="Courier New" w:cs="Courier New" w:hint="default"/>
      </w:rPr>
    </w:lvl>
    <w:lvl w:ilvl="5" w:tplc="040A0005">
      <w:start w:val="1"/>
      <w:numFmt w:val="bullet"/>
      <w:lvlText w:val=""/>
      <w:lvlJc w:val="left"/>
      <w:pPr>
        <w:tabs>
          <w:tab w:val="num" w:pos="4668"/>
        </w:tabs>
        <w:ind w:left="4668" w:hanging="360"/>
      </w:pPr>
      <w:rPr>
        <w:rFonts w:ascii="Wingdings" w:hAnsi="Wingdings" w:cs="Wingdings" w:hint="default"/>
      </w:rPr>
    </w:lvl>
    <w:lvl w:ilvl="6" w:tplc="040A0001">
      <w:start w:val="1"/>
      <w:numFmt w:val="bullet"/>
      <w:lvlText w:val=""/>
      <w:lvlJc w:val="left"/>
      <w:pPr>
        <w:tabs>
          <w:tab w:val="num" w:pos="5388"/>
        </w:tabs>
        <w:ind w:left="5388" w:hanging="360"/>
      </w:pPr>
      <w:rPr>
        <w:rFonts w:ascii="Symbol" w:hAnsi="Symbol" w:cs="Symbol" w:hint="default"/>
      </w:rPr>
    </w:lvl>
    <w:lvl w:ilvl="7" w:tplc="040A0003">
      <w:start w:val="1"/>
      <w:numFmt w:val="bullet"/>
      <w:lvlText w:val="o"/>
      <w:lvlJc w:val="left"/>
      <w:pPr>
        <w:tabs>
          <w:tab w:val="num" w:pos="6108"/>
        </w:tabs>
        <w:ind w:left="6108" w:hanging="360"/>
      </w:pPr>
      <w:rPr>
        <w:rFonts w:ascii="Courier New" w:hAnsi="Courier New" w:cs="Courier New" w:hint="default"/>
      </w:rPr>
    </w:lvl>
    <w:lvl w:ilvl="8" w:tplc="040A0005">
      <w:start w:val="1"/>
      <w:numFmt w:val="bullet"/>
      <w:lvlText w:val=""/>
      <w:lvlJc w:val="left"/>
      <w:pPr>
        <w:tabs>
          <w:tab w:val="num" w:pos="6828"/>
        </w:tabs>
        <w:ind w:left="6828" w:hanging="360"/>
      </w:pPr>
      <w:rPr>
        <w:rFonts w:ascii="Wingdings" w:hAnsi="Wingdings" w:cs="Wingdings" w:hint="default"/>
      </w:rPr>
    </w:lvl>
  </w:abstractNum>
  <w:abstractNum w:abstractNumId="29">
    <w:nsid w:val="536F1620"/>
    <w:multiLevelType w:val="hybridMultilevel"/>
    <w:tmpl w:val="CE9E3608"/>
    <w:lvl w:ilvl="0" w:tplc="49080BB8">
      <w:start w:val="1"/>
      <w:numFmt w:val="decimal"/>
      <w:pStyle w:val="Titulo51"/>
      <w:lvlText w:val="5.%1"/>
      <w:lvlJc w:val="left"/>
      <w:pPr>
        <w:ind w:left="360" w:hanging="360"/>
      </w:pPr>
      <w:rPr>
        <w:rFonts w:ascii="Calibri" w:hAnsi="Calibri" w:cs="Calibri" w:hint="default"/>
        <w:b/>
        <w:bCs/>
        <w:i w:val="0"/>
        <w:iCs w:val="0"/>
      </w:r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0">
    <w:nsid w:val="610B2F2D"/>
    <w:multiLevelType w:val="multilevel"/>
    <w:tmpl w:val="99DE589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BF67E8"/>
    <w:multiLevelType w:val="hybridMultilevel"/>
    <w:tmpl w:val="25F21268"/>
    <w:lvl w:ilvl="0" w:tplc="2C0A0005">
      <w:start w:val="1"/>
      <w:numFmt w:val="bullet"/>
      <w:lvlText w:val=""/>
      <w:lvlJc w:val="left"/>
      <w:pPr>
        <w:ind w:left="1004" w:hanging="360"/>
      </w:pPr>
      <w:rPr>
        <w:rFonts w:ascii="Wingdings" w:hAnsi="Wingdings" w:cs="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32">
    <w:nsid w:val="724E6188"/>
    <w:multiLevelType w:val="hybridMultilevel"/>
    <w:tmpl w:val="D81EB256"/>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abstractNum w:abstractNumId="33">
    <w:nsid w:val="79493D94"/>
    <w:multiLevelType w:val="multilevel"/>
    <w:tmpl w:val="B5286264"/>
    <w:lvl w:ilvl="0">
      <w:start w:val="1"/>
      <w:numFmt w:val="decimal"/>
      <w:pStyle w:val="Listaconnmeros"/>
      <w:lvlText w:val="%1.0"/>
      <w:lvlJc w:val="left"/>
      <w:pPr>
        <w:tabs>
          <w:tab w:val="num" w:pos="720"/>
        </w:tabs>
      </w:pPr>
      <w:rPr>
        <w:rFonts w:hint="default"/>
      </w:rPr>
    </w:lvl>
    <w:lvl w:ilvl="1">
      <w:start w:val="1"/>
      <w:numFmt w:val="decimal"/>
      <w:lvlText w:val="%1.%2"/>
      <w:lvlJc w:val="left"/>
      <w:pPr>
        <w:tabs>
          <w:tab w:val="num" w:pos="502"/>
        </w:tabs>
        <w:ind w:left="142"/>
      </w:pPr>
      <w:rPr>
        <w:rFonts w:hint="default"/>
      </w:rPr>
    </w:lvl>
    <w:lvl w:ilvl="2">
      <w:start w:val="1"/>
      <w:numFmt w:val="decimal"/>
      <w:lvlText w:val="%1.%2.%3"/>
      <w:lvlJc w:val="left"/>
      <w:pPr>
        <w:tabs>
          <w:tab w:val="num" w:pos="1800"/>
        </w:tabs>
        <w:ind w:left="720" w:firstLine="36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3">
      <w:start w:val="1"/>
      <w:numFmt w:val="decimal"/>
      <w:lvlText w:val="%1.%2.%3.%4"/>
      <w:lvlJc w:val="left"/>
      <w:pPr>
        <w:tabs>
          <w:tab w:val="num" w:pos="1260"/>
        </w:tabs>
        <w:ind w:left="18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34">
    <w:nsid w:val="79DA7240"/>
    <w:multiLevelType w:val="hybridMultilevel"/>
    <w:tmpl w:val="C9208CC2"/>
    <w:lvl w:ilvl="0" w:tplc="0C0A0001">
      <w:start w:val="1"/>
      <w:numFmt w:val="bullet"/>
      <w:lvlText w:val=""/>
      <w:lvlJc w:val="left"/>
      <w:pPr>
        <w:ind w:left="1004" w:hanging="360"/>
      </w:pPr>
      <w:rPr>
        <w:rFonts w:ascii="Symbol" w:hAnsi="Symbol" w:cs="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cs="Wingdings" w:hint="default"/>
      </w:rPr>
    </w:lvl>
    <w:lvl w:ilvl="3" w:tplc="0C0A0001">
      <w:start w:val="1"/>
      <w:numFmt w:val="bullet"/>
      <w:lvlText w:val=""/>
      <w:lvlJc w:val="left"/>
      <w:pPr>
        <w:ind w:left="3164" w:hanging="360"/>
      </w:pPr>
      <w:rPr>
        <w:rFonts w:ascii="Symbol" w:hAnsi="Symbol" w:cs="Symbol" w:hint="default"/>
      </w:rPr>
    </w:lvl>
    <w:lvl w:ilvl="4" w:tplc="0C0A0003">
      <w:start w:val="1"/>
      <w:numFmt w:val="bullet"/>
      <w:lvlText w:val="o"/>
      <w:lvlJc w:val="left"/>
      <w:pPr>
        <w:ind w:left="3884" w:hanging="360"/>
      </w:pPr>
      <w:rPr>
        <w:rFonts w:ascii="Courier New" w:hAnsi="Courier New" w:cs="Courier New" w:hint="default"/>
      </w:rPr>
    </w:lvl>
    <w:lvl w:ilvl="5" w:tplc="0C0A0005">
      <w:start w:val="1"/>
      <w:numFmt w:val="bullet"/>
      <w:lvlText w:val=""/>
      <w:lvlJc w:val="left"/>
      <w:pPr>
        <w:ind w:left="4604" w:hanging="360"/>
      </w:pPr>
      <w:rPr>
        <w:rFonts w:ascii="Wingdings" w:hAnsi="Wingdings" w:cs="Wingdings" w:hint="default"/>
      </w:rPr>
    </w:lvl>
    <w:lvl w:ilvl="6" w:tplc="0C0A0001">
      <w:start w:val="1"/>
      <w:numFmt w:val="bullet"/>
      <w:lvlText w:val=""/>
      <w:lvlJc w:val="left"/>
      <w:pPr>
        <w:ind w:left="5324" w:hanging="360"/>
      </w:pPr>
      <w:rPr>
        <w:rFonts w:ascii="Symbol" w:hAnsi="Symbol" w:cs="Symbol" w:hint="default"/>
      </w:rPr>
    </w:lvl>
    <w:lvl w:ilvl="7" w:tplc="0C0A0003">
      <w:start w:val="1"/>
      <w:numFmt w:val="bullet"/>
      <w:lvlText w:val="o"/>
      <w:lvlJc w:val="left"/>
      <w:pPr>
        <w:ind w:left="6044" w:hanging="360"/>
      </w:pPr>
      <w:rPr>
        <w:rFonts w:ascii="Courier New" w:hAnsi="Courier New" w:cs="Courier New" w:hint="default"/>
      </w:rPr>
    </w:lvl>
    <w:lvl w:ilvl="8" w:tplc="0C0A0005">
      <w:start w:val="1"/>
      <w:numFmt w:val="bullet"/>
      <w:lvlText w:val=""/>
      <w:lvlJc w:val="left"/>
      <w:pPr>
        <w:ind w:left="6764"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3"/>
  </w:num>
  <w:num w:numId="8">
    <w:abstractNumId w:val="26"/>
  </w:num>
  <w:num w:numId="9">
    <w:abstractNumId w:val="29"/>
  </w:num>
  <w:num w:numId="10">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
    <w:abstractNumId w:val="13"/>
  </w:num>
  <w:num w:numId="12">
    <w:abstractNumId w:val="9"/>
  </w:num>
  <w:num w:numId="13">
    <w:abstractNumId w:val="15"/>
  </w:num>
  <w:num w:numId="14">
    <w:abstractNumId w:val="30"/>
  </w:num>
  <w:num w:numId="15">
    <w:abstractNumId w:val="14"/>
  </w:num>
  <w:num w:numId="16">
    <w:abstractNumId w:val="8"/>
  </w:num>
  <w:num w:numId="17">
    <w:abstractNumId w:val="31"/>
  </w:num>
  <w:num w:numId="18">
    <w:abstractNumId w:val="7"/>
  </w:num>
  <w:num w:numId="19">
    <w:abstractNumId w:val="12"/>
  </w:num>
  <w:num w:numId="20">
    <w:abstractNumId w:val="34"/>
  </w:num>
  <w:num w:numId="21">
    <w:abstractNumId w:val="32"/>
  </w:num>
  <w:num w:numId="22">
    <w:abstractNumId w:val="23"/>
  </w:num>
  <w:num w:numId="23">
    <w:abstractNumId w:val="17"/>
  </w:num>
  <w:num w:numId="24">
    <w:abstractNumId w:val="11"/>
  </w:num>
  <w:num w:numId="25">
    <w:abstractNumId w:val="25"/>
  </w:num>
  <w:num w:numId="26">
    <w:abstractNumId w:val="21"/>
  </w:num>
  <w:num w:numId="27">
    <w:abstractNumId w:val="19"/>
  </w:num>
  <w:num w:numId="28">
    <w:abstractNumId w:val="22"/>
  </w:num>
  <w:num w:numId="29">
    <w:abstractNumId w:val="16"/>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9"/>
  <w:hyphenationZone w:val="425"/>
  <w:doNotHyphenateCaps/>
  <w:drawingGridHorizontalSpacing w:val="120"/>
  <w:displayHorizontalDrawingGridEvery w:val="2"/>
  <w:doNotShadeFormData/>
  <w:noPunctuationKerning/>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3DB5"/>
    <w:rsid w:val="00001503"/>
    <w:rsid w:val="00006CA5"/>
    <w:rsid w:val="000156BB"/>
    <w:rsid w:val="00024FE0"/>
    <w:rsid w:val="00027916"/>
    <w:rsid w:val="00030360"/>
    <w:rsid w:val="000308A1"/>
    <w:rsid w:val="0003286E"/>
    <w:rsid w:val="000340DF"/>
    <w:rsid w:val="00034B91"/>
    <w:rsid w:val="00036999"/>
    <w:rsid w:val="00052CBC"/>
    <w:rsid w:val="000546EF"/>
    <w:rsid w:val="00057143"/>
    <w:rsid w:val="00065A20"/>
    <w:rsid w:val="00066361"/>
    <w:rsid w:val="00067BB8"/>
    <w:rsid w:val="00081859"/>
    <w:rsid w:val="00083909"/>
    <w:rsid w:val="000877F4"/>
    <w:rsid w:val="00092680"/>
    <w:rsid w:val="00094340"/>
    <w:rsid w:val="000A41B4"/>
    <w:rsid w:val="000B2C3F"/>
    <w:rsid w:val="000B35F3"/>
    <w:rsid w:val="000C59D3"/>
    <w:rsid w:val="000C6C64"/>
    <w:rsid w:val="000C7280"/>
    <w:rsid w:val="000D1FB8"/>
    <w:rsid w:val="000D41A1"/>
    <w:rsid w:val="000D4FD0"/>
    <w:rsid w:val="000D6EC0"/>
    <w:rsid w:val="000E12E3"/>
    <w:rsid w:val="000F1B02"/>
    <w:rsid w:val="000F37DB"/>
    <w:rsid w:val="000F4B6F"/>
    <w:rsid w:val="000F5305"/>
    <w:rsid w:val="000F5379"/>
    <w:rsid w:val="00102604"/>
    <w:rsid w:val="001057E6"/>
    <w:rsid w:val="001109A2"/>
    <w:rsid w:val="0011309B"/>
    <w:rsid w:val="00115453"/>
    <w:rsid w:val="001156CE"/>
    <w:rsid w:val="001165B6"/>
    <w:rsid w:val="001171E0"/>
    <w:rsid w:val="00121A6F"/>
    <w:rsid w:val="00123684"/>
    <w:rsid w:val="00136817"/>
    <w:rsid w:val="00141505"/>
    <w:rsid w:val="00142D3C"/>
    <w:rsid w:val="00143F31"/>
    <w:rsid w:val="001452F6"/>
    <w:rsid w:val="00155641"/>
    <w:rsid w:val="001575D5"/>
    <w:rsid w:val="00166D30"/>
    <w:rsid w:val="00175176"/>
    <w:rsid w:val="0018183A"/>
    <w:rsid w:val="00184EE2"/>
    <w:rsid w:val="00185BED"/>
    <w:rsid w:val="001861C4"/>
    <w:rsid w:val="00192868"/>
    <w:rsid w:val="00193F29"/>
    <w:rsid w:val="001A1E36"/>
    <w:rsid w:val="001B7162"/>
    <w:rsid w:val="001C113A"/>
    <w:rsid w:val="001C3E81"/>
    <w:rsid w:val="001C6ADF"/>
    <w:rsid w:val="001C7311"/>
    <w:rsid w:val="001C7D33"/>
    <w:rsid w:val="001C7E20"/>
    <w:rsid w:val="001D1290"/>
    <w:rsid w:val="001D394E"/>
    <w:rsid w:val="001D47F6"/>
    <w:rsid w:val="001D4E10"/>
    <w:rsid w:val="001D586C"/>
    <w:rsid w:val="001D6183"/>
    <w:rsid w:val="001D6C34"/>
    <w:rsid w:val="001E36EF"/>
    <w:rsid w:val="001E6047"/>
    <w:rsid w:val="001F4581"/>
    <w:rsid w:val="00204D75"/>
    <w:rsid w:val="00205117"/>
    <w:rsid w:val="00211EA1"/>
    <w:rsid w:val="0021225B"/>
    <w:rsid w:val="002175CD"/>
    <w:rsid w:val="002227EC"/>
    <w:rsid w:val="002305B7"/>
    <w:rsid w:val="00233512"/>
    <w:rsid w:val="00233CF5"/>
    <w:rsid w:val="00241295"/>
    <w:rsid w:val="00244678"/>
    <w:rsid w:val="00252260"/>
    <w:rsid w:val="00252921"/>
    <w:rsid w:val="00257C08"/>
    <w:rsid w:val="002649E3"/>
    <w:rsid w:val="00265CAA"/>
    <w:rsid w:val="00267F2F"/>
    <w:rsid w:val="002730AA"/>
    <w:rsid w:val="00274A12"/>
    <w:rsid w:val="00282356"/>
    <w:rsid w:val="002908A3"/>
    <w:rsid w:val="00292431"/>
    <w:rsid w:val="00294641"/>
    <w:rsid w:val="002A3C4C"/>
    <w:rsid w:val="002A3EF8"/>
    <w:rsid w:val="002A434C"/>
    <w:rsid w:val="002A60E6"/>
    <w:rsid w:val="002B2B00"/>
    <w:rsid w:val="002B70C5"/>
    <w:rsid w:val="002C0F7D"/>
    <w:rsid w:val="002C1268"/>
    <w:rsid w:val="002D0255"/>
    <w:rsid w:val="002D4CAC"/>
    <w:rsid w:val="002D4DD9"/>
    <w:rsid w:val="002E1665"/>
    <w:rsid w:val="002E1CEF"/>
    <w:rsid w:val="002E57ED"/>
    <w:rsid w:val="002E6877"/>
    <w:rsid w:val="002F09CF"/>
    <w:rsid w:val="003021E7"/>
    <w:rsid w:val="00305E84"/>
    <w:rsid w:val="00306B33"/>
    <w:rsid w:val="00313F43"/>
    <w:rsid w:val="0032119C"/>
    <w:rsid w:val="00325078"/>
    <w:rsid w:val="00331432"/>
    <w:rsid w:val="00334F6A"/>
    <w:rsid w:val="00345678"/>
    <w:rsid w:val="003467B8"/>
    <w:rsid w:val="00347FF7"/>
    <w:rsid w:val="00350850"/>
    <w:rsid w:val="00362D70"/>
    <w:rsid w:val="00371AE8"/>
    <w:rsid w:val="00374803"/>
    <w:rsid w:val="00375F48"/>
    <w:rsid w:val="003803FA"/>
    <w:rsid w:val="00380B12"/>
    <w:rsid w:val="00383C60"/>
    <w:rsid w:val="00394F66"/>
    <w:rsid w:val="0039500A"/>
    <w:rsid w:val="0039516F"/>
    <w:rsid w:val="00395A8A"/>
    <w:rsid w:val="003B234C"/>
    <w:rsid w:val="003C4165"/>
    <w:rsid w:val="003D0699"/>
    <w:rsid w:val="003D1A80"/>
    <w:rsid w:val="003D52F4"/>
    <w:rsid w:val="003E346F"/>
    <w:rsid w:val="003E524A"/>
    <w:rsid w:val="003E5C5F"/>
    <w:rsid w:val="003E77EE"/>
    <w:rsid w:val="00404E5C"/>
    <w:rsid w:val="00407BDD"/>
    <w:rsid w:val="004122F3"/>
    <w:rsid w:val="00412508"/>
    <w:rsid w:val="00413278"/>
    <w:rsid w:val="00421A93"/>
    <w:rsid w:val="004237E2"/>
    <w:rsid w:val="0042409E"/>
    <w:rsid w:val="0042751B"/>
    <w:rsid w:val="00432713"/>
    <w:rsid w:val="00432EB4"/>
    <w:rsid w:val="004340F9"/>
    <w:rsid w:val="0044110D"/>
    <w:rsid w:val="004423EA"/>
    <w:rsid w:val="004469FD"/>
    <w:rsid w:val="0045545C"/>
    <w:rsid w:val="00460CC3"/>
    <w:rsid w:val="00464C68"/>
    <w:rsid w:val="00465C40"/>
    <w:rsid w:val="00471B03"/>
    <w:rsid w:val="0047405C"/>
    <w:rsid w:val="00474EB3"/>
    <w:rsid w:val="00475ADC"/>
    <w:rsid w:val="00476580"/>
    <w:rsid w:val="00477DF4"/>
    <w:rsid w:val="004854A5"/>
    <w:rsid w:val="004878A6"/>
    <w:rsid w:val="004942C8"/>
    <w:rsid w:val="00496D7C"/>
    <w:rsid w:val="004A494C"/>
    <w:rsid w:val="004A7614"/>
    <w:rsid w:val="004B22F2"/>
    <w:rsid w:val="004C09F0"/>
    <w:rsid w:val="004C161E"/>
    <w:rsid w:val="004C37A8"/>
    <w:rsid w:val="004C569B"/>
    <w:rsid w:val="004D017D"/>
    <w:rsid w:val="004D062F"/>
    <w:rsid w:val="004D5964"/>
    <w:rsid w:val="004F648F"/>
    <w:rsid w:val="004F6EDF"/>
    <w:rsid w:val="005002A2"/>
    <w:rsid w:val="00501BC0"/>
    <w:rsid w:val="00502363"/>
    <w:rsid w:val="005032DD"/>
    <w:rsid w:val="00513DED"/>
    <w:rsid w:val="00516ED9"/>
    <w:rsid w:val="005209E3"/>
    <w:rsid w:val="00527B3A"/>
    <w:rsid w:val="0053184C"/>
    <w:rsid w:val="00534A05"/>
    <w:rsid w:val="00536FBE"/>
    <w:rsid w:val="00550E76"/>
    <w:rsid w:val="00553DC9"/>
    <w:rsid w:val="00553E58"/>
    <w:rsid w:val="005601BC"/>
    <w:rsid w:val="00570739"/>
    <w:rsid w:val="005752D2"/>
    <w:rsid w:val="005822E6"/>
    <w:rsid w:val="005848E8"/>
    <w:rsid w:val="005850B0"/>
    <w:rsid w:val="00591EE0"/>
    <w:rsid w:val="00595D95"/>
    <w:rsid w:val="005967AA"/>
    <w:rsid w:val="005D63BA"/>
    <w:rsid w:val="005F023F"/>
    <w:rsid w:val="005F127E"/>
    <w:rsid w:val="005F183D"/>
    <w:rsid w:val="005F2AFB"/>
    <w:rsid w:val="005F5CC1"/>
    <w:rsid w:val="0060440D"/>
    <w:rsid w:val="0061131F"/>
    <w:rsid w:val="00623899"/>
    <w:rsid w:val="00624378"/>
    <w:rsid w:val="00627B16"/>
    <w:rsid w:val="00627BE0"/>
    <w:rsid w:val="00636C40"/>
    <w:rsid w:val="00636E73"/>
    <w:rsid w:val="006470FE"/>
    <w:rsid w:val="00654885"/>
    <w:rsid w:val="0065545A"/>
    <w:rsid w:val="00656E72"/>
    <w:rsid w:val="006635C1"/>
    <w:rsid w:val="00667B0D"/>
    <w:rsid w:val="00674F17"/>
    <w:rsid w:val="00674FA4"/>
    <w:rsid w:val="00680592"/>
    <w:rsid w:val="006822BA"/>
    <w:rsid w:val="00684BAE"/>
    <w:rsid w:val="00687F5C"/>
    <w:rsid w:val="00690639"/>
    <w:rsid w:val="0069274D"/>
    <w:rsid w:val="00694358"/>
    <w:rsid w:val="006A3303"/>
    <w:rsid w:val="006A528D"/>
    <w:rsid w:val="006C31B7"/>
    <w:rsid w:val="006C31E3"/>
    <w:rsid w:val="006C4CBC"/>
    <w:rsid w:val="006D1F2C"/>
    <w:rsid w:val="006D6272"/>
    <w:rsid w:val="006D6512"/>
    <w:rsid w:val="006E0A78"/>
    <w:rsid w:val="006E7E51"/>
    <w:rsid w:val="00700DB1"/>
    <w:rsid w:val="00701CB3"/>
    <w:rsid w:val="00705986"/>
    <w:rsid w:val="007125E7"/>
    <w:rsid w:val="007133D7"/>
    <w:rsid w:val="007140FA"/>
    <w:rsid w:val="007146E3"/>
    <w:rsid w:val="007245D6"/>
    <w:rsid w:val="00727EB1"/>
    <w:rsid w:val="0073097D"/>
    <w:rsid w:val="007355DF"/>
    <w:rsid w:val="00736B73"/>
    <w:rsid w:val="007415BB"/>
    <w:rsid w:val="00747E81"/>
    <w:rsid w:val="007513CD"/>
    <w:rsid w:val="007527B1"/>
    <w:rsid w:val="0076294E"/>
    <w:rsid w:val="00772565"/>
    <w:rsid w:val="007767BB"/>
    <w:rsid w:val="007815CF"/>
    <w:rsid w:val="00781EA3"/>
    <w:rsid w:val="0078685A"/>
    <w:rsid w:val="00790B7D"/>
    <w:rsid w:val="007924BD"/>
    <w:rsid w:val="007A2059"/>
    <w:rsid w:val="007C1844"/>
    <w:rsid w:val="007C71C0"/>
    <w:rsid w:val="007D2B64"/>
    <w:rsid w:val="007D5FE8"/>
    <w:rsid w:val="007D7828"/>
    <w:rsid w:val="007E53A7"/>
    <w:rsid w:val="007F6F63"/>
    <w:rsid w:val="00801328"/>
    <w:rsid w:val="0080365E"/>
    <w:rsid w:val="0080567E"/>
    <w:rsid w:val="00810BE6"/>
    <w:rsid w:val="00821395"/>
    <w:rsid w:val="00822825"/>
    <w:rsid w:val="00827DB6"/>
    <w:rsid w:val="008309E3"/>
    <w:rsid w:val="008328C0"/>
    <w:rsid w:val="00840806"/>
    <w:rsid w:val="0084767E"/>
    <w:rsid w:val="00851850"/>
    <w:rsid w:val="00851FE3"/>
    <w:rsid w:val="00863D29"/>
    <w:rsid w:val="008649F3"/>
    <w:rsid w:val="008700D2"/>
    <w:rsid w:val="008732A1"/>
    <w:rsid w:val="00873346"/>
    <w:rsid w:val="0087383D"/>
    <w:rsid w:val="00873A34"/>
    <w:rsid w:val="00874138"/>
    <w:rsid w:val="00876BF3"/>
    <w:rsid w:val="00886395"/>
    <w:rsid w:val="008904F0"/>
    <w:rsid w:val="008906BF"/>
    <w:rsid w:val="008919EB"/>
    <w:rsid w:val="008A018F"/>
    <w:rsid w:val="008C212B"/>
    <w:rsid w:val="008C4254"/>
    <w:rsid w:val="008D61E4"/>
    <w:rsid w:val="008E3EF5"/>
    <w:rsid w:val="008E496C"/>
    <w:rsid w:val="008E60B1"/>
    <w:rsid w:val="008E7164"/>
    <w:rsid w:val="008F0DF6"/>
    <w:rsid w:val="008F1FF6"/>
    <w:rsid w:val="008F2A85"/>
    <w:rsid w:val="008F306D"/>
    <w:rsid w:val="008F3F5C"/>
    <w:rsid w:val="008F69D8"/>
    <w:rsid w:val="009102D3"/>
    <w:rsid w:val="00910A82"/>
    <w:rsid w:val="00916B77"/>
    <w:rsid w:val="009210C1"/>
    <w:rsid w:val="00925BFD"/>
    <w:rsid w:val="0093051B"/>
    <w:rsid w:val="00931B25"/>
    <w:rsid w:val="00933B56"/>
    <w:rsid w:val="00935355"/>
    <w:rsid w:val="0093706F"/>
    <w:rsid w:val="00943CD5"/>
    <w:rsid w:val="00943E91"/>
    <w:rsid w:val="009442D8"/>
    <w:rsid w:val="009549A6"/>
    <w:rsid w:val="00960179"/>
    <w:rsid w:val="009603AC"/>
    <w:rsid w:val="00967BE1"/>
    <w:rsid w:val="00970702"/>
    <w:rsid w:val="0097139F"/>
    <w:rsid w:val="009756B7"/>
    <w:rsid w:val="00991479"/>
    <w:rsid w:val="00991B3B"/>
    <w:rsid w:val="0099420E"/>
    <w:rsid w:val="009A1CD1"/>
    <w:rsid w:val="009A3A44"/>
    <w:rsid w:val="009A6BDB"/>
    <w:rsid w:val="009B17C3"/>
    <w:rsid w:val="009B355B"/>
    <w:rsid w:val="009B7449"/>
    <w:rsid w:val="009C5321"/>
    <w:rsid w:val="009E0E61"/>
    <w:rsid w:val="009F05F7"/>
    <w:rsid w:val="009F0DA0"/>
    <w:rsid w:val="009F57CA"/>
    <w:rsid w:val="00A009F8"/>
    <w:rsid w:val="00A034F8"/>
    <w:rsid w:val="00A15492"/>
    <w:rsid w:val="00A156CC"/>
    <w:rsid w:val="00A156D5"/>
    <w:rsid w:val="00A236DE"/>
    <w:rsid w:val="00A25C9D"/>
    <w:rsid w:val="00A27D22"/>
    <w:rsid w:val="00A3233C"/>
    <w:rsid w:val="00A32D7E"/>
    <w:rsid w:val="00A377FC"/>
    <w:rsid w:val="00A37F59"/>
    <w:rsid w:val="00A4463C"/>
    <w:rsid w:val="00A52D70"/>
    <w:rsid w:val="00A53AF3"/>
    <w:rsid w:val="00A53DC0"/>
    <w:rsid w:val="00A61AD0"/>
    <w:rsid w:val="00A629D7"/>
    <w:rsid w:val="00A67BCE"/>
    <w:rsid w:val="00A705BB"/>
    <w:rsid w:val="00A7120A"/>
    <w:rsid w:val="00A71943"/>
    <w:rsid w:val="00A7263E"/>
    <w:rsid w:val="00A7327F"/>
    <w:rsid w:val="00A73E5D"/>
    <w:rsid w:val="00A77A0C"/>
    <w:rsid w:val="00A8067E"/>
    <w:rsid w:val="00A81593"/>
    <w:rsid w:val="00A823AD"/>
    <w:rsid w:val="00A86A52"/>
    <w:rsid w:val="00A91705"/>
    <w:rsid w:val="00A92D59"/>
    <w:rsid w:val="00A94F78"/>
    <w:rsid w:val="00A97B22"/>
    <w:rsid w:val="00AA1337"/>
    <w:rsid w:val="00AA1BE8"/>
    <w:rsid w:val="00AA5789"/>
    <w:rsid w:val="00AB31C8"/>
    <w:rsid w:val="00AB3D8B"/>
    <w:rsid w:val="00AB63D6"/>
    <w:rsid w:val="00AD28C6"/>
    <w:rsid w:val="00AD36DC"/>
    <w:rsid w:val="00AD456B"/>
    <w:rsid w:val="00AD533F"/>
    <w:rsid w:val="00AE532D"/>
    <w:rsid w:val="00AF0D97"/>
    <w:rsid w:val="00AF1442"/>
    <w:rsid w:val="00AF5475"/>
    <w:rsid w:val="00B0234D"/>
    <w:rsid w:val="00B02EA2"/>
    <w:rsid w:val="00B07335"/>
    <w:rsid w:val="00B1673A"/>
    <w:rsid w:val="00B21E76"/>
    <w:rsid w:val="00B2298D"/>
    <w:rsid w:val="00B23EC3"/>
    <w:rsid w:val="00B23FAB"/>
    <w:rsid w:val="00B257E5"/>
    <w:rsid w:val="00B26707"/>
    <w:rsid w:val="00B317BC"/>
    <w:rsid w:val="00B34AA0"/>
    <w:rsid w:val="00B3589B"/>
    <w:rsid w:val="00B426F0"/>
    <w:rsid w:val="00B4385E"/>
    <w:rsid w:val="00B513F8"/>
    <w:rsid w:val="00B56A8F"/>
    <w:rsid w:val="00B63191"/>
    <w:rsid w:val="00B65FEA"/>
    <w:rsid w:val="00B71749"/>
    <w:rsid w:val="00B74B82"/>
    <w:rsid w:val="00B77EBE"/>
    <w:rsid w:val="00B81B1D"/>
    <w:rsid w:val="00B90A0E"/>
    <w:rsid w:val="00B90C15"/>
    <w:rsid w:val="00B95B0E"/>
    <w:rsid w:val="00BA09F9"/>
    <w:rsid w:val="00BA13D9"/>
    <w:rsid w:val="00BA16B2"/>
    <w:rsid w:val="00BA2F31"/>
    <w:rsid w:val="00BA5537"/>
    <w:rsid w:val="00BA66A0"/>
    <w:rsid w:val="00BA7696"/>
    <w:rsid w:val="00BB1913"/>
    <w:rsid w:val="00BB2316"/>
    <w:rsid w:val="00BC0A98"/>
    <w:rsid w:val="00BC2F69"/>
    <w:rsid w:val="00BC3CDD"/>
    <w:rsid w:val="00BD7D5F"/>
    <w:rsid w:val="00BE04D3"/>
    <w:rsid w:val="00BE2E32"/>
    <w:rsid w:val="00BF34AF"/>
    <w:rsid w:val="00BF46BB"/>
    <w:rsid w:val="00BF4995"/>
    <w:rsid w:val="00C02D6A"/>
    <w:rsid w:val="00C0746A"/>
    <w:rsid w:val="00C07E94"/>
    <w:rsid w:val="00C1011B"/>
    <w:rsid w:val="00C1478D"/>
    <w:rsid w:val="00C1607B"/>
    <w:rsid w:val="00C16DB6"/>
    <w:rsid w:val="00C17E03"/>
    <w:rsid w:val="00C23B82"/>
    <w:rsid w:val="00C25001"/>
    <w:rsid w:val="00C404F6"/>
    <w:rsid w:val="00C42B2B"/>
    <w:rsid w:val="00C46577"/>
    <w:rsid w:val="00C47824"/>
    <w:rsid w:val="00C526E1"/>
    <w:rsid w:val="00C6303C"/>
    <w:rsid w:val="00C67D9C"/>
    <w:rsid w:val="00C755B8"/>
    <w:rsid w:val="00C83DB5"/>
    <w:rsid w:val="00C91B0F"/>
    <w:rsid w:val="00C935B4"/>
    <w:rsid w:val="00CA3AA7"/>
    <w:rsid w:val="00CA5138"/>
    <w:rsid w:val="00CB20BA"/>
    <w:rsid w:val="00CB6663"/>
    <w:rsid w:val="00CC033C"/>
    <w:rsid w:val="00CC3A1E"/>
    <w:rsid w:val="00CC4434"/>
    <w:rsid w:val="00CC4E9D"/>
    <w:rsid w:val="00CD04D1"/>
    <w:rsid w:val="00CD0E8C"/>
    <w:rsid w:val="00CD6AAE"/>
    <w:rsid w:val="00CF11D2"/>
    <w:rsid w:val="00CF1282"/>
    <w:rsid w:val="00D0037E"/>
    <w:rsid w:val="00D017A3"/>
    <w:rsid w:val="00D02C63"/>
    <w:rsid w:val="00D03C94"/>
    <w:rsid w:val="00D10659"/>
    <w:rsid w:val="00D10E53"/>
    <w:rsid w:val="00D14807"/>
    <w:rsid w:val="00D16279"/>
    <w:rsid w:val="00D205A3"/>
    <w:rsid w:val="00D26D08"/>
    <w:rsid w:val="00D30ACB"/>
    <w:rsid w:val="00D31739"/>
    <w:rsid w:val="00D35997"/>
    <w:rsid w:val="00D437EF"/>
    <w:rsid w:val="00D44C1E"/>
    <w:rsid w:val="00D47AED"/>
    <w:rsid w:val="00D51233"/>
    <w:rsid w:val="00D51B44"/>
    <w:rsid w:val="00D527C6"/>
    <w:rsid w:val="00D534F0"/>
    <w:rsid w:val="00D57070"/>
    <w:rsid w:val="00D57580"/>
    <w:rsid w:val="00D57A08"/>
    <w:rsid w:val="00D57D31"/>
    <w:rsid w:val="00D57E86"/>
    <w:rsid w:val="00D62D7F"/>
    <w:rsid w:val="00D648EC"/>
    <w:rsid w:val="00D65F3B"/>
    <w:rsid w:val="00D67969"/>
    <w:rsid w:val="00D71F17"/>
    <w:rsid w:val="00D72A37"/>
    <w:rsid w:val="00D81A89"/>
    <w:rsid w:val="00D8659A"/>
    <w:rsid w:val="00D87491"/>
    <w:rsid w:val="00D972CA"/>
    <w:rsid w:val="00DA0D9E"/>
    <w:rsid w:val="00DA3B83"/>
    <w:rsid w:val="00DA7496"/>
    <w:rsid w:val="00DB2E70"/>
    <w:rsid w:val="00DC74D6"/>
    <w:rsid w:val="00DD0136"/>
    <w:rsid w:val="00DD656E"/>
    <w:rsid w:val="00DE7957"/>
    <w:rsid w:val="00E03DEF"/>
    <w:rsid w:val="00E0664F"/>
    <w:rsid w:val="00E12436"/>
    <w:rsid w:val="00E12CA9"/>
    <w:rsid w:val="00E150CC"/>
    <w:rsid w:val="00E16389"/>
    <w:rsid w:val="00E243A0"/>
    <w:rsid w:val="00E313BB"/>
    <w:rsid w:val="00E33874"/>
    <w:rsid w:val="00E36456"/>
    <w:rsid w:val="00E53BCD"/>
    <w:rsid w:val="00E56C33"/>
    <w:rsid w:val="00E601F7"/>
    <w:rsid w:val="00E6151F"/>
    <w:rsid w:val="00E63F69"/>
    <w:rsid w:val="00E67BB5"/>
    <w:rsid w:val="00E71D75"/>
    <w:rsid w:val="00E772D4"/>
    <w:rsid w:val="00E77BAC"/>
    <w:rsid w:val="00E8221B"/>
    <w:rsid w:val="00E8499A"/>
    <w:rsid w:val="00E864BA"/>
    <w:rsid w:val="00E86832"/>
    <w:rsid w:val="00E8724A"/>
    <w:rsid w:val="00E948A6"/>
    <w:rsid w:val="00E94D8B"/>
    <w:rsid w:val="00EA6F53"/>
    <w:rsid w:val="00EB1365"/>
    <w:rsid w:val="00EB1840"/>
    <w:rsid w:val="00EB18F1"/>
    <w:rsid w:val="00EB3C64"/>
    <w:rsid w:val="00EB56FD"/>
    <w:rsid w:val="00EB5C97"/>
    <w:rsid w:val="00EC01AD"/>
    <w:rsid w:val="00EC1FB2"/>
    <w:rsid w:val="00EC423D"/>
    <w:rsid w:val="00ED0DE9"/>
    <w:rsid w:val="00ED1852"/>
    <w:rsid w:val="00ED73AF"/>
    <w:rsid w:val="00EE3272"/>
    <w:rsid w:val="00EE3F56"/>
    <w:rsid w:val="00F138FF"/>
    <w:rsid w:val="00F160EE"/>
    <w:rsid w:val="00F16CEE"/>
    <w:rsid w:val="00F17714"/>
    <w:rsid w:val="00F23A53"/>
    <w:rsid w:val="00F26A4C"/>
    <w:rsid w:val="00F349EF"/>
    <w:rsid w:val="00F34CD0"/>
    <w:rsid w:val="00F37034"/>
    <w:rsid w:val="00F37F32"/>
    <w:rsid w:val="00F40153"/>
    <w:rsid w:val="00F451C6"/>
    <w:rsid w:val="00F508D8"/>
    <w:rsid w:val="00F61C1F"/>
    <w:rsid w:val="00F62BDF"/>
    <w:rsid w:val="00F6596B"/>
    <w:rsid w:val="00F72F87"/>
    <w:rsid w:val="00F7654F"/>
    <w:rsid w:val="00F80692"/>
    <w:rsid w:val="00F826FF"/>
    <w:rsid w:val="00F84B3A"/>
    <w:rsid w:val="00F93A1C"/>
    <w:rsid w:val="00F94B6D"/>
    <w:rsid w:val="00FA0047"/>
    <w:rsid w:val="00FA1B01"/>
    <w:rsid w:val="00FB0F4F"/>
    <w:rsid w:val="00FB2213"/>
    <w:rsid w:val="00FB3CBF"/>
    <w:rsid w:val="00FB4539"/>
    <w:rsid w:val="00FC19E6"/>
    <w:rsid w:val="00FC384D"/>
    <w:rsid w:val="00FC4794"/>
    <w:rsid w:val="00FC6048"/>
    <w:rsid w:val="00FD0B13"/>
    <w:rsid w:val="00FD4D45"/>
    <w:rsid w:val="00FE06F3"/>
    <w:rsid w:val="00FE102B"/>
    <w:rsid w:val="00FE60A0"/>
    <w:rsid w:val="00FE6A77"/>
    <w:rsid w:val="00FE7037"/>
    <w:rsid w:val="00FE7A8F"/>
    <w:rsid w:val="00FF79C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22825"/>
    <w:pPr>
      <w:spacing w:after="120"/>
      <w:ind w:left="284"/>
      <w:jc w:val="both"/>
    </w:pPr>
    <w:rPr>
      <w:rFonts w:cs="Calibri"/>
      <w:b/>
      <w:bCs/>
      <w:sz w:val="24"/>
      <w:szCs w:val="24"/>
      <w:lang w:eastAsia="es-ES"/>
    </w:rPr>
  </w:style>
  <w:style w:type="paragraph" w:styleId="Ttulo1">
    <w:name w:val="heading 1"/>
    <w:aliases w:val="ASAPHeading 1"/>
    <w:basedOn w:val="Normal"/>
    <w:next w:val="Heading1Text"/>
    <w:link w:val="Ttulo1Car"/>
    <w:autoRedefine/>
    <w:uiPriority w:val="99"/>
    <w:qFormat/>
    <w:rsid w:val="00E63F69"/>
    <w:pPr>
      <w:keepNext/>
      <w:numPr>
        <w:numId w:val="8"/>
      </w:numPr>
      <w:shd w:val="pct10" w:color="auto" w:fill="FFFFFF"/>
      <w:tabs>
        <w:tab w:val="left" w:pos="540"/>
      </w:tabs>
      <w:spacing w:before="240" w:after="60"/>
      <w:jc w:val="left"/>
      <w:outlineLvl w:val="0"/>
    </w:pPr>
    <w:rPr>
      <w:rFonts w:ascii="Arial" w:hAnsi="Arial" w:cs="Times New Roman"/>
      <w:i/>
      <w:iCs/>
      <w:sz w:val="28"/>
      <w:szCs w:val="28"/>
      <w:lang w:val="en-US" w:eastAsia="en-US"/>
    </w:rPr>
  </w:style>
  <w:style w:type="paragraph" w:styleId="Ttulo2">
    <w:name w:val="heading 2"/>
    <w:basedOn w:val="Ttulo1"/>
    <w:next w:val="Normal"/>
    <w:link w:val="Ttulo2Car"/>
    <w:autoRedefine/>
    <w:uiPriority w:val="99"/>
    <w:qFormat/>
    <w:rsid w:val="004D5964"/>
    <w:pPr>
      <w:numPr>
        <w:ilvl w:val="1"/>
        <w:numId w:val="14"/>
      </w:numPr>
      <w:tabs>
        <w:tab w:val="clear" w:pos="540"/>
      </w:tabs>
      <w:spacing w:before="120"/>
      <w:outlineLvl w:val="1"/>
    </w:pPr>
    <w:rPr>
      <w:rFonts w:ascii="Calibri" w:hAnsi="Calibri"/>
      <w:sz w:val="24"/>
      <w:szCs w:val="24"/>
    </w:rPr>
  </w:style>
  <w:style w:type="paragraph" w:styleId="Ttulo3">
    <w:name w:val="heading 3"/>
    <w:basedOn w:val="Listaconnmeros"/>
    <w:next w:val="Listaconnmeros"/>
    <w:link w:val="Ttulo3Car"/>
    <w:autoRedefine/>
    <w:uiPriority w:val="99"/>
    <w:qFormat/>
    <w:rsid w:val="00F93A1C"/>
    <w:pPr>
      <w:numPr>
        <w:numId w:val="0"/>
      </w:numPr>
      <w:spacing w:after="0"/>
      <w:ind w:left="142"/>
      <w:outlineLvl w:val="2"/>
    </w:pPr>
    <w:rPr>
      <w:rFonts w:ascii="Cambria" w:hAnsi="Cambria" w:cs="Times New Roman"/>
      <w:sz w:val="26"/>
      <w:szCs w:val="26"/>
      <w:lang/>
    </w:rPr>
  </w:style>
  <w:style w:type="paragraph" w:styleId="Ttulo4">
    <w:name w:val="heading 4"/>
    <w:basedOn w:val="Normal"/>
    <w:next w:val="Normal"/>
    <w:link w:val="Ttulo4Car"/>
    <w:uiPriority w:val="99"/>
    <w:qFormat/>
    <w:rsid w:val="00E63F69"/>
    <w:pPr>
      <w:keepNext/>
      <w:spacing w:before="240" w:after="60" w:line="300" w:lineRule="exact"/>
      <w:ind w:left="175"/>
      <w:outlineLvl w:val="3"/>
    </w:pPr>
    <w:rPr>
      <w:rFonts w:ascii="Times New Roman" w:hAnsi="Times New Roman" w:cs="Times New Roman"/>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ASAPHeading 1 Car"/>
    <w:link w:val="Ttulo1"/>
    <w:uiPriority w:val="99"/>
    <w:locked/>
    <w:rsid w:val="00E63F69"/>
    <w:rPr>
      <w:rFonts w:ascii="Arial" w:hAnsi="Arial" w:cs="Arial"/>
      <w:b/>
      <w:bCs/>
      <w:i/>
      <w:iCs/>
      <w:sz w:val="28"/>
      <w:szCs w:val="28"/>
      <w:shd w:val="pct10" w:color="auto" w:fill="FFFFFF"/>
      <w:lang w:val="en-US" w:eastAsia="en-US"/>
    </w:rPr>
  </w:style>
  <w:style w:type="character" w:customStyle="1" w:styleId="Ttulo2Car">
    <w:name w:val="Título 2 Car"/>
    <w:link w:val="Ttulo2"/>
    <w:uiPriority w:val="99"/>
    <w:locked/>
    <w:rsid w:val="004D5964"/>
    <w:rPr>
      <w:rFonts w:cs="Calibri"/>
      <w:b/>
      <w:bCs/>
      <w:i/>
      <w:iCs/>
      <w:sz w:val="24"/>
      <w:szCs w:val="24"/>
      <w:shd w:val="pct10" w:color="auto" w:fill="FFFFFF"/>
      <w:lang w:val="en-US" w:eastAsia="en-US"/>
    </w:rPr>
  </w:style>
  <w:style w:type="character" w:customStyle="1" w:styleId="Ttulo3Car">
    <w:name w:val="Título 3 Car"/>
    <w:link w:val="Ttulo3"/>
    <w:uiPriority w:val="99"/>
    <w:semiHidden/>
    <w:locked/>
    <w:rsid w:val="006A3303"/>
    <w:rPr>
      <w:rFonts w:ascii="Cambria" w:hAnsi="Cambria" w:cs="Cambria"/>
      <w:b/>
      <w:bCs/>
      <w:sz w:val="26"/>
      <w:szCs w:val="26"/>
      <w:lang w:eastAsia="es-ES"/>
    </w:rPr>
  </w:style>
  <w:style w:type="character" w:customStyle="1" w:styleId="Ttulo4Car">
    <w:name w:val="Título 4 Car"/>
    <w:link w:val="Ttulo4"/>
    <w:uiPriority w:val="99"/>
    <w:locked/>
    <w:rsid w:val="00E63F69"/>
    <w:rPr>
      <w:rFonts w:ascii="Times New Roman" w:hAnsi="Times New Roman" w:cs="Times New Roman"/>
      <w:b/>
      <w:bCs/>
      <w:sz w:val="28"/>
      <w:szCs w:val="28"/>
      <w:lang w:val="es-ES" w:eastAsia="es-ES"/>
    </w:rPr>
  </w:style>
  <w:style w:type="paragraph" w:styleId="Encabezado">
    <w:name w:val="header"/>
    <w:basedOn w:val="Normal"/>
    <w:link w:val="EncabezadoCar"/>
    <w:uiPriority w:val="99"/>
    <w:rsid w:val="003E346F"/>
    <w:pPr>
      <w:tabs>
        <w:tab w:val="center" w:pos="4252"/>
        <w:tab w:val="right" w:pos="8504"/>
      </w:tabs>
    </w:pPr>
    <w:rPr>
      <w:rFonts w:cs="Times New Roman"/>
      <w:b w:val="0"/>
      <w:bCs w:val="0"/>
      <w:lang w:val="es-ES_tradnl"/>
    </w:rPr>
  </w:style>
  <w:style w:type="character" w:customStyle="1" w:styleId="EncabezadoCar">
    <w:name w:val="Encabezado Car"/>
    <w:link w:val="Encabezado"/>
    <w:uiPriority w:val="99"/>
    <w:locked/>
    <w:rsid w:val="00E67BB5"/>
    <w:rPr>
      <w:sz w:val="24"/>
      <w:szCs w:val="24"/>
      <w:lang w:val="es-ES_tradnl" w:eastAsia="es-ES"/>
    </w:rPr>
  </w:style>
  <w:style w:type="paragraph" w:styleId="Piedepgina">
    <w:name w:val="footer"/>
    <w:basedOn w:val="Normal"/>
    <w:link w:val="PiedepginaCar"/>
    <w:uiPriority w:val="99"/>
    <w:rsid w:val="003E346F"/>
    <w:pPr>
      <w:tabs>
        <w:tab w:val="center" w:pos="4252"/>
        <w:tab w:val="right" w:pos="8504"/>
      </w:tabs>
    </w:pPr>
    <w:rPr>
      <w:rFonts w:cs="Times New Roman"/>
      <w:b w:val="0"/>
      <w:bCs w:val="0"/>
      <w:lang w:val="es-ES_tradnl"/>
    </w:rPr>
  </w:style>
  <w:style w:type="character" w:customStyle="1" w:styleId="PiedepginaCar">
    <w:name w:val="Pie de página Car"/>
    <w:link w:val="Piedepgina"/>
    <w:uiPriority w:val="99"/>
    <w:locked/>
    <w:rsid w:val="00C83DB5"/>
    <w:rPr>
      <w:sz w:val="24"/>
      <w:szCs w:val="24"/>
      <w:lang w:val="es-ES_tradnl"/>
    </w:rPr>
  </w:style>
  <w:style w:type="character" w:styleId="Nmerodepgina">
    <w:name w:val="page number"/>
    <w:basedOn w:val="Fuentedeprrafopredeter"/>
    <w:uiPriority w:val="99"/>
    <w:rsid w:val="003E346F"/>
  </w:style>
  <w:style w:type="paragraph" w:customStyle="1" w:styleId="Heading1Text">
    <w:name w:val="Heading 1 Text"/>
    <w:basedOn w:val="Normal"/>
    <w:uiPriority w:val="99"/>
    <w:rsid w:val="008906BF"/>
    <w:pPr>
      <w:spacing w:before="60" w:after="80"/>
      <w:jc w:val="left"/>
    </w:pPr>
    <w:rPr>
      <w:rFonts w:ascii="Arial" w:hAnsi="Arial" w:cs="Arial"/>
      <w:sz w:val="20"/>
      <w:szCs w:val="20"/>
      <w:lang w:val="en-US" w:eastAsia="en-US"/>
    </w:rPr>
  </w:style>
  <w:style w:type="character" w:customStyle="1" w:styleId="VOL-BodyTextChar">
    <w:name w:val="VOL-BodyText Char"/>
    <w:uiPriority w:val="99"/>
    <w:rsid w:val="008906BF"/>
    <w:rPr>
      <w:sz w:val="24"/>
      <w:szCs w:val="24"/>
      <w:lang w:val="en-US" w:eastAsia="en-US"/>
    </w:rPr>
  </w:style>
  <w:style w:type="paragraph" w:styleId="Listaconnmeros">
    <w:name w:val="List Number"/>
    <w:basedOn w:val="Normal"/>
    <w:uiPriority w:val="99"/>
    <w:rsid w:val="008906BF"/>
    <w:pPr>
      <w:numPr>
        <w:numId w:val="7"/>
      </w:numPr>
      <w:ind w:left="0"/>
    </w:pPr>
  </w:style>
  <w:style w:type="paragraph" w:styleId="Mapadeldocumento">
    <w:name w:val="Document Map"/>
    <w:basedOn w:val="Normal"/>
    <w:link w:val="MapadeldocumentoCar"/>
    <w:uiPriority w:val="99"/>
    <w:semiHidden/>
    <w:rsid w:val="008906BF"/>
    <w:pPr>
      <w:shd w:val="clear" w:color="auto" w:fill="000080"/>
    </w:pPr>
    <w:rPr>
      <w:rFonts w:ascii="Times New Roman" w:hAnsi="Times New Roman" w:cs="Times New Roman"/>
      <w:sz w:val="2"/>
      <w:szCs w:val="2"/>
      <w:lang/>
    </w:rPr>
  </w:style>
  <w:style w:type="character" w:customStyle="1" w:styleId="MapadeldocumentoCar">
    <w:name w:val="Mapa del documento Car"/>
    <w:link w:val="Mapadeldocumento"/>
    <w:uiPriority w:val="99"/>
    <w:semiHidden/>
    <w:locked/>
    <w:rsid w:val="006A3303"/>
    <w:rPr>
      <w:rFonts w:ascii="Times New Roman" w:hAnsi="Times New Roman" w:cs="Times New Roman"/>
      <w:b/>
      <w:bCs/>
      <w:sz w:val="2"/>
      <w:szCs w:val="2"/>
      <w:lang w:eastAsia="es-ES"/>
    </w:rPr>
  </w:style>
  <w:style w:type="table" w:styleId="Tablaconcuadrcula">
    <w:name w:val="Table Grid"/>
    <w:basedOn w:val="Tablanormal"/>
    <w:uiPriority w:val="99"/>
    <w:rsid w:val="00460CC3"/>
    <w:pPr>
      <w:spacing w:after="120"/>
      <w:jc w:val="both"/>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Text">
    <w:name w:val="Heading 2 Text"/>
    <w:basedOn w:val="Textoindependiente"/>
    <w:uiPriority w:val="99"/>
    <w:rsid w:val="008919EB"/>
    <w:pPr>
      <w:spacing w:before="60" w:after="80"/>
      <w:ind w:left="360"/>
      <w:jc w:val="left"/>
    </w:pPr>
    <w:rPr>
      <w:rFonts w:ascii="Arial" w:hAnsi="Arial" w:cs="Arial"/>
      <w:sz w:val="20"/>
      <w:szCs w:val="20"/>
      <w:lang w:val="en-US" w:eastAsia="en-US"/>
    </w:rPr>
  </w:style>
  <w:style w:type="paragraph" w:styleId="Textoindependiente">
    <w:name w:val="Body Text"/>
    <w:basedOn w:val="Normal"/>
    <w:link w:val="TextoindependienteCar"/>
    <w:uiPriority w:val="99"/>
    <w:rsid w:val="008919EB"/>
    <w:rPr>
      <w:rFonts w:cs="Times New Roman"/>
      <w:lang/>
    </w:rPr>
  </w:style>
  <w:style w:type="character" w:customStyle="1" w:styleId="TextoindependienteCar">
    <w:name w:val="Texto independiente Car"/>
    <w:link w:val="Textoindependiente"/>
    <w:uiPriority w:val="99"/>
    <w:semiHidden/>
    <w:locked/>
    <w:rsid w:val="006A3303"/>
    <w:rPr>
      <w:b/>
      <w:bCs/>
      <w:sz w:val="24"/>
      <w:szCs w:val="24"/>
      <w:lang w:eastAsia="es-ES"/>
    </w:rPr>
  </w:style>
  <w:style w:type="paragraph" w:styleId="TDC1">
    <w:name w:val="toc 1"/>
    <w:basedOn w:val="Normal"/>
    <w:next w:val="Normal"/>
    <w:autoRedefine/>
    <w:uiPriority w:val="99"/>
    <w:semiHidden/>
    <w:rsid w:val="00960179"/>
    <w:pPr>
      <w:spacing w:before="120"/>
      <w:ind w:left="0"/>
      <w:jc w:val="left"/>
    </w:pPr>
    <w:rPr>
      <w:caps/>
      <w:sz w:val="20"/>
      <w:szCs w:val="20"/>
    </w:rPr>
  </w:style>
  <w:style w:type="paragraph" w:styleId="TDC2">
    <w:name w:val="toc 2"/>
    <w:basedOn w:val="Normal"/>
    <w:next w:val="Normal"/>
    <w:autoRedefine/>
    <w:uiPriority w:val="99"/>
    <w:semiHidden/>
    <w:rsid w:val="001165B6"/>
    <w:pPr>
      <w:spacing w:after="0"/>
      <w:ind w:left="240"/>
      <w:jc w:val="left"/>
    </w:pPr>
    <w:rPr>
      <w:b w:val="0"/>
      <w:bCs w:val="0"/>
      <w:smallCaps/>
      <w:sz w:val="20"/>
      <w:szCs w:val="20"/>
    </w:rPr>
  </w:style>
  <w:style w:type="character" w:styleId="Hipervnculo">
    <w:name w:val="Hyperlink"/>
    <w:uiPriority w:val="99"/>
    <w:rsid w:val="00F16CEE"/>
    <w:rPr>
      <w:color w:val="0000FF"/>
      <w:u w:val="single"/>
    </w:rPr>
  </w:style>
  <w:style w:type="character" w:customStyle="1" w:styleId="shorttext">
    <w:name w:val="short_text"/>
    <w:basedOn w:val="Fuentedeprrafopredeter"/>
    <w:uiPriority w:val="99"/>
    <w:rsid w:val="000F37DB"/>
  </w:style>
  <w:style w:type="paragraph" w:customStyle="1" w:styleId="StyleHeading312ptBold">
    <w:name w:val="Style Heading 3 + 12 pt Bold"/>
    <w:basedOn w:val="Ttulo3"/>
    <w:uiPriority w:val="99"/>
    <w:rsid w:val="00BD7D5F"/>
    <w:pPr>
      <w:ind w:left="0"/>
    </w:pPr>
    <w:rPr>
      <w:sz w:val="20"/>
      <w:szCs w:val="20"/>
    </w:rPr>
  </w:style>
  <w:style w:type="paragraph" w:customStyle="1" w:styleId="Style1">
    <w:name w:val="Style1"/>
    <w:basedOn w:val="Normal"/>
    <w:uiPriority w:val="99"/>
    <w:rsid w:val="001D586C"/>
    <w:pPr>
      <w:spacing w:after="0"/>
      <w:jc w:val="left"/>
    </w:pPr>
    <w:rPr>
      <w:rFonts w:ascii="Arial" w:hAnsi="Arial" w:cs="Arial"/>
      <w:sz w:val="20"/>
      <w:szCs w:val="20"/>
      <w:lang w:val="en-US" w:eastAsia="en-US"/>
    </w:rPr>
  </w:style>
  <w:style w:type="paragraph" w:styleId="Sangradetextonormal">
    <w:name w:val="Body Text Indent"/>
    <w:basedOn w:val="Normal"/>
    <w:link w:val="SangradetextonormalCar"/>
    <w:uiPriority w:val="99"/>
    <w:rsid w:val="00A27D22"/>
    <w:pPr>
      <w:ind w:left="283"/>
    </w:pPr>
    <w:rPr>
      <w:rFonts w:cs="Times New Roman"/>
      <w:lang/>
    </w:rPr>
  </w:style>
  <w:style w:type="character" w:customStyle="1" w:styleId="SangradetextonormalCar">
    <w:name w:val="Sangría de texto normal Car"/>
    <w:link w:val="Sangradetextonormal"/>
    <w:uiPriority w:val="99"/>
    <w:semiHidden/>
    <w:locked/>
    <w:rsid w:val="006A3303"/>
    <w:rPr>
      <w:b/>
      <w:bCs/>
      <w:sz w:val="24"/>
      <w:szCs w:val="24"/>
      <w:lang w:eastAsia="es-ES"/>
    </w:rPr>
  </w:style>
  <w:style w:type="paragraph" w:customStyle="1" w:styleId="Heading3Text">
    <w:name w:val="Heading 3 Text"/>
    <w:basedOn w:val="Normal"/>
    <w:uiPriority w:val="99"/>
    <w:rsid w:val="00057143"/>
    <w:pPr>
      <w:spacing w:before="60" w:after="80"/>
      <w:ind w:left="720"/>
      <w:jc w:val="left"/>
    </w:pPr>
    <w:rPr>
      <w:rFonts w:ascii="Arial" w:hAnsi="Arial" w:cs="Arial"/>
      <w:sz w:val="20"/>
      <w:szCs w:val="20"/>
      <w:lang w:val="en-US" w:eastAsia="en-US"/>
    </w:rPr>
  </w:style>
  <w:style w:type="paragraph" w:customStyle="1" w:styleId="DocumentNumber">
    <w:name w:val="Document Number"/>
    <w:uiPriority w:val="99"/>
    <w:rsid w:val="00057143"/>
    <w:pPr>
      <w:spacing w:before="240" w:after="120"/>
      <w:ind w:left="3600"/>
    </w:pPr>
    <w:rPr>
      <w:rFonts w:ascii="Arial" w:hAnsi="Arial" w:cs="Arial"/>
      <w:b/>
      <w:bCs/>
      <w:smallCaps/>
      <w:noProof/>
      <w:sz w:val="24"/>
      <w:szCs w:val="24"/>
      <w:lang w:val="en-US" w:eastAsia="en-US"/>
    </w:rPr>
  </w:style>
  <w:style w:type="paragraph" w:customStyle="1" w:styleId="ProjectName">
    <w:name w:val="Project Name"/>
    <w:uiPriority w:val="99"/>
    <w:rsid w:val="00057143"/>
    <w:pPr>
      <w:spacing w:before="240" w:after="360"/>
      <w:ind w:left="4320"/>
    </w:pPr>
    <w:rPr>
      <w:rFonts w:ascii="Arial" w:hAnsi="Arial" w:cs="Arial"/>
      <w:b/>
      <w:bCs/>
      <w:noProof/>
      <w:sz w:val="32"/>
      <w:szCs w:val="32"/>
      <w:lang w:val="en-US" w:eastAsia="en-US"/>
    </w:rPr>
  </w:style>
  <w:style w:type="paragraph" w:styleId="Textodeglobo">
    <w:name w:val="Balloon Text"/>
    <w:basedOn w:val="Normal"/>
    <w:link w:val="TextodegloboCar"/>
    <w:uiPriority w:val="99"/>
    <w:semiHidden/>
    <w:rsid w:val="00C83DB5"/>
    <w:pPr>
      <w:spacing w:after="0"/>
    </w:pPr>
    <w:rPr>
      <w:rFonts w:ascii="Tahoma" w:hAnsi="Tahoma" w:cs="Times New Roman"/>
      <w:b w:val="0"/>
      <w:bCs w:val="0"/>
      <w:sz w:val="16"/>
      <w:szCs w:val="16"/>
      <w:lang w:val="es-ES_tradnl"/>
    </w:rPr>
  </w:style>
  <w:style w:type="character" w:customStyle="1" w:styleId="TextodegloboCar">
    <w:name w:val="Texto de globo Car"/>
    <w:link w:val="Textodeglobo"/>
    <w:uiPriority w:val="99"/>
    <w:semiHidden/>
    <w:locked/>
    <w:rsid w:val="00C83DB5"/>
    <w:rPr>
      <w:rFonts w:ascii="Tahoma" w:hAnsi="Tahoma" w:cs="Tahoma"/>
      <w:sz w:val="16"/>
      <w:szCs w:val="16"/>
      <w:lang w:val="es-ES_tradnl"/>
    </w:rPr>
  </w:style>
  <w:style w:type="paragraph" w:styleId="TtulodeTDC">
    <w:name w:val="TOC Heading"/>
    <w:basedOn w:val="Ttulo1"/>
    <w:next w:val="Normal"/>
    <w:uiPriority w:val="99"/>
    <w:qFormat/>
    <w:rsid w:val="001C113A"/>
    <w:pPr>
      <w:keepLines/>
      <w:numPr>
        <w:numId w:val="0"/>
      </w:numPr>
      <w:shd w:val="clear" w:color="auto" w:fill="auto"/>
      <w:tabs>
        <w:tab w:val="clear" w:pos="540"/>
      </w:tabs>
      <w:spacing w:before="480" w:after="0" w:line="276" w:lineRule="auto"/>
      <w:outlineLvl w:val="9"/>
    </w:pPr>
    <w:rPr>
      <w:rFonts w:ascii="Cambria" w:hAnsi="Cambria" w:cs="Cambria"/>
      <w:color w:val="365F91"/>
      <w:lang w:val="es-ES"/>
    </w:rPr>
  </w:style>
  <w:style w:type="paragraph" w:customStyle="1" w:styleId="Titulo21">
    <w:name w:val="Titulo 2.1"/>
    <w:basedOn w:val="Ttulo2"/>
    <w:next w:val="NormalWeb"/>
    <w:link w:val="Titulo21Car"/>
    <w:autoRedefine/>
    <w:uiPriority w:val="99"/>
    <w:rsid w:val="001C113A"/>
    <w:pPr>
      <w:numPr>
        <w:ilvl w:val="0"/>
        <w:numId w:val="0"/>
      </w:numPr>
      <w:ind w:left="714" w:hanging="357"/>
    </w:pPr>
  </w:style>
  <w:style w:type="paragraph" w:customStyle="1" w:styleId="Titulo61">
    <w:name w:val="Titulo 6.1"/>
    <w:basedOn w:val="Ttulo2"/>
    <w:next w:val="NormalWeb"/>
    <w:link w:val="Titulo61Car"/>
    <w:uiPriority w:val="99"/>
    <w:rsid w:val="005752D2"/>
    <w:pPr>
      <w:numPr>
        <w:ilvl w:val="0"/>
        <w:numId w:val="0"/>
      </w:numPr>
      <w:ind w:left="714" w:hanging="357"/>
    </w:pPr>
  </w:style>
  <w:style w:type="character" w:customStyle="1" w:styleId="Titulo21Car">
    <w:name w:val="Titulo 2.1 Car"/>
    <w:link w:val="Titulo21"/>
    <w:uiPriority w:val="99"/>
    <w:locked/>
    <w:rsid w:val="001C113A"/>
    <w:rPr>
      <w:b/>
      <w:bCs/>
      <w:i/>
      <w:iCs/>
      <w:sz w:val="24"/>
      <w:szCs w:val="24"/>
      <w:shd w:val="pct10" w:color="auto" w:fill="FFFFFF"/>
      <w:lang w:val="en-US" w:eastAsia="en-US"/>
    </w:rPr>
  </w:style>
  <w:style w:type="paragraph" w:styleId="NormalWeb">
    <w:name w:val="Normal (Web)"/>
    <w:basedOn w:val="Normal"/>
    <w:uiPriority w:val="99"/>
    <w:rsid w:val="001C113A"/>
  </w:style>
  <w:style w:type="character" w:customStyle="1" w:styleId="apple-style-span">
    <w:name w:val="apple-style-span"/>
    <w:uiPriority w:val="99"/>
    <w:rsid w:val="005752D2"/>
  </w:style>
  <w:style w:type="character" w:customStyle="1" w:styleId="Titulo61Car">
    <w:name w:val="Titulo 6.1 Car"/>
    <w:link w:val="Titulo61"/>
    <w:uiPriority w:val="99"/>
    <w:locked/>
    <w:rsid w:val="005752D2"/>
    <w:rPr>
      <w:b/>
      <w:bCs/>
      <w:i/>
      <w:iCs/>
      <w:sz w:val="24"/>
      <w:szCs w:val="24"/>
      <w:shd w:val="pct10" w:color="auto" w:fill="FFFFFF"/>
      <w:lang w:val="en-US" w:eastAsia="en-US"/>
    </w:rPr>
  </w:style>
  <w:style w:type="paragraph" w:styleId="Prrafodelista">
    <w:name w:val="List Paragraph"/>
    <w:basedOn w:val="Normal"/>
    <w:uiPriority w:val="99"/>
    <w:qFormat/>
    <w:rsid w:val="005752D2"/>
    <w:pPr>
      <w:spacing w:after="200" w:line="276" w:lineRule="auto"/>
      <w:ind w:left="720"/>
      <w:jc w:val="left"/>
    </w:pPr>
    <w:rPr>
      <w:sz w:val="22"/>
      <w:szCs w:val="22"/>
      <w:lang w:eastAsia="en-US"/>
    </w:rPr>
  </w:style>
  <w:style w:type="character" w:customStyle="1" w:styleId="highlightedsearchterm">
    <w:name w:val="highlightedsearchterm"/>
    <w:uiPriority w:val="99"/>
    <w:rsid w:val="005752D2"/>
  </w:style>
  <w:style w:type="character" w:customStyle="1" w:styleId="nw">
    <w:name w:val="nw"/>
    <w:uiPriority w:val="99"/>
    <w:rsid w:val="005752D2"/>
  </w:style>
  <w:style w:type="character" w:styleId="Textoennegrita">
    <w:name w:val="Strong"/>
    <w:uiPriority w:val="99"/>
    <w:qFormat/>
    <w:rsid w:val="00FB2213"/>
    <w:rPr>
      <w:b/>
      <w:bCs/>
    </w:rPr>
  </w:style>
  <w:style w:type="paragraph" w:styleId="TDC3">
    <w:name w:val="toc 3"/>
    <w:basedOn w:val="Normal"/>
    <w:next w:val="Normal"/>
    <w:autoRedefine/>
    <w:uiPriority w:val="99"/>
    <w:semiHidden/>
    <w:rsid w:val="00FB2213"/>
    <w:pPr>
      <w:spacing w:after="0"/>
      <w:ind w:left="480"/>
      <w:jc w:val="left"/>
    </w:pPr>
    <w:rPr>
      <w:b w:val="0"/>
      <w:bCs w:val="0"/>
      <w:i/>
      <w:iCs/>
      <w:sz w:val="20"/>
      <w:szCs w:val="20"/>
    </w:rPr>
  </w:style>
  <w:style w:type="paragraph" w:customStyle="1" w:styleId="Titulo51">
    <w:name w:val="Titulo 5.1"/>
    <w:basedOn w:val="Titulo61"/>
    <w:next w:val="Normal"/>
    <w:link w:val="Titulo51Car"/>
    <w:uiPriority w:val="99"/>
    <w:rsid w:val="00432713"/>
    <w:pPr>
      <w:numPr>
        <w:numId w:val="9"/>
      </w:numPr>
      <w:tabs>
        <w:tab w:val="num" w:pos="720"/>
      </w:tabs>
    </w:pPr>
  </w:style>
  <w:style w:type="character" w:customStyle="1" w:styleId="Titulo51Car">
    <w:name w:val="Titulo 5.1 Car"/>
    <w:link w:val="Titulo51"/>
    <w:uiPriority w:val="99"/>
    <w:locked/>
    <w:rsid w:val="00432713"/>
    <w:rPr>
      <w:rFonts w:cs="Calibri"/>
      <w:b/>
      <w:bCs/>
      <w:i/>
      <w:iCs/>
      <w:sz w:val="24"/>
      <w:szCs w:val="24"/>
      <w:shd w:val="pct10" w:color="auto" w:fill="FFFFFF"/>
      <w:lang w:val="en-US" w:eastAsia="en-US"/>
    </w:rPr>
  </w:style>
  <w:style w:type="paragraph" w:customStyle="1" w:styleId="MNormal">
    <w:name w:val="MNormal"/>
    <w:basedOn w:val="Normal"/>
    <w:uiPriority w:val="99"/>
    <w:rsid w:val="009756B7"/>
    <w:pPr>
      <w:suppressAutoHyphens/>
      <w:spacing w:after="60"/>
      <w:ind w:left="0"/>
    </w:pPr>
    <w:rPr>
      <w:rFonts w:ascii="Verdana" w:hAnsi="Verdana" w:cs="Verdana"/>
      <w:b w:val="0"/>
      <w:bCs w:val="0"/>
      <w:sz w:val="20"/>
      <w:szCs w:val="20"/>
      <w:lang w:val="es-ES" w:eastAsia="ar-SA"/>
    </w:rPr>
  </w:style>
  <w:style w:type="paragraph" w:customStyle="1" w:styleId="MTemaNormal">
    <w:name w:val="MTemaNormal"/>
    <w:basedOn w:val="MNormal"/>
    <w:uiPriority w:val="99"/>
    <w:rsid w:val="009756B7"/>
    <w:pPr>
      <w:ind w:left="567"/>
    </w:pPr>
  </w:style>
  <w:style w:type="paragraph" w:customStyle="1" w:styleId="MTema2">
    <w:name w:val="MTema2"/>
    <w:basedOn w:val="Normal"/>
    <w:next w:val="MNormal"/>
    <w:uiPriority w:val="99"/>
    <w:rsid w:val="009756B7"/>
    <w:pPr>
      <w:numPr>
        <w:numId w:val="10"/>
      </w:numPr>
      <w:tabs>
        <w:tab w:val="left" w:pos="1457"/>
      </w:tabs>
      <w:suppressAutoHyphens/>
      <w:spacing w:before="120"/>
      <w:ind w:left="737" w:firstLine="0"/>
    </w:pPr>
    <w:rPr>
      <w:rFonts w:ascii="Verdana" w:hAnsi="Verdana" w:cs="Verdana"/>
      <w:sz w:val="20"/>
      <w:szCs w:val="20"/>
      <w:lang w:val="es-ES" w:eastAsia="ar-SA"/>
    </w:rPr>
  </w:style>
  <w:style w:type="paragraph" w:customStyle="1" w:styleId="MTema3">
    <w:name w:val="MTema3"/>
    <w:basedOn w:val="MTema2"/>
    <w:next w:val="MTemaNormal"/>
    <w:uiPriority w:val="99"/>
    <w:rsid w:val="009756B7"/>
    <w:pPr>
      <w:tabs>
        <w:tab w:val="left" w:pos="1588"/>
      </w:tabs>
      <w:ind w:left="567" w:hanging="567"/>
    </w:pPr>
  </w:style>
  <w:style w:type="paragraph" w:customStyle="1" w:styleId="Normal-Bullet1">
    <w:name w:val="Normal - Bullet 1"/>
    <w:basedOn w:val="Normal"/>
    <w:uiPriority w:val="99"/>
    <w:rsid w:val="009756B7"/>
    <w:pPr>
      <w:numPr>
        <w:numId w:val="11"/>
      </w:numPr>
      <w:spacing w:after="160"/>
      <w:jc w:val="left"/>
    </w:pPr>
    <w:rPr>
      <w:rFonts w:ascii="Verdana" w:hAnsi="Verdana" w:cs="Verdana"/>
      <w:b w:val="0"/>
      <w:bCs w:val="0"/>
      <w:sz w:val="20"/>
      <w:szCs w:val="20"/>
      <w:lang w:val="es-ES" w:eastAsia="en-US"/>
    </w:rPr>
  </w:style>
  <w:style w:type="paragraph" w:customStyle="1" w:styleId="Normal-TituloTabla">
    <w:name w:val="Normal-Titulo Tabla"/>
    <w:basedOn w:val="Normal"/>
    <w:uiPriority w:val="99"/>
    <w:rsid w:val="009756B7"/>
    <w:pPr>
      <w:spacing w:before="160" w:after="160"/>
      <w:ind w:left="0"/>
      <w:jc w:val="left"/>
    </w:pPr>
    <w:rPr>
      <w:rFonts w:ascii="Verdana" w:hAnsi="Verdana" w:cs="Verdana"/>
      <w:color w:val="005759"/>
      <w:sz w:val="20"/>
      <w:szCs w:val="20"/>
      <w:lang w:eastAsia="en-US"/>
    </w:rPr>
  </w:style>
  <w:style w:type="paragraph" w:styleId="Sinespaciado">
    <w:name w:val="No Spacing"/>
    <w:uiPriority w:val="99"/>
    <w:qFormat/>
    <w:rsid w:val="009756B7"/>
    <w:pPr>
      <w:ind w:left="284"/>
      <w:jc w:val="both"/>
    </w:pPr>
    <w:rPr>
      <w:rFonts w:cs="Calibri"/>
      <w:b/>
      <w:bCs/>
      <w:sz w:val="24"/>
      <w:szCs w:val="24"/>
      <w:lang w:val="es-ES_tradnl" w:eastAsia="es-ES"/>
    </w:rPr>
  </w:style>
  <w:style w:type="paragraph" w:customStyle="1" w:styleId="Titulo41">
    <w:name w:val="Titulo 4.1"/>
    <w:basedOn w:val="Titulo51"/>
    <w:link w:val="Titulo41Car"/>
    <w:uiPriority w:val="99"/>
    <w:rsid w:val="004854A5"/>
    <w:pPr>
      <w:numPr>
        <w:numId w:val="12"/>
      </w:numPr>
      <w:tabs>
        <w:tab w:val="num" w:pos="720"/>
      </w:tabs>
    </w:pPr>
  </w:style>
  <w:style w:type="paragraph" w:customStyle="1" w:styleId="Titulo11">
    <w:name w:val="Titulo 1.1"/>
    <w:basedOn w:val="Titulo41"/>
    <w:link w:val="Titulo11Car"/>
    <w:uiPriority w:val="99"/>
    <w:rsid w:val="00BD7D5F"/>
    <w:pPr>
      <w:numPr>
        <w:numId w:val="13"/>
      </w:numPr>
      <w:ind w:left="360"/>
    </w:pPr>
  </w:style>
  <w:style w:type="character" w:customStyle="1" w:styleId="Titulo41Car">
    <w:name w:val="Titulo 4.1 Car"/>
    <w:link w:val="Titulo41"/>
    <w:uiPriority w:val="99"/>
    <w:locked/>
    <w:rsid w:val="004854A5"/>
    <w:rPr>
      <w:rFonts w:cs="Calibri"/>
      <w:b/>
      <w:bCs/>
      <w:i/>
      <w:iCs/>
      <w:sz w:val="24"/>
      <w:szCs w:val="24"/>
      <w:shd w:val="pct10" w:color="auto" w:fill="FFFFFF"/>
      <w:lang w:val="en-US" w:eastAsia="en-US"/>
    </w:rPr>
  </w:style>
  <w:style w:type="character" w:customStyle="1" w:styleId="Titulo11Car">
    <w:name w:val="Titulo 1.1 Car"/>
    <w:link w:val="Titulo11"/>
    <w:uiPriority w:val="99"/>
    <w:locked/>
    <w:rsid w:val="00BD7D5F"/>
    <w:rPr>
      <w:rFonts w:cs="Calibri"/>
      <w:b/>
      <w:bCs/>
      <w:i/>
      <w:iCs/>
      <w:sz w:val="24"/>
      <w:szCs w:val="24"/>
      <w:shd w:val="pct10" w:color="auto" w:fill="FFFFFF"/>
      <w:lang w:val="en-US" w:eastAsia="en-US"/>
    </w:rPr>
  </w:style>
  <w:style w:type="paragraph" w:styleId="TDC4">
    <w:name w:val="toc 4"/>
    <w:basedOn w:val="Normal"/>
    <w:next w:val="Normal"/>
    <w:autoRedefine/>
    <w:uiPriority w:val="99"/>
    <w:semiHidden/>
    <w:rsid w:val="002908A3"/>
    <w:pPr>
      <w:spacing w:after="0"/>
      <w:ind w:left="720"/>
      <w:jc w:val="left"/>
    </w:pPr>
    <w:rPr>
      <w:b w:val="0"/>
      <w:bCs w:val="0"/>
      <w:sz w:val="18"/>
      <w:szCs w:val="18"/>
    </w:rPr>
  </w:style>
  <w:style w:type="paragraph" w:styleId="TDC5">
    <w:name w:val="toc 5"/>
    <w:basedOn w:val="Normal"/>
    <w:next w:val="Normal"/>
    <w:autoRedefine/>
    <w:uiPriority w:val="99"/>
    <w:semiHidden/>
    <w:rsid w:val="002908A3"/>
    <w:pPr>
      <w:spacing w:after="0"/>
      <w:ind w:left="960"/>
      <w:jc w:val="left"/>
    </w:pPr>
    <w:rPr>
      <w:b w:val="0"/>
      <w:bCs w:val="0"/>
      <w:sz w:val="18"/>
      <w:szCs w:val="18"/>
    </w:rPr>
  </w:style>
  <w:style w:type="paragraph" w:styleId="TDC6">
    <w:name w:val="toc 6"/>
    <w:basedOn w:val="Normal"/>
    <w:next w:val="Normal"/>
    <w:autoRedefine/>
    <w:uiPriority w:val="99"/>
    <w:semiHidden/>
    <w:rsid w:val="002908A3"/>
    <w:pPr>
      <w:spacing w:after="0"/>
      <w:ind w:left="1200"/>
      <w:jc w:val="left"/>
    </w:pPr>
    <w:rPr>
      <w:b w:val="0"/>
      <w:bCs w:val="0"/>
      <w:sz w:val="18"/>
      <w:szCs w:val="18"/>
    </w:rPr>
  </w:style>
  <w:style w:type="paragraph" w:styleId="TDC7">
    <w:name w:val="toc 7"/>
    <w:basedOn w:val="Normal"/>
    <w:next w:val="Normal"/>
    <w:autoRedefine/>
    <w:uiPriority w:val="99"/>
    <w:semiHidden/>
    <w:rsid w:val="002908A3"/>
    <w:pPr>
      <w:spacing w:after="0"/>
      <w:ind w:left="1440"/>
      <w:jc w:val="left"/>
    </w:pPr>
    <w:rPr>
      <w:b w:val="0"/>
      <w:bCs w:val="0"/>
      <w:sz w:val="18"/>
      <w:szCs w:val="18"/>
    </w:rPr>
  </w:style>
  <w:style w:type="paragraph" w:styleId="TDC8">
    <w:name w:val="toc 8"/>
    <w:basedOn w:val="Normal"/>
    <w:next w:val="Normal"/>
    <w:autoRedefine/>
    <w:uiPriority w:val="99"/>
    <w:semiHidden/>
    <w:rsid w:val="002908A3"/>
    <w:pPr>
      <w:spacing w:after="0"/>
      <w:ind w:left="1680"/>
      <w:jc w:val="left"/>
    </w:pPr>
    <w:rPr>
      <w:b w:val="0"/>
      <w:bCs w:val="0"/>
      <w:sz w:val="18"/>
      <w:szCs w:val="18"/>
    </w:rPr>
  </w:style>
  <w:style w:type="paragraph" w:styleId="TDC9">
    <w:name w:val="toc 9"/>
    <w:basedOn w:val="Normal"/>
    <w:next w:val="Normal"/>
    <w:autoRedefine/>
    <w:uiPriority w:val="99"/>
    <w:semiHidden/>
    <w:rsid w:val="002908A3"/>
    <w:pPr>
      <w:spacing w:after="0"/>
      <w:ind w:left="1920"/>
      <w:jc w:val="left"/>
    </w:pPr>
    <w:rPr>
      <w:b w:val="0"/>
      <w:bCs w:val="0"/>
      <w:sz w:val="18"/>
      <w:szCs w:val="18"/>
    </w:rPr>
  </w:style>
  <w:style w:type="paragraph" w:customStyle="1" w:styleId="Textosdeprrafo">
    <w:name w:val="Textos de párrafo"/>
    <w:basedOn w:val="Normal"/>
    <w:link w:val="TextosdeprrafoCar"/>
    <w:autoRedefine/>
    <w:uiPriority w:val="99"/>
    <w:rsid w:val="00F84B3A"/>
    <w:pPr>
      <w:spacing w:after="0" w:line="300" w:lineRule="exact"/>
    </w:pPr>
    <w:rPr>
      <w:rFonts w:cs="Times New Roman"/>
      <w:b w:val="0"/>
      <w:bCs w:val="0"/>
      <w:sz w:val="22"/>
      <w:szCs w:val="22"/>
      <w:lang/>
    </w:rPr>
  </w:style>
  <w:style w:type="character" w:customStyle="1" w:styleId="TextosdeprrafoCar">
    <w:name w:val="Textos de párrafo Car"/>
    <w:link w:val="Textosdeprrafo"/>
    <w:uiPriority w:val="99"/>
    <w:locked/>
    <w:rsid w:val="00F84B3A"/>
    <w:rPr>
      <w:rFonts w:ascii="Calibri" w:hAnsi="Calibri" w:cs="Calibri"/>
      <w:sz w:val="22"/>
      <w:szCs w:val="22"/>
      <w:lang w:eastAsia="es-ES"/>
    </w:rPr>
  </w:style>
  <w:style w:type="paragraph" w:customStyle="1" w:styleId="Titulo111">
    <w:name w:val="Titulo 1.1.1"/>
    <w:basedOn w:val="Titulo11"/>
    <w:link w:val="Titulo111Car"/>
    <w:uiPriority w:val="99"/>
    <w:rsid w:val="00F93A1C"/>
    <w:pPr>
      <w:numPr>
        <w:numId w:val="15"/>
      </w:numPr>
      <w:ind w:left="1069"/>
    </w:pPr>
  </w:style>
  <w:style w:type="character" w:customStyle="1" w:styleId="Titulo111Car">
    <w:name w:val="Titulo 1.1.1 Car"/>
    <w:link w:val="Titulo111"/>
    <w:uiPriority w:val="99"/>
    <w:locked/>
    <w:rsid w:val="00F93A1C"/>
    <w:rPr>
      <w:rFonts w:cs="Calibri"/>
      <w:b/>
      <w:bCs/>
      <w:i/>
      <w:iCs/>
      <w:sz w:val="24"/>
      <w:szCs w:val="24"/>
      <w:shd w:val="pct10" w:color="auto" w:fill="FFFFFF"/>
      <w:lang w:val="en-US" w:eastAsia="en-US"/>
    </w:rPr>
  </w:style>
  <w:style w:type="table" w:customStyle="1" w:styleId="Sombreadomedio2-nfasis11">
    <w:name w:val="Sombreado medio 2 - Énfasis 11"/>
    <w:uiPriority w:val="99"/>
    <w:rsid w:val="00B26707"/>
    <w:rPr>
      <w:rFonts w:cs="Calibri"/>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Listaclara-nfasis11">
    <w:name w:val="Lista clara - Énfasis 11"/>
    <w:uiPriority w:val="99"/>
    <w:rsid w:val="00B26707"/>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1">
    <w:name w:val="Lista clara1"/>
    <w:uiPriority w:val="99"/>
    <w:rsid w:val="00B26707"/>
    <w:rPr>
      <w:rFonts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Cuadrculaclara-nfasis11">
    <w:name w:val="Cuadrícula clara - Énfasis 11"/>
    <w:uiPriority w:val="99"/>
    <w:rsid w:val="001A1E36"/>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Refdecomentario">
    <w:name w:val="annotation reference"/>
    <w:uiPriority w:val="99"/>
    <w:semiHidden/>
    <w:rsid w:val="000F4B6F"/>
    <w:rPr>
      <w:sz w:val="16"/>
      <w:szCs w:val="16"/>
    </w:rPr>
  </w:style>
  <w:style w:type="paragraph" w:styleId="Textocomentario">
    <w:name w:val="annotation text"/>
    <w:basedOn w:val="Normal"/>
    <w:link w:val="TextocomentarioCar"/>
    <w:uiPriority w:val="99"/>
    <w:semiHidden/>
    <w:rsid w:val="000F4B6F"/>
    <w:rPr>
      <w:rFonts w:cs="Times New Roman"/>
      <w:sz w:val="20"/>
      <w:szCs w:val="20"/>
      <w:lang/>
    </w:rPr>
  </w:style>
  <w:style w:type="character" w:customStyle="1" w:styleId="TextocomentarioCar">
    <w:name w:val="Texto comentario Car"/>
    <w:link w:val="Textocomentario"/>
    <w:uiPriority w:val="99"/>
    <w:semiHidden/>
    <w:locked/>
    <w:rsid w:val="000F4B6F"/>
    <w:rPr>
      <w:b/>
      <w:bCs/>
      <w:lang w:eastAsia="es-ES"/>
    </w:rPr>
  </w:style>
  <w:style w:type="paragraph" w:styleId="Asuntodelcomentario">
    <w:name w:val="annotation subject"/>
    <w:basedOn w:val="Textocomentario"/>
    <w:next w:val="Textocomentario"/>
    <w:link w:val="AsuntodelcomentarioCar"/>
    <w:uiPriority w:val="99"/>
    <w:semiHidden/>
    <w:rsid w:val="000F4B6F"/>
  </w:style>
  <w:style w:type="character" w:customStyle="1" w:styleId="AsuntodelcomentarioCar">
    <w:name w:val="Asunto del comentario Car"/>
    <w:link w:val="Asuntodelcomentario"/>
    <w:uiPriority w:val="99"/>
    <w:semiHidden/>
    <w:locked/>
    <w:rsid w:val="000F4B6F"/>
    <w:rPr>
      <w:b/>
      <w:bCs/>
      <w:lang w:eastAsia="es-ES"/>
    </w:rPr>
  </w:style>
  <w:style w:type="paragraph" w:styleId="Subttulo">
    <w:name w:val="Subtitle"/>
    <w:basedOn w:val="Normal"/>
    <w:next w:val="Normal"/>
    <w:link w:val="SubttuloCar"/>
    <w:uiPriority w:val="99"/>
    <w:qFormat/>
    <w:rsid w:val="00BA13D9"/>
    <w:pPr>
      <w:numPr>
        <w:ilvl w:val="1"/>
      </w:numPr>
      <w:ind w:left="284"/>
    </w:pPr>
    <w:rPr>
      <w:rFonts w:ascii="Cambria" w:hAnsi="Cambria" w:cs="Times New Roman"/>
      <w:i/>
      <w:iCs/>
      <w:color w:val="4F81BD"/>
      <w:spacing w:val="15"/>
      <w:lang/>
    </w:rPr>
  </w:style>
  <w:style w:type="character" w:customStyle="1" w:styleId="SubttuloCar">
    <w:name w:val="Subtítulo Car"/>
    <w:link w:val="Subttulo"/>
    <w:uiPriority w:val="99"/>
    <w:locked/>
    <w:rsid w:val="00BA13D9"/>
    <w:rPr>
      <w:rFonts w:ascii="Cambria" w:hAnsi="Cambria" w:cs="Cambria"/>
      <w:b/>
      <w:bCs/>
      <w:i/>
      <w:iCs/>
      <w:color w:val="4F81BD"/>
      <w:spacing w:val="15"/>
      <w:sz w:val="24"/>
      <w:szCs w:val="24"/>
      <w:lang w:eastAsia="es-ES"/>
    </w:rPr>
  </w:style>
  <w:style w:type="character" w:styleId="Referenciasutil">
    <w:name w:val="Subtle Reference"/>
    <w:uiPriority w:val="99"/>
    <w:qFormat/>
    <w:rsid w:val="00BA13D9"/>
    <w:rPr>
      <w:smallCaps/>
      <w:color w:val="C0504D"/>
      <w:u w:val="single"/>
    </w:rPr>
  </w:style>
  <w:style w:type="paragraph" w:customStyle="1" w:styleId="EncabezadoTitulos">
    <w:name w:val="EncabezadoTitulos"/>
    <w:basedOn w:val="Encabezado"/>
    <w:uiPriority w:val="99"/>
    <w:rsid w:val="00916B77"/>
    <w:pPr>
      <w:widowControl w:val="0"/>
      <w:tabs>
        <w:tab w:val="clear" w:pos="4252"/>
        <w:tab w:val="clear" w:pos="8504"/>
        <w:tab w:val="center" w:pos="4419"/>
        <w:tab w:val="right" w:pos="8838"/>
      </w:tabs>
      <w:spacing w:before="60" w:after="0"/>
      <w:ind w:left="0"/>
    </w:pPr>
    <w:rPr>
      <w:rFonts w:ascii="Arial" w:hAnsi="Arial" w:cs="Arial"/>
      <w:i/>
      <w:i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2057321">
      <w:bodyDiv w:val="1"/>
      <w:marLeft w:val="0"/>
      <w:marRight w:val="0"/>
      <w:marTop w:val="0"/>
      <w:marBottom w:val="0"/>
      <w:divBdr>
        <w:top w:val="none" w:sz="0" w:space="0" w:color="auto"/>
        <w:left w:val="none" w:sz="0" w:space="0" w:color="auto"/>
        <w:bottom w:val="none" w:sz="0" w:space="0" w:color="auto"/>
        <w:right w:val="none" w:sz="0" w:space="0" w:color="auto"/>
      </w:divBdr>
      <w:divsChild>
        <w:div w:id="1454589880">
          <w:marLeft w:val="547"/>
          <w:marRight w:val="0"/>
          <w:marTop w:val="0"/>
          <w:marBottom w:val="0"/>
          <w:divBdr>
            <w:top w:val="none" w:sz="0" w:space="0" w:color="auto"/>
            <w:left w:val="none" w:sz="0" w:space="0" w:color="auto"/>
            <w:bottom w:val="none" w:sz="0" w:space="0" w:color="auto"/>
            <w:right w:val="none" w:sz="0" w:space="0" w:color="auto"/>
          </w:divBdr>
        </w:div>
        <w:div w:id="1753892108">
          <w:marLeft w:val="547"/>
          <w:marRight w:val="0"/>
          <w:marTop w:val="0"/>
          <w:marBottom w:val="0"/>
          <w:divBdr>
            <w:top w:val="none" w:sz="0" w:space="0" w:color="auto"/>
            <w:left w:val="none" w:sz="0" w:space="0" w:color="auto"/>
            <w:bottom w:val="none" w:sz="0" w:space="0" w:color="auto"/>
            <w:right w:val="none" w:sz="0" w:space="0" w:color="auto"/>
          </w:divBdr>
        </w:div>
        <w:div w:id="51462396">
          <w:marLeft w:val="547"/>
          <w:marRight w:val="0"/>
          <w:marTop w:val="0"/>
          <w:marBottom w:val="0"/>
          <w:divBdr>
            <w:top w:val="none" w:sz="0" w:space="0" w:color="auto"/>
            <w:left w:val="none" w:sz="0" w:space="0" w:color="auto"/>
            <w:bottom w:val="none" w:sz="0" w:space="0" w:color="auto"/>
            <w:right w:val="none" w:sz="0" w:space="0" w:color="auto"/>
          </w:divBdr>
        </w:div>
        <w:div w:id="1193617359">
          <w:marLeft w:val="547"/>
          <w:marRight w:val="0"/>
          <w:marTop w:val="0"/>
          <w:marBottom w:val="0"/>
          <w:divBdr>
            <w:top w:val="none" w:sz="0" w:space="0" w:color="auto"/>
            <w:left w:val="none" w:sz="0" w:space="0" w:color="auto"/>
            <w:bottom w:val="none" w:sz="0" w:space="0" w:color="auto"/>
            <w:right w:val="none" w:sz="0" w:space="0" w:color="auto"/>
          </w:divBdr>
        </w:div>
        <w:div w:id="1475491962">
          <w:marLeft w:val="547"/>
          <w:marRight w:val="0"/>
          <w:marTop w:val="0"/>
          <w:marBottom w:val="0"/>
          <w:divBdr>
            <w:top w:val="none" w:sz="0" w:space="0" w:color="auto"/>
            <w:left w:val="none" w:sz="0" w:space="0" w:color="auto"/>
            <w:bottom w:val="none" w:sz="0" w:space="0" w:color="auto"/>
            <w:right w:val="none" w:sz="0" w:space="0" w:color="auto"/>
          </w:divBdr>
        </w:div>
        <w:div w:id="313341166">
          <w:marLeft w:val="547"/>
          <w:marRight w:val="0"/>
          <w:marTop w:val="0"/>
          <w:marBottom w:val="0"/>
          <w:divBdr>
            <w:top w:val="none" w:sz="0" w:space="0" w:color="auto"/>
            <w:left w:val="none" w:sz="0" w:space="0" w:color="auto"/>
            <w:bottom w:val="none" w:sz="0" w:space="0" w:color="auto"/>
            <w:right w:val="none" w:sz="0" w:space="0" w:color="auto"/>
          </w:divBdr>
        </w:div>
        <w:div w:id="605502355">
          <w:marLeft w:val="547"/>
          <w:marRight w:val="0"/>
          <w:marTop w:val="0"/>
          <w:marBottom w:val="0"/>
          <w:divBdr>
            <w:top w:val="none" w:sz="0" w:space="0" w:color="auto"/>
            <w:left w:val="none" w:sz="0" w:space="0" w:color="auto"/>
            <w:bottom w:val="none" w:sz="0" w:space="0" w:color="auto"/>
            <w:right w:val="none" w:sz="0" w:space="0" w:color="auto"/>
          </w:divBdr>
        </w:div>
        <w:div w:id="856966627">
          <w:marLeft w:val="547"/>
          <w:marRight w:val="0"/>
          <w:marTop w:val="0"/>
          <w:marBottom w:val="0"/>
          <w:divBdr>
            <w:top w:val="none" w:sz="0" w:space="0" w:color="auto"/>
            <w:left w:val="none" w:sz="0" w:space="0" w:color="auto"/>
            <w:bottom w:val="none" w:sz="0" w:space="0" w:color="auto"/>
            <w:right w:val="none" w:sz="0" w:space="0" w:color="auto"/>
          </w:divBdr>
        </w:div>
        <w:div w:id="420370441">
          <w:marLeft w:val="547"/>
          <w:marRight w:val="0"/>
          <w:marTop w:val="0"/>
          <w:marBottom w:val="0"/>
          <w:divBdr>
            <w:top w:val="none" w:sz="0" w:space="0" w:color="auto"/>
            <w:left w:val="none" w:sz="0" w:space="0" w:color="auto"/>
            <w:bottom w:val="none" w:sz="0" w:space="0" w:color="auto"/>
            <w:right w:val="none" w:sz="0" w:space="0" w:color="auto"/>
          </w:divBdr>
        </w:div>
        <w:div w:id="1734351533">
          <w:marLeft w:val="547"/>
          <w:marRight w:val="0"/>
          <w:marTop w:val="0"/>
          <w:marBottom w:val="0"/>
          <w:divBdr>
            <w:top w:val="none" w:sz="0" w:space="0" w:color="auto"/>
            <w:left w:val="none" w:sz="0" w:space="0" w:color="auto"/>
            <w:bottom w:val="none" w:sz="0" w:space="0" w:color="auto"/>
            <w:right w:val="none" w:sz="0" w:space="0" w:color="auto"/>
          </w:divBdr>
        </w:div>
        <w:div w:id="265041691">
          <w:marLeft w:val="547"/>
          <w:marRight w:val="0"/>
          <w:marTop w:val="0"/>
          <w:marBottom w:val="0"/>
          <w:divBdr>
            <w:top w:val="none" w:sz="0" w:space="0" w:color="auto"/>
            <w:left w:val="none" w:sz="0" w:space="0" w:color="auto"/>
            <w:bottom w:val="none" w:sz="0" w:space="0" w:color="auto"/>
            <w:right w:val="none" w:sz="0" w:space="0" w:color="auto"/>
          </w:divBdr>
        </w:div>
        <w:div w:id="1393040049">
          <w:marLeft w:val="547"/>
          <w:marRight w:val="0"/>
          <w:marTop w:val="0"/>
          <w:marBottom w:val="0"/>
          <w:divBdr>
            <w:top w:val="none" w:sz="0" w:space="0" w:color="auto"/>
            <w:left w:val="none" w:sz="0" w:space="0" w:color="auto"/>
            <w:bottom w:val="none" w:sz="0" w:space="0" w:color="auto"/>
            <w:right w:val="none" w:sz="0" w:space="0" w:color="auto"/>
          </w:divBdr>
        </w:div>
        <w:div w:id="1134103107">
          <w:marLeft w:val="547"/>
          <w:marRight w:val="0"/>
          <w:marTop w:val="0"/>
          <w:marBottom w:val="0"/>
          <w:divBdr>
            <w:top w:val="none" w:sz="0" w:space="0" w:color="auto"/>
            <w:left w:val="none" w:sz="0" w:space="0" w:color="auto"/>
            <w:bottom w:val="none" w:sz="0" w:space="0" w:color="auto"/>
            <w:right w:val="none" w:sz="0" w:space="0" w:color="auto"/>
          </w:divBdr>
        </w:div>
        <w:div w:id="145435852">
          <w:marLeft w:val="547"/>
          <w:marRight w:val="0"/>
          <w:marTop w:val="0"/>
          <w:marBottom w:val="0"/>
          <w:divBdr>
            <w:top w:val="none" w:sz="0" w:space="0" w:color="auto"/>
            <w:left w:val="none" w:sz="0" w:space="0" w:color="auto"/>
            <w:bottom w:val="none" w:sz="0" w:space="0" w:color="auto"/>
            <w:right w:val="none" w:sz="0" w:space="0" w:color="auto"/>
          </w:divBdr>
        </w:div>
        <w:div w:id="118186700">
          <w:marLeft w:val="547"/>
          <w:marRight w:val="0"/>
          <w:marTop w:val="0"/>
          <w:marBottom w:val="0"/>
          <w:divBdr>
            <w:top w:val="none" w:sz="0" w:space="0" w:color="auto"/>
            <w:left w:val="none" w:sz="0" w:space="0" w:color="auto"/>
            <w:bottom w:val="none" w:sz="0" w:space="0" w:color="auto"/>
            <w:right w:val="none" w:sz="0" w:space="0" w:color="auto"/>
          </w:divBdr>
        </w:div>
        <w:div w:id="813137697">
          <w:marLeft w:val="547"/>
          <w:marRight w:val="0"/>
          <w:marTop w:val="0"/>
          <w:marBottom w:val="0"/>
          <w:divBdr>
            <w:top w:val="none" w:sz="0" w:space="0" w:color="auto"/>
            <w:left w:val="none" w:sz="0" w:space="0" w:color="auto"/>
            <w:bottom w:val="none" w:sz="0" w:space="0" w:color="auto"/>
            <w:right w:val="none" w:sz="0" w:space="0" w:color="auto"/>
          </w:divBdr>
        </w:div>
      </w:divsChild>
    </w:div>
    <w:div w:id="1333603516">
      <w:bodyDiv w:val="1"/>
      <w:marLeft w:val="0"/>
      <w:marRight w:val="0"/>
      <w:marTop w:val="0"/>
      <w:marBottom w:val="0"/>
      <w:divBdr>
        <w:top w:val="none" w:sz="0" w:space="0" w:color="auto"/>
        <w:left w:val="none" w:sz="0" w:space="0" w:color="auto"/>
        <w:bottom w:val="none" w:sz="0" w:space="0" w:color="auto"/>
        <w:right w:val="none" w:sz="0" w:space="0" w:color="auto"/>
      </w:divBdr>
      <w:divsChild>
        <w:div w:id="1450902367">
          <w:marLeft w:val="547"/>
          <w:marRight w:val="0"/>
          <w:marTop w:val="0"/>
          <w:marBottom w:val="0"/>
          <w:divBdr>
            <w:top w:val="none" w:sz="0" w:space="0" w:color="auto"/>
            <w:left w:val="none" w:sz="0" w:space="0" w:color="auto"/>
            <w:bottom w:val="none" w:sz="0" w:space="0" w:color="auto"/>
            <w:right w:val="none" w:sz="0" w:space="0" w:color="auto"/>
          </w:divBdr>
        </w:div>
        <w:div w:id="1638297025">
          <w:marLeft w:val="1166"/>
          <w:marRight w:val="0"/>
          <w:marTop w:val="0"/>
          <w:marBottom w:val="0"/>
          <w:divBdr>
            <w:top w:val="none" w:sz="0" w:space="0" w:color="auto"/>
            <w:left w:val="none" w:sz="0" w:space="0" w:color="auto"/>
            <w:bottom w:val="none" w:sz="0" w:space="0" w:color="auto"/>
            <w:right w:val="none" w:sz="0" w:space="0" w:color="auto"/>
          </w:divBdr>
        </w:div>
        <w:div w:id="175460719">
          <w:marLeft w:val="1166"/>
          <w:marRight w:val="0"/>
          <w:marTop w:val="0"/>
          <w:marBottom w:val="0"/>
          <w:divBdr>
            <w:top w:val="none" w:sz="0" w:space="0" w:color="auto"/>
            <w:left w:val="none" w:sz="0" w:space="0" w:color="auto"/>
            <w:bottom w:val="none" w:sz="0" w:space="0" w:color="auto"/>
            <w:right w:val="none" w:sz="0" w:space="0" w:color="auto"/>
          </w:divBdr>
        </w:div>
        <w:div w:id="1164197619">
          <w:marLeft w:val="1166"/>
          <w:marRight w:val="0"/>
          <w:marTop w:val="0"/>
          <w:marBottom w:val="0"/>
          <w:divBdr>
            <w:top w:val="none" w:sz="0" w:space="0" w:color="auto"/>
            <w:left w:val="none" w:sz="0" w:space="0" w:color="auto"/>
            <w:bottom w:val="none" w:sz="0" w:space="0" w:color="auto"/>
            <w:right w:val="none" w:sz="0" w:space="0" w:color="auto"/>
          </w:divBdr>
        </w:div>
        <w:div w:id="57290855">
          <w:marLeft w:val="1166"/>
          <w:marRight w:val="0"/>
          <w:marTop w:val="0"/>
          <w:marBottom w:val="0"/>
          <w:divBdr>
            <w:top w:val="none" w:sz="0" w:space="0" w:color="auto"/>
            <w:left w:val="none" w:sz="0" w:space="0" w:color="auto"/>
            <w:bottom w:val="none" w:sz="0" w:space="0" w:color="auto"/>
            <w:right w:val="none" w:sz="0" w:space="0" w:color="auto"/>
          </w:divBdr>
        </w:div>
        <w:div w:id="591470249">
          <w:marLeft w:val="547"/>
          <w:marRight w:val="0"/>
          <w:marTop w:val="0"/>
          <w:marBottom w:val="0"/>
          <w:divBdr>
            <w:top w:val="none" w:sz="0" w:space="0" w:color="auto"/>
            <w:left w:val="none" w:sz="0" w:space="0" w:color="auto"/>
            <w:bottom w:val="none" w:sz="0" w:space="0" w:color="auto"/>
            <w:right w:val="none" w:sz="0" w:space="0" w:color="auto"/>
          </w:divBdr>
        </w:div>
        <w:div w:id="1310286040">
          <w:marLeft w:val="1166"/>
          <w:marRight w:val="0"/>
          <w:marTop w:val="0"/>
          <w:marBottom w:val="0"/>
          <w:divBdr>
            <w:top w:val="none" w:sz="0" w:space="0" w:color="auto"/>
            <w:left w:val="none" w:sz="0" w:space="0" w:color="auto"/>
            <w:bottom w:val="none" w:sz="0" w:space="0" w:color="auto"/>
            <w:right w:val="none" w:sz="0" w:space="0" w:color="auto"/>
          </w:divBdr>
        </w:div>
        <w:div w:id="112941685">
          <w:marLeft w:val="1166"/>
          <w:marRight w:val="0"/>
          <w:marTop w:val="0"/>
          <w:marBottom w:val="0"/>
          <w:divBdr>
            <w:top w:val="none" w:sz="0" w:space="0" w:color="auto"/>
            <w:left w:val="none" w:sz="0" w:space="0" w:color="auto"/>
            <w:bottom w:val="none" w:sz="0" w:space="0" w:color="auto"/>
            <w:right w:val="none" w:sz="0" w:space="0" w:color="auto"/>
          </w:divBdr>
        </w:div>
        <w:div w:id="757871560">
          <w:marLeft w:val="1166"/>
          <w:marRight w:val="0"/>
          <w:marTop w:val="0"/>
          <w:marBottom w:val="0"/>
          <w:divBdr>
            <w:top w:val="none" w:sz="0" w:space="0" w:color="auto"/>
            <w:left w:val="none" w:sz="0" w:space="0" w:color="auto"/>
            <w:bottom w:val="none" w:sz="0" w:space="0" w:color="auto"/>
            <w:right w:val="none" w:sz="0" w:space="0" w:color="auto"/>
          </w:divBdr>
        </w:div>
        <w:div w:id="34355491">
          <w:marLeft w:val="1166"/>
          <w:marRight w:val="0"/>
          <w:marTop w:val="0"/>
          <w:marBottom w:val="0"/>
          <w:divBdr>
            <w:top w:val="none" w:sz="0" w:space="0" w:color="auto"/>
            <w:left w:val="none" w:sz="0" w:space="0" w:color="auto"/>
            <w:bottom w:val="none" w:sz="0" w:space="0" w:color="auto"/>
            <w:right w:val="none" w:sz="0" w:space="0" w:color="auto"/>
          </w:divBdr>
        </w:div>
        <w:div w:id="163251923">
          <w:marLeft w:val="1166"/>
          <w:marRight w:val="0"/>
          <w:marTop w:val="0"/>
          <w:marBottom w:val="0"/>
          <w:divBdr>
            <w:top w:val="none" w:sz="0" w:space="0" w:color="auto"/>
            <w:left w:val="none" w:sz="0" w:space="0" w:color="auto"/>
            <w:bottom w:val="none" w:sz="0" w:space="0" w:color="auto"/>
            <w:right w:val="none" w:sz="0" w:space="0" w:color="auto"/>
          </w:divBdr>
        </w:div>
        <w:div w:id="375548951">
          <w:marLeft w:val="1166"/>
          <w:marRight w:val="0"/>
          <w:marTop w:val="0"/>
          <w:marBottom w:val="0"/>
          <w:divBdr>
            <w:top w:val="none" w:sz="0" w:space="0" w:color="auto"/>
            <w:left w:val="none" w:sz="0" w:space="0" w:color="auto"/>
            <w:bottom w:val="none" w:sz="0" w:space="0" w:color="auto"/>
            <w:right w:val="none" w:sz="0" w:space="0" w:color="auto"/>
          </w:divBdr>
        </w:div>
        <w:div w:id="1905529178">
          <w:marLeft w:val="1166"/>
          <w:marRight w:val="0"/>
          <w:marTop w:val="0"/>
          <w:marBottom w:val="0"/>
          <w:divBdr>
            <w:top w:val="none" w:sz="0" w:space="0" w:color="auto"/>
            <w:left w:val="none" w:sz="0" w:space="0" w:color="auto"/>
            <w:bottom w:val="none" w:sz="0" w:space="0" w:color="auto"/>
            <w:right w:val="none" w:sz="0" w:space="0" w:color="auto"/>
          </w:divBdr>
        </w:div>
        <w:div w:id="1759712259">
          <w:marLeft w:val="1166"/>
          <w:marRight w:val="0"/>
          <w:marTop w:val="0"/>
          <w:marBottom w:val="0"/>
          <w:divBdr>
            <w:top w:val="none" w:sz="0" w:space="0" w:color="auto"/>
            <w:left w:val="none" w:sz="0" w:space="0" w:color="auto"/>
            <w:bottom w:val="none" w:sz="0" w:space="0" w:color="auto"/>
            <w:right w:val="none" w:sz="0" w:space="0" w:color="auto"/>
          </w:divBdr>
        </w:div>
      </w:divsChild>
    </w:div>
    <w:div w:id="1483542193">
      <w:bodyDiv w:val="1"/>
      <w:marLeft w:val="0"/>
      <w:marRight w:val="0"/>
      <w:marTop w:val="0"/>
      <w:marBottom w:val="0"/>
      <w:divBdr>
        <w:top w:val="none" w:sz="0" w:space="0" w:color="auto"/>
        <w:left w:val="none" w:sz="0" w:space="0" w:color="auto"/>
        <w:bottom w:val="none" w:sz="0" w:space="0" w:color="auto"/>
        <w:right w:val="none" w:sz="0" w:space="0" w:color="auto"/>
      </w:divBdr>
      <w:divsChild>
        <w:div w:id="1605305740">
          <w:marLeft w:val="547"/>
          <w:marRight w:val="0"/>
          <w:marTop w:val="0"/>
          <w:marBottom w:val="0"/>
          <w:divBdr>
            <w:top w:val="none" w:sz="0" w:space="0" w:color="auto"/>
            <w:left w:val="none" w:sz="0" w:space="0" w:color="auto"/>
            <w:bottom w:val="none" w:sz="0" w:space="0" w:color="auto"/>
            <w:right w:val="none" w:sz="0" w:space="0" w:color="auto"/>
          </w:divBdr>
        </w:div>
        <w:div w:id="41682226">
          <w:marLeft w:val="1166"/>
          <w:marRight w:val="0"/>
          <w:marTop w:val="0"/>
          <w:marBottom w:val="0"/>
          <w:divBdr>
            <w:top w:val="none" w:sz="0" w:space="0" w:color="auto"/>
            <w:left w:val="none" w:sz="0" w:space="0" w:color="auto"/>
            <w:bottom w:val="none" w:sz="0" w:space="0" w:color="auto"/>
            <w:right w:val="none" w:sz="0" w:space="0" w:color="auto"/>
          </w:divBdr>
        </w:div>
        <w:div w:id="1086001356">
          <w:marLeft w:val="1166"/>
          <w:marRight w:val="0"/>
          <w:marTop w:val="0"/>
          <w:marBottom w:val="0"/>
          <w:divBdr>
            <w:top w:val="none" w:sz="0" w:space="0" w:color="auto"/>
            <w:left w:val="none" w:sz="0" w:space="0" w:color="auto"/>
            <w:bottom w:val="none" w:sz="0" w:space="0" w:color="auto"/>
            <w:right w:val="none" w:sz="0" w:space="0" w:color="auto"/>
          </w:divBdr>
        </w:div>
        <w:div w:id="775751487">
          <w:marLeft w:val="1166"/>
          <w:marRight w:val="0"/>
          <w:marTop w:val="0"/>
          <w:marBottom w:val="0"/>
          <w:divBdr>
            <w:top w:val="none" w:sz="0" w:space="0" w:color="auto"/>
            <w:left w:val="none" w:sz="0" w:space="0" w:color="auto"/>
            <w:bottom w:val="none" w:sz="0" w:space="0" w:color="auto"/>
            <w:right w:val="none" w:sz="0" w:space="0" w:color="auto"/>
          </w:divBdr>
        </w:div>
        <w:div w:id="171533250">
          <w:marLeft w:val="1166"/>
          <w:marRight w:val="0"/>
          <w:marTop w:val="0"/>
          <w:marBottom w:val="0"/>
          <w:divBdr>
            <w:top w:val="none" w:sz="0" w:space="0" w:color="auto"/>
            <w:left w:val="none" w:sz="0" w:space="0" w:color="auto"/>
            <w:bottom w:val="none" w:sz="0" w:space="0" w:color="auto"/>
            <w:right w:val="none" w:sz="0" w:space="0" w:color="auto"/>
          </w:divBdr>
        </w:div>
        <w:div w:id="1971520097">
          <w:marLeft w:val="547"/>
          <w:marRight w:val="0"/>
          <w:marTop w:val="0"/>
          <w:marBottom w:val="0"/>
          <w:divBdr>
            <w:top w:val="none" w:sz="0" w:space="0" w:color="auto"/>
            <w:left w:val="none" w:sz="0" w:space="0" w:color="auto"/>
            <w:bottom w:val="none" w:sz="0" w:space="0" w:color="auto"/>
            <w:right w:val="none" w:sz="0" w:space="0" w:color="auto"/>
          </w:divBdr>
        </w:div>
        <w:div w:id="1581714203">
          <w:marLeft w:val="1166"/>
          <w:marRight w:val="0"/>
          <w:marTop w:val="0"/>
          <w:marBottom w:val="0"/>
          <w:divBdr>
            <w:top w:val="none" w:sz="0" w:space="0" w:color="auto"/>
            <w:left w:val="none" w:sz="0" w:space="0" w:color="auto"/>
            <w:bottom w:val="none" w:sz="0" w:space="0" w:color="auto"/>
            <w:right w:val="none" w:sz="0" w:space="0" w:color="auto"/>
          </w:divBdr>
        </w:div>
        <w:div w:id="506749474">
          <w:marLeft w:val="1166"/>
          <w:marRight w:val="0"/>
          <w:marTop w:val="0"/>
          <w:marBottom w:val="0"/>
          <w:divBdr>
            <w:top w:val="none" w:sz="0" w:space="0" w:color="auto"/>
            <w:left w:val="none" w:sz="0" w:space="0" w:color="auto"/>
            <w:bottom w:val="none" w:sz="0" w:space="0" w:color="auto"/>
            <w:right w:val="none" w:sz="0" w:space="0" w:color="auto"/>
          </w:divBdr>
        </w:div>
        <w:div w:id="1903247846">
          <w:marLeft w:val="1166"/>
          <w:marRight w:val="0"/>
          <w:marTop w:val="0"/>
          <w:marBottom w:val="0"/>
          <w:divBdr>
            <w:top w:val="none" w:sz="0" w:space="0" w:color="auto"/>
            <w:left w:val="none" w:sz="0" w:space="0" w:color="auto"/>
            <w:bottom w:val="none" w:sz="0" w:space="0" w:color="auto"/>
            <w:right w:val="none" w:sz="0" w:space="0" w:color="auto"/>
          </w:divBdr>
        </w:div>
        <w:div w:id="1347901081">
          <w:marLeft w:val="1166"/>
          <w:marRight w:val="0"/>
          <w:marTop w:val="0"/>
          <w:marBottom w:val="0"/>
          <w:divBdr>
            <w:top w:val="none" w:sz="0" w:space="0" w:color="auto"/>
            <w:left w:val="none" w:sz="0" w:space="0" w:color="auto"/>
            <w:bottom w:val="none" w:sz="0" w:space="0" w:color="auto"/>
            <w:right w:val="none" w:sz="0" w:space="0" w:color="auto"/>
          </w:divBdr>
        </w:div>
        <w:div w:id="1884713274">
          <w:marLeft w:val="1166"/>
          <w:marRight w:val="0"/>
          <w:marTop w:val="0"/>
          <w:marBottom w:val="0"/>
          <w:divBdr>
            <w:top w:val="none" w:sz="0" w:space="0" w:color="auto"/>
            <w:left w:val="none" w:sz="0" w:space="0" w:color="auto"/>
            <w:bottom w:val="none" w:sz="0" w:space="0" w:color="auto"/>
            <w:right w:val="none" w:sz="0" w:space="0" w:color="auto"/>
          </w:divBdr>
        </w:div>
        <w:div w:id="1428383483">
          <w:marLeft w:val="1166"/>
          <w:marRight w:val="0"/>
          <w:marTop w:val="0"/>
          <w:marBottom w:val="0"/>
          <w:divBdr>
            <w:top w:val="none" w:sz="0" w:space="0" w:color="auto"/>
            <w:left w:val="none" w:sz="0" w:space="0" w:color="auto"/>
            <w:bottom w:val="none" w:sz="0" w:space="0" w:color="auto"/>
            <w:right w:val="none" w:sz="0" w:space="0" w:color="auto"/>
          </w:divBdr>
        </w:div>
        <w:div w:id="1005475599">
          <w:marLeft w:val="1166"/>
          <w:marRight w:val="0"/>
          <w:marTop w:val="0"/>
          <w:marBottom w:val="0"/>
          <w:divBdr>
            <w:top w:val="none" w:sz="0" w:space="0" w:color="auto"/>
            <w:left w:val="none" w:sz="0" w:space="0" w:color="auto"/>
            <w:bottom w:val="none" w:sz="0" w:space="0" w:color="auto"/>
            <w:right w:val="none" w:sz="0" w:space="0" w:color="auto"/>
          </w:divBdr>
        </w:div>
        <w:div w:id="357780487">
          <w:marLeft w:val="1166"/>
          <w:marRight w:val="0"/>
          <w:marTop w:val="0"/>
          <w:marBottom w:val="0"/>
          <w:divBdr>
            <w:top w:val="none" w:sz="0" w:space="0" w:color="auto"/>
            <w:left w:val="none" w:sz="0" w:space="0" w:color="auto"/>
            <w:bottom w:val="none" w:sz="0" w:space="0" w:color="auto"/>
            <w:right w:val="none" w:sz="0" w:space="0" w:color="auto"/>
          </w:divBdr>
        </w:div>
      </w:divsChild>
    </w:div>
    <w:div w:id="1844004112">
      <w:marLeft w:val="0"/>
      <w:marRight w:val="0"/>
      <w:marTop w:val="0"/>
      <w:marBottom w:val="0"/>
      <w:divBdr>
        <w:top w:val="none" w:sz="0" w:space="0" w:color="auto"/>
        <w:left w:val="none" w:sz="0" w:space="0" w:color="auto"/>
        <w:bottom w:val="none" w:sz="0" w:space="0" w:color="auto"/>
        <w:right w:val="none" w:sz="0" w:space="0" w:color="auto"/>
      </w:divBdr>
    </w:div>
    <w:div w:id="1844004116">
      <w:marLeft w:val="0"/>
      <w:marRight w:val="0"/>
      <w:marTop w:val="0"/>
      <w:marBottom w:val="0"/>
      <w:divBdr>
        <w:top w:val="none" w:sz="0" w:space="0" w:color="auto"/>
        <w:left w:val="none" w:sz="0" w:space="0" w:color="auto"/>
        <w:bottom w:val="none" w:sz="0" w:space="0" w:color="auto"/>
        <w:right w:val="none" w:sz="0" w:space="0" w:color="auto"/>
      </w:divBdr>
      <w:divsChild>
        <w:div w:id="1844004113">
          <w:marLeft w:val="173"/>
          <w:marRight w:val="0"/>
          <w:marTop w:val="120"/>
          <w:marBottom w:val="0"/>
          <w:divBdr>
            <w:top w:val="none" w:sz="0" w:space="0" w:color="auto"/>
            <w:left w:val="none" w:sz="0" w:space="0" w:color="auto"/>
            <w:bottom w:val="none" w:sz="0" w:space="0" w:color="auto"/>
            <w:right w:val="none" w:sz="0" w:space="0" w:color="auto"/>
          </w:divBdr>
        </w:div>
        <w:div w:id="1844004124">
          <w:marLeft w:val="173"/>
          <w:marRight w:val="0"/>
          <w:marTop w:val="120"/>
          <w:marBottom w:val="0"/>
          <w:divBdr>
            <w:top w:val="none" w:sz="0" w:space="0" w:color="auto"/>
            <w:left w:val="none" w:sz="0" w:space="0" w:color="auto"/>
            <w:bottom w:val="none" w:sz="0" w:space="0" w:color="auto"/>
            <w:right w:val="none" w:sz="0" w:space="0" w:color="auto"/>
          </w:divBdr>
        </w:div>
        <w:div w:id="1844004128">
          <w:marLeft w:val="173"/>
          <w:marRight w:val="0"/>
          <w:marTop w:val="120"/>
          <w:marBottom w:val="0"/>
          <w:divBdr>
            <w:top w:val="none" w:sz="0" w:space="0" w:color="auto"/>
            <w:left w:val="none" w:sz="0" w:space="0" w:color="auto"/>
            <w:bottom w:val="none" w:sz="0" w:space="0" w:color="auto"/>
            <w:right w:val="none" w:sz="0" w:space="0" w:color="auto"/>
          </w:divBdr>
        </w:div>
        <w:div w:id="1844004131">
          <w:marLeft w:val="173"/>
          <w:marRight w:val="0"/>
          <w:marTop w:val="120"/>
          <w:marBottom w:val="0"/>
          <w:divBdr>
            <w:top w:val="none" w:sz="0" w:space="0" w:color="auto"/>
            <w:left w:val="none" w:sz="0" w:space="0" w:color="auto"/>
            <w:bottom w:val="none" w:sz="0" w:space="0" w:color="auto"/>
            <w:right w:val="none" w:sz="0" w:space="0" w:color="auto"/>
          </w:divBdr>
        </w:div>
        <w:div w:id="1844004132">
          <w:marLeft w:val="173"/>
          <w:marRight w:val="0"/>
          <w:marTop w:val="120"/>
          <w:marBottom w:val="0"/>
          <w:divBdr>
            <w:top w:val="none" w:sz="0" w:space="0" w:color="auto"/>
            <w:left w:val="none" w:sz="0" w:space="0" w:color="auto"/>
            <w:bottom w:val="none" w:sz="0" w:space="0" w:color="auto"/>
            <w:right w:val="none" w:sz="0" w:space="0" w:color="auto"/>
          </w:divBdr>
        </w:div>
        <w:div w:id="1844004135">
          <w:marLeft w:val="173"/>
          <w:marRight w:val="0"/>
          <w:marTop w:val="120"/>
          <w:marBottom w:val="0"/>
          <w:divBdr>
            <w:top w:val="none" w:sz="0" w:space="0" w:color="auto"/>
            <w:left w:val="none" w:sz="0" w:space="0" w:color="auto"/>
            <w:bottom w:val="none" w:sz="0" w:space="0" w:color="auto"/>
            <w:right w:val="none" w:sz="0" w:space="0" w:color="auto"/>
          </w:divBdr>
        </w:div>
        <w:div w:id="1844004140">
          <w:marLeft w:val="173"/>
          <w:marRight w:val="0"/>
          <w:marTop w:val="120"/>
          <w:marBottom w:val="0"/>
          <w:divBdr>
            <w:top w:val="none" w:sz="0" w:space="0" w:color="auto"/>
            <w:left w:val="none" w:sz="0" w:space="0" w:color="auto"/>
            <w:bottom w:val="none" w:sz="0" w:space="0" w:color="auto"/>
            <w:right w:val="none" w:sz="0" w:space="0" w:color="auto"/>
          </w:divBdr>
        </w:div>
        <w:div w:id="1844004152">
          <w:marLeft w:val="173"/>
          <w:marRight w:val="0"/>
          <w:marTop w:val="120"/>
          <w:marBottom w:val="0"/>
          <w:divBdr>
            <w:top w:val="none" w:sz="0" w:space="0" w:color="auto"/>
            <w:left w:val="none" w:sz="0" w:space="0" w:color="auto"/>
            <w:bottom w:val="none" w:sz="0" w:space="0" w:color="auto"/>
            <w:right w:val="none" w:sz="0" w:space="0" w:color="auto"/>
          </w:divBdr>
        </w:div>
        <w:div w:id="1844004156">
          <w:marLeft w:val="173"/>
          <w:marRight w:val="0"/>
          <w:marTop w:val="120"/>
          <w:marBottom w:val="0"/>
          <w:divBdr>
            <w:top w:val="none" w:sz="0" w:space="0" w:color="auto"/>
            <w:left w:val="none" w:sz="0" w:space="0" w:color="auto"/>
            <w:bottom w:val="none" w:sz="0" w:space="0" w:color="auto"/>
            <w:right w:val="none" w:sz="0" w:space="0" w:color="auto"/>
          </w:divBdr>
        </w:div>
      </w:divsChild>
    </w:div>
    <w:div w:id="1844004123">
      <w:marLeft w:val="0"/>
      <w:marRight w:val="0"/>
      <w:marTop w:val="0"/>
      <w:marBottom w:val="0"/>
      <w:divBdr>
        <w:top w:val="none" w:sz="0" w:space="0" w:color="auto"/>
        <w:left w:val="none" w:sz="0" w:space="0" w:color="auto"/>
        <w:bottom w:val="none" w:sz="0" w:space="0" w:color="auto"/>
        <w:right w:val="none" w:sz="0" w:space="0" w:color="auto"/>
      </w:divBdr>
    </w:div>
    <w:div w:id="1844004130">
      <w:marLeft w:val="0"/>
      <w:marRight w:val="0"/>
      <w:marTop w:val="0"/>
      <w:marBottom w:val="0"/>
      <w:divBdr>
        <w:top w:val="none" w:sz="0" w:space="0" w:color="auto"/>
        <w:left w:val="none" w:sz="0" w:space="0" w:color="auto"/>
        <w:bottom w:val="none" w:sz="0" w:space="0" w:color="auto"/>
        <w:right w:val="none" w:sz="0" w:space="0" w:color="auto"/>
      </w:divBdr>
      <w:divsChild>
        <w:div w:id="1844004115">
          <w:marLeft w:val="173"/>
          <w:marRight w:val="0"/>
          <w:marTop w:val="120"/>
          <w:marBottom w:val="0"/>
          <w:divBdr>
            <w:top w:val="none" w:sz="0" w:space="0" w:color="auto"/>
            <w:left w:val="none" w:sz="0" w:space="0" w:color="auto"/>
            <w:bottom w:val="none" w:sz="0" w:space="0" w:color="auto"/>
            <w:right w:val="none" w:sz="0" w:space="0" w:color="auto"/>
          </w:divBdr>
        </w:div>
        <w:div w:id="1844004119">
          <w:marLeft w:val="173"/>
          <w:marRight w:val="0"/>
          <w:marTop w:val="120"/>
          <w:marBottom w:val="0"/>
          <w:divBdr>
            <w:top w:val="none" w:sz="0" w:space="0" w:color="auto"/>
            <w:left w:val="none" w:sz="0" w:space="0" w:color="auto"/>
            <w:bottom w:val="none" w:sz="0" w:space="0" w:color="auto"/>
            <w:right w:val="none" w:sz="0" w:space="0" w:color="auto"/>
          </w:divBdr>
        </w:div>
        <w:div w:id="1844004125">
          <w:marLeft w:val="173"/>
          <w:marRight w:val="0"/>
          <w:marTop w:val="120"/>
          <w:marBottom w:val="0"/>
          <w:divBdr>
            <w:top w:val="none" w:sz="0" w:space="0" w:color="auto"/>
            <w:left w:val="none" w:sz="0" w:space="0" w:color="auto"/>
            <w:bottom w:val="none" w:sz="0" w:space="0" w:color="auto"/>
            <w:right w:val="none" w:sz="0" w:space="0" w:color="auto"/>
          </w:divBdr>
        </w:div>
        <w:div w:id="1844004138">
          <w:marLeft w:val="173"/>
          <w:marRight w:val="0"/>
          <w:marTop w:val="120"/>
          <w:marBottom w:val="0"/>
          <w:divBdr>
            <w:top w:val="none" w:sz="0" w:space="0" w:color="auto"/>
            <w:left w:val="none" w:sz="0" w:space="0" w:color="auto"/>
            <w:bottom w:val="none" w:sz="0" w:space="0" w:color="auto"/>
            <w:right w:val="none" w:sz="0" w:space="0" w:color="auto"/>
          </w:divBdr>
        </w:div>
        <w:div w:id="1844004155">
          <w:marLeft w:val="173"/>
          <w:marRight w:val="0"/>
          <w:marTop w:val="120"/>
          <w:marBottom w:val="0"/>
          <w:divBdr>
            <w:top w:val="none" w:sz="0" w:space="0" w:color="auto"/>
            <w:left w:val="none" w:sz="0" w:space="0" w:color="auto"/>
            <w:bottom w:val="none" w:sz="0" w:space="0" w:color="auto"/>
            <w:right w:val="none" w:sz="0" w:space="0" w:color="auto"/>
          </w:divBdr>
        </w:div>
        <w:div w:id="1844004160">
          <w:marLeft w:val="173"/>
          <w:marRight w:val="0"/>
          <w:marTop w:val="120"/>
          <w:marBottom w:val="0"/>
          <w:divBdr>
            <w:top w:val="none" w:sz="0" w:space="0" w:color="auto"/>
            <w:left w:val="none" w:sz="0" w:space="0" w:color="auto"/>
            <w:bottom w:val="none" w:sz="0" w:space="0" w:color="auto"/>
            <w:right w:val="none" w:sz="0" w:space="0" w:color="auto"/>
          </w:divBdr>
        </w:div>
        <w:div w:id="1844004161">
          <w:marLeft w:val="173"/>
          <w:marRight w:val="0"/>
          <w:marTop w:val="120"/>
          <w:marBottom w:val="0"/>
          <w:divBdr>
            <w:top w:val="none" w:sz="0" w:space="0" w:color="auto"/>
            <w:left w:val="none" w:sz="0" w:space="0" w:color="auto"/>
            <w:bottom w:val="none" w:sz="0" w:space="0" w:color="auto"/>
            <w:right w:val="none" w:sz="0" w:space="0" w:color="auto"/>
          </w:divBdr>
        </w:div>
        <w:div w:id="1844004162">
          <w:marLeft w:val="173"/>
          <w:marRight w:val="0"/>
          <w:marTop w:val="120"/>
          <w:marBottom w:val="0"/>
          <w:divBdr>
            <w:top w:val="none" w:sz="0" w:space="0" w:color="auto"/>
            <w:left w:val="none" w:sz="0" w:space="0" w:color="auto"/>
            <w:bottom w:val="none" w:sz="0" w:space="0" w:color="auto"/>
            <w:right w:val="none" w:sz="0" w:space="0" w:color="auto"/>
          </w:divBdr>
        </w:div>
        <w:div w:id="1844004164">
          <w:marLeft w:val="173"/>
          <w:marRight w:val="0"/>
          <w:marTop w:val="120"/>
          <w:marBottom w:val="0"/>
          <w:divBdr>
            <w:top w:val="none" w:sz="0" w:space="0" w:color="auto"/>
            <w:left w:val="none" w:sz="0" w:space="0" w:color="auto"/>
            <w:bottom w:val="none" w:sz="0" w:space="0" w:color="auto"/>
            <w:right w:val="none" w:sz="0" w:space="0" w:color="auto"/>
          </w:divBdr>
        </w:div>
        <w:div w:id="1844004167">
          <w:marLeft w:val="173"/>
          <w:marRight w:val="0"/>
          <w:marTop w:val="120"/>
          <w:marBottom w:val="0"/>
          <w:divBdr>
            <w:top w:val="none" w:sz="0" w:space="0" w:color="auto"/>
            <w:left w:val="none" w:sz="0" w:space="0" w:color="auto"/>
            <w:bottom w:val="none" w:sz="0" w:space="0" w:color="auto"/>
            <w:right w:val="none" w:sz="0" w:space="0" w:color="auto"/>
          </w:divBdr>
        </w:div>
      </w:divsChild>
    </w:div>
    <w:div w:id="1844004136">
      <w:marLeft w:val="0"/>
      <w:marRight w:val="0"/>
      <w:marTop w:val="0"/>
      <w:marBottom w:val="0"/>
      <w:divBdr>
        <w:top w:val="none" w:sz="0" w:space="0" w:color="auto"/>
        <w:left w:val="none" w:sz="0" w:space="0" w:color="auto"/>
        <w:bottom w:val="none" w:sz="0" w:space="0" w:color="auto"/>
        <w:right w:val="none" w:sz="0" w:space="0" w:color="auto"/>
      </w:divBdr>
    </w:div>
    <w:div w:id="1844004139">
      <w:marLeft w:val="0"/>
      <w:marRight w:val="0"/>
      <w:marTop w:val="0"/>
      <w:marBottom w:val="0"/>
      <w:divBdr>
        <w:top w:val="none" w:sz="0" w:space="0" w:color="auto"/>
        <w:left w:val="none" w:sz="0" w:space="0" w:color="auto"/>
        <w:bottom w:val="none" w:sz="0" w:space="0" w:color="auto"/>
        <w:right w:val="none" w:sz="0" w:space="0" w:color="auto"/>
      </w:divBdr>
    </w:div>
    <w:div w:id="1844004143">
      <w:marLeft w:val="0"/>
      <w:marRight w:val="0"/>
      <w:marTop w:val="0"/>
      <w:marBottom w:val="0"/>
      <w:divBdr>
        <w:top w:val="none" w:sz="0" w:space="0" w:color="auto"/>
        <w:left w:val="none" w:sz="0" w:space="0" w:color="auto"/>
        <w:bottom w:val="none" w:sz="0" w:space="0" w:color="auto"/>
        <w:right w:val="none" w:sz="0" w:space="0" w:color="auto"/>
      </w:divBdr>
      <w:divsChild>
        <w:div w:id="1844004114">
          <w:marLeft w:val="173"/>
          <w:marRight w:val="0"/>
          <w:marTop w:val="120"/>
          <w:marBottom w:val="0"/>
          <w:divBdr>
            <w:top w:val="none" w:sz="0" w:space="0" w:color="auto"/>
            <w:left w:val="none" w:sz="0" w:space="0" w:color="auto"/>
            <w:bottom w:val="none" w:sz="0" w:space="0" w:color="auto"/>
            <w:right w:val="none" w:sz="0" w:space="0" w:color="auto"/>
          </w:divBdr>
        </w:div>
        <w:div w:id="1844004117">
          <w:marLeft w:val="173"/>
          <w:marRight w:val="0"/>
          <w:marTop w:val="120"/>
          <w:marBottom w:val="0"/>
          <w:divBdr>
            <w:top w:val="none" w:sz="0" w:space="0" w:color="auto"/>
            <w:left w:val="none" w:sz="0" w:space="0" w:color="auto"/>
            <w:bottom w:val="none" w:sz="0" w:space="0" w:color="auto"/>
            <w:right w:val="none" w:sz="0" w:space="0" w:color="auto"/>
          </w:divBdr>
        </w:div>
        <w:div w:id="1844004118">
          <w:marLeft w:val="173"/>
          <w:marRight w:val="0"/>
          <w:marTop w:val="120"/>
          <w:marBottom w:val="0"/>
          <w:divBdr>
            <w:top w:val="none" w:sz="0" w:space="0" w:color="auto"/>
            <w:left w:val="none" w:sz="0" w:space="0" w:color="auto"/>
            <w:bottom w:val="none" w:sz="0" w:space="0" w:color="auto"/>
            <w:right w:val="none" w:sz="0" w:space="0" w:color="auto"/>
          </w:divBdr>
        </w:div>
        <w:div w:id="1844004120">
          <w:marLeft w:val="173"/>
          <w:marRight w:val="0"/>
          <w:marTop w:val="120"/>
          <w:marBottom w:val="0"/>
          <w:divBdr>
            <w:top w:val="none" w:sz="0" w:space="0" w:color="auto"/>
            <w:left w:val="none" w:sz="0" w:space="0" w:color="auto"/>
            <w:bottom w:val="none" w:sz="0" w:space="0" w:color="auto"/>
            <w:right w:val="none" w:sz="0" w:space="0" w:color="auto"/>
          </w:divBdr>
        </w:div>
        <w:div w:id="1844004121">
          <w:marLeft w:val="173"/>
          <w:marRight w:val="0"/>
          <w:marTop w:val="120"/>
          <w:marBottom w:val="0"/>
          <w:divBdr>
            <w:top w:val="none" w:sz="0" w:space="0" w:color="auto"/>
            <w:left w:val="none" w:sz="0" w:space="0" w:color="auto"/>
            <w:bottom w:val="none" w:sz="0" w:space="0" w:color="auto"/>
            <w:right w:val="none" w:sz="0" w:space="0" w:color="auto"/>
          </w:divBdr>
        </w:div>
        <w:div w:id="1844004126">
          <w:marLeft w:val="173"/>
          <w:marRight w:val="0"/>
          <w:marTop w:val="120"/>
          <w:marBottom w:val="0"/>
          <w:divBdr>
            <w:top w:val="none" w:sz="0" w:space="0" w:color="auto"/>
            <w:left w:val="none" w:sz="0" w:space="0" w:color="auto"/>
            <w:bottom w:val="none" w:sz="0" w:space="0" w:color="auto"/>
            <w:right w:val="none" w:sz="0" w:space="0" w:color="auto"/>
          </w:divBdr>
        </w:div>
        <w:div w:id="1844004127">
          <w:marLeft w:val="173"/>
          <w:marRight w:val="0"/>
          <w:marTop w:val="120"/>
          <w:marBottom w:val="0"/>
          <w:divBdr>
            <w:top w:val="none" w:sz="0" w:space="0" w:color="auto"/>
            <w:left w:val="none" w:sz="0" w:space="0" w:color="auto"/>
            <w:bottom w:val="none" w:sz="0" w:space="0" w:color="auto"/>
            <w:right w:val="none" w:sz="0" w:space="0" w:color="auto"/>
          </w:divBdr>
        </w:div>
        <w:div w:id="1844004134">
          <w:marLeft w:val="173"/>
          <w:marRight w:val="0"/>
          <w:marTop w:val="120"/>
          <w:marBottom w:val="0"/>
          <w:divBdr>
            <w:top w:val="none" w:sz="0" w:space="0" w:color="auto"/>
            <w:left w:val="none" w:sz="0" w:space="0" w:color="auto"/>
            <w:bottom w:val="none" w:sz="0" w:space="0" w:color="auto"/>
            <w:right w:val="none" w:sz="0" w:space="0" w:color="auto"/>
          </w:divBdr>
        </w:div>
        <w:div w:id="1844004137">
          <w:marLeft w:val="173"/>
          <w:marRight w:val="0"/>
          <w:marTop w:val="120"/>
          <w:marBottom w:val="0"/>
          <w:divBdr>
            <w:top w:val="none" w:sz="0" w:space="0" w:color="auto"/>
            <w:left w:val="none" w:sz="0" w:space="0" w:color="auto"/>
            <w:bottom w:val="none" w:sz="0" w:space="0" w:color="auto"/>
            <w:right w:val="none" w:sz="0" w:space="0" w:color="auto"/>
          </w:divBdr>
        </w:div>
        <w:div w:id="1844004141">
          <w:marLeft w:val="173"/>
          <w:marRight w:val="0"/>
          <w:marTop w:val="120"/>
          <w:marBottom w:val="0"/>
          <w:divBdr>
            <w:top w:val="none" w:sz="0" w:space="0" w:color="auto"/>
            <w:left w:val="none" w:sz="0" w:space="0" w:color="auto"/>
            <w:bottom w:val="none" w:sz="0" w:space="0" w:color="auto"/>
            <w:right w:val="none" w:sz="0" w:space="0" w:color="auto"/>
          </w:divBdr>
        </w:div>
        <w:div w:id="1844004142">
          <w:marLeft w:val="173"/>
          <w:marRight w:val="0"/>
          <w:marTop w:val="120"/>
          <w:marBottom w:val="0"/>
          <w:divBdr>
            <w:top w:val="none" w:sz="0" w:space="0" w:color="auto"/>
            <w:left w:val="none" w:sz="0" w:space="0" w:color="auto"/>
            <w:bottom w:val="none" w:sz="0" w:space="0" w:color="auto"/>
            <w:right w:val="none" w:sz="0" w:space="0" w:color="auto"/>
          </w:divBdr>
        </w:div>
        <w:div w:id="1844004144">
          <w:marLeft w:val="173"/>
          <w:marRight w:val="0"/>
          <w:marTop w:val="120"/>
          <w:marBottom w:val="0"/>
          <w:divBdr>
            <w:top w:val="none" w:sz="0" w:space="0" w:color="auto"/>
            <w:left w:val="none" w:sz="0" w:space="0" w:color="auto"/>
            <w:bottom w:val="none" w:sz="0" w:space="0" w:color="auto"/>
            <w:right w:val="none" w:sz="0" w:space="0" w:color="auto"/>
          </w:divBdr>
        </w:div>
        <w:div w:id="1844004146">
          <w:marLeft w:val="173"/>
          <w:marRight w:val="0"/>
          <w:marTop w:val="120"/>
          <w:marBottom w:val="0"/>
          <w:divBdr>
            <w:top w:val="none" w:sz="0" w:space="0" w:color="auto"/>
            <w:left w:val="none" w:sz="0" w:space="0" w:color="auto"/>
            <w:bottom w:val="none" w:sz="0" w:space="0" w:color="auto"/>
            <w:right w:val="none" w:sz="0" w:space="0" w:color="auto"/>
          </w:divBdr>
        </w:div>
        <w:div w:id="1844004147">
          <w:marLeft w:val="173"/>
          <w:marRight w:val="0"/>
          <w:marTop w:val="120"/>
          <w:marBottom w:val="0"/>
          <w:divBdr>
            <w:top w:val="none" w:sz="0" w:space="0" w:color="auto"/>
            <w:left w:val="none" w:sz="0" w:space="0" w:color="auto"/>
            <w:bottom w:val="none" w:sz="0" w:space="0" w:color="auto"/>
            <w:right w:val="none" w:sz="0" w:space="0" w:color="auto"/>
          </w:divBdr>
        </w:div>
        <w:div w:id="1844004148">
          <w:marLeft w:val="173"/>
          <w:marRight w:val="0"/>
          <w:marTop w:val="120"/>
          <w:marBottom w:val="0"/>
          <w:divBdr>
            <w:top w:val="none" w:sz="0" w:space="0" w:color="auto"/>
            <w:left w:val="none" w:sz="0" w:space="0" w:color="auto"/>
            <w:bottom w:val="none" w:sz="0" w:space="0" w:color="auto"/>
            <w:right w:val="none" w:sz="0" w:space="0" w:color="auto"/>
          </w:divBdr>
        </w:div>
        <w:div w:id="1844004154">
          <w:marLeft w:val="173"/>
          <w:marRight w:val="0"/>
          <w:marTop w:val="120"/>
          <w:marBottom w:val="0"/>
          <w:divBdr>
            <w:top w:val="none" w:sz="0" w:space="0" w:color="auto"/>
            <w:left w:val="none" w:sz="0" w:space="0" w:color="auto"/>
            <w:bottom w:val="none" w:sz="0" w:space="0" w:color="auto"/>
            <w:right w:val="none" w:sz="0" w:space="0" w:color="auto"/>
          </w:divBdr>
        </w:div>
        <w:div w:id="1844004157">
          <w:marLeft w:val="173"/>
          <w:marRight w:val="0"/>
          <w:marTop w:val="120"/>
          <w:marBottom w:val="0"/>
          <w:divBdr>
            <w:top w:val="none" w:sz="0" w:space="0" w:color="auto"/>
            <w:left w:val="none" w:sz="0" w:space="0" w:color="auto"/>
            <w:bottom w:val="none" w:sz="0" w:space="0" w:color="auto"/>
            <w:right w:val="none" w:sz="0" w:space="0" w:color="auto"/>
          </w:divBdr>
        </w:div>
        <w:div w:id="1844004159">
          <w:marLeft w:val="173"/>
          <w:marRight w:val="0"/>
          <w:marTop w:val="120"/>
          <w:marBottom w:val="0"/>
          <w:divBdr>
            <w:top w:val="none" w:sz="0" w:space="0" w:color="auto"/>
            <w:left w:val="none" w:sz="0" w:space="0" w:color="auto"/>
            <w:bottom w:val="none" w:sz="0" w:space="0" w:color="auto"/>
            <w:right w:val="none" w:sz="0" w:space="0" w:color="auto"/>
          </w:divBdr>
        </w:div>
        <w:div w:id="1844004166">
          <w:marLeft w:val="173"/>
          <w:marRight w:val="0"/>
          <w:marTop w:val="120"/>
          <w:marBottom w:val="0"/>
          <w:divBdr>
            <w:top w:val="none" w:sz="0" w:space="0" w:color="auto"/>
            <w:left w:val="none" w:sz="0" w:space="0" w:color="auto"/>
            <w:bottom w:val="none" w:sz="0" w:space="0" w:color="auto"/>
            <w:right w:val="none" w:sz="0" w:space="0" w:color="auto"/>
          </w:divBdr>
        </w:div>
      </w:divsChild>
    </w:div>
    <w:div w:id="1844004149">
      <w:marLeft w:val="0"/>
      <w:marRight w:val="0"/>
      <w:marTop w:val="0"/>
      <w:marBottom w:val="0"/>
      <w:divBdr>
        <w:top w:val="none" w:sz="0" w:space="0" w:color="auto"/>
        <w:left w:val="none" w:sz="0" w:space="0" w:color="auto"/>
        <w:bottom w:val="none" w:sz="0" w:space="0" w:color="auto"/>
        <w:right w:val="none" w:sz="0" w:space="0" w:color="auto"/>
      </w:divBdr>
    </w:div>
    <w:div w:id="1844004151">
      <w:marLeft w:val="0"/>
      <w:marRight w:val="0"/>
      <w:marTop w:val="0"/>
      <w:marBottom w:val="0"/>
      <w:divBdr>
        <w:top w:val="none" w:sz="0" w:space="0" w:color="auto"/>
        <w:left w:val="none" w:sz="0" w:space="0" w:color="auto"/>
        <w:bottom w:val="none" w:sz="0" w:space="0" w:color="auto"/>
        <w:right w:val="none" w:sz="0" w:space="0" w:color="auto"/>
      </w:divBdr>
    </w:div>
    <w:div w:id="1844004153">
      <w:marLeft w:val="0"/>
      <w:marRight w:val="0"/>
      <w:marTop w:val="0"/>
      <w:marBottom w:val="0"/>
      <w:divBdr>
        <w:top w:val="none" w:sz="0" w:space="0" w:color="auto"/>
        <w:left w:val="none" w:sz="0" w:space="0" w:color="auto"/>
        <w:bottom w:val="none" w:sz="0" w:space="0" w:color="auto"/>
        <w:right w:val="none" w:sz="0" w:space="0" w:color="auto"/>
      </w:divBdr>
      <w:divsChild>
        <w:div w:id="1844004122">
          <w:marLeft w:val="173"/>
          <w:marRight w:val="0"/>
          <w:marTop w:val="120"/>
          <w:marBottom w:val="0"/>
          <w:divBdr>
            <w:top w:val="none" w:sz="0" w:space="0" w:color="auto"/>
            <w:left w:val="none" w:sz="0" w:space="0" w:color="auto"/>
            <w:bottom w:val="none" w:sz="0" w:space="0" w:color="auto"/>
            <w:right w:val="none" w:sz="0" w:space="0" w:color="auto"/>
          </w:divBdr>
        </w:div>
        <w:div w:id="1844004129">
          <w:marLeft w:val="173"/>
          <w:marRight w:val="0"/>
          <w:marTop w:val="120"/>
          <w:marBottom w:val="0"/>
          <w:divBdr>
            <w:top w:val="none" w:sz="0" w:space="0" w:color="auto"/>
            <w:left w:val="none" w:sz="0" w:space="0" w:color="auto"/>
            <w:bottom w:val="none" w:sz="0" w:space="0" w:color="auto"/>
            <w:right w:val="none" w:sz="0" w:space="0" w:color="auto"/>
          </w:divBdr>
        </w:div>
        <w:div w:id="1844004133">
          <w:marLeft w:val="173"/>
          <w:marRight w:val="0"/>
          <w:marTop w:val="120"/>
          <w:marBottom w:val="0"/>
          <w:divBdr>
            <w:top w:val="none" w:sz="0" w:space="0" w:color="auto"/>
            <w:left w:val="none" w:sz="0" w:space="0" w:color="auto"/>
            <w:bottom w:val="none" w:sz="0" w:space="0" w:color="auto"/>
            <w:right w:val="none" w:sz="0" w:space="0" w:color="auto"/>
          </w:divBdr>
        </w:div>
        <w:div w:id="1844004145">
          <w:marLeft w:val="173"/>
          <w:marRight w:val="0"/>
          <w:marTop w:val="120"/>
          <w:marBottom w:val="0"/>
          <w:divBdr>
            <w:top w:val="none" w:sz="0" w:space="0" w:color="auto"/>
            <w:left w:val="none" w:sz="0" w:space="0" w:color="auto"/>
            <w:bottom w:val="none" w:sz="0" w:space="0" w:color="auto"/>
            <w:right w:val="none" w:sz="0" w:space="0" w:color="auto"/>
          </w:divBdr>
        </w:div>
        <w:div w:id="1844004150">
          <w:marLeft w:val="173"/>
          <w:marRight w:val="0"/>
          <w:marTop w:val="120"/>
          <w:marBottom w:val="0"/>
          <w:divBdr>
            <w:top w:val="none" w:sz="0" w:space="0" w:color="auto"/>
            <w:left w:val="none" w:sz="0" w:space="0" w:color="auto"/>
            <w:bottom w:val="none" w:sz="0" w:space="0" w:color="auto"/>
            <w:right w:val="none" w:sz="0" w:space="0" w:color="auto"/>
          </w:divBdr>
        </w:div>
        <w:div w:id="1844004169">
          <w:marLeft w:val="173"/>
          <w:marRight w:val="0"/>
          <w:marTop w:val="120"/>
          <w:marBottom w:val="0"/>
          <w:divBdr>
            <w:top w:val="none" w:sz="0" w:space="0" w:color="auto"/>
            <w:left w:val="none" w:sz="0" w:space="0" w:color="auto"/>
            <w:bottom w:val="none" w:sz="0" w:space="0" w:color="auto"/>
            <w:right w:val="none" w:sz="0" w:space="0" w:color="auto"/>
          </w:divBdr>
        </w:div>
        <w:div w:id="1844004170">
          <w:marLeft w:val="173"/>
          <w:marRight w:val="0"/>
          <w:marTop w:val="120"/>
          <w:marBottom w:val="0"/>
          <w:divBdr>
            <w:top w:val="none" w:sz="0" w:space="0" w:color="auto"/>
            <w:left w:val="none" w:sz="0" w:space="0" w:color="auto"/>
            <w:bottom w:val="none" w:sz="0" w:space="0" w:color="auto"/>
            <w:right w:val="none" w:sz="0" w:space="0" w:color="auto"/>
          </w:divBdr>
        </w:div>
        <w:div w:id="1844004171">
          <w:marLeft w:val="173"/>
          <w:marRight w:val="0"/>
          <w:marTop w:val="120"/>
          <w:marBottom w:val="0"/>
          <w:divBdr>
            <w:top w:val="none" w:sz="0" w:space="0" w:color="auto"/>
            <w:left w:val="none" w:sz="0" w:space="0" w:color="auto"/>
            <w:bottom w:val="none" w:sz="0" w:space="0" w:color="auto"/>
            <w:right w:val="none" w:sz="0" w:space="0" w:color="auto"/>
          </w:divBdr>
        </w:div>
        <w:div w:id="1844004172">
          <w:marLeft w:val="173"/>
          <w:marRight w:val="0"/>
          <w:marTop w:val="120"/>
          <w:marBottom w:val="0"/>
          <w:divBdr>
            <w:top w:val="none" w:sz="0" w:space="0" w:color="auto"/>
            <w:left w:val="none" w:sz="0" w:space="0" w:color="auto"/>
            <w:bottom w:val="none" w:sz="0" w:space="0" w:color="auto"/>
            <w:right w:val="none" w:sz="0" w:space="0" w:color="auto"/>
          </w:divBdr>
        </w:div>
      </w:divsChild>
    </w:div>
    <w:div w:id="1844004158">
      <w:marLeft w:val="0"/>
      <w:marRight w:val="0"/>
      <w:marTop w:val="0"/>
      <w:marBottom w:val="0"/>
      <w:divBdr>
        <w:top w:val="none" w:sz="0" w:space="0" w:color="auto"/>
        <w:left w:val="none" w:sz="0" w:space="0" w:color="auto"/>
        <w:bottom w:val="none" w:sz="0" w:space="0" w:color="auto"/>
        <w:right w:val="none" w:sz="0" w:space="0" w:color="auto"/>
      </w:divBdr>
    </w:div>
    <w:div w:id="1844004163">
      <w:marLeft w:val="0"/>
      <w:marRight w:val="0"/>
      <w:marTop w:val="0"/>
      <w:marBottom w:val="0"/>
      <w:divBdr>
        <w:top w:val="none" w:sz="0" w:space="0" w:color="auto"/>
        <w:left w:val="none" w:sz="0" w:space="0" w:color="auto"/>
        <w:bottom w:val="none" w:sz="0" w:space="0" w:color="auto"/>
        <w:right w:val="none" w:sz="0" w:space="0" w:color="auto"/>
      </w:divBdr>
    </w:div>
    <w:div w:id="1844004165">
      <w:marLeft w:val="0"/>
      <w:marRight w:val="0"/>
      <w:marTop w:val="0"/>
      <w:marBottom w:val="0"/>
      <w:divBdr>
        <w:top w:val="none" w:sz="0" w:space="0" w:color="auto"/>
        <w:left w:val="none" w:sz="0" w:space="0" w:color="auto"/>
        <w:bottom w:val="none" w:sz="0" w:space="0" w:color="auto"/>
        <w:right w:val="none" w:sz="0" w:space="0" w:color="auto"/>
      </w:divBdr>
    </w:div>
    <w:div w:id="1844004168">
      <w:marLeft w:val="0"/>
      <w:marRight w:val="0"/>
      <w:marTop w:val="0"/>
      <w:marBottom w:val="0"/>
      <w:divBdr>
        <w:top w:val="none" w:sz="0" w:space="0" w:color="auto"/>
        <w:left w:val="none" w:sz="0" w:space="0" w:color="auto"/>
        <w:bottom w:val="none" w:sz="0" w:space="0" w:color="auto"/>
        <w:right w:val="none" w:sz="0" w:space="0" w:color="auto"/>
      </w:divBdr>
    </w:div>
    <w:div w:id="2039620142">
      <w:bodyDiv w:val="1"/>
      <w:marLeft w:val="0"/>
      <w:marRight w:val="0"/>
      <w:marTop w:val="0"/>
      <w:marBottom w:val="0"/>
      <w:divBdr>
        <w:top w:val="none" w:sz="0" w:space="0" w:color="auto"/>
        <w:left w:val="none" w:sz="0" w:space="0" w:color="auto"/>
        <w:bottom w:val="none" w:sz="0" w:space="0" w:color="auto"/>
        <w:right w:val="none" w:sz="0" w:space="0" w:color="auto"/>
      </w:divBdr>
      <w:divsChild>
        <w:div w:id="8640512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FE3E-F0B2-485A-AC69-AF1624C53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17</Pages>
  <Words>1903</Words>
  <Characters>10467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 de Calidad</vt:lpstr>
    </vt:vector>
  </TitlesOfParts>
  <Company>Jessi</Company>
  <LinksUpToDate>false</LinksUpToDate>
  <CharactersWithSpaces>12346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subject/>
  <dc:creator>Julian</dc:creator>
  <cp:keywords/>
  <dc:description/>
  <cp:lastModifiedBy>dvazquez</cp:lastModifiedBy>
  <cp:revision>185</cp:revision>
  <cp:lastPrinted>2011-09-15T21:08:00Z</cp:lastPrinted>
  <dcterms:created xsi:type="dcterms:W3CDTF">2011-08-22T15:00:00Z</dcterms:created>
  <dcterms:modified xsi:type="dcterms:W3CDTF">2011-12-13T20:41:00Z</dcterms:modified>
</cp:coreProperties>
</file>