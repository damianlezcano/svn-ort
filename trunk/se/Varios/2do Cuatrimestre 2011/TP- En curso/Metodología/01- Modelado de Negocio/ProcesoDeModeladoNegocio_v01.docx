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  <w:bookmarkStart w:id="0" w:name="_Toc290813864"/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Default="00763FAA" w:rsidP="00412508">
      <w:pPr>
        <w:spacing w:after="0"/>
        <w:ind w:left="0" w:right="-994"/>
        <w:jc w:val="right"/>
        <w:rPr>
          <w:sz w:val="56"/>
          <w:szCs w:val="56"/>
        </w:rPr>
      </w:pPr>
      <w:r w:rsidRPr="002D4DD9">
        <w:rPr>
          <w:sz w:val="56"/>
          <w:szCs w:val="56"/>
        </w:rPr>
        <w:t>METODOLOGIA</w:t>
      </w:r>
    </w:p>
    <w:p w:rsidR="00854A29" w:rsidRPr="002D4DD9" w:rsidRDefault="00A845AC" w:rsidP="00412508">
      <w:pPr>
        <w:spacing w:after="0"/>
        <w:ind w:left="0" w:right="-994"/>
        <w:jc w:val="right"/>
        <w:rPr>
          <w:sz w:val="56"/>
          <w:szCs w:val="56"/>
        </w:rPr>
      </w:pPr>
      <w:r>
        <w:rPr>
          <w:sz w:val="56"/>
          <w:szCs w:val="56"/>
        </w:rPr>
        <w:t>Modelado de Negocio</w:t>
      </w:r>
    </w:p>
    <w:p w:rsidR="00763FAA" w:rsidRPr="002D4DD9" w:rsidRDefault="00763FAA" w:rsidP="00412508">
      <w:pPr>
        <w:spacing w:after="0"/>
        <w:ind w:left="0" w:right="-994"/>
        <w:jc w:val="right"/>
        <w:rPr>
          <w:b w:val="0"/>
          <w:bCs w:val="0"/>
          <w:sz w:val="48"/>
          <w:szCs w:val="48"/>
        </w:rPr>
      </w:pPr>
    </w:p>
    <w:p w:rsidR="00763FAA" w:rsidRPr="002D4DD9" w:rsidRDefault="00763FAA">
      <w:pPr>
        <w:spacing w:after="0"/>
        <w:ind w:left="0"/>
        <w:jc w:val="left"/>
      </w:pPr>
      <w:r w:rsidRPr="002D4DD9"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763FAA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763FAA" w:rsidRPr="002D4DD9">
        <w:tc>
          <w:tcPr>
            <w:tcW w:w="6345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763FAA" w:rsidRPr="002D4DD9" w:rsidRDefault="00763FAA" w:rsidP="000C59D3">
      <w:pPr>
        <w:ind w:left="0"/>
        <w:rPr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763FAA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763FAA" w:rsidRPr="002D4DD9">
        <w:tc>
          <w:tcPr>
            <w:tcW w:w="6345" w:type="dxa"/>
            <w:shd w:val="clear" w:color="auto" w:fill="D3DFEE"/>
          </w:tcPr>
          <w:p w:rsidR="00763FAA" w:rsidRPr="003D52F4" w:rsidRDefault="00667BAB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Dora Vazquez</w:t>
            </w:r>
          </w:p>
        </w:tc>
        <w:tc>
          <w:tcPr>
            <w:tcW w:w="2410" w:type="dxa"/>
            <w:shd w:val="clear" w:color="auto" w:fill="D3DFEE"/>
          </w:tcPr>
          <w:p w:rsidR="00763FAA" w:rsidRPr="003D52F4" w:rsidRDefault="00667BAB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12/12/2011</w:t>
            </w:r>
          </w:p>
        </w:tc>
      </w:tr>
    </w:tbl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Indice</w:t>
      </w:r>
      <w:proofErr w:type="spellEnd"/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r w:rsidRPr="0031087B">
        <w:rPr>
          <w:sz w:val="28"/>
          <w:szCs w:val="28"/>
        </w:rPr>
        <w:fldChar w:fldCharType="begin"/>
      </w:r>
      <w:r w:rsidR="00763FAA">
        <w:rPr>
          <w:sz w:val="28"/>
          <w:szCs w:val="28"/>
        </w:rPr>
        <w:instrText xml:space="preserve"> TOC \o "1-3" \h \z \u </w:instrText>
      </w:r>
      <w:r w:rsidRPr="0031087B">
        <w:rPr>
          <w:sz w:val="28"/>
          <w:szCs w:val="28"/>
        </w:rPr>
        <w:fldChar w:fldCharType="separate"/>
      </w:r>
      <w:hyperlink w:anchor="_Toc302916630" w:history="1">
        <w:r w:rsidR="00C848A3" w:rsidRPr="009834E4">
          <w:rPr>
            <w:rStyle w:val="Hipervnculo"/>
            <w:noProof/>
          </w:rPr>
          <w:t>Histórico de versiones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1" w:history="1">
        <w:r w:rsidR="00C848A3" w:rsidRPr="009834E4">
          <w:rPr>
            <w:rStyle w:val="Hipervnculo"/>
            <w:noProof/>
          </w:rPr>
          <w:t>PROPÓSITO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2" w:history="1">
        <w:r w:rsidR="00C848A3" w:rsidRPr="009834E4">
          <w:rPr>
            <w:rStyle w:val="Hipervnculo"/>
            <w:noProof/>
          </w:rPr>
          <w:t>Objetivo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3" w:history="1">
        <w:r w:rsidR="00C848A3" w:rsidRPr="009834E4">
          <w:rPr>
            <w:rStyle w:val="Hipervnculo"/>
            <w:noProof/>
          </w:rPr>
          <w:t>Documento de Presentación del Cliente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4" w:history="1">
        <w:r w:rsidR="00C848A3" w:rsidRPr="009834E4">
          <w:rPr>
            <w:rStyle w:val="Hipervnculo"/>
            <w:noProof/>
          </w:rPr>
          <w:t>Descripción de los Procesos de Negocio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5" w:history="1">
        <w:r w:rsidR="00C848A3" w:rsidRPr="009834E4">
          <w:rPr>
            <w:rStyle w:val="Hipervnculo"/>
            <w:noProof/>
            <w:lang w:val="es-ES"/>
          </w:rPr>
          <w:t>Diagrama de Actividades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6" w:history="1">
        <w:r w:rsidR="00C848A3" w:rsidRPr="009834E4">
          <w:rPr>
            <w:rStyle w:val="Hipervnculo"/>
            <w:noProof/>
            <w:lang w:val="es-ES"/>
          </w:rPr>
          <w:t>Diagrama de Casos de Uso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48A3" w:rsidRPr="0003499B" w:rsidRDefault="0031087B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2916637" w:history="1">
        <w:r w:rsidR="00C848A3" w:rsidRPr="009834E4">
          <w:rPr>
            <w:rStyle w:val="Hipervnculo"/>
            <w:noProof/>
            <w:lang w:val="es-ES"/>
          </w:rPr>
          <w:t>Glosario</w:t>
        </w:r>
        <w:r w:rsidR="00C84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8A3">
          <w:rPr>
            <w:noProof/>
            <w:webHidden/>
          </w:rPr>
          <w:instrText xml:space="preserve"> PAGEREF _Toc302916637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6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3FAA" w:rsidRDefault="0031087B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Pr="002D4DD9" w:rsidRDefault="00763FAA" w:rsidP="007A5F4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1" w:name="_Toc302228339"/>
      <w:bookmarkStart w:id="2" w:name="_Toc302228408"/>
      <w:bookmarkStart w:id="3" w:name="_Toc302916630"/>
      <w:r>
        <w:rPr>
          <w:rFonts w:ascii="Calibri" w:hAnsi="Calibri" w:cs="Calibri"/>
          <w:lang w:val="es-AR"/>
        </w:rPr>
        <w:t>H</w:t>
      </w:r>
      <w:r w:rsidRPr="002D4DD9">
        <w:rPr>
          <w:rFonts w:ascii="Calibri" w:hAnsi="Calibri" w:cs="Calibri"/>
          <w:lang w:val="es-AR"/>
        </w:rPr>
        <w:t>istórico de versiones</w:t>
      </w:r>
      <w:bookmarkEnd w:id="1"/>
      <w:bookmarkEnd w:id="2"/>
      <w:bookmarkEnd w:id="3"/>
    </w:p>
    <w:p w:rsidR="00763FAA" w:rsidRPr="002D4DD9" w:rsidRDefault="00763FAA" w:rsidP="0018183A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58"/>
        <w:gridCol w:w="1199"/>
        <w:gridCol w:w="1007"/>
        <w:gridCol w:w="5191"/>
      </w:tblGrid>
      <w:tr w:rsidR="00763FAA" w:rsidRPr="002D4DD9">
        <w:tc>
          <w:tcPr>
            <w:tcW w:w="1358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1199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007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191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763FAA" w:rsidRPr="002D4DD9">
        <w:tc>
          <w:tcPr>
            <w:tcW w:w="1358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99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22/08/2011</w:t>
            </w:r>
          </w:p>
        </w:tc>
        <w:tc>
          <w:tcPr>
            <w:tcW w:w="1007" w:type="dxa"/>
            <w:shd w:val="clear" w:color="auto" w:fill="D3DFEE"/>
          </w:tcPr>
          <w:p w:rsidR="00763FAA" w:rsidRPr="003D52F4" w:rsidRDefault="00667BAB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5191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Creación del documento</w:t>
            </w:r>
          </w:p>
        </w:tc>
      </w:tr>
    </w:tbl>
    <w:p w:rsidR="00763FAA" w:rsidRPr="002D4DD9" w:rsidRDefault="00763FAA" w:rsidP="000C59D3">
      <w:pPr>
        <w:spacing w:after="0"/>
        <w:ind w:left="0" w:right="-994"/>
        <w:jc w:val="left"/>
      </w:pPr>
    </w:p>
    <w:p w:rsidR="00763FAA" w:rsidRPr="002D4DD9" w:rsidRDefault="00763FAA" w:rsidP="0018183A">
      <w:pPr>
        <w:spacing w:after="0"/>
        <w:ind w:left="0" w:right="-994"/>
      </w:pPr>
      <w:r>
        <w:tab/>
      </w:r>
      <w:r w:rsidRPr="002D4DD9">
        <w:br w:type="page"/>
      </w:r>
      <w:bookmarkStart w:id="4" w:name="_Toc278377389"/>
      <w:bookmarkStart w:id="5" w:name="_Toc293526987"/>
      <w:bookmarkEnd w:id="0"/>
      <w:r>
        <w:lastRenderedPageBreak/>
        <w:tab/>
      </w:r>
    </w:p>
    <w:p w:rsidR="00763FAA" w:rsidRDefault="00763FAA" w:rsidP="007A5F4B">
      <w:pPr>
        <w:pStyle w:val="Subttulo"/>
        <w:outlineLvl w:val="0"/>
        <w:rPr>
          <w:rFonts w:ascii="Calibri" w:hAnsi="Calibri" w:cs="Calibri"/>
        </w:rPr>
      </w:pPr>
      <w:bookmarkStart w:id="6" w:name="_Toc302228340"/>
      <w:bookmarkStart w:id="7" w:name="_Toc302228409"/>
      <w:bookmarkStart w:id="8" w:name="_Toc302916631"/>
      <w:r>
        <w:rPr>
          <w:rFonts w:ascii="Calibri" w:hAnsi="Calibri" w:cs="Calibri"/>
        </w:rPr>
        <w:t>PROPÓSITO</w:t>
      </w:r>
      <w:bookmarkEnd w:id="6"/>
      <w:bookmarkEnd w:id="7"/>
      <w:bookmarkEnd w:id="8"/>
    </w:p>
    <w:p w:rsidR="00763FAA" w:rsidRPr="00A07F45" w:rsidRDefault="00763FAA" w:rsidP="00A07F45"/>
    <w:p w:rsidR="00763FAA" w:rsidRPr="002D4DD9" w:rsidRDefault="00763FAA" w:rsidP="0018183A">
      <w:pPr>
        <w:spacing w:after="0"/>
        <w:ind w:left="0" w:right="-994"/>
        <w:rPr>
          <w:sz w:val="20"/>
          <w:szCs w:val="20"/>
        </w:rPr>
      </w:pPr>
      <w:r w:rsidRPr="002D4DD9">
        <w:rPr>
          <w:sz w:val="20"/>
          <w:szCs w:val="20"/>
        </w:rPr>
        <w:tab/>
      </w:r>
      <w:r w:rsidRPr="002D4DD9">
        <w:rPr>
          <w:b w:val="0"/>
          <w:bCs w:val="0"/>
          <w:sz w:val="20"/>
          <w:szCs w:val="20"/>
        </w:rPr>
        <w:t xml:space="preserve">El propósito de este </w:t>
      </w:r>
      <w:r>
        <w:rPr>
          <w:b w:val="0"/>
          <w:bCs w:val="0"/>
          <w:sz w:val="20"/>
          <w:szCs w:val="20"/>
        </w:rPr>
        <w:t xml:space="preserve">documento, es el de detallar cómo </w:t>
      </w:r>
      <w:proofErr w:type="spellStart"/>
      <w:r w:rsidRPr="002D4DD9">
        <w:rPr>
          <w:b w:val="0"/>
          <w:bCs w:val="0"/>
          <w:sz w:val="20"/>
          <w:szCs w:val="20"/>
        </w:rPr>
        <w:t>Siamsoft</w:t>
      </w:r>
      <w:proofErr w:type="spellEnd"/>
      <w:r w:rsidRPr="002D4DD9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desarrolla el Modelado de Negocio.</w:t>
      </w:r>
    </w:p>
    <w:p w:rsidR="00763FAA" w:rsidRPr="002D4DD9" w:rsidRDefault="00763FAA" w:rsidP="00350850">
      <w:pPr>
        <w:pStyle w:val="NormalWeb"/>
        <w:ind w:left="993"/>
        <w:rPr>
          <w:lang w:eastAsia="en-US"/>
        </w:rPr>
      </w:pPr>
      <w:bookmarkStart w:id="9" w:name="_Toc278377390"/>
      <w:bookmarkEnd w:id="4"/>
      <w:bookmarkEnd w:id="5"/>
    </w:p>
    <w:p w:rsidR="00763FAA" w:rsidRPr="002D4DD9" w:rsidRDefault="00763FAA" w:rsidP="007A5F4B">
      <w:pPr>
        <w:pStyle w:val="Subttulo"/>
        <w:outlineLvl w:val="0"/>
        <w:rPr>
          <w:rFonts w:ascii="Calibri" w:hAnsi="Calibri" w:cs="Calibri"/>
        </w:rPr>
      </w:pPr>
      <w:bookmarkStart w:id="10" w:name="_Toc302228341"/>
      <w:bookmarkStart w:id="11" w:name="_Toc302228410"/>
      <w:bookmarkStart w:id="12" w:name="_Toc302916632"/>
      <w:r>
        <w:rPr>
          <w:rFonts w:ascii="Calibri" w:hAnsi="Calibri" w:cs="Calibri"/>
        </w:rPr>
        <w:t>Objetivo</w:t>
      </w:r>
      <w:bookmarkEnd w:id="10"/>
      <w:bookmarkEnd w:id="11"/>
      <w:bookmarkEnd w:id="12"/>
    </w:p>
    <w:p w:rsidR="00763FAA" w:rsidRPr="00276CA6" w:rsidRDefault="00763FAA" w:rsidP="00350850">
      <w:pPr>
        <w:rPr>
          <w:b w:val="0"/>
          <w:bCs w:val="0"/>
          <w:sz w:val="20"/>
          <w:szCs w:val="20"/>
        </w:rPr>
      </w:pPr>
      <w:r w:rsidRPr="00276CA6">
        <w:rPr>
          <w:b w:val="0"/>
          <w:bCs w:val="0"/>
          <w:sz w:val="20"/>
          <w:szCs w:val="20"/>
          <w:lang w:eastAsia="en-US"/>
        </w:rPr>
        <w:t xml:space="preserve">Este procedimiento se aplicará de forma obligatoria en todos los proyectos de </w:t>
      </w:r>
      <w:proofErr w:type="spellStart"/>
      <w:r>
        <w:rPr>
          <w:b w:val="0"/>
          <w:bCs w:val="0"/>
          <w:sz w:val="20"/>
          <w:szCs w:val="20"/>
          <w:lang w:eastAsia="en-US"/>
        </w:rPr>
        <w:t>Siamsoft</w:t>
      </w:r>
      <w:proofErr w:type="spellEnd"/>
      <w:r w:rsidRPr="00276CA6">
        <w:rPr>
          <w:b w:val="0"/>
          <w:bCs w:val="0"/>
          <w:sz w:val="20"/>
          <w:szCs w:val="20"/>
          <w:lang w:eastAsia="en-US"/>
        </w:rPr>
        <w:t>. Las mediciones se realizarán durante toda la duración del proyect</w:t>
      </w:r>
      <w:r>
        <w:rPr>
          <w:b w:val="0"/>
          <w:bCs w:val="0"/>
          <w:sz w:val="20"/>
          <w:szCs w:val="20"/>
          <w:lang w:eastAsia="en-US"/>
        </w:rPr>
        <w:t>o, y según la fase metodológica</w:t>
      </w:r>
      <w:r w:rsidRPr="00276CA6">
        <w:rPr>
          <w:b w:val="0"/>
          <w:bCs w:val="0"/>
          <w:sz w:val="20"/>
          <w:szCs w:val="20"/>
        </w:rPr>
        <w:t>:</w:t>
      </w:r>
    </w:p>
    <w:p w:rsidR="000D4133" w:rsidRDefault="000D4133" w:rsidP="00C848A3">
      <w:pPr>
        <w:ind w:left="0"/>
        <w:rPr>
          <w:b w:val="0"/>
          <w:bCs w:val="0"/>
          <w:sz w:val="20"/>
          <w:szCs w:val="20"/>
        </w:rPr>
      </w:pPr>
    </w:p>
    <w:p w:rsidR="00C848A3" w:rsidRDefault="00C848A3" w:rsidP="00C848A3">
      <w:pPr>
        <w:ind w:left="0"/>
      </w:pPr>
    </w:p>
    <w:p w:rsidR="00763FAA" w:rsidRPr="002732CB" w:rsidRDefault="00763FAA" w:rsidP="002732CB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3" w:name="_Toc302916633"/>
      <w:r w:rsidRPr="002732CB">
        <w:rPr>
          <w:color w:val="4F81BD"/>
          <w:lang w:val="es-AR"/>
        </w:rPr>
        <w:t>Documento de Presentación del Cliente</w:t>
      </w:r>
      <w:bookmarkEnd w:id="13"/>
    </w:p>
    <w:p w:rsidR="00763FAA" w:rsidRDefault="00763FAA" w:rsidP="00343DE8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763FAA" w:rsidRDefault="00763FAA" w:rsidP="00343DE8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Detallar a los miembros de </w:t>
      </w:r>
      <w:proofErr w:type="spellStart"/>
      <w:r>
        <w:rPr>
          <w:b w:val="0"/>
          <w:bCs w:val="0"/>
          <w:sz w:val="20"/>
          <w:szCs w:val="20"/>
        </w:rPr>
        <w:t>Siamsoft</w:t>
      </w:r>
      <w:proofErr w:type="spellEnd"/>
      <w:r>
        <w:rPr>
          <w:b w:val="0"/>
          <w:bCs w:val="0"/>
          <w:sz w:val="20"/>
          <w:szCs w:val="20"/>
        </w:rPr>
        <w:t xml:space="preserve"> el potencial cliente. En el mismo se describirá al cliente datos relevantes, su estructura, visión, misión, y los problemas por los cuales nos contactaron. </w:t>
      </w:r>
    </w:p>
    <w:p w:rsidR="00763FAA" w:rsidRDefault="00763FAA" w:rsidP="00343DE8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763FAA" w:rsidRDefault="00763FAA" w:rsidP="007A52A6">
      <w:pPr>
        <w:spacing w:before="240"/>
        <w:rPr>
          <w:b w:val="0"/>
          <w:bCs w:val="0"/>
          <w:color w:val="4F81BD"/>
          <w:sz w:val="20"/>
          <w:szCs w:val="20"/>
        </w:rPr>
      </w:pPr>
      <w:r w:rsidRPr="009567F2">
        <w:rPr>
          <w:b w:val="0"/>
          <w:bCs w:val="0"/>
          <w:sz w:val="20"/>
          <w:szCs w:val="20"/>
        </w:rPr>
        <w:t>Analista Funcional</w:t>
      </w:r>
    </w:p>
    <w:p w:rsidR="00763FAA" w:rsidRDefault="00AC42FD" w:rsidP="00343DE8">
      <w:pPr>
        <w:rPr>
          <w:b w:val="0"/>
          <w:bCs w:val="0"/>
          <w:color w:val="4F81BD"/>
          <w:sz w:val="20"/>
          <w:szCs w:val="20"/>
        </w:rPr>
      </w:pPr>
      <w:r w:rsidRPr="0031087B">
        <w:rPr>
          <w:color w:val="4F81BD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a 1" o:spid="_x0000_i1025" type="#_x0000_t75" style="width:448.5pt;height:244.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">
            <v:imagedata r:id="rId7" o:title="" croptop="-3052f" cropbottom="-2083f"/>
            <o:lock v:ext="edit" aspectratio="f"/>
          </v:shape>
        </w:pict>
      </w:r>
      <w:bookmarkStart w:id="14" w:name="_GoBack"/>
      <w:bookmarkEnd w:id="14"/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763FAA" w:rsidRPr="002732CB" w:rsidRDefault="00C848A3" w:rsidP="002732CB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5" w:name="_Toc302916634"/>
      <w:r>
        <w:rPr>
          <w:color w:val="4F81BD"/>
          <w:lang w:val="es-AR"/>
        </w:rPr>
        <w:lastRenderedPageBreak/>
        <w:t>D</w:t>
      </w:r>
      <w:r w:rsidR="00763FAA" w:rsidRPr="002732CB">
        <w:rPr>
          <w:color w:val="4F81BD"/>
          <w:lang w:val="es-AR"/>
        </w:rPr>
        <w:t>escripción de los Procesos de Negocio</w:t>
      </w:r>
      <w:bookmarkEnd w:id="15"/>
    </w:p>
    <w:p w:rsidR="00763FAA" w:rsidRDefault="00763FAA" w:rsidP="00343DE8">
      <w:pPr>
        <w:contextualSpacing/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BE5408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Interpretar los procesos de negocio del cliente, conociendo en detalle como ejecuta cada uno de ellos.  </w:t>
      </w:r>
    </w:p>
    <w:p w:rsidR="00763FAA" w:rsidRPr="00C037E8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 w:rsidRPr="00327F66">
        <w:rPr>
          <w:b w:val="0"/>
          <w:bCs w:val="0"/>
          <w:color w:val="4F81BD"/>
          <w:sz w:val="20"/>
          <w:szCs w:val="20"/>
        </w:rPr>
        <w:t xml:space="preserve">Responsable </w:t>
      </w:r>
    </w:p>
    <w:p w:rsidR="00763FAA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fun</w:t>
      </w:r>
      <w:r w:rsidRPr="00C037E8">
        <w:rPr>
          <w:b w:val="0"/>
          <w:bCs w:val="0"/>
          <w:sz w:val="20"/>
          <w:szCs w:val="20"/>
        </w:rPr>
        <w:t>c</w:t>
      </w:r>
      <w:r>
        <w:rPr>
          <w:b w:val="0"/>
          <w:bCs w:val="0"/>
          <w:sz w:val="20"/>
          <w:szCs w:val="20"/>
        </w:rPr>
        <w:t>i</w:t>
      </w:r>
      <w:r w:rsidRPr="00C037E8">
        <w:rPr>
          <w:b w:val="0"/>
          <w:bCs w:val="0"/>
          <w:sz w:val="20"/>
          <w:szCs w:val="20"/>
        </w:rPr>
        <w:t>onal</w:t>
      </w:r>
    </w:p>
    <w:p w:rsidR="00763FAA" w:rsidRDefault="00AC42FD" w:rsidP="00BF61B4">
      <w:pPr>
        <w:rPr>
          <w:b w:val="0"/>
          <w:bCs w:val="0"/>
          <w:noProof/>
          <w:color w:val="4F81BD"/>
          <w:sz w:val="20"/>
          <w:szCs w:val="20"/>
          <w:lang w:eastAsia="es-AR"/>
        </w:rPr>
      </w:pPr>
      <w:r w:rsidRPr="0031087B">
        <w:rPr>
          <w:b w:val="0"/>
          <w:noProof/>
          <w:color w:val="4F81BD"/>
          <w:sz w:val="20"/>
          <w:szCs w:val="20"/>
          <w:lang w:eastAsia="es-AR"/>
        </w:rPr>
        <w:pict>
          <v:shape id="Diagrama 8" o:spid="_x0000_i1026" type="#_x0000_t75" style="width:447.75pt;height:204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">
            <v:imagedata r:id="rId8" o:title="" croptop="-9339f" cropbottom="-7881f"/>
            <o:lock v:ext="edit" aspectratio="f"/>
          </v:shape>
        </w:pict>
      </w:r>
    </w:p>
    <w:p w:rsidR="00763FAA" w:rsidRPr="005D4E66" w:rsidRDefault="00763FAA" w:rsidP="002732CB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ES"/>
        </w:rPr>
      </w:pPr>
      <w:bookmarkStart w:id="16" w:name="_Toc302916635"/>
      <w:r w:rsidRPr="005D4E66">
        <w:rPr>
          <w:color w:val="4F81BD"/>
          <w:lang w:val="es-ES"/>
        </w:rPr>
        <w:t>Diagrama de Actividades</w:t>
      </w:r>
      <w:bookmarkEnd w:id="16"/>
    </w:p>
    <w:p w:rsidR="00763FAA" w:rsidRPr="00327F66" w:rsidRDefault="00763FAA" w:rsidP="00327F66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bCs w:val="0"/>
          <w:color w:val="4BACC6"/>
          <w:sz w:val="20"/>
          <w:szCs w:val="20"/>
        </w:rPr>
        <w:t>Objetivos</w:t>
      </w:r>
    </w:p>
    <w:p w:rsidR="00763FAA" w:rsidRDefault="00763FAA" w:rsidP="00327F66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327F66">
        <w:rPr>
          <w:rFonts w:ascii="Calibri" w:hAnsi="Calibri" w:cs="Calibri"/>
          <w:lang w:val="es-ES"/>
        </w:rPr>
        <w:t xml:space="preserve">Describir </w:t>
      </w:r>
      <w:r>
        <w:rPr>
          <w:rFonts w:ascii="Calibri" w:hAnsi="Calibri" w:cs="Calibri"/>
          <w:lang w:val="es-ES"/>
        </w:rPr>
        <w:t>las Actividades realizadas en los procesos identificados del cliente</w:t>
      </w:r>
      <w:r w:rsidRPr="00327F66">
        <w:rPr>
          <w:rFonts w:ascii="Calibri" w:hAnsi="Calibri" w:cs="Calibri"/>
          <w:lang w:val="es-ES"/>
        </w:rPr>
        <w:t xml:space="preserve"> y esquematizarlos para su mejor comprensión</w:t>
      </w:r>
    </w:p>
    <w:p w:rsidR="00763FAA" w:rsidRDefault="00763FAA" w:rsidP="00327F66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763FAA" w:rsidRPr="00327F66" w:rsidRDefault="00C848A3" w:rsidP="00327F66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Analista</w:t>
      </w:r>
      <w:r w:rsidR="00763FAA">
        <w:rPr>
          <w:rFonts w:ascii="Calibri" w:hAnsi="Calibri" w:cs="Calibri"/>
          <w:lang w:val="es-ES"/>
        </w:rPr>
        <w:t>Funcional</w:t>
      </w:r>
      <w:proofErr w:type="spellEnd"/>
      <w:r w:rsidR="00AC42FD" w:rsidRPr="0031087B">
        <w:rPr>
          <w:rFonts w:ascii="Calibri" w:hAnsi="Calibri" w:cs="Calibri"/>
          <w:b/>
          <w:bCs/>
        </w:rPr>
        <w:pict>
          <v:shape id="Diagrama 9" o:spid="_x0000_i1027" type="#_x0000_t75" style="width:447.75pt;height:204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">
            <v:imagedata r:id="rId9" o:title="" croptop="-17063f" cropbottom="-15573f"/>
            <o:lock v:ext="edit" aspectratio="f"/>
          </v:shape>
        </w:pict>
      </w:r>
    </w:p>
    <w:p w:rsidR="00763FAA" w:rsidRDefault="00763FAA" w:rsidP="00BF61B4">
      <w:pPr>
        <w:rPr>
          <w:b w:val="0"/>
          <w:bCs w:val="0"/>
          <w:color w:val="4F81BD"/>
          <w:sz w:val="20"/>
          <w:szCs w:val="20"/>
          <w:lang w:val="es-ES"/>
        </w:rPr>
      </w:pPr>
    </w:p>
    <w:p w:rsidR="00763FAA" w:rsidRPr="005D4E66" w:rsidRDefault="00763FAA" w:rsidP="002C24CB">
      <w:pPr>
        <w:pStyle w:val="Ttulo1"/>
        <w:numPr>
          <w:ilvl w:val="0"/>
          <w:numId w:val="0"/>
        </w:numPr>
        <w:tabs>
          <w:tab w:val="left" w:pos="4937"/>
        </w:tabs>
        <w:ind w:left="720"/>
        <w:rPr>
          <w:i w:val="0"/>
          <w:iCs w:val="0"/>
          <w:color w:val="4F81BD"/>
          <w:lang w:val="es-ES"/>
        </w:rPr>
      </w:pPr>
      <w:bookmarkStart w:id="17" w:name="_Toc302916636"/>
      <w:r w:rsidRPr="005D4E66">
        <w:rPr>
          <w:color w:val="4F81BD"/>
          <w:lang w:val="es-ES"/>
        </w:rPr>
        <w:lastRenderedPageBreak/>
        <w:t>Diagrama de Casos de Uso</w:t>
      </w:r>
      <w:bookmarkEnd w:id="17"/>
      <w:r w:rsidR="002C24CB">
        <w:rPr>
          <w:color w:val="4F81BD"/>
          <w:lang w:val="es-ES"/>
        </w:rPr>
        <w:t xml:space="preserve"> del Negocio</w:t>
      </w:r>
      <w:r w:rsidR="002C24CB">
        <w:rPr>
          <w:color w:val="4F81BD"/>
          <w:lang w:val="es-ES"/>
        </w:rPr>
        <w:tab/>
      </w:r>
    </w:p>
    <w:p w:rsidR="00763FAA" w:rsidRPr="00327F66" w:rsidRDefault="00763FAA" w:rsidP="009567F2">
      <w:pPr>
        <w:rPr>
          <w:b w:val="0"/>
          <w:bCs w:val="0"/>
          <w:color w:val="4BACC6"/>
          <w:sz w:val="20"/>
          <w:szCs w:val="20"/>
        </w:rPr>
      </w:pPr>
      <w:r w:rsidRPr="00327F66">
        <w:rPr>
          <w:b w:val="0"/>
          <w:bCs w:val="0"/>
          <w:color w:val="4BACC6"/>
          <w:sz w:val="20"/>
          <w:szCs w:val="20"/>
        </w:rPr>
        <w:t>Objetivos</w:t>
      </w:r>
    </w:p>
    <w:p w:rsidR="00763FAA" w:rsidRDefault="00763FAA" w:rsidP="009567F2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327F66">
        <w:rPr>
          <w:rFonts w:ascii="Calibri" w:hAnsi="Calibri" w:cs="Calibri"/>
          <w:lang w:val="es-ES"/>
        </w:rPr>
        <w:t>Describir los principales procesos de la compañía y esquematizarlos para su mejor comprensión</w:t>
      </w:r>
    </w:p>
    <w:p w:rsidR="00763FAA" w:rsidRDefault="00763FAA" w:rsidP="009567F2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763FAA" w:rsidRDefault="00763FAA" w:rsidP="008F68E4">
      <w:pPr>
        <w:pStyle w:val="Textoparrafo"/>
        <w:ind w:firstLine="284"/>
        <w:jc w:val="both"/>
        <w:rPr>
          <w:rFonts w:ascii="Calibri" w:hAnsi="Calibri" w:cs="Calibri"/>
          <w:b/>
          <w:bCs/>
          <w:color w:val="4F81BD"/>
          <w:lang w:val="es-ES"/>
        </w:rPr>
      </w:pPr>
      <w:r>
        <w:rPr>
          <w:rFonts w:ascii="Calibri" w:hAnsi="Calibri" w:cs="Calibri"/>
          <w:lang w:val="es-ES"/>
        </w:rPr>
        <w:t>Analista Funcional</w:t>
      </w:r>
    </w:p>
    <w:bookmarkEnd w:id="9"/>
    <w:p w:rsidR="00763FAA" w:rsidRDefault="00AC42FD" w:rsidP="00BF61B4">
      <w:pPr>
        <w:rPr>
          <w:b w:val="0"/>
          <w:bCs w:val="0"/>
          <w:noProof/>
          <w:color w:val="4F81BD"/>
          <w:sz w:val="20"/>
          <w:szCs w:val="20"/>
          <w:lang w:eastAsia="es-AR"/>
        </w:rPr>
      </w:pPr>
      <w:r w:rsidRPr="0031087B">
        <w:rPr>
          <w:b w:val="0"/>
          <w:noProof/>
          <w:color w:val="4F81BD"/>
          <w:sz w:val="20"/>
          <w:szCs w:val="20"/>
          <w:lang w:eastAsia="es-AR"/>
        </w:rPr>
        <w:pict>
          <v:shape id="Diagrama 10" o:spid="_x0000_i1028" type="#_x0000_t75" style="width:447.75pt;height:196.5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">
            <v:imagedata r:id="rId10" o:title="" croptop="-2540f" cropbottom="-1376f"/>
            <o:lock v:ext="edit" aspectratio="f"/>
          </v:shape>
        </w:pict>
      </w:r>
    </w:p>
    <w:p w:rsidR="004419F2" w:rsidRDefault="004419F2" w:rsidP="004419F2">
      <w:pPr>
        <w:rPr>
          <w:b w:val="0"/>
          <w:bCs w:val="0"/>
          <w:color w:val="4F81BD"/>
          <w:sz w:val="20"/>
          <w:szCs w:val="20"/>
          <w:lang w:val="es-ES"/>
        </w:rPr>
      </w:pPr>
    </w:p>
    <w:p w:rsidR="004419F2" w:rsidRPr="005D4E66" w:rsidRDefault="004419F2" w:rsidP="004419F2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ES"/>
        </w:rPr>
      </w:pPr>
      <w:bookmarkStart w:id="18" w:name="_Toc302916637"/>
      <w:r>
        <w:rPr>
          <w:color w:val="4F81BD"/>
          <w:lang w:val="es-ES"/>
        </w:rPr>
        <w:t>Glosario</w:t>
      </w:r>
      <w:bookmarkEnd w:id="18"/>
    </w:p>
    <w:p w:rsidR="004419F2" w:rsidRPr="00327F66" w:rsidRDefault="004419F2" w:rsidP="004419F2">
      <w:pPr>
        <w:ind w:left="0"/>
        <w:rPr>
          <w:i/>
          <w:iCs/>
          <w:color w:val="4BACC6"/>
        </w:rPr>
      </w:pPr>
    </w:p>
    <w:p w:rsidR="004419F2" w:rsidRPr="00327F66" w:rsidRDefault="004419F2" w:rsidP="004419F2">
      <w:pPr>
        <w:rPr>
          <w:b w:val="0"/>
          <w:bCs w:val="0"/>
          <w:color w:val="4BACC6"/>
          <w:sz w:val="20"/>
          <w:szCs w:val="20"/>
        </w:rPr>
      </w:pPr>
      <w:r w:rsidRPr="00327F66">
        <w:rPr>
          <w:b w:val="0"/>
          <w:bCs w:val="0"/>
          <w:color w:val="4BACC6"/>
          <w:sz w:val="20"/>
          <w:szCs w:val="20"/>
        </w:rPr>
        <w:t>Objetivos</w:t>
      </w:r>
    </w:p>
    <w:p w:rsidR="004419F2" w:rsidRDefault="004419F2" w:rsidP="004419F2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Describir la terminología utiliz</w:t>
      </w:r>
      <w:r w:rsidR="00F56A11">
        <w:rPr>
          <w:rFonts w:ascii="Calibri" w:hAnsi="Calibri" w:cs="Calibri"/>
          <w:lang w:val="es-ES"/>
        </w:rPr>
        <w:t xml:space="preserve">ada por el cliente en lenguaje coloquial entendible para desconocedores del negocio. </w:t>
      </w:r>
    </w:p>
    <w:p w:rsidR="004419F2" w:rsidRDefault="004419F2" w:rsidP="004419F2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4419F2" w:rsidRDefault="004419F2" w:rsidP="004419F2">
      <w:pPr>
        <w:pStyle w:val="Textoparrafo"/>
        <w:ind w:firstLine="284"/>
        <w:jc w:val="both"/>
        <w:rPr>
          <w:rFonts w:ascii="Calibri" w:hAnsi="Calibri" w:cs="Calibri"/>
          <w:b/>
          <w:bCs/>
          <w:color w:val="4F81BD"/>
          <w:lang w:val="es-ES"/>
        </w:rPr>
      </w:pPr>
      <w:r>
        <w:rPr>
          <w:rFonts w:ascii="Calibri" w:hAnsi="Calibri" w:cs="Calibri"/>
          <w:lang w:val="es-ES"/>
        </w:rPr>
        <w:t>Analista Funcional</w:t>
      </w:r>
    </w:p>
    <w:p w:rsidR="00C848A3" w:rsidRDefault="00AC42FD" w:rsidP="00BF61B4">
      <w:pPr>
        <w:rPr>
          <w:b w:val="0"/>
          <w:bCs w:val="0"/>
          <w:color w:val="4F81BD"/>
          <w:sz w:val="20"/>
          <w:szCs w:val="20"/>
          <w:lang w:val="es-ES"/>
        </w:rPr>
      </w:pPr>
      <w:r w:rsidRPr="0031087B">
        <w:rPr>
          <w:b w:val="0"/>
          <w:color w:val="4F81BD"/>
          <w:sz w:val="20"/>
          <w:szCs w:val="20"/>
        </w:rPr>
        <w:pict>
          <v:shape id="Diagrama 11" o:spid="_x0000_i1029" type="#_x0000_t75" style="width:448.5pt;height:199.5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">
            <v:imagedata r:id="rId11" o:title="" croptop="-12082f" cropbottom="-10514f"/>
            <o:lock v:ext="edit" aspectratio="f"/>
          </v:shape>
        </w:pict>
      </w:r>
    </w:p>
    <w:p w:rsidR="006B6059" w:rsidRPr="005D4E66" w:rsidRDefault="006B6059" w:rsidP="006B6059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ES"/>
        </w:rPr>
      </w:pPr>
      <w:r>
        <w:rPr>
          <w:color w:val="4F81BD"/>
          <w:lang w:val="es-ES"/>
        </w:rPr>
        <w:lastRenderedPageBreak/>
        <w:t>Documento de Trazabilidad</w:t>
      </w:r>
    </w:p>
    <w:p w:rsidR="00FC6551" w:rsidRPr="00327F66" w:rsidRDefault="00FC6551" w:rsidP="00FC6551">
      <w:pPr>
        <w:rPr>
          <w:b w:val="0"/>
          <w:bCs w:val="0"/>
          <w:color w:val="4BACC6"/>
          <w:sz w:val="20"/>
          <w:szCs w:val="20"/>
        </w:rPr>
      </w:pPr>
      <w:r w:rsidRPr="00327F66">
        <w:rPr>
          <w:b w:val="0"/>
          <w:bCs w:val="0"/>
          <w:color w:val="4BACC6"/>
          <w:sz w:val="20"/>
          <w:szCs w:val="20"/>
        </w:rPr>
        <w:t>Objetivos</w:t>
      </w:r>
    </w:p>
    <w:p w:rsidR="00FC6551" w:rsidRDefault="00FC6551" w:rsidP="00FC6551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Vincular todos los documentos del proyecto con el fin de obtener la trazabilidad de los  mimos</w:t>
      </w:r>
      <w:proofErr w:type="gramStart"/>
      <w:r>
        <w:rPr>
          <w:rFonts w:ascii="Calibri" w:hAnsi="Calibri" w:cs="Calibri"/>
          <w:lang w:val="es-ES"/>
        </w:rPr>
        <w:t>..</w:t>
      </w:r>
      <w:proofErr w:type="gramEnd"/>
      <w:r>
        <w:rPr>
          <w:rFonts w:ascii="Calibri" w:hAnsi="Calibri" w:cs="Calibri"/>
          <w:lang w:val="es-ES"/>
        </w:rPr>
        <w:t xml:space="preserve"> </w:t>
      </w:r>
    </w:p>
    <w:p w:rsidR="00FC6551" w:rsidRDefault="00FC6551" w:rsidP="00FC6551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FC6551" w:rsidRDefault="00FC6551" w:rsidP="00FC6551">
      <w:pPr>
        <w:pStyle w:val="Textoparrafo"/>
        <w:ind w:firstLine="284"/>
        <w:jc w:val="both"/>
        <w:rPr>
          <w:rFonts w:ascii="Calibri" w:hAnsi="Calibri" w:cs="Calibri"/>
          <w:b/>
          <w:bCs/>
          <w:color w:val="4F81BD"/>
          <w:lang w:val="es-ES"/>
        </w:rPr>
      </w:pPr>
      <w:r>
        <w:rPr>
          <w:rFonts w:ascii="Calibri" w:hAnsi="Calibri" w:cs="Calibri"/>
          <w:lang w:val="es-ES"/>
        </w:rPr>
        <w:t>Analista Funcional</w:t>
      </w:r>
    </w:p>
    <w:p w:rsidR="00F56A11" w:rsidRDefault="00F56A11" w:rsidP="00BF61B4">
      <w:pPr>
        <w:rPr>
          <w:b w:val="0"/>
          <w:bCs w:val="0"/>
          <w:color w:val="4F81BD"/>
          <w:sz w:val="20"/>
          <w:szCs w:val="20"/>
          <w:lang w:val="es-ES"/>
        </w:rPr>
      </w:pPr>
    </w:p>
    <w:p w:rsidR="00E67703" w:rsidRDefault="00AC42FD" w:rsidP="00BF61B4">
      <w:pPr>
        <w:rPr>
          <w:b w:val="0"/>
          <w:bCs w:val="0"/>
          <w:color w:val="4F81BD"/>
          <w:sz w:val="20"/>
          <w:szCs w:val="20"/>
          <w:lang w:val="es-ES"/>
        </w:rPr>
      </w:pPr>
      <w:r w:rsidRPr="00AC42FD">
        <w:rPr>
          <w:b w:val="0"/>
          <w:color w:val="4F81BD"/>
          <w:sz w:val="20"/>
          <w:szCs w:val="20"/>
        </w:rPr>
        <w:pict>
          <v:shape id="_x0000_i1030" type="#_x0000_t75" style="width:445.5pt;height:191.2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">
            <v:imagedata r:id="rId12" o:title="" croptop="-503f" cropbottom="-312f" cropright="-326f"/>
            <o:lock v:ext="edit" aspectratio="f"/>
          </v:shape>
        </w:pict>
      </w:r>
    </w:p>
    <w:p w:rsidR="00E00A93" w:rsidRDefault="00E00A93" w:rsidP="00BF61B4">
      <w:pPr>
        <w:rPr>
          <w:b w:val="0"/>
          <w:bCs w:val="0"/>
          <w:color w:val="4F81BD"/>
          <w:sz w:val="20"/>
          <w:szCs w:val="20"/>
          <w:lang w:val="es-ES"/>
        </w:rPr>
      </w:pPr>
    </w:p>
    <w:sectPr w:rsidR="00E00A93" w:rsidSect="00412508">
      <w:headerReference w:type="default" r:id="rId13"/>
      <w:footerReference w:type="default" r:id="rId14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EB3" w:rsidRDefault="003B6EB3">
      <w:pPr>
        <w:spacing w:after="0"/>
      </w:pPr>
      <w:r>
        <w:separator/>
      </w:r>
    </w:p>
  </w:endnote>
  <w:endnote w:type="continuationSeparator" w:id="0">
    <w:p w:rsidR="003B6EB3" w:rsidRDefault="003B6E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763FAA">
      <w:trPr>
        <w:trHeight w:val="119"/>
      </w:trPr>
      <w:tc>
        <w:tcPr>
          <w:tcW w:w="6495" w:type="dxa"/>
          <w:vAlign w:val="center"/>
        </w:tcPr>
        <w:p w:rsidR="00763FAA" w:rsidRPr="005057C5" w:rsidRDefault="00763FAA" w:rsidP="005F2AFB">
          <w:pPr>
            <w:pStyle w:val="Piedepgina"/>
            <w:jc w:val="left"/>
            <w:rPr>
              <w:rFonts w:cs="Calibri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865" w:type="dxa"/>
          <w:vAlign w:val="center"/>
        </w:tcPr>
        <w:p w:rsidR="00763FAA" w:rsidRPr="003D52F4" w:rsidRDefault="00763FAA" w:rsidP="005F2AFB">
          <w:pPr>
            <w:pStyle w:val="Encabezado"/>
            <w:jc w:val="right"/>
            <w:rPr>
              <w:rFonts w:ascii="Agilita Com Light" w:hAnsi="Agilita Com Light" w:cs="Agilita Com Light"/>
              <w:b/>
              <w:bCs/>
              <w:sz w:val="20"/>
              <w:szCs w:val="20"/>
              <w:lang w:val="es-AR"/>
            </w:rPr>
          </w:pPr>
          <w:r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Página </w:t>
          </w:r>
          <w:r w:rsidR="0031087B"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PAGE </w:instrText>
          </w:r>
          <w:r w:rsidR="0031087B"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AC42FD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7</w:t>
          </w:r>
          <w:r w:rsidR="0031087B"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  <w:r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 de </w:t>
          </w:r>
          <w:r w:rsidR="0031087B"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NUMPAGES </w:instrText>
          </w:r>
          <w:r w:rsidR="0031087B"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AC42FD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7</w:t>
          </w:r>
          <w:r w:rsidR="0031087B" w:rsidRPr="005057C5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</w:p>
      </w:tc>
    </w:tr>
  </w:tbl>
  <w:p w:rsidR="00763FAA" w:rsidRPr="001D6C34" w:rsidRDefault="00763FAA" w:rsidP="001D6C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EB3" w:rsidRDefault="003B6EB3">
      <w:pPr>
        <w:spacing w:after="0"/>
      </w:pPr>
      <w:r>
        <w:separator/>
      </w:r>
    </w:p>
  </w:footnote>
  <w:footnote w:type="continuationSeparator" w:id="0">
    <w:p w:rsidR="003B6EB3" w:rsidRDefault="003B6EB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763FAA" w:rsidRPr="00E864BA">
      <w:tc>
        <w:tcPr>
          <w:tcW w:w="2127" w:type="dxa"/>
          <w:vMerge w:val="restart"/>
        </w:tcPr>
        <w:p w:rsidR="00763FAA" w:rsidRPr="00E864BA" w:rsidRDefault="0031087B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31087B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31" type="#_x0000_t75" style="width:75pt;height:54.75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763FAA" w:rsidRPr="005057C5" w:rsidRDefault="00763FAA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t xml:space="preserve">Proyecto: </w:t>
          </w:r>
        </w:p>
        <w:p w:rsidR="00763FAA" w:rsidRPr="005057C5" w:rsidRDefault="00C848A3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t>R</w:t>
          </w:r>
          <w:r w:rsidR="00763FAA" w:rsidRPr="005057C5">
            <w:rPr>
              <w:rFonts w:cs="Calibri"/>
              <w:noProof/>
              <w:sz w:val="16"/>
              <w:szCs w:val="16"/>
              <w:lang w:val="es-ES"/>
            </w:rPr>
            <w:t>ainshow</w:t>
          </w:r>
        </w:p>
      </w:tc>
      <w:tc>
        <w:tcPr>
          <w:tcW w:w="1275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763FAA" w:rsidRPr="00E864BA">
      <w:tc>
        <w:tcPr>
          <w:tcW w:w="2127" w:type="dxa"/>
          <w:vMerge/>
        </w:tcPr>
        <w:p w:rsidR="00763FAA" w:rsidRPr="005057C5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763FAA" w:rsidRPr="005057C5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763FAA" w:rsidRPr="005057C5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763FAA" w:rsidRPr="005057C5" w:rsidRDefault="00893D2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>
            <w:rPr>
              <w:rFonts w:cs="Calibri"/>
              <w:noProof/>
              <w:sz w:val="16"/>
              <w:szCs w:val="16"/>
              <w:lang w:val="es-ES"/>
            </w:rPr>
            <w:t>Inicio</w:t>
          </w:r>
        </w:p>
      </w:tc>
      <w:tc>
        <w:tcPr>
          <w:tcW w:w="993" w:type="dxa"/>
          <w:tcBorders>
            <w:top w:val="nil"/>
          </w:tcBorders>
        </w:tcPr>
        <w:p w:rsidR="00763FAA" w:rsidRPr="005057C5" w:rsidRDefault="0031087B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5057C5">
            <w:rPr>
              <w:rFonts w:cs="Calibri"/>
              <w:noProof/>
              <w:sz w:val="16"/>
              <w:szCs w:val="16"/>
              <w:lang w:val="es-ES"/>
            </w:rPr>
            <w:instrText xml:space="preserve"> PAGE </w:instrTex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AC42FD">
            <w:rPr>
              <w:rFonts w:cs="Calibri"/>
              <w:noProof/>
              <w:sz w:val="16"/>
              <w:szCs w:val="16"/>
              <w:lang w:val="es-ES"/>
            </w:rPr>
            <w:t>7</w: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  <w:r w:rsidR="00763FAA" w:rsidRPr="005057C5">
            <w:rPr>
              <w:rFonts w:cs="Calibri"/>
              <w:noProof/>
              <w:sz w:val="16"/>
              <w:szCs w:val="16"/>
              <w:lang w:val="es-ES"/>
            </w:rPr>
            <w:t xml:space="preserve"> / </w: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5057C5">
            <w:rPr>
              <w:rFonts w:cs="Calibri"/>
              <w:noProof/>
              <w:sz w:val="16"/>
              <w:szCs w:val="16"/>
              <w:lang w:val="es-ES"/>
            </w:rPr>
            <w:instrText xml:space="preserve"> NUMPAGES </w:instrTex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AC42FD">
            <w:rPr>
              <w:rFonts w:cs="Calibri"/>
              <w:noProof/>
              <w:sz w:val="16"/>
              <w:szCs w:val="16"/>
              <w:lang w:val="es-ES"/>
            </w:rPr>
            <w:t>7</w: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763FAA" w:rsidRPr="00E864BA">
      <w:tc>
        <w:tcPr>
          <w:tcW w:w="2127" w:type="dxa"/>
          <w:vMerge/>
        </w:tcPr>
        <w:p w:rsidR="00763FAA" w:rsidRPr="00E864BA" w:rsidRDefault="00763FAA" w:rsidP="00C90D83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763FAA" w:rsidRPr="005057C5" w:rsidRDefault="00763FAA" w:rsidP="00C90D83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t>Documento:</w:t>
          </w:r>
        </w:p>
        <w:p w:rsidR="00763FAA" w:rsidRPr="005057C5" w:rsidRDefault="00763FAA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t>Proceso de Modelado del negocio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763FAA" w:rsidRPr="00E864BA">
      <w:trPr>
        <w:trHeight w:val="55"/>
      </w:trPr>
      <w:tc>
        <w:tcPr>
          <w:tcW w:w="2127" w:type="dxa"/>
          <w:vMerge/>
        </w:tcPr>
        <w:p w:rsidR="00763FAA" w:rsidRPr="005057C5" w:rsidRDefault="00763FAA" w:rsidP="00C90D83">
          <w:pPr>
            <w:pStyle w:val="Encabezado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763FAA" w:rsidRPr="005057C5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763FAA" w:rsidRPr="005057C5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t>1.0</w:t>
          </w:r>
        </w:p>
      </w:tc>
      <w:tc>
        <w:tcPr>
          <w:tcW w:w="1701" w:type="dxa"/>
          <w:tcBorders>
            <w:top w:val="nil"/>
          </w:tcBorders>
        </w:tcPr>
        <w:p w:rsidR="00763FAA" w:rsidRPr="005057C5" w:rsidRDefault="0031087B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5057C5">
            <w:rPr>
              <w:rFonts w:cs="Calibri"/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AC42FD">
            <w:rPr>
              <w:rFonts w:cs="Calibri"/>
              <w:noProof/>
              <w:sz w:val="16"/>
              <w:szCs w:val="16"/>
              <w:lang w:val="es-ES"/>
            </w:rPr>
            <w:t>13/12/11</w:t>
          </w:r>
          <w:r w:rsidRPr="005057C5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763FAA" w:rsidRPr="005057C5" w:rsidRDefault="00763FAA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5057C5">
            <w:rPr>
              <w:rFonts w:cs="Calibri"/>
              <w:noProof/>
              <w:sz w:val="16"/>
              <w:szCs w:val="16"/>
              <w:lang w:val="es-ES"/>
            </w:rPr>
            <w:t>DV</w:t>
          </w:r>
        </w:p>
      </w:tc>
    </w:tr>
  </w:tbl>
  <w:p w:rsidR="00763FAA" w:rsidRDefault="00763FAA" w:rsidP="0044110D">
    <w:pPr>
      <w:pStyle w:val="Encabezado"/>
      <w:tabs>
        <w:tab w:val="clear" w:pos="4252"/>
        <w:tab w:val="clear" w:pos="8504"/>
        <w:tab w:val="left" w:pos="2955"/>
      </w:tabs>
    </w:pPr>
    <w:r>
      <w:tab/>
    </w:r>
  </w:p>
  <w:p w:rsidR="00763FAA" w:rsidRPr="00E67BB5" w:rsidRDefault="00763FAA" w:rsidP="00E67B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8C6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3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4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5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6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4F8439B"/>
    <w:multiLevelType w:val="hybridMultilevel"/>
    <w:tmpl w:val="2E6C42B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8">
    <w:nsid w:val="06615E9E"/>
    <w:multiLevelType w:val="hybridMultilevel"/>
    <w:tmpl w:val="EDBA93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820AA0"/>
    <w:multiLevelType w:val="hybridMultilevel"/>
    <w:tmpl w:val="8AA2ED0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">
    <w:nsid w:val="0FBA07E2"/>
    <w:multiLevelType w:val="hybridMultilevel"/>
    <w:tmpl w:val="9ADA2BA8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19BE510B"/>
    <w:multiLevelType w:val="hybridMultilevel"/>
    <w:tmpl w:val="99140C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1D4E621E"/>
    <w:multiLevelType w:val="hybridMultilevel"/>
    <w:tmpl w:val="BC1C0F9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1FB81D61"/>
    <w:multiLevelType w:val="hybridMultilevel"/>
    <w:tmpl w:val="729EB22C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6">
    <w:nsid w:val="24CC5CEF"/>
    <w:multiLevelType w:val="hybridMultilevel"/>
    <w:tmpl w:val="17F4307A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6EB31F2"/>
    <w:multiLevelType w:val="multilevel"/>
    <w:tmpl w:val="B49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AC91C3A"/>
    <w:multiLevelType w:val="hybridMultilevel"/>
    <w:tmpl w:val="07E087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5D437E7"/>
    <w:multiLevelType w:val="hybridMultilevel"/>
    <w:tmpl w:val="9C0E3666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39442A65"/>
    <w:multiLevelType w:val="hybridMultilevel"/>
    <w:tmpl w:val="4B068F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4">
    <w:nsid w:val="3D7B5637"/>
    <w:multiLevelType w:val="hybridMultilevel"/>
    <w:tmpl w:val="6F4EA7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6F36B6"/>
    <w:multiLevelType w:val="hybridMultilevel"/>
    <w:tmpl w:val="53345D7A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7">
    <w:nsid w:val="494F1744"/>
    <w:multiLevelType w:val="hybridMultilevel"/>
    <w:tmpl w:val="6FC8AA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ABC5E2E"/>
    <w:multiLevelType w:val="hybridMultilevel"/>
    <w:tmpl w:val="B496942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9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FE5B77"/>
    <w:multiLevelType w:val="hybridMultilevel"/>
    <w:tmpl w:val="8006E34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1">
    <w:nsid w:val="4FF074FB"/>
    <w:multiLevelType w:val="multilevel"/>
    <w:tmpl w:val="1D324B64"/>
    <w:lvl w:ilvl="0">
      <w:start w:val="1"/>
      <w:numFmt w:val="decimal"/>
      <w:pStyle w:val="Ttulo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2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4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770211"/>
    <w:multiLevelType w:val="multilevel"/>
    <w:tmpl w:val="CB0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0B2F2D"/>
    <w:multiLevelType w:val="multilevel"/>
    <w:tmpl w:val="99DE5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F67E8"/>
    <w:multiLevelType w:val="hybridMultilevel"/>
    <w:tmpl w:val="25F21268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8">
    <w:nsid w:val="724E6188"/>
    <w:multiLevelType w:val="hybridMultilevel"/>
    <w:tmpl w:val="D81EB25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9">
    <w:nsid w:val="760E3B09"/>
    <w:multiLevelType w:val="hybridMultilevel"/>
    <w:tmpl w:val="F8043A8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0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1">
    <w:nsid w:val="79DA7240"/>
    <w:multiLevelType w:val="hybridMultilevel"/>
    <w:tmpl w:val="C9208C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0"/>
  </w:num>
  <w:num w:numId="6">
    <w:abstractNumId w:val="31"/>
  </w:num>
  <w:num w:numId="7">
    <w:abstractNumId w:val="3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>
    <w:abstractNumId w:val="17"/>
  </w:num>
  <w:num w:numId="10">
    <w:abstractNumId w:val="9"/>
  </w:num>
  <w:num w:numId="11">
    <w:abstractNumId w:val="20"/>
  </w:num>
  <w:num w:numId="12">
    <w:abstractNumId w:val="36"/>
  </w:num>
  <w:num w:numId="13">
    <w:abstractNumId w:val="19"/>
  </w:num>
  <w:num w:numId="14">
    <w:abstractNumId w:val="8"/>
  </w:num>
  <w:num w:numId="15">
    <w:abstractNumId w:val="37"/>
  </w:num>
  <w:num w:numId="16">
    <w:abstractNumId w:val="7"/>
  </w:num>
  <w:num w:numId="17">
    <w:abstractNumId w:val="14"/>
  </w:num>
  <w:num w:numId="18">
    <w:abstractNumId w:val="41"/>
  </w:num>
  <w:num w:numId="19">
    <w:abstractNumId w:val="38"/>
  </w:num>
  <w:num w:numId="20">
    <w:abstractNumId w:val="28"/>
  </w:num>
  <w:num w:numId="21">
    <w:abstractNumId w:val="23"/>
  </w:num>
  <w:num w:numId="22">
    <w:abstractNumId w:val="11"/>
  </w:num>
  <w:num w:numId="23">
    <w:abstractNumId w:val="30"/>
  </w:num>
  <w:num w:numId="24">
    <w:abstractNumId w:val="26"/>
  </w:num>
  <w:num w:numId="25">
    <w:abstractNumId w:val="24"/>
  </w:num>
  <w:num w:numId="26">
    <w:abstractNumId w:val="27"/>
  </w:num>
  <w:num w:numId="27">
    <w:abstractNumId w:val="21"/>
  </w:num>
  <w:num w:numId="28">
    <w:abstractNumId w:val="39"/>
  </w:num>
  <w:num w:numId="29">
    <w:abstractNumId w:val="16"/>
  </w:num>
  <w:num w:numId="30">
    <w:abstractNumId w:val="12"/>
  </w:num>
  <w:num w:numId="31">
    <w:abstractNumId w:val="15"/>
  </w:num>
  <w:num w:numId="32">
    <w:abstractNumId w:val="35"/>
  </w:num>
  <w:num w:numId="33">
    <w:abstractNumId w:val="18"/>
  </w:num>
  <w:num w:numId="34">
    <w:abstractNumId w:val="22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9"/>
  <w:hyphenationZone w:val="425"/>
  <w:doNotHyphenateCaps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DB5"/>
    <w:rsid w:val="00001503"/>
    <w:rsid w:val="00006CA5"/>
    <w:rsid w:val="00017E05"/>
    <w:rsid w:val="00027916"/>
    <w:rsid w:val="000308A1"/>
    <w:rsid w:val="0003286E"/>
    <w:rsid w:val="000340DF"/>
    <w:rsid w:val="0003499B"/>
    <w:rsid w:val="00034B91"/>
    <w:rsid w:val="00036999"/>
    <w:rsid w:val="00037091"/>
    <w:rsid w:val="00052CBC"/>
    <w:rsid w:val="000546EF"/>
    <w:rsid w:val="00057143"/>
    <w:rsid w:val="00065A20"/>
    <w:rsid w:val="00066361"/>
    <w:rsid w:val="00067BB8"/>
    <w:rsid w:val="00083909"/>
    <w:rsid w:val="000877F4"/>
    <w:rsid w:val="00094340"/>
    <w:rsid w:val="000A729C"/>
    <w:rsid w:val="000B2C3F"/>
    <w:rsid w:val="000B35F3"/>
    <w:rsid w:val="000C59D3"/>
    <w:rsid w:val="000C6C64"/>
    <w:rsid w:val="000C7280"/>
    <w:rsid w:val="000D1FB8"/>
    <w:rsid w:val="000D2A92"/>
    <w:rsid w:val="000D4133"/>
    <w:rsid w:val="000D41A1"/>
    <w:rsid w:val="000D4FD0"/>
    <w:rsid w:val="000D6EC0"/>
    <w:rsid w:val="000E12E3"/>
    <w:rsid w:val="000F1B02"/>
    <w:rsid w:val="000F37DB"/>
    <w:rsid w:val="000F4B6F"/>
    <w:rsid w:val="000F5305"/>
    <w:rsid w:val="000F5379"/>
    <w:rsid w:val="00102604"/>
    <w:rsid w:val="001109A2"/>
    <w:rsid w:val="0011309B"/>
    <w:rsid w:val="00115453"/>
    <w:rsid w:val="001156CE"/>
    <w:rsid w:val="001165B6"/>
    <w:rsid w:val="001309A9"/>
    <w:rsid w:val="00141505"/>
    <w:rsid w:val="00143F31"/>
    <w:rsid w:val="001452F6"/>
    <w:rsid w:val="001575D5"/>
    <w:rsid w:val="00175176"/>
    <w:rsid w:val="0018183A"/>
    <w:rsid w:val="00184EE2"/>
    <w:rsid w:val="001861C4"/>
    <w:rsid w:val="00192868"/>
    <w:rsid w:val="00193F29"/>
    <w:rsid w:val="001A1E36"/>
    <w:rsid w:val="001B7162"/>
    <w:rsid w:val="001C113A"/>
    <w:rsid w:val="001C3E81"/>
    <w:rsid w:val="001C6ADF"/>
    <w:rsid w:val="001C7311"/>
    <w:rsid w:val="001C7D33"/>
    <w:rsid w:val="001D1290"/>
    <w:rsid w:val="001D394E"/>
    <w:rsid w:val="001D47F6"/>
    <w:rsid w:val="001D4E10"/>
    <w:rsid w:val="001D586C"/>
    <w:rsid w:val="001D6183"/>
    <w:rsid w:val="001D6C34"/>
    <w:rsid w:val="001E36EF"/>
    <w:rsid w:val="001E6047"/>
    <w:rsid w:val="001F4581"/>
    <w:rsid w:val="00204D75"/>
    <w:rsid w:val="00205117"/>
    <w:rsid w:val="00211EA1"/>
    <w:rsid w:val="0021225B"/>
    <w:rsid w:val="002227EC"/>
    <w:rsid w:val="002305B7"/>
    <w:rsid w:val="00233CF5"/>
    <w:rsid w:val="00241295"/>
    <w:rsid w:val="00257C08"/>
    <w:rsid w:val="002649E3"/>
    <w:rsid w:val="002662F9"/>
    <w:rsid w:val="00267F2F"/>
    <w:rsid w:val="002732CB"/>
    <w:rsid w:val="00274A12"/>
    <w:rsid w:val="00276CA6"/>
    <w:rsid w:val="00282356"/>
    <w:rsid w:val="002908A3"/>
    <w:rsid w:val="00294641"/>
    <w:rsid w:val="002A3C4C"/>
    <w:rsid w:val="002A3EF8"/>
    <w:rsid w:val="002A434C"/>
    <w:rsid w:val="002A60E6"/>
    <w:rsid w:val="002B2B00"/>
    <w:rsid w:val="002C0F7D"/>
    <w:rsid w:val="002C1268"/>
    <w:rsid w:val="002C24CB"/>
    <w:rsid w:val="002D0255"/>
    <w:rsid w:val="002D4DD9"/>
    <w:rsid w:val="002E1CEF"/>
    <w:rsid w:val="002E57ED"/>
    <w:rsid w:val="002F09CF"/>
    <w:rsid w:val="002F3492"/>
    <w:rsid w:val="002F7C7B"/>
    <w:rsid w:val="003021E7"/>
    <w:rsid w:val="00305E84"/>
    <w:rsid w:val="0031087B"/>
    <w:rsid w:val="00313680"/>
    <w:rsid w:val="0032119C"/>
    <w:rsid w:val="00327F66"/>
    <w:rsid w:val="00331432"/>
    <w:rsid w:val="00343DE8"/>
    <w:rsid w:val="003467B8"/>
    <w:rsid w:val="00350850"/>
    <w:rsid w:val="00362D70"/>
    <w:rsid w:val="00371AE8"/>
    <w:rsid w:val="00374803"/>
    <w:rsid w:val="00375F48"/>
    <w:rsid w:val="003803FA"/>
    <w:rsid w:val="00380B12"/>
    <w:rsid w:val="00383C60"/>
    <w:rsid w:val="0039500A"/>
    <w:rsid w:val="0039516F"/>
    <w:rsid w:val="00395A8A"/>
    <w:rsid w:val="003B234C"/>
    <w:rsid w:val="003B6EB3"/>
    <w:rsid w:val="003D0699"/>
    <w:rsid w:val="003D1A80"/>
    <w:rsid w:val="003D52F4"/>
    <w:rsid w:val="003E346F"/>
    <w:rsid w:val="003E524A"/>
    <w:rsid w:val="003E77EE"/>
    <w:rsid w:val="00407BDD"/>
    <w:rsid w:val="004122F3"/>
    <w:rsid w:val="00412508"/>
    <w:rsid w:val="0042409E"/>
    <w:rsid w:val="0042751B"/>
    <w:rsid w:val="00432713"/>
    <w:rsid w:val="0044110D"/>
    <w:rsid w:val="004419F2"/>
    <w:rsid w:val="004423EA"/>
    <w:rsid w:val="004469FD"/>
    <w:rsid w:val="00453671"/>
    <w:rsid w:val="00460CC3"/>
    <w:rsid w:val="00464C68"/>
    <w:rsid w:val="00465C40"/>
    <w:rsid w:val="00471B03"/>
    <w:rsid w:val="0047405C"/>
    <w:rsid w:val="00475ADC"/>
    <w:rsid w:val="00476580"/>
    <w:rsid w:val="00477DF4"/>
    <w:rsid w:val="004854A5"/>
    <w:rsid w:val="004942C8"/>
    <w:rsid w:val="00496D7C"/>
    <w:rsid w:val="004A7614"/>
    <w:rsid w:val="004B22F2"/>
    <w:rsid w:val="004C09F0"/>
    <w:rsid w:val="004C37A8"/>
    <w:rsid w:val="004C569B"/>
    <w:rsid w:val="004C79EB"/>
    <w:rsid w:val="004D017D"/>
    <w:rsid w:val="004D062F"/>
    <w:rsid w:val="004D5964"/>
    <w:rsid w:val="004F648F"/>
    <w:rsid w:val="00502363"/>
    <w:rsid w:val="00504F0B"/>
    <w:rsid w:val="005057C5"/>
    <w:rsid w:val="00516ED9"/>
    <w:rsid w:val="00527B3A"/>
    <w:rsid w:val="0053184C"/>
    <w:rsid w:val="00531B82"/>
    <w:rsid w:val="00534A05"/>
    <w:rsid w:val="00536FBE"/>
    <w:rsid w:val="00550E76"/>
    <w:rsid w:val="00553DC9"/>
    <w:rsid w:val="00553E58"/>
    <w:rsid w:val="005601BC"/>
    <w:rsid w:val="005752D2"/>
    <w:rsid w:val="005822E6"/>
    <w:rsid w:val="005847B5"/>
    <w:rsid w:val="00591EE0"/>
    <w:rsid w:val="00595D95"/>
    <w:rsid w:val="005B7438"/>
    <w:rsid w:val="005C7C18"/>
    <w:rsid w:val="005D4E66"/>
    <w:rsid w:val="005D63BA"/>
    <w:rsid w:val="005E4977"/>
    <w:rsid w:val="005F023F"/>
    <w:rsid w:val="005F127E"/>
    <w:rsid w:val="005F183D"/>
    <w:rsid w:val="005F2AFB"/>
    <w:rsid w:val="005F5CC1"/>
    <w:rsid w:val="0061131F"/>
    <w:rsid w:val="00620762"/>
    <w:rsid w:val="00636C40"/>
    <w:rsid w:val="00636E73"/>
    <w:rsid w:val="006470FE"/>
    <w:rsid w:val="00654885"/>
    <w:rsid w:val="0065545A"/>
    <w:rsid w:val="006635C1"/>
    <w:rsid w:val="00667B0D"/>
    <w:rsid w:val="00667BAB"/>
    <w:rsid w:val="00674F17"/>
    <w:rsid w:val="00674FA4"/>
    <w:rsid w:val="00680592"/>
    <w:rsid w:val="006822BA"/>
    <w:rsid w:val="00684BAE"/>
    <w:rsid w:val="0069274D"/>
    <w:rsid w:val="00694358"/>
    <w:rsid w:val="00695D88"/>
    <w:rsid w:val="006A528D"/>
    <w:rsid w:val="006B6059"/>
    <w:rsid w:val="006C31B7"/>
    <w:rsid w:val="006C31E3"/>
    <w:rsid w:val="006D1F2C"/>
    <w:rsid w:val="006D6272"/>
    <w:rsid w:val="006D6512"/>
    <w:rsid w:val="006E7E51"/>
    <w:rsid w:val="00700DB1"/>
    <w:rsid w:val="00701CB3"/>
    <w:rsid w:val="00705986"/>
    <w:rsid w:val="007125E7"/>
    <w:rsid w:val="007140FA"/>
    <w:rsid w:val="007146E3"/>
    <w:rsid w:val="007245D6"/>
    <w:rsid w:val="00727EB1"/>
    <w:rsid w:val="0073097D"/>
    <w:rsid w:val="00736B73"/>
    <w:rsid w:val="007415BB"/>
    <w:rsid w:val="00747E81"/>
    <w:rsid w:val="007513CD"/>
    <w:rsid w:val="007527B1"/>
    <w:rsid w:val="007550D8"/>
    <w:rsid w:val="0076294E"/>
    <w:rsid w:val="00763FAA"/>
    <w:rsid w:val="00772565"/>
    <w:rsid w:val="007767BB"/>
    <w:rsid w:val="007815CF"/>
    <w:rsid w:val="00781EA3"/>
    <w:rsid w:val="0078685A"/>
    <w:rsid w:val="00790B7D"/>
    <w:rsid w:val="007924BD"/>
    <w:rsid w:val="007A2059"/>
    <w:rsid w:val="007A52A6"/>
    <w:rsid w:val="007A5F4B"/>
    <w:rsid w:val="007C1844"/>
    <w:rsid w:val="007C71C0"/>
    <w:rsid w:val="007D5FE8"/>
    <w:rsid w:val="007F6F63"/>
    <w:rsid w:val="0080365E"/>
    <w:rsid w:val="0080567E"/>
    <w:rsid w:val="00821395"/>
    <w:rsid w:val="00822825"/>
    <w:rsid w:val="00840806"/>
    <w:rsid w:val="0084767E"/>
    <w:rsid w:val="00851850"/>
    <w:rsid w:val="00851FE3"/>
    <w:rsid w:val="00854A29"/>
    <w:rsid w:val="00863648"/>
    <w:rsid w:val="00863D29"/>
    <w:rsid w:val="008649F3"/>
    <w:rsid w:val="008700D2"/>
    <w:rsid w:val="008732A1"/>
    <w:rsid w:val="00873346"/>
    <w:rsid w:val="0087383D"/>
    <w:rsid w:val="00873A34"/>
    <w:rsid w:val="00874138"/>
    <w:rsid w:val="00876BF3"/>
    <w:rsid w:val="00886395"/>
    <w:rsid w:val="008904F0"/>
    <w:rsid w:val="008906BF"/>
    <w:rsid w:val="008919EB"/>
    <w:rsid w:val="00893D2A"/>
    <w:rsid w:val="008D61E4"/>
    <w:rsid w:val="008E3EF5"/>
    <w:rsid w:val="008E496C"/>
    <w:rsid w:val="008E60B1"/>
    <w:rsid w:val="008F306D"/>
    <w:rsid w:val="008F3F5C"/>
    <w:rsid w:val="008F68E4"/>
    <w:rsid w:val="008F69D8"/>
    <w:rsid w:val="009102D3"/>
    <w:rsid w:val="00910A82"/>
    <w:rsid w:val="00916B77"/>
    <w:rsid w:val="009210C1"/>
    <w:rsid w:val="00925BFD"/>
    <w:rsid w:val="00933B56"/>
    <w:rsid w:val="00935355"/>
    <w:rsid w:val="00943CD5"/>
    <w:rsid w:val="009442D8"/>
    <w:rsid w:val="009567F2"/>
    <w:rsid w:val="00960179"/>
    <w:rsid w:val="009603AC"/>
    <w:rsid w:val="00967BE1"/>
    <w:rsid w:val="00970423"/>
    <w:rsid w:val="00970702"/>
    <w:rsid w:val="009756B7"/>
    <w:rsid w:val="00987F49"/>
    <w:rsid w:val="00991B3B"/>
    <w:rsid w:val="00993589"/>
    <w:rsid w:val="0099420E"/>
    <w:rsid w:val="009A322F"/>
    <w:rsid w:val="009A3A44"/>
    <w:rsid w:val="009A6BDB"/>
    <w:rsid w:val="009B17C3"/>
    <w:rsid w:val="009B355B"/>
    <w:rsid w:val="009B7449"/>
    <w:rsid w:val="009C5321"/>
    <w:rsid w:val="009F05F7"/>
    <w:rsid w:val="009F57CA"/>
    <w:rsid w:val="00A013A3"/>
    <w:rsid w:val="00A034F8"/>
    <w:rsid w:val="00A07F45"/>
    <w:rsid w:val="00A15492"/>
    <w:rsid w:val="00A156CC"/>
    <w:rsid w:val="00A20A3C"/>
    <w:rsid w:val="00A25C9D"/>
    <w:rsid w:val="00A27D22"/>
    <w:rsid w:val="00A32D7E"/>
    <w:rsid w:val="00A4463C"/>
    <w:rsid w:val="00A53AF3"/>
    <w:rsid w:val="00A53DC0"/>
    <w:rsid w:val="00A629D7"/>
    <w:rsid w:val="00A678C8"/>
    <w:rsid w:val="00A705BB"/>
    <w:rsid w:val="00A7120A"/>
    <w:rsid w:val="00A71943"/>
    <w:rsid w:val="00A7263E"/>
    <w:rsid w:val="00A77446"/>
    <w:rsid w:val="00A77A0C"/>
    <w:rsid w:val="00A8067E"/>
    <w:rsid w:val="00A81593"/>
    <w:rsid w:val="00A823AD"/>
    <w:rsid w:val="00A845AC"/>
    <w:rsid w:val="00A91705"/>
    <w:rsid w:val="00A92D59"/>
    <w:rsid w:val="00A94F78"/>
    <w:rsid w:val="00A97B22"/>
    <w:rsid w:val="00AA1337"/>
    <w:rsid w:val="00AA1BE8"/>
    <w:rsid w:val="00AA42B0"/>
    <w:rsid w:val="00AA5789"/>
    <w:rsid w:val="00AB31C8"/>
    <w:rsid w:val="00AB3D8B"/>
    <w:rsid w:val="00AC42FD"/>
    <w:rsid w:val="00AD28C6"/>
    <w:rsid w:val="00AD36DC"/>
    <w:rsid w:val="00AD456B"/>
    <w:rsid w:val="00AF0D97"/>
    <w:rsid w:val="00AF5475"/>
    <w:rsid w:val="00B0234D"/>
    <w:rsid w:val="00B02EA2"/>
    <w:rsid w:val="00B03FCC"/>
    <w:rsid w:val="00B1673A"/>
    <w:rsid w:val="00B20D1A"/>
    <w:rsid w:val="00B23EC3"/>
    <w:rsid w:val="00B23FAB"/>
    <w:rsid w:val="00B257E5"/>
    <w:rsid w:val="00B26707"/>
    <w:rsid w:val="00B317BC"/>
    <w:rsid w:val="00B34AA0"/>
    <w:rsid w:val="00B3589B"/>
    <w:rsid w:val="00B426F0"/>
    <w:rsid w:val="00B4385E"/>
    <w:rsid w:val="00B513F8"/>
    <w:rsid w:val="00B56A8F"/>
    <w:rsid w:val="00B63191"/>
    <w:rsid w:val="00B65532"/>
    <w:rsid w:val="00B65FEA"/>
    <w:rsid w:val="00B71749"/>
    <w:rsid w:val="00B72311"/>
    <w:rsid w:val="00B77EBE"/>
    <w:rsid w:val="00B81B1D"/>
    <w:rsid w:val="00B865DA"/>
    <w:rsid w:val="00B90C15"/>
    <w:rsid w:val="00BA13D9"/>
    <w:rsid w:val="00BA16B2"/>
    <w:rsid w:val="00BA2F31"/>
    <w:rsid w:val="00BA66A0"/>
    <w:rsid w:val="00BB1913"/>
    <w:rsid w:val="00BB2316"/>
    <w:rsid w:val="00BC0A98"/>
    <w:rsid w:val="00BC2F69"/>
    <w:rsid w:val="00BC3CDD"/>
    <w:rsid w:val="00BD7D5F"/>
    <w:rsid w:val="00BE04D3"/>
    <w:rsid w:val="00BE2E32"/>
    <w:rsid w:val="00BE5408"/>
    <w:rsid w:val="00BF2C61"/>
    <w:rsid w:val="00BF34AF"/>
    <w:rsid w:val="00BF46BB"/>
    <w:rsid w:val="00BF61B4"/>
    <w:rsid w:val="00C00F28"/>
    <w:rsid w:val="00C02D6A"/>
    <w:rsid w:val="00C037E8"/>
    <w:rsid w:val="00C0470E"/>
    <w:rsid w:val="00C07E94"/>
    <w:rsid w:val="00C16DB6"/>
    <w:rsid w:val="00C17E03"/>
    <w:rsid w:val="00C25001"/>
    <w:rsid w:val="00C42230"/>
    <w:rsid w:val="00C45D1E"/>
    <w:rsid w:val="00C47824"/>
    <w:rsid w:val="00C526E1"/>
    <w:rsid w:val="00C6303C"/>
    <w:rsid w:val="00C755B8"/>
    <w:rsid w:val="00C83DB5"/>
    <w:rsid w:val="00C848A3"/>
    <w:rsid w:val="00C90D83"/>
    <w:rsid w:val="00C935B4"/>
    <w:rsid w:val="00CA3AA7"/>
    <w:rsid w:val="00CA4C8B"/>
    <w:rsid w:val="00CA5138"/>
    <w:rsid w:val="00CB20BA"/>
    <w:rsid w:val="00CB6663"/>
    <w:rsid w:val="00CC4434"/>
    <w:rsid w:val="00CC4E9D"/>
    <w:rsid w:val="00CD147D"/>
    <w:rsid w:val="00CD6AAE"/>
    <w:rsid w:val="00CF11D2"/>
    <w:rsid w:val="00CF1282"/>
    <w:rsid w:val="00D0037E"/>
    <w:rsid w:val="00D017A3"/>
    <w:rsid w:val="00D02C63"/>
    <w:rsid w:val="00D03C94"/>
    <w:rsid w:val="00D10659"/>
    <w:rsid w:val="00D10E53"/>
    <w:rsid w:val="00D14807"/>
    <w:rsid w:val="00D157BE"/>
    <w:rsid w:val="00D16279"/>
    <w:rsid w:val="00D205A3"/>
    <w:rsid w:val="00D26D08"/>
    <w:rsid w:val="00D30ACB"/>
    <w:rsid w:val="00D31739"/>
    <w:rsid w:val="00D34BC1"/>
    <w:rsid w:val="00D35997"/>
    <w:rsid w:val="00D437EF"/>
    <w:rsid w:val="00D47AED"/>
    <w:rsid w:val="00D51233"/>
    <w:rsid w:val="00D527C6"/>
    <w:rsid w:val="00D534F0"/>
    <w:rsid w:val="00D57070"/>
    <w:rsid w:val="00D57580"/>
    <w:rsid w:val="00D57D31"/>
    <w:rsid w:val="00D57E86"/>
    <w:rsid w:val="00D62D7F"/>
    <w:rsid w:val="00D648EC"/>
    <w:rsid w:val="00D65F3B"/>
    <w:rsid w:val="00D71F17"/>
    <w:rsid w:val="00D72A37"/>
    <w:rsid w:val="00D87491"/>
    <w:rsid w:val="00D96068"/>
    <w:rsid w:val="00DA0D9E"/>
    <w:rsid w:val="00DB2E70"/>
    <w:rsid w:val="00DB507F"/>
    <w:rsid w:val="00DC74D6"/>
    <w:rsid w:val="00DD0136"/>
    <w:rsid w:val="00DD656E"/>
    <w:rsid w:val="00DE7957"/>
    <w:rsid w:val="00DF082C"/>
    <w:rsid w:val="00E00A93"/>
    <w:rsid w:val="00E12436"/>
    <w:rsid w:val="00E12CA9"/>
    <w:rsid w:val="00E150CC"/>
    <w:rsid w:val="00E16389"/>
    <w:rsid w:val="00E243A0"/>
    <w:rsid w:val="00E313BB"/>
    <w:rsid w:val="00E33874"/>
    <w:rsid w:val="00E379CE"/>
    <w:rsid w:val="00E53BCD"/>
    <w:rsid w:val="00E56C33"/>
    <w:rsid w:val="00E601F7"/>
    <w:rsid w:val="00E6151F"/>
    <w:rsid w:val="00E63F69"/>
    <w:rsid w:val="00E67703"/>
    <w:rsid w:val="00E67BB5"/>
    <w:rsid w:val="00E71D75"/>
    <w:rsid w:val="00E772D4"/>
    <w:rsid w:val="00E77BAC"/>
    <w:rsid w:val="00E80FF1"/>
    <w:rsid w:val="00E864BA"/>
    <w:rsid w:val="00E86832"/>
    <w:rsid w:val="00E8724A"/>
    <w:rsid w:val="00E948A6"/>
    <w:rsid w:val="00EA6F53"/>
    <w:rsid w:val="00EB1365"/>
    <w:rsid w:val="00EB18F1"/>
    <w:rsid w:val="00EC423D"/>
    <w:rsid w:val="00ED0DE9"/>
    <w:rsid w:val="00ED1852"/>
    <w:rsid w:val="00ED73AF"/>
    <w:rsid w:val="00EE0CA8"/>
    <w:rsid w:val="00EE3272"/>
    <w:rsid w:val="00EE74FF"/>
    <w:rsid w:val="00F10EC0"/>
    <w:rsid w:val="00F160EE"/>
    <w:rsid w:val="00F16CEE"/>
    <w:rsid w:val="00F349EF"/>
    <w:rsid w:val="00F40153"/>
    <w:rsid w:val="00F451C6"/>
    <w:rsid w:val="00F53B03"/>
    <w:rsid w:val="00F56A11"/>
    <w:rsid w:val="00F62BDF"/>
    <w:rsid w:val="00F6596B"/>
    <w:rsid w:val="00F6632C"/>
    <w:rsid w:val="00F72F87"/>
    <w:rsid w:val="00F80692"/>
    <w:rsid w:val="00F826FF"/>
    <w:rsid w:val="00F84B3A"/>
    <w:rsid w:val="00F93A1C"/>
    <w:rsid w:val="00FA0047"/>
    <w:rsid w:val="00FA1B01"/>
    <w:rsid w:val="00FB0F4F"/>
    <w:rsid w:val="00FB2213"/>
    <w:rsid w:val="00FB248F"/>
    <w:rsid w:val="00FB3CBF"/>
    <w:rsid w:val="00FB4539"/>
    <w:rsid w:val="00FB4F73"/>
    <w:rsid w:val="00FC4794"/>
    <w:rsid w:val="00FC5DC7"/>
    <w:rsid w:val="00FC6551"/>
    <w:rsid w:val="00FD0B13"/>
    <w:rsid w:val="00FD4D45"/>
    <w:rsid w:val="00FE06F3"/>
    <w:rsid w:val="00FE102B"/>
    <w:rsid w:val="00FE60A0"/>
    <w:rsid w:val="00FE6A77"/>
    <w:rsid w:val="00FE7037"/>
    <w:rsid w:val="00FE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rFonts w:cs="Calibri"/>
      <w:b/>
      <w:bCs/>
      <w:sz w:val="24"/>
      <w:szCs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uiPriority w:val="99"/>
    <w:qFormat/>
    <w:rsid w:val="00E63F69"/>
    <w:pPr>
      <w:keepNext/>
      <w:numPr>
        <w:numId w:val="6"/>
      </w:numPr>
      <w:shd w:val="pct10" w:color="auto" w:fill="FFFFFF"/>
      <w:tabs>
        <w:tab w:val="left" w:pos="540"/>
      </w:tabs>
      <w:spacing w:before="240" w:after="60"/>
      <w:jc w:val="left"/>
      <w:outlineLvl w:val="0"/>
    </w:pPr>
    <w:rPr>
      <w:rFonts w:ascii="Arial" w:hAnsi="Arial" w:cs="Times New Roman"/>
      <w:i/>
      <w:iCs/>
      <w:sz w:val="28"/>
      <w:szCs w:val="28"/>
      <w:lang w:val="en-US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4D5964"/>
    <w:pPr>
      <w:numPr>
        <w:ilvl w:val="1"/>
        <w:numId w:val="12"/>
      </w:numPr>
      <w:tabs>
        <w:tab w:val="clear" w:pos="540"/>
      </w:tabs>
      <w:spacing w:before="120"/>
      <w:outlineLvl w:val="1"/>
    </w:pPr>
    <w:rPr>
      <w:rFonts w:ascii="Calibri" w:hAnsi="Calibri"/>
      <w:sz w:val="24"/>
      <w:szCs w:val="24"/>
    </w:rPr>
  </w:style>
  <w:style w:type="paragraph" w:styleId="Ttulo3">
    <w:name w:val="heading 3"/>
    <w:basedOn w:val="Listaconnmeros"/>
    <w:next w:val="Listaconnmeros"/>
    <w:link w:val="Ttulo3Car"/>
    <w:autoRedefine/>
    <w:uiPriority w:val="99"/>
    <w:qFormat/>
    <w:rsid w:val="00F93A1C"/>
    <w:pPr>
      <w:numPr>
        <w:numId w:val="0"/>
      </w:numPr>
      <w:spacing w:after="0"/>
      <w:ind w:left="142"/>
      <w:outlineLvl w:val="2"/>
    </w:pPr>
    <w:rPr>
      <w:rFonts w:ascii="Cambria" w:hAnsi="Cambria" w:cs="Times New Roman"/>
      <w:sz w:val="26"/>
      <w:szCs w:val="26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E63F69"/>
    <w:pPr>
      <w:keepNext/>
      <w:spacing w:before="240" w:after="60" w:line="300" w:lineRule="exact"/>
      <w:ind w:left="175"/>
      <w:outlineLvl w:val="3"/>
    </w:pPr>
    <w:rPr>
      <w:rFonts w:ascii="Times New Roman" w:hAnsi="Times New Roman" w:cs="Times New Roman"/>
      <w:sz w:val="28"/>
      <w:szCs w:val="2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SAPHeading 1 Car"/>
    <w:link w:val="Ttulo1"/>
    <w:uiPriority w:val="99"/>
    <w:locked/>
    <w:rsid w:val="00E63F69"/>
    <w:rPr>
      <w:rFonts w:ascii="Arial" w:hAnsi="Arial" w:cs="Arial"/>
      <w:b/>
      <w:bCs/>
      <w:i/>
      <w:iCs/>
      <w:sz w:val="28"/>
      <w:szCs w:val="28"/>
      <w:shd w:val="pct10" w:color="auto" w:fill="FFFFFF"/>
      <w:lang w:val="en-US" w:eastAsia="en-US"/>
    </w:rPr>
  </w:style>
  <w:style w:type="character" w:customStyle="1" w:styleId="Ttulo2Car">
    <w:name w:val="Título 2 Car"/>
    <w:link w:val="Ttulo2"/>
    <w:uiPriority w:val="99"/>
    <w:locked/>
    <w:rsid w:val="004D5964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FC5DC7"/>
    <w:rPr>
      <w:rFonts w:ascii="Cambria" w:hAnsi="Cambria" w:cs="Cambria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uiPriority w:val="99"/>
    <w:locked/>
    <w:rsid w:val="00E63F69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PiedepginaCar">
    <w:name w:val="Pie de página Car"/>
    <w:link w:val="Piedepgina"/>
    <w:uiPriority w:val="99"/>
    <w:locked/>
    <w:rsid w:val="00C83DB5"/>
    <w:rPr>
      <w:sz w:val="24"/>
      <w:szCs w:val="24"/>
      <w:lang w:val="es-ES_tradnl"/>
    </w:rPr>
  </w:style>
  <w:style w:type="character" w:styleId="Nmerodepgina">
    <w:name w:val="page number"/>
    <w:basedOn w:val="Fuentedeprrafopredeter"/>
    <w:uiPriority w:val="99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VOL-BodyTextChar">
    <w:name w:val="VOL-BodyText Char"/>
    <w:uiPriority w:val="99"/>
    <w:rsid w:val="008906BF"/>
    <w:rPr>
      <w:sz w:val="24"/>
      <w:szCs w:val="24"/>
      <w:lang w:val="en-US" w:eastAsia="en-US"/>
    </w:rPr>
  </w:style>
  <w:style w:type="paragraph" w:styleId="Listaconnmeros">
    <w:name w:val="List Number"/>
    <w:basedOn w:val="Normal"/>
    <w:uiPriority w:val="99"/>
    <w:rsid w:val="008906BF"/>
    <w:pPr>
      <w:numPr>
        <w:numId w:val="5"/>
      </w:numPr>
      <w:ind w:left="0"/>
    </w:pPr>
  </w:style>
  <w:style w:type="paragraph" w:styleId="Mapadeldocumento">
    <w:name w:val="Document Map"/>
    <w:basedOn w:val="Normal"/>
    <w:link w:val="MapadeldocumentoCar"/>
    <w:uiPriority w:val="99"/>
    <w:semiHidden/>
    <w:rsid w:val="008906BF"/>
    <w:pPr>
      <w:shd w:val="clear" w:color="auto" w:fill="000080"/>
    </w:pPr>
    <w:rPr>
      <w:rFonts w:ascii="Times New Roman" w:hAnsi="Times New Roman" w:cs="Times New Roman"/>
      <w:sz w:val="2"/>
      <w:szCs w:val="2"/>
      <w:lang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FC5DC7"/>
    <w:rPr>
      <w:rFonts w:ascii="Times New Roman" w:hAnsi="Times New Roman" w:cs="Times New Roman"/>
      <w:b/>
      <w:bCs/>
      <w:sz w:val="2"/>
      <w:szCs w:val="2"/>
      <w:lang w:eastAsia="es-ES"/>
    </w:rPr>
  </w:style>
  <w:style w:type="table" w:styleId="Tablaconcuadrcula">
    <w:name w:val="Table Grid"/>
    <w:basedOn w:val="Tablanormal"/>
    <w:uiPriority w:val="99"/>
    <w:rsid w:val="00460CC3"/>
    <w:pPr>
      <w:spacing w:after="120"/>
      <w:jc w:val="both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uiPriority w:val="99"/>
    <w:rsid w:val="008919EB"/>
    <w:pPr>
      <w:spacing w:before="60" w:after="80"/>
      <w:ind w:left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8919EB"/>
    <w:rPr>
      <w:rFonts w:cs="Times New Roman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960179"/>
    <w:pPr>
      <w:spacing w:before="120"/>
      <w:ind w:left="0"/>
      <w:jc w:val="left"/>
    </w:pPr>
    <w:rPr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1165B6"/>
    <w:pPr>
      <w:spacing w:after="0"/>
      <w:ind w:left="240"/>
      <w:jc w:val="left"/>
    </w:pPr>
    <w:rPr>
      <w:b w:val="0"/>
      <w:bCs w:val="0"/>
      <w:smallCaps/>
      <w:sz w:val="20"/>
      <w:szCs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uiPriority w:val="99"/>
    <w:rsid w:val="000F37DB"/>
  </w:style>
  <w:style w:type="paragraph" w:customStyle="1" w:styleId="StyleHeading312ptBold">
    <w:name w:val="Style Heading 3 + 12 pt Bold"/>
    <w:basedOn w:val="Ttulo3"/>
    <w:uiPriority w:val="99"/>
    <w:rsid w:val="00BD7D5F"/>
    <w:pPr>
      <w:ind w:left="0"/>
    </w:pPr>
    <w:rPr>
      <w:sz w:val="20"/>
      <w:szCs w:val="20"/>
    </w:rPr>
  </w:style>
  <w:style w:type="paragraph" w:customStyle="1" w:styleId="Style1">
    <w:name w:val="Style1"/>
    <w:basedOn w:val="Normal"/>
    <w:uiPriority w:val="99"/>
    <w:rsid w:val="001D586C"/>
    <w:pPr>
      <w:spacing w:after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A27D22"/>
    <w:pPr>
      <w:ind w:left="283"/>
    </w:pPr>
    <w:rPr>
      <w:rFonts w:cs="Times New Roman"/>
      <w:lang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customStyle="1" w:styleId="Heading3Text">
    <w:name w:val="Heading 3 Text"/>
    <w:basedOn w:val="Normal"/>
    <w:uiPriority w:val="99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ocumentNumber">
    <w:name w:val="Document Number"/>
    <w:uiPriority w:val="99"/>
    <w:rsid w:val="00057143"/>
    <w:pPr>
      <w:spacing w:before="240" w:after="120"/>
      <w:ind w:left="3600"/>
    </w:pPr>
    <w:rPr>
      <w:rFonts w:ascii="Arial" w:hAnsi="Arial" w:cs="Arial"/>
      <w:b/>
      <w:bCs/>
      <w:smallCaps/>
      <w:noProof/>
      <w:sz w:val="24"/>
      <w:szCs w:val="24"/>
      <w:lang w:val="en-US" w:eastAsia="en-US"/>
    </w:rPr>
  </w:style>
  <w:style w:type="paragraph" w:customStyle="1" w:styleId="ProjectName">
    <w:name w:val="Project Name"/>
    <w:uiPriority w:val="99"/>
    <w:rsid w:val="00057143"/>
    <w:pPr>
      <w:spacing w:before="240" w:after="360"/>
      <w:ind w:left="4320"/>
    </w:pPr>
    <w:rPr>
      <w:rFonts w:ascii="Arial" w:hAnsi="Arial" w:cs="Arial"/>
      <w:b/>
      <w:bCs/>
      <w:noProof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83DB5"/>
    <w:pPr>
      <w:spacing w:after="0"/>
    </w:pPr>
    <w:rPr>
      <w:rFonts w:ascii="Tahoma" w:hAnsi="Tahoma" w:cs="Times New Roman"/>
      <w:b w:val="0"/>
      <w:bCs w:val="0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locked/>
    <w:rsid w:val="00C83DB5"/>
    <w:rPr>
      <w:rFonts w:ascii="Tahoma" w:hAnsi="Tahoma" w:cs="Tahoma"/>
      <w:sz w:val="16"/>
      <w:szCs w:val="16"/>
      <w:lang w:val="es-ES_tradnl"/>
    </w:rPr>
  </w:style>
  <w:style w:type="paragraph" w:styleId="TtulodeTDC">
    <w:name w:val="TOC Heading"/>
    <w:basedOn w:val="Ttulo1"/>
    <w:next w:val="Normal"/>
    <w:uiPriority w:val="99"/>
    <w:qFormat/>
    <w:rsid w:val="001C113A"/>
    <w:pPr>
      <w:keepLines/>
      <w:numPr>
        <w:numId w:val="0"/>
      </w:numPr>
      <w:shd w:val="clear" w:color="auto" w:fill="auto"/>
      <w:tabs>
        <w:tab w:val="clear" w:pos="540"/>
      </w:tabs>
      <w:spacing w:before="480" w:after="0" w:line="276" w:lineRule="auto"/>
      <w:outlineLvl w:val="9"/>
    </w:pPr>
    <w:rPr>
      <w:rFonts w:ascii="Cambria" w:hAnsi="Cambria" w:cs="Cambria"/>
      <w:color w:val="365F91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uiPriority w:val="99"/>
    <w:rsid w:val="001C113A"/>
    <w:pPr>
      <w:numPr>
        <w:ilvl w:val="0"/>
        <w:numId w:val="0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uiPriority w:val="99"/>
    <w:rsid w:val="005752D2"/>
    <w:pPr>
      <w:numPr>
        <w:ilvl w:val="0"/>
        <w:numId w:val="0"/>
      </w:numPr>
      <w:ind w:left="714" w:hanging="357"/>
    </w:pPr>
  </w:style>
  <w:style w:type="character" w:customStyle="1" w:styleId="Titulo21Car">
    <w:name w:val="Titulo 2.1 Car"/>
    <w:link w:val="Titulo21"/>
    <w:uiPriority w:val="99"/>
    <w:locked/>
    <w:rsid w:val="001C113A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rsid w:val="001C113A"/>
  </w:style>
  <w:style w:type="character" w:customStyle="1" w:styleId="apple-style-span">
    <w:name w:val="apple-style-span"/>
    <w:uiPriority w:val="99"/>
    <w:rsid w:val="005752D2"/>
  </w:style>
  <w:style w:type="character" w:customStyle="1" w:styleId="Titulo61Car">
    <w:name w:val="Titulo 6.1 Car"/>
    <w:link w:val="Titulo61"/>
    <w:uiPriority w:val="99"/>
    <w:locked/>
    <w:rsid w:val="005752D2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jc w:val="left"/>
    </w:pPr>
    <w:rPr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</w:style>
  <w:style w:type="character" w:customStyle="1" w:styleId="nw">
    <w:name w:val="nw"/>
    <w:uiPriority w:val="99"/>
    <w:rsid w:val="005752D2"/>
  </w:style>
  <w:style w:type="character" w:styleId="Textoennegrita">
    <w:name w:val="Strong"/>
    <w:uiPriority w:val="99"/>
    <w:qFormat/>
    <w:rsid w:val="00FB2213"/>
    <w:rPr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FB2213"/>
    <w:pPr>
      <w:spacing w:after="0"/>
      <w:ind w:left="480"/>
      <w:jc w:val="left"/>
    </w:pPr>
    <w:rPr>
      <w:b w:val="0"/>
      <w:bCs w:val="0"/>
      <w:i/>
      <w:iCs/>
      <w:sz w:val="20"/>
      <w:szCs w:val="20"/>
    </w:rPr>
  </w:style>
  <w:style w:type="paragraph" w:customStyle="1" w:styleId="Titulo51">
    <w:name w:val="Titulo 5.1"/>
    <w:basedOn w:val="Titulo61"/>
    <w:next w:val="Normal"/>
    <w:link w:val="Titulo51Car"/>
    <w:uiPriority w:val="99"/>
    <w:rsid w:val="00432713"/>
    <w:pPr>
      <w:numPr>
        <w:numId w:val="7"/>
      </w:numPr>
      <w:tabs>
        <w:tab w:val="num" w:pos="720"/>
      </w:tabs>
    </w:pPr>
  </w:style>
  <w:style w:type="character" w:customStyle="1" w:styleId="Titulo51Car">
    <w:name w:val="Titulo 5.1 Car"/>
    <w:link w:val="Titulo51"/>
    <w:uiPriority w:val="99"/>
    <w:locked/>
    <w:rsid w:val="00432713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uiPriority w:val="99"/>
    <w:rsid w:val="009756B7"/>
    <w:pPr>
      <w:suppressAutoHyphens/>
      <w:spacing w:after="60"/>
      <w:ind w:left="0"/>
    </w:pPr>
    <w:rPr>
      <w:rFonts w:ascii="Verdana" w:hAnsi="Verdana" w:cs="Verdana"/>
      <w:b w:val="0"/>
      <w:bCs w:val="0"/>
      <w:sz w:val="20"/>
      <w:szCs w:val="20"/>
      <w:lang w:val="es-ES" w:eastAsia="ar-SA"/>
    </w:rPr>
  </w:style>
  <w:style w:type="paragraph" w:customStyle="1" w:styleId="MTemaNormal">
    <w:name w:val="MTemaNormal"/>
    <w:basedOn w:val="MNormal"/>
    <w:uiPriority w:val="99"/>
    <w:rsid w:val="009756B7"/>
    <w:pPr>
      <w:ind w:left="567"/>
    </w:pPr>
  </w:style>
  <w:style w:type="paragraph" w:customStyle="1" w:styleId="MTema2">
    <w:name w:val="MTema2"/>
    <w:basedOn w:val="Normal"/>
    <w:next w:val="MNormal"/>
    <w:uiPriority w:val="99"/>
    <w:rsid w:val="009756B7"/>
    <w:pPr>
      <w:numPr>
        <w:numId w:val="8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Verdana"/>
      <w:sz w:val="20"/>
      <w:szCs w:val="20"/>
      <w:lang w:val="es-ES" w:eastAsia="ar-SA"/>
    </w:rPr>
  </w:style>
  <w:style w:type="paragraph" w:customStyle="1" w:styleId="MTema3">
    <w:name w:val="MTema3"/>
    <w:basedOn w:val="MTema2"/>
    <w:next w:val="MTemaNormal"/>
    <w:uiPriority w:val="99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uiPriority w:val="99"/>
    <w:rsid w:val="009756B7"/>
    <w:pPr>
      <w:numPr>
        <w:numId w:val="9"/>
      </w:numPr>
      <w:spacing w:after="160"/>
      <w:jc w:val="left"/>
    </w:pPr>
    <w:rPr>
      <w:rFonts w:ascii="Verdana" w:hAnsi="Verdana" w:cs="Verdana"/>
      <w:b w:val="0"/>
      <w:bCs w:val="0"/>
      <w:sz w:val="20"/>
      <w:szCs w:val="20"/>
      <w:lang w:val="es-ES" w:eastAsia="en-US"/>
    </w:rPr>
  </w:style>
  <w:style w:type="paragraph" w:customStyle="1" w:styleId="Normal-TituloTabla">
    <w:name w:val="Normal-Titulo Tabla"/>
    <w:basedOn w:val="Normal"/>
    <w:uiPriority w:val="99"/>
    <w:rsid w:val="009756B7"/>
    <w:pPr>
      <w:spacing w:before="160" w:after="160"/>
      <w:ind w:left="0"/>
      <w:jc w:val="left"/>
    </w:pPr>
    <w:rPr>
      <w:rFonts w:ascii="Verdana" w:hAnsi="Verdana" w:cs="Verdana"/>
      <w:color w:val="005759"/>
      <w:sz w:val="20"/>
      <w:szCs w:val="20"/>
      <w:lang w:eastAsia="en-US"/>
    </w:rPr>
  </w:style>
  <w:style w:type="paragraph" w:styleId="Sinespaciado">
    <w:name w:val="No Spacing"/>
    <w:uiPriority w:val="99"/>
    <w:qFormat/>
    <w:rsid w:val="009756B7"/>
    <w:pPr>
      <w:ind w:left="284"/>
      <w:jc w:val="both"/>
    </w:pPr>
    <w:rPr>
      <w:rFonts w:cs="Calibri"/>
      <w:b/>
      <w:bCs/>
      <w:sz w:val="24"/>
      <w:szCs w:val="24"/>
      <w:lang w:val="es-ES_tradnl" w:eastAsia="es-ES"/>
    </w:rPr>
  </w:style>
  <w:style w:type="paragraph" w:customStyle="1" w:styleId="Titulo41">
    <w:name w:val="Titulo 4.1"/>
    <w:basedOn w:val="Titulo51"/>
    <w:link w:val="Titulo41Car"/>
    <w:uiPriority w:val="99"/>
    <w:rsid w:val="004854A5"/>
    <w:pPr>
      <w:numPr>
        <w:numId w:val="10"/>
      </w:numPr>
      <w:tabs>
        <w:tab w:val="num" w:pos="720"/>
      </w:tabs>
    </w:pPr>
  </w:style>
  <w:style w:type="paragraph" w:customStyle="1" w:styleId="Titulo11">
    <w:name w:val="Titulo 1.1"/>
    <w:basedOn w:val="Titulo41"/>
    <w:link w:val="Titulo11Car"/>
    <w:uiPriority w:val="99"/>
    <w:rsid w:val="00BD7D5F"/>
    <w:pPr>
      <w:numPr>
        <w:numId w:val="11"/>
      </w:numPr>
      <w:ind w:left="360"/>
    </w:pPr>
  </w:style>
  <w:style w:type="character" w:customStyle="1" w:styleId="Titulo41Car">
    <w:name w:val="Titulo 4.1 Car"/>
    <w:link w:val="Titulo41"/>
    <w:uiPriority w:val="99"/>
    <w:locked/>
    <w:rsid w:val="004854A5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itulo11Car">
    <w:name w:val="Titulo 1.1 Car"/>
    <w:link w:val="Titulo11"/>
    <w:uiPriority w:val="99"/>
    <w:locked/>
    <w:rsid w:val="00BD7D5F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99"/>
    <w:semiHidden/>
    <w:rsid w:val="002908A3"/>
    <w:pPr>
      <w:spacing w:after="0"/>
      <w:ind w:left="720"/>
      <w:jc w:val="left"/>
    </w:pPr>
    <w:rPr>
      <w:b w:val="0"/>
      <w:bCs w:val="0"/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2908A3"/>
    <w:pPr>
      <w:spacing w:after="0"/>
      <w:ind w:left="960"/>
      <w:jc w:val="left"/>
    </w:pPr>
    <w:rPr>
      <w:b w:val="0"/>
      <w:bCs w:val="0"/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2908A3"/>
    <w:pPr>
      <w:spacing w:after="0"/>
      <w:ind w:left="1200"/>
      <w:jc w:val="left"/>
    </w:pPr>
    <w:rPr>
      <w:b w:val="0"/>
      <w:bCs w:val="0"/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2908A3"/>
    <w:pPr>
      <w:spacing w:after="0"/>
      <w:ind w:left="1440"/>
      <w:jc w:val="left"/>
    </w:pPr>
    <w:rPr>
      <w:b w:val="0"/>
      <w:bCs w:val="0"/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2908A3"/>
    <w:pPr>
      <w:spacing w:after="0"/>
      <w:ind w:left="1680"/>
      <w:jc w:val="left"/>
    </w:pPr>
    <w:rPr>
      <w:b w:val="0"/>
      <w:bCs w:val="0"/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2908A3"/>
    <w:pPr>
      <w:spacing w:after="0"/>
      <w:ind w:left="1920"/>
      <w:jc w:val="left"/>
    </w:pPr>
    <w:rPr>
      <w:b w:val="0"/>
      <w:bCs w:val="0"/>
      <w:sz w:val="18"/>
      <w:szCs w:val="18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F84B3A"/>
    <w:pPr>
      <w:spacing w:after="0" w:line="300" w:lineRule="exact"/>
    </w:pPr>
    <w:rPr>
      <w:rFonts w:cs="Times New Roman"/>
      <w:b w:val="0"/>
      <w:bCs w:val="0"/>
      <w:sz w:val="22"/>
      <w:szCs w:val="22"/>
      <w:lang/>
    </w:rPr>
  </w:style>
  <w:style w:type="character" w:customStyle="1" w:styleId="TextosdeprrafoCar">
    <w:name w:val="Textos de párrafo Car"/>
    <w:link w:val="Textosdeprrafo"/>
    <w:uiPriority w:val="99"/>
    <w:locked/>
    <w:rsid w:val="00F84B3A"/>
    <w:rPr>
      <w:rFonts w:ascii="Calibri" w:hAnsi="Calibri" w:cs="Calibri"/>
      <w:sz w:val="22"/>
      <w:szCs w:val="22"/>
      <w:lang w:eastAsia="es-ES"/>
    </w:rPr>
  </w:style>
  <w:style w:type="paragraph" w:customStyle="1" w:styleId="Titulo111">
    <w:name w:val="Titulo 1.1.1"/>
    <w:basedOn w:val="Titulo11"/>
    <w:link w:val="Titulo111Car"/>
    <w:uiPriority w:val="99"/>
    <w:rsid w:val="00F93A1C"/>
    <w:pPr>
      <w:numPr>
        <w:numId w:val="13"/>
      </w:numPr>
      <w:ind w:left="1069"/>
    </w:pPr>
  </w:style>
  <w:style w:type="character" w:customStyle="1" w:styleId="Titulo111Car">
    <w:name w:val="Titulo 1.1.1 Car"/>
    <w:link w:val="Titulo111"/>
    <w:uiPriority w:val="99"/>
    <w:locked/>
    <w:rsid w:val="00F93A1C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table" w:customStyle="1" w:styleId="Sombreadomedio2-nfasis11">
    <w:name w:val="Sombreado medio 2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1A1E36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0F4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F4B6F"/>
    <w:rPr>
      <w:rFonts w:cs="Times New Roman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0F4B6F"/>
    <w:rPr>
      <w:b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F4B6F"/>
  </w:style>
  <w:style w:type="character" w:customStyle="1" w:styleId="AsuntodelcomentarioCar">
    <w:name w:val="Asunto del comentario Car"/>
    <w:link w:val="Asuntodelcomentario"/>
    <w:uiPriority w:val="99"/>
    <w:semiHidden/>
    <w:locked/>
    <w:rsid w:val="000F4B6F"/>
    <w:rPr>
      <w:b/>
      <w:bCs/>
      <w:lang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BA13D9"/>
    <w:pPr>
      <w:numPr>
        <w:ilvl w:val="1"/>
      </w:numPr>
      <w:ind w:left="284"/>
    </w:pPr>
    <w:rPr>
      <w:rFonts w:ascii="Cambria" w:hAnsi="Cambria" w:cs="Times New Roman"/>
      <w:i/>
      <w:iCs/>
      <w:color w:val="4F81BD"/>
      <w:spacing w:val="15"/>
      <w:lang/>
    </w:rPr>
  </w:style>
  <w:style w:type="character" w:customStyle="1" w:styleId="SubttuloCar">
    <w:name w:val="Subtítulo Car"/>
    <w:link w:val="Subttulo"/>
    <w:uiPriority w:val="99"/>
    <w:locked/>
    <w:rsid w:val="00BA13D9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character" w:styleId="Referenciasutil">
    <w:name w:val="Subtle Reference"/>
    <w:uiPriority w:val="99"/>
    <w:qFormat/>
    <w:rsid w:val="00BA13D9"/>
    <w:rPr>
      <w:smallCaps/>
      <w:color w:val="auto"/>
      <w:u w:val="single"/>
    </w:rPr>
  </w:style>
  <w:style w:type="paragraph" w:customStyle="1" w:styleId="EncabezadoTitulos">
    <w:name w:val="EncabezadoTitulos"/>
    <w:basedOn w:val="Encabezado"/>
    <w:uiPriority w:val="99"/>
    <w:rsid w:val="00916B77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i/>
      <w:iCs/>
      <w:sz w:val="20"/>
      <w:szCs w:val="20"/>
      <w:lang w:val="en-US"/>
    </w:rPr>
  </w:style>
  <w:style w:type="paragraph" w:customStyle="1" w:styleId="Textoparrafo">
    <w:name w:val="Texto parrafo"/>
    <w:basedOn w:val="Normal"/>
    <w:uiPriority w:val="99"/>
    <w:rsid w:val="00BF61B4"/>
    <w:pPr>
      <w:widowControl w:val="0"/>
      <w:spacing w:after="0" w:line="240" w:lineRule="atLeast"/>
      <w:ind w:left="0" w:firstLine="720"/>
      <w:jc w:val="left"/>
    </w:pPr>
    <w:rPr>
      <w:rFonts w:ascii="Verdana" w:hAnsi="Verdana" w:cs="Verdana"/>
      <w:b w:val="0"/>
      <w:bCs w:val="0"/>
      <w:sz w:val="20"/>
      <w:szCs w:val="20"/>
      <w:lang w:eastAsia="en-US"/>
    </w:rPr>
  </w:style>
  <w:style w:type="character" w:styleId="nfasis">
    <w:name w:val="Emphasis"/>
    <w:uiPriority w:val="99"/>
    <w:qFormat/>
    <w:locked/>
    <w:rsid w:val="002732CB"/>
    <w:rPr>
      <w:i/>
      <w:iCs/>
    </w:rPr>
  </w:style>
  <w:style w:type="character" w:customStyle="1" w:styleId="ejemplonegro11px">
    <w:name w:val="ejemplo_negro_11px"/>
    <w:basedOn w:val="Fuentedeprrafopredeter"/>
    <w:rsid w:val="00F56A11"/>
  </w:style>
  <w:style w:type="character" w:customStyle="1" w:styleId="mw-headline">
    <w:name w:val="mw-headline"/>
    <w:basedOn w:val="Fuentedeprrafopredeter"/>
    <w:rsid w:val="00130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9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6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7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6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7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</vt:lpstr>
    </vt:vector>
  </TitlesOfParts>
  <Company>Jessi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/>
  <dc:creator>Julian</dc:creator>
  <cp:keywords/>
  <dc:description/>
  <cp:lastModifiedBy>dvazquez</cp:lastModifiedBy>
  <cp:revision>26</cp:revision>
  <cp:lastPrinted>2011-09-15T21:09:00Z</cp:lastPrinted>
  <dcterms:created xsi:type="dcterms:W3CDTF">2011-08-27T20:26:00Z</dcterms:created>
  <dcterms:modified xsi:type="dcterms:W3CDTF">2011-12-13T18:42:00Z</dcterms:modified>
</cp:coreProperties>
</file>