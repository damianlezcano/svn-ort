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  <w:bookmarkStart w:id="0" w:name="_Toc290813864"/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Pr="002D4DD9" w:rsidRDefault="00763FAA" w:rsidP="00412508">
      <w:pPr>
        <w:spacing w:after="0"/>
        <w:ind w:left="0"/>
        <w:jc w:val="center"/>
        <w:rPr>
          <w:sz w:val="56"/>
          <w:szCs w:val="56"/>
        </w:rPr>
      </w:pPr>
    </w:p>
    <w:p w:rsidR="00763FAA" w:rsidRDefault="00763FAA" w:rsidP="00412508">
      <w:pPr>
        <w:spacing w:after="0"/>
        <w:ind w:left="0" w:right="-994"/>
        <w:jc w:val="right"/>
        <w:rPr>
          <w:sz w:val="56"/>
          <w:szCs w:val="56"/>
        </w:rPr>
      </w:pPr>
      <w:r w:rsidRPr="002D4DD9">
        <w:rPr>
          <w:sz w:val="56"/>
          <w:szCs w:val="56"/>
        </w:rPr>
        <w:t>METODOLOGIA</w:t>
      </w:r>
    </w:p>
    <w:p w:rsidR="00997649" w:rsidRPr="002D4DD9" w:rsidRDefault="002F56A3" w:rsidP="00412508">
      <w:pPr>
        <w:spacing w:after="0"/>
        <w:ind w:left="0" w:right="-994"/>
        <w:jc w:val="right"/>
        <w:rPr>
          <w:sz w:val="56"/>
          <w:szCs w:val="56"/>
        </w:rPr>
      </w:pPr>
      <w:r>
        <w:rPr>
          <w:sz w:val="56"/>
          <w:szCs w:val="56"/>
        </w:rPr>
        <w:t>AD -</w:t>
      </w:r>
      <w:r w:rsidR="00230D89">
        <w:rPr>
          <w:sz w:val="56"/>
          <w:szCs w:val="56"/>
        </w:rPr>
        <w:t>Análisis y Diseño</w:t>
      </w:r>
    </w:p>
    <w:p w:rsidR="00763FAA" w:rsidRPr="002D4DD9" w:rsidRDefault="00763FAA" w:rsidP="00412508">
      <w:pPr>
        <w:spacing w:after="0"/>
        <w:ind w:left="0" w:right="-994"/>
        <w:jc w:val="right"/>
        <w:rPr>
          <w:b w:val="0"/>
          <w:bCs w:val="0"/>
          <w:sz w:val="48"/>
          <w:szCs w:val="48"/>
        </w:rPr>
      </w:pPr>
    </w:p>
    <w:p w:rsidR="00763FAA" w:rsidRPr="002D4DD9" w:rsidRDefault="00763FAA">
      <w:pPr>
        <w:spacing w:after="0"/>
        <w:ind w:left="0"/>
        <w:jc w:val="left"/>
      </w:pPr>
      <w:r w:rsidRPr="002D4DD9"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763FAA" w:rsidRPr="002D4DD9" w:rsidRDefault="00763FAA" w:rsidP="000C59D3">
      <w:pPr>
        <w:ind w:left="0"/>
        <w:rPr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763FAA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763FAA" w:rsidRPr="002D4DD9">
        <w:tc>
          <w:tcPr>
            <w:tcW w:w="6345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</w:p>
        </w:tc>
      </w:tr>
    </w:tbl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r w:rsidRPr="00903023">
        <w:rPr>
          <w:sz w:val="28"/>
          <w:szCs w:val="28"/>
        </w:rPr>
        <w:fldChar w:fldCharType="begin"/>
      </w:r>
      <w:r w:rsidR="00763FAA">
        <w:rPr>
          <w:sz w:val="28"/>
          <w:szCs w:val="28"/>
        </w:rPr>
        <w:instrText xml:space="preserve"> TOC \o "1-3" \h \z \u </w:instrText>
      </w:r>
      <w:r w:rsidRPr="00903023">
        <w:rPr>
          <w:sz w:val="28"/>
          <w:szCs w:val="28"/>
        </w:rPr>
        <w:fldChar w:fldCharType="separate"/>
      </w:r>
      <w:hyperlink w:anchor="_Toc303436207" w:history="1">
        <w:r w:rsidR="00FF0817" w:rsidRPr="002F2C5F">
          <w:rPr>
            <w:rStyle w:val="Hipervnculo"/>
            <w:noProof/>
          </w:rPr>
          <w:t>Histórico de versiones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08" w:history="1">
        <w:r w:rsidR="00FF0817" w:rsidRPr="002F2C5F">
          <w:rPr>
            <w:rStyle w:val="Hipervnculo"/>
            <w:noProof/>
          </w:rPr>
          <w:t>PROPÓSITO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09" w:history="1">
        <w:r w:rsidR="00FF0817" w:rsidRPr="002F2C5F">
          <w:rPr>
            <w:rStyle w:val="Hipervnculo"/>
            <w:noProof/>
          </w:rPr>
          <w:t>Objetivo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0" w:history="1">
        <w:r w:rsidR="00FF0817" w:rsidRPr="002F2C5F">
          <w:rPr>
            <w:rStyle w:val="Hipervnculo"/>
            <w:noProof/>
          </w:rPr>
          <w:t>Documento de Casos de Uso del Sistema – Trazo Grueso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1" w:history="1">
        <w:r w:rsidR="00FF0817" w:rsidRPr="002F2C5F">
          <w:rPr>
            <w:rStyle w:val="Hipervnculo"/>
            <w:noProof/>
          </w:rPr>
          <w:t>Documento de Casos de Uso del Sistema – Trazo Fino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2" w:history="1">
        <w:r w:rsidR="00FF0817" w:rsidRPr="002F2C5F">
          <w:rPr>
            <w:rStyle w:val="Hipervnculo"/>
            <w:noProof/>
          </w:rPr>
          <w:t>Diagrama de Casos de Uso del Sistema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3" w:history="1">
        <w:r w:rsidR="00FF0817" w:rsidRPr="002F2C5F">
          <w:rPr>
            <w:rStyle w:val="Hipervnculo"/>
            <w:noProof/>
          </w:rPr>
          <w:t>Documento de Trazabilidad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4" w:history="1">
        <w:r w:rsidR="00FF0817" w:rsidRPr="002F2C5F">
          <w:rPr>
            <w:rStyle w:val="Hipervnculo"/>
            <w:noProof/>
          </w:rPr>
          <w:t>Diagramas de Secuencia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5" w:history="1">
        <w:r w:rsidR="00FF0817" w:rsidRPr="002F2C5F">
          <w:rPr>
            <w:rStyle w:val="Hipervnculo"/>
            <w:noProof/>
          </w:rPr>
          <w:t>Diagrama de Clases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F0817" w:rsidRPr="00776699" w:rsidRDefault="00903023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eastAsia="es-AR"/>
        </w:rPr>
      </w:pPr>
      <w:hyperlink w:anchor="_Toc303436216" w:history="1">
        <w:r w:rsidR="00FF0817" w:rsidRPr="002F2C5F">
          <w:rPr>
            <w:rStyle w:val="Hipervnculo"/>
            <w:noProof/>
          </w:rPr>
          <w:t>Documento de Arquitectura</w:t>
        </w:r>
        <w:r w:rsidR="00FF0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817">
          <w:rPr>
            <w:noProof/>
            <w:webHidden/>
          </w:rPr>
          <w:instrText xml:space="preserve"> PAGEREF _Toc303436216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32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3FAA" w:rsidRDefault="00903023" w:rsidP="000C59D3">
      <w:pPr>
        <w:ind w:left="0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Default="00763FAA" w:rsidP="000C59D3">
      <w:pPr>
        <w:ind w:left="0"/>
        <w:rPr>
          <w:sz w:val="28"/>
          <w:szCs w:val="28"/>
        </w:rPr>
      </w:pPr>
    </w:p>
    <w:p w:rsidR="00763FAA" w:rsidRPr="002D4DD9" w:rsidRDefault="00763FAA" w:rsidP="007A5F4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1" w:name="_Toc302228339"/>
      <w:bookmarkStart w:id="2" w:name="_Toc302228408"/>
      <w:bookmarkStart w:id="3" w:name="_Toc303436207"/>
      <w:r>
        <w:rPr>
          <w:rFonts w:ascii="Calibri" w:hAnsi="Calibri" w:cs="Calibri"/>
          <w:lang w:val="es-AR"/>
        </w:rPr>
        <w:t>H</w:t>
      </w:r>
      <w:r w:rsidRPr="002D4DD9">
        <w:rPr>
          <w:rFonts w:ascii="Calibri" w:hAnsi="Calibri" w:cs="Calibri"/>
          <w:lang w:val="es-AR"/>
        </w:rPr>
        <w:t>istórico de versiones</w:t>
      </w:r>
      <w:bookmarkEnd w:id="1"/>
      <w:bookmarkEnd w:id="2"/>
      <w:bookmarkEnd w:id="3"/>
    </w:p>
    <w:p w:rsidR="00763FAA" w:rsidRPr="002D4DD9" w:rsidRDefault="00763FAA" w:rsidP="0018183A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58"/>
        <w:gridCol w:w="1199"/>
        <w:gridCol w:w="1007"/>
        <w:gridCol w:w="5191"/>
      </w:tblGrid>
      <w:tr w:rsidR="00763FAA" w:rsidRPr="002D4DD9">
        <w:tc>
          <w:tcPr>
            <w:tcW w:w="1358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1007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191" w:type="dxa"/>
            <w:tcBorders>
              <w:bottom w:val="single" w:sz="18" w:space="0" w:color="4F81BD"/>
            </w:tcBorders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763FAA" w:rsidRPr="002D4DD9">
        <w:tc>
          <w:tcPr>
            <w:tcW w:w="1358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3D52F4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22/08/2011</w:t>
            </w:r>
          </w:p>
        </w:tc>
        <w:tc>
          <w:tcPr>
            <w:tcW w:w="1007" w:type="dxa"/>
            <w:shd w:val="clear" w:color="auto" w:fill="D3DFEE"/>
          </w:tcPr>
          <w:p w:rsidR="00763FAA" w:rsidRPr="003D52F4" w:rsidRDefault="00BA68E5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763FAA" w:rsidRPr="003D52F4" w:rsidRDefault="00763FAA" w:rsidP="003D52F4">
            <w:pPr>
              <w:ind w:left="0"/>
              <w:rPr>
                <w:sz w:val="20"/>
                <w:szCs w:val="20"/>
              </w:rPr>
            </w:pPr>
            <w:r w:rsidRPr="003D52F4">
              <w:rPr>
                <w:sz w:val="20"/>
                <w:szCs w:val="20"/>
              </w:rPr>
              <w:t>Creación del documento</w:t>
            </w:r>
          </w:p>
        </w:tc>
      </w:tr>
      <w:tr w:rsidR="000D1D3F" w:rsidRPr="002D4DD9">
        <w:tc>
          <w:tcPr>
            <w:tcW w:w="1358" w:type="dxa"/>
            <w:shd w:val="clear" w:color="auto" w:fill="D3DFEE"/>
          </w:tcPr>
          <w:p w:rsidR="000D1D3F" w:rsidRPr="003D52F4" w:rsidRDefault="000D1D3F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1.1</w:t>
            </w:r>
          </w:p>
        </w:tc>
        <w:tc>
          <w:tcPr>
            <w:tcW w:w="1199" w:type="dxa"/>
            <w:shd w:val="clear" w:color="auto" w:fill="D3DFEE"/>
          </w:tcPr>
          <w:p w:rsidR="000D1D3F" w:rsidRPr="003D52F4" w:rsidRDefault="000D1D3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1007" w:type="dxa"/>
            <w:shd w:val="clear" w:color="auto" w:fill="D3DFEE"/>
          </w:tcPr>
          <w:p w:rsidR="000D1D3F" w:rsidRDefault="000D1D3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</w:t>
            </w:r>
          </w:p>
        </w:tc>
        <w:tc>
          <w:tcPr>
            <w:tcW w:w="5191" w:type="dxa"/>
            <w:shd w:val="clear" w:color="auto" w:fill="D3DFEE"/>
          </w:tcPr>
          <w:p w:rsidR="000D1D3F" w:rsidRPr="003D52F4" w:rsidRDefault="000D1D3F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artefactos a incluir en la disciplina Análisis y Diseño</w:t>
            </w:r>
          </w:p>
        </w:tc>
      </w:tr>
      <w:tr w:rsidR="002F56A3" w:rsidRPr="002D4DD9">
        <w:tc>
          <w:tcPr>
            <w:tcW w:w="1358" w:type="dxa"/>
            <w:shd w:val="clear" w:color="auto" w:fill="D3DFEE"/>
          </w:tcPr>
          <w:p w:rsidR="002F56A3" w:rsidRDefault="002F56A3" w:rsidP="003D52F4">
            <w:pPr>
              <w:ind w:left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1.2</w:t>
            </w:r>
          </w:p>
        </w:tc>
        <w:tc>
          <w:tcPr>
            <w:tcW w:w="1199" w:type="dxa"/>
            <w:shd w:val="clear" w:color="auto" w:fill="D3DFEE"/>
          </w:tcPr>
          <w:p w:rsidR="002F56A3" w:rsidRDefault="002F56A3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1007" w:type="dxa"/>
            <w:shd w:val="clear" w:color="auto" w:fill="D3DFEE"/>
          </w:tcPr>
          <w:p w:rsidR="002F56A3" w:rsidRDefault="002F56A3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5191" w:type="dxa"/>
            <w:shd w:val="clear" w:color="auto" w:fill="D3DFEE"/>
          </w:tcPr>
          <w:p w:rsidR="002F56A3" w:rsidRDefault="002F56A3" w:rsidP="003D52F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Agregado de Artefacto Documento de Arquitectura</w:t>
            </w:r>
          </w:p>
        </w:tc>
      </w:tr>
    </w:tbl>
    <w:p w:rsidR="00763FAA" w:rsidRPr="002D4DD9" w:rsidRDefault="00763FAA" w:rsidP="000C59D3">
      <w:pPr>
        <w:spacing w:after="0"/>
        <w:ind w:left="0" w:right="-994"/>
        <w:jc w:val="left"/>
      </w:pPr>
    </w:p>
    <w:p w:rsidR="00763FAA" w:rsidRPr="002D4DD9" w:rsidRDefault="00763FAA" w:rsidP="0018183A">
      <w:pPr>
        <w:spacing w:after="0"/>
        <w:ind w:left="0" w:right="-994"/>
      </w:pPr>
      <w:r>
        <w:tab/>
      </w:r>
      <w:r w:rsidRPr="002D4DD9">
        <w:br w:type="page"/>
      </w:r>
      <w:bookmarkStart w:id="4" w:name="_Toc278377389"/>
      <w:bookmarkStart w:id="5" w:name="_Toc293526987"/>
      <w:bookmarkEnd w:id="0"/>
      <w:r>
        <w:lastRenderedPageBreak/>
        <w:tab/>
      </w:r>
    </w:p>
    <w:p w:rsidR="00763FAA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6" w:name="_Toc302228340"/>
      <w:bookmarkStart w:id="7" w:name="_Toc302228409"/>
      <w:bookmarkStart w:id="8" w:name="_Toc303436208"/>
      <w:r>
        <w:rPr>
          <w:rFonts w:ascii="Calibri" w:hAnsi="Calibri" w:cs="Calibri"/>
        </w:rPr>
        <w:t>PROPÓSITO</w:t>
      </w:r>
      <w:bookmarkEnd w:id="6"/>
      <w:bookmarkEnd w:id="7"/>
      <w:bookmarkEnd w:id="8"/>
    </w:p>
    <w:p w:rsidR="00763FAA" w:rsidRPr="00A07F45" w:rsidRDefault="00763FAA" w:rsidP="00A07F45"/>
    <w:p w:rsidR="00763FAA" w:rsidRPr="002D4DD9" w:rsidRDefault="00763FAA" w:rsidP="0018183A">
      <w:pPr>
        <w:spacing w:after="0"/>
        <w:ind w:left="0" w:right="-994"/>
        <w:rPr>
          <w:sz w:val="20"/>
          <w:szCs w:val="20"/>
        </w:rPr>
      </w:pPr>
      <w:r w:rsidRPr="002D4DD9">
        <w:rPr>
          <w:sz w:val="20"/>
          <w:szCs w:val="20"/>
        </w:rPr>
        <w:tab/>
      </w:r>
      <w:r w:rsidRPr="002D4DD9">
        <w:rPr>
          <w:b w:val="0"/>
          <w:bCs w:val="0"/>
          <w:sz w:val="20"/>
          <w:szCs w:val="20"/>
        </w:rPr>
        <w:t xml:space="preserve">El propósito de este </w:t>
      </w:r>
      <w:r>
        <w:rPr>
          <w:b w:val="0"/>
          <w:bCs w:val="0"/>
          <w:sz w:val="20"/>
          <w:szCs w:val="20"/>
        </w:rPr>
        <w:t xml:space="preserve">documento, es el de detallar cómo </w:t>
      </w:r>
      <w:r w:rsidRPr="002D4DD9">
        <w:rPr>
          <w:b w:val="0"/>
          <w:bCs w:val="0"/>
          <w:sz w:val="20"/>
          <w:szCs w:val="20"/>
        </w:rPr>
        <w:t>Siamsoft</w:t>
      </w:r>
      <w:r w:rsidR="00DF475F">
        <w:rPr>
          <w:b w:val="0"/>
          <w:bCs w:val="0"/>
          <w:sz w:val="20"/>
          <w:szCs w:val="20"/>
        </w:rPr>
        <w:t xml:space="preserve">desarrolla la disciplina de </w:t>
      </w:r>
      <w:r w:rsidR="00970758">
        <w:rPr>
          <w:b w:val="0"/>
          <w:bCs w:val="0"/>
          <w:sz w:val="20"/>
          <w:szCs w:val="20"/>
        </w:rPr>
        <w:t>Análisis y Diseño</w:t>
      </w:r>
      <w:r>
        <w:rPr>
          <w:b w:val="0"/>
          <w:bCs w:val="0"/>
          <w:sz w:val="20"/>
          <w:szCs w:val="20"/>
        </w:rPr>
        <w:t>.</w:t>
      </w:r>
    </w:p>
    <w:p w:rsidR="00763FAA" w:rsidRPr="002D4DD9" w:rsidRDefault="00763FAA" w:rsidP="00350850">
      <w:pPr>
        <w:pStyle w:val="NormalWeb"/>
        <w:ind w:left="993"/>
        <w:rPr>
          <w:lang w:eastAsia="en-US"/>
        </w:rPr>
      </w:pPr>
      <w:bookmarkStart w:id="9" w:name="_Toc278377390"/>
      <w:bookmarkEnd w:id="4"/>
      <w:bookmarkEnd w:id="5"/>
    </w:p>
    <w:p w:rsidR="00763FAA" w:rsidRPr="002D4DD9" w:rsidRDefault="00763FAA" w:rsidP="007A5F4B">
      <w:pPr>
        <w:pStyle w:val="Subttulo"/>
        <w:outlineLvl w:val="0"/>
        <w:rPr>
          <w:rFonts w:ascii="Calibri" w:hAnsi="Calibri" w:cs="Calibri"/>
        </w:rPr>
      </w:pPr>
      <w:bookmarkStart w:id="10" w:name="_Toc302228341"/>
      <w:bookmarkStart w:id="11" w:name="_Toc302228410"/>
      <w:bookmarkStart w:id="12" w:name="_Toc303436209"/>
      <w:r>
        <w:rPr>
          <w:rFonts w:ascii="Calibri" w:hAnsi="Calibri" w:cs="Calibri"/>
        </w:rPr>
        <w:t>Objetivo</w:t>
      </w:r>
      <w:bookmarkEnd w:id="10"/>
      <w:bookmarkEnd w:id="11"/>
      <w:bookmarkEnd w:id="12"/>
    </w:p>
    <w:p w:rsidR="00763FAA" w:rsidRPr="00276CA6" w:rsidRDefault="00763FAA" w:rsidP="00350850">
      <w:pPr>
        <w:rPr>
          <w:b w:val="0"/>
          <w:bCs w:val="0"/>
          <w:sz w:val="20"/>
          <w:szCs w:val="20"/>
        </w:rPr>
      </w:pPr>
      <w:r w:rsidRPr="00276CA6">
        <w:rPr>
          <w:b w:val="0"/>
          <w:bCs w:val="0"/>
          <w:sz w:val="20"/>
          <w:szCs w:val="20"/>
          <w:lang w:eastAsia="en-US"/>
        </w:rPr>
        <w:t xml:space="preserve">Este procedimiento se aplicará de forma obligatoria en todos los proyectos de </w:t>
      </w:r>
      <w:r>
        <w:rPr>
          <w:b w:val="0"/>
          <w:bCs w:val="0"/>
          <w:sz w:val="20"/>
          <w:szCs w:val="20"/>
          <w:lang w:eastAsia="en-US"/>
        </w:rPr>
        <w:t>Siamsoft</w:t>
      </w:r>
      <w:r w:rsidRPr="00276CA6">
        <w:rPr>
          <w:b w:val="0"/>
          <w:bCs w:val="0"/>
          <w:sz w:val="20"/>
          <w:szCs w:val="20"/>
          <w:lang w:eastAsia="en-US"/>
        </w:rPr>
        <w:t>. Las mediciones se realizarán durante toda la duración del proyect</w:t>
      </w:r>
      <w:r>
        <w:rPr>
          <w:b w:val="0"/>
          <w:bCs w:val="0"/>
          <w:sz w:val="20"/>
          <w:szCs w:val="20"/>
          <w:lang w:eastAsia="en-US"/>
        </w:rPr>
        <w:t>o, y según la fase metodológica</w:t>
      </w:r>
      <w:r w:rsidRPr="00276CA6">
        <w:rPr>
          <w:b w:val="0"/>
          <w:bCs w:val="0"/>
          <w:sz w:val="20"/>
          <w:szCs w:val="20"/>
        </w:rPr>
        <w:t>:</w:t>
      </w:r>
    </w:p>
    <w:p w:rsidR="000D4133" w:rsidRDefault="000D4133" w:rsidP="00C848A3">
      <w:pPr>
        <w:ind w:left="0"/>
        <w:rPr>
          <w:b w:val="0"/>
          <w:bCs w:val="0"/>
          <w:sz w:val="20"/>
          <w:szCs w:val="20"/>
        </w:rPr>
      </w:pPr>
    </w:p>
    <w:p w:rsidR="00C848A3" w:rsidRDefault="00C848A3" w:rsidP="00C848A3">
      <w:pPr>
        <w:ind w:left="0"/>
      </w:pPr>
    </w:p>
    <w:p w:rsidR="00763FAA" w:rsidRPr="002732CB" w:rsidRDefault="00763FAA" w:rsidP="002732CB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3" w:name="_Toc303436210"/>
      <w:r w:rsidRPr="002732CB">
        <w:rPr>
          <w:color w:val="4F81BD"/>
          <w:lang w:val="es-AR"/>
        </w:rPr>
        <w:t xml:space="preserve">Documento de </w:t>
      </w:r>
      <w:r w:rsidR="004F18F1">
        <w:rPr>
          <w:color w:val="4F81BD"/>
          <w:lang w:val="es-AR"/>
        </w:rPr>
        <w:t>Casos de Uso del Sistema – Trazo Grueso</w:t>
      </w:r>
      <w:bookmarkEnd w:id="13"/>
    </w:p>
    <w:p w:rsidR="00763FAA" w:rsidRDefault="00763FAA" w:rsidP="00343DE8">
      <w:pPr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337B9C" w:rsidRDefault="00763FAA" w:rsidP="00343DE8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Detallar a los miembros de Siamsoft</w:t>
      </w:r>
      <w:r w:rsidR="00F035DD">
        <w:rPr>
          <w:b w:val="0"/>
          <w:bCs w:val="0"/>
          <w:sz w:val="20"/>
          <w:szCs w:val="20"/>
        </w:rPr>
        <w:t xml:space="preserve">como </w:t>
      </w:r>
      <w:r w:rsidR="00271194">
        <w:rPr>
          <w:b w:val="0"/>
          <w:bCs w:val="0"/>
          <w:sz w:val="20"/>
          <w:szCs w:val="20"/>
        </w:rPr>
        <w:t>generar los casos de uso del sistema a trazo grueso</w:t>
      </w:r>
      <w:r>
        <w:rPr>
          <w:b w:val="0"/>
          <w:bCs w:val="0"/>
          <w:sz w:val="20"/>
          <w:szCs w:val="20"/>
        </w:rPr>
        <w:t xml:space="preserve">. </w:t>
      </w:r>
      <w:r w:rsidR="0012547A">
        <w:rPr>
          <w:b w:val="0"/>
          <w:bCs w:val="0"/>
          <w:sz w:val="20"/>
          <w:szCs w:val="20"/>
        </w:rPr>
        <w:t xml:space="preserve">En </w:t>
      </w:r>
      <w:r w:rsidR="00337B9C">
        <w:rPr>
          <w:b w:val="0"/>
          <w:bCs w:val="0"/>
          <w:sz w:val="20"/>
          <w:szCs w:val="20"/>
        </w:rPr>
        <w:t>este documento, se especificaránagrandes rasgos los casos de uso identificados, con una breve descripción de cada uno</w:t>
      </w:r>
      <w:r w:rsidR="0012547A">
        <w:rPr>
          <w:b w:val="0"/>
          <w:bCs w:val="0"/>
          <w:sz w:val="20"/>
          <w:szCs w:val="20"/>
        </w:rPr>
        <w:t xml:space="preserve">, así como </w:t>
      </w:r>
      <w:r w:rsidR="00337B9C">
        <w:rPr>
          <w:b w:val="0"/>
          <w:bCs w:val="0"/>
          <w:sz w:val="20"/>
          <w:szCs w:val="20"/>
        </w:rPr>
        <w:t>los actores que los disparan.</w:t>
      </w:r>
    </w:p>
    <w:p w:rsidR="00763FAA" w:rsidRDefault="00763FAA" w:rsidP="00343DE8">
      <w:pPr>
        <w:spacing w:before="240"/>
        <w:rPr>
          <w:b w:val="0"/>
          <w:bCs w:val="0"/>
          <w:color w:val="4F81BD"/>
          <w:sz w:val="20"/>
          <w:szCs w:val="20"/>
        </w:rPr>
      </w:pPr>
      <w:r>
        <w:rPr>
          <w:b w:val="0"/>
          <w:bCs w:val="0"/>
          <w:color w:val="4F81BD"/>
          <w:sz w:val="20"/>
          <w:szCs w:val="20"/>
        </w:rPr>
        <w:t>Res</w:t>
      </w:r>
      <w:r w:rsidRPr="009567F2">
        <w:rPr>
          <w:b w:val="0"/>
          <w:bCs w:val="0"/>
          <w:color w:val="4F81BD"/>
          <w:sz w:val="20"/>
          <w:szCs w:val="20"/>
        </w:rPr>
        <w:t>ponsable</w:t>
      </w:r>
      <w:r>
        <w:rPr>
          <w:b w:val="0"/>
          <w:bCs w:val="0"/>
          <w:color w:val="4F81BD"/>
          <w:sz w:val="20"/>
          <w:szCs w:val="20"/>
        </w:rPr>
        <w:t xml:space="preserve">: </w:t>
      </w:r>
    </w:p>
    <w:p w:rsidR="00763FAA" w:rsidRPr="009567F2" w:rsidRDefault="00763FAA" w:rsidP="00343DE8">
      <w:pPr>
        <w:spacing w:before="240"/>
        <w:rPr>
          <w:b w:val="0"/>
          <w:bCs w:val="0"/>
          <w:sz w:val="20"/>
          <w:szCs w:val="20"/>
        </w:rPr>
      </w:pPr>
      <w:r w:rsidRPr="009567F2">
        <w:rPr>
          <w:b w:val="0"/>
          <w:bCs w:val="0"/>
          <w:sz w:val="20"/>
          <w:szCs w:val="20"/>
        </w:rPr>
        <w:t>Analista Funcional</w:t>
      </w:r>
    </w:p>
    <w:p w:rsidR="00763FAA" w:rsidRDefault="00763FAA" w:rsidP="00343DE8">
      <w:pPr>
        <w:rPr>
          <w:b w:val="0"/>
          <w:bCs w:val="0"/>
          <w:color w:val="4F81BD"/>
          <w:sz w:val="20"/>
          <w:szCs w:val="20"/>
        </w:rPr>
      </w:pPr>
    </w:p>
    <w:p w:rsidR="00763FAA" w:rsidRDefault="00CA7322" w:rsidP="00343DE8">
      <w:pPr>
        <w:rPr>
          <w:b w:val="0"/>
          <w:bCs w:val="0"/>
          <w:color w:val="4F81BD"/>
          <w:sz w:val="20"/>
          <w:szCs w:val="20"/>
        </w:rPr>
      </w:pPr>
      <w:r w:rsidRPr="00903023">
        <w:rPr>
          <w:color w:val="4F81BD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a 1" o:spid="_x0000_i1025" type="#_x0000_t75" style="width:445.35pt;height:195.2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">
            <v:imagedata r:id="rId7" o:title="" croptop="-4939f" cropbottom="-3814f" cropright="-259f"/>
            <o:lock v:ext="edit" aspectratio="f"/>
          </v:shape>
        </w:pict>
      </w:r>
    </w:p>
    <w:p w:rsidR="00763FAA" w:rsidRDefault="00763FAA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2F56A3" w:rsidRDefault="002F56A3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2F56A3" w:rsidRDefault="002F56A3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2F56A3" w:rsidRDefault="002F56A3" w:rsidP="00B65532">
      <w:pPr>
        <w:ind w:left="0"/>
        <w:rPr>
          <w:b w:val="0"/>
          <w:bCs w:val="0"/>
          <w:sz w:val="20"/>
          <w:szCs w:val="20"/>
          <w:lang w:val="es-ES"/>
        </w:rPr>
      </w:pPr>
    </w:p>
    <w:p w:rsidR="00F848F9" w:rsidRPr="002732CB" w:rsidRDefault="00F848F9" w:rsidP="00F848F9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4" w:name="_Toc303436211"/>
      <w:r w:rsidRPr="002732CB">
        <w:rPr>
          <w:color w:val="4F81BD"/>
          <w:lang w:val="es-AR"/>
        </w:rPr>
        <w:lastRenderedPageBreak/>
        <w:t xml:space="preserve">Documento de </w:t>
      </w:r>
      <w:r>
        <w:rPr>
          <w:color w:val="4F81BD"/>
          <w:lang w:val="es-AR"/>
        </w:rPr>
        <w:t>Casos de Uso del Sistema – Trazo Fino</w:t>
      </w:r>
      <w:bookmarkEnd w:id="14"/>
    </w:p>
    <w:p w:rsidR="00763FAA" w:rsidRDefault="00763FAA" w:rsidP="00343DE8">
      <w:pPr>
        <w:contextualSpacing/>
        <w:rPr>
          <w:b w:val="0"/>
          <w:bCs w:val="0"/>
          <w:sz w:val="20"/>
          <w:szCs w:val="20"/>
        </w:rPr>
      </w:pPr>
      <w:r w:rsidRPr="00C45D1E">
        <w:rPr>
          <w:b w:val="0"/>
          <w:bCs w:val="0"/>
          <w:color w:val="4F81BD"/>
          <w:sz w:val="20"/>
          <w:szCs w:val="20"/>
        </w:rPr>
        <w:t>Objetivos</w:t>
      </w:r>
    </w:p>
    <w:p w:rsidR="00FC2E44" w:rsidRDefault="00FC2E44" w:rsidP="00FC2E44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Detallar a los miembros de Siamsoft como generar los casos de uso del sistema a trazo fino. En este documento, se especificarán en detalle los casos de uso identificados, explicitando la interacción entre actor – Sistema.</w:t>
      </w:r>
    </w:p>
    <w:p w:rsidR="00763FAA" w:rsidRPr="00C037E8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 w:rsidRPr="00327F66">
        <w:rPr>
          <w:b w:val="0"/>
          <w:bCs w:val="0"/>
          <w:color w:val="4F81BD"/>
          <w:sz w:val="20"/>
          <w:szCs w:val="20"/>
        </w:rPr>
        <w:t xml:space="preserve">Responsable </w:t>
      </w:r>
    </w:p>
    <w:p w:rsidR="00763FAA" w:rsidRDefault="00763FAA" w:rsidP="00343DE8">
      <w:pPr>
        <w:spacing w:before="240"/>
        <w:contextualSpacing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Analista fun</w:t>
      </w:r>
      <w:r w:rsidRPr="00C037E8">
        <w:rPr>
          <w:b w:val="0"/>
          <w:bCs w:val="0"/>
          <w:sz w:val="20"/>
          <w:szCs w:val="20"/>
        </w:rPr>
        <w:t>c</w:t>
      </w:r>
      <w:r>
        <w:rPr>
          <w:b w:val="0"/>
          <w:bCs w:val="0"/>
          <w:sz w:val="20"/>
          <w:szCs w:val="20"/>
        </w:rPr>
        <w:t>i</w:t>
      </w:r>
      <w:r w:rsidRPr="00C037E8">
        <w:rPr>
          <w:b w:val="0"/>
          <w:bCs w:val="0"/>
          <w:sz w:val="20"/>
          <w:szCs w:val="20"/>
        </w:rPr>
        <w:t>onal</w:t>
      </w:r>
    </w:p>
    <w:p w:rsidR="002B47C1" w:rsidRDefault="002B47C1" w:rsidP="00343DE8">
      <w:pPr>
        <w:spacing w:before="240"/>
        <w:contextualSpacing/>
        <w:rPr>
          <w:b w:val="0"/>
          <w:bCs w:val="0"/>
          <w:sz w:val="20"/>
          <w:szCs w:val="20"/>
        </w:rPr>
      </w:pPr>
    </w:p>
    <w:p w:rsidR="00450337" w:rsidRDefault="00CA7322" w:rsidP="00534C07">
      <w:pPr>
        <w:rPr>
          <w:noProof/>
          <w:color w:val="4F81BD"/>
          <w:sz w:val="20"/>
          <w:szCs w:val="20"/>
          <w:lang w:eastAsia="es-AR"/>
        </w:rPr>
      </w:pPr>
      <w:r w:rsidRPr="00903023">
        <w:rPr>
          <w:noProof/>
          <w:color w:val="4F81BD"/>
          <w:sz w:val="20"/>
          <w:szCs w:val="20"/>
          <w:lang w:eastAsia="es-AR"/>
        </w:rPr>
        <w:pict>
          <v:shape id="_x0000_i1026" type="#_x0000_t75" style="width:445.35pt;height:198.2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">
            <v:imagedata r:id="rId8" o:title="" croptop="-316f" cropright="-259f"/>
            <o:lock v:ext="edit" aspectratio="f"/>
          </v:shape>
        </w:pict>
      </w: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noProof/>
          <w:color w:val="4F81BD"/>
          <w:sz w:val="20"/>
          <w:szCs w:val="20"/>
          <w:lang w:eastAsia="es-AR"/>
        </w:rPr>
      </w:pPr>
    </w:p>
    <w:p w:rsidR="002F56A3" w:rsidRDefault="002F56A3" w:rsidP="00534C07">
      <w:pPr>
        <w:rPr>
          <w:b w:val="0"/>
          <w:bCs w:val="0"/>
          <w:noProof/>
          <w:color w:val="4F81BD"/>
          <w:sz w:val="20"/>
          <w:szCs w:val="20"/>
          <w:lang w:eastAsia="es-AR"/>
        </w:rPr>
      </w:pPr>
    </w:p>
    <w:p w:rsidR="008E7588" w:rsidRPr="002732CB" w:rsidRDefault="008E7588" w:rsidP="008E7588">
      <w:pPr>
        <w:pStyle w:val="Ttulo1"/>
        <w:numPr>
          <w:ilvl w:val="0"/>
          <w:numId w:val="0"/>
        </w:numPr>
        <w:ind w:left="720"/>
        <w:rPr>
          <w:i w:val="0"/>
          <w:iCs w:val="0"/>
          <w:color w:val="4F81BD"/>
          <w:lang w:val="es-AR"/>
        </w:rPr>
      </w:pPr>
      <w:bookmarkStart w:id="15" w:name="_Toc303436212"/>
      <w:r w:rsidRPr="002732CB">
        <w:rPr>
          <w:color w:val="4F81BD"/>
          <w:lang w:val="es-AR"/>
        </w:rPr>
        <w:lastRenderedPageBreak/>
        <w:t>D</w:t>
      </w:r>
      <w:r>
        <w:rPr>
          <w:color w:val="4F81BD"/>
          <w:lang w:val="es-AR"/>
        </w:rPr>
        <w:t>iagrama</w:t>
      </w:r>
      <w:r w:rsidRPr="002732CB">
        <w:rPr>
          <w:color w:val="4F81BD"/>
          <w:lang w:val="es-AR"/>
        </w:rPr>
        <w:t xml:space="preserve"> de </w:t>
      </w:r>
      <w:r>
        <w:rPr>
          <w:color w:val="4F81BD"/>
          <w:lang w:val="es-AR"/>
        </w:rPr>
        <w:t>Casos de Uso del Sistema</w:t>
      </w:r>
      <w:bookmarkEnd w:id="15"/>
    </w:p>
    <w:p w:rsidR="00763FAA" w:rsidRPr="00327F66" w:rsidRDefault="00763FAA" w:rsidP="00327F66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357FAD" w:rsidRDefault="00357FAD" w:rsidP="00357FAD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Detallar a los miembros de Siamsoft como generar el diagrama de casos de uso del sistema. Este documento complementa a los documentos de casos de uso a trazo grueso y fino.</w:t>
      </w:r>
    </w:p>
    <w:p w:rsidR="00763FAA" w:rsidRDefault="00763FAA" w:rsidP="00327F66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534C07" w:rsidRDefault="00C848A3" w:rsidP="00327F66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Analista</w:t>
      </w:r>
      <w:r w:rsidR="00763FAA">
        <w:rPr>
          <w:rFonts w:ascii="Calibri" w:hAnsi="Calibri" w:cs="Calibri"/>
          <w:lang w:val="es-ES"/>
        </w:rPr>
        <w:t>Funcional</w:t>
      </w:r>
    </w:p>
    <w:p w:rsidR="00534C07" w:rsidRDefault="00534C07" w:rsidP="00327F66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</w:p>
    <w:bookmarkEnd w:id="9"/>
    <w:p w:rsidR="00907200" w:rsidRPr="008C360E" w:rsidRDefault="00CA7322" w:rsidP="008C360E">
      <w:pPr>
        <w:pStyle w:val="Textoparrafo"/>
        <w:ind w:firstLine="284"/>
        <w:jc w:val="both"/>
        <w:rPr>
          <w:rFonts w:ascii="Calibri" w:hAnsi="Calibri" w:cs="Calibri"/>
          <w:bCs/>
        </w:rPr>
      </w:pPr>
      <w:r w:rsidRPr="00903023">
        <w:rPr>
          <w:rFonts w:ascii="Calibri" w:hAnsi="Calibri" w:cs="Calibri"/>
          <w:bCs/>
        </w:rPr>
        <w:pict>
          <v:shape id="_x0000_i1027" type="#_x0000_t75" style="width:445.35pt;height:193.7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">
            <v:imagedata r:id="rId9" o:title="" croptop="-14601f" cropbottom="-12508f" cropright="-259f"/>
            <o:lock v:ext="edit" aspectratio="f"/>
          </v:shape>
        </w:pict>
      </w:r>
    </w:p>
    <w:p w:rsidR="00907200" w:rsidRPr="003B7FF8" w:rsidRDefault="00907200" w:rsidP="00907200">
      <w:pPr>
        <w:pStyle w:val="Ttulo1"/>
        <w:numPr>
          <w:ilvl w:val="0"/>
          <w:numId w:val="0"/>
        </w:numPr>
        <w:ind w:left="720"/>
        <w:rPr>
          <w:color w:val="4F81BD"/>
          <w:lang w:val="es-AR"/>
        </w:rPr>
      </w:pPr>
      <w:bookmarkStart w:id="16" w:name="_Toc303436213"/>
      <w:r>
        <w:rPr>
          <w:color w:val="4F81BD"/>
          <w:lang w:val="es-AR"/>
        </w:rPr>
        <w:t>Documento de Trazabilidad</w:t>
      </w:r>
      <w:bookmarkEnd w:id="16"/>
    </w:p>
    <w:p w:rsidR="00D17B4E" w:rsidRPr="00327F66" w:rsidRDefault="00D17B4E" w:rsidP="00D17B4E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D17B4E" w:rsidRDefault="00D17B4E" w:rsidP="00D17B4E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Detallar a los miembros de Siamsoft como generar el </w:t>
      </w:r>
      <w:r w:rsidR="00584034">
        <w:rPr>
          <w:b w:val="0"/>
          <w:bCs w:val="0"/>
          <w:sz w:val="20"/>
          <w:szCs w:val="20"/>
        </w:rPr>
        <w:t>documento de trazabilidad</w:t>
      </w:r>
      <w:r>
        <w:rPr>
          <w:b w:val="0"/>
          <w:bCs w:val="0"/>
          <w:sz w:val="20"/>
          <w:szCs w:val="20"/>
        </w:rPr>
        <w:t xml:space="preserve">. Este documento </w:t>
      </w:r>
      <w:r w:rsidR="00584034">
        <w:rPr>
          <w:b w:val="0"/>
          <w:bCs w:val="0"/>
          <w:sz w:val="20"/>
          <w:szCs w:val="20"/>
        </w:rPr>
        <w:t>tiene como objeto poder llevar una línea de visibilidad entre los documentos, para poder relacionarlos entre sí.</w:t>
      </w:r>
    </w:p>
    <w:p w:rsidR="00D17B4E" w:rsidRDefault="00D17B4E" w:rsidP="00D17B4E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150683" w:rsidRDefault="00D17B4E" w:rsidP="00150683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C66065">
        <w:rPr>
          <w:rFonts w:ascii="Calibri" w:hAnsi="Calibri" w:cs="Calibri"/>
          <w:lang w:val="es-ES"/>
        </w:rPr>
        <w:t>AnalistaFuncional</w:t>
      </w:r>
    </w:p>
    <w:p w:rsidR="00150683" w:rsidRPr="00C66065" w:rsidRDefault="00CA7322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903023">
        <w:rPr>
          <w:rFonts w:ascii="Calibri" w:hAnsi="Calibri" w:cs="Calibri"/>
          <w:bCs/>
        </w:rPr>
        <w:pict>
          <v:shape id="_x0000_i1028" type="#_x0000_t75" style="width:445.35pt;height:195.9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">
            <v:imagedata r:id="rId10" o:title="" croptop="-4703f" cropbottom="-3047f" cropright="-259f"/>
            <o:lock v:ext="edit" aspectratio="f"/>
          </v:shape>
        </w:pict>
      </w:r>
    </w:p>
    <w:p w:rsidR="00907200" w:rsidRDefault="00907200" w:rsidP="00BF61B4">
      <w:pPr>
        <w:rPr>
          <w:b w:val="0"/>
          <w:bCs w:val="0"/>
          <w:color w:val="4F81BD"/>
          <w:sz w:val="20"/>
          <w:szCs w:val="20"/>
        </w:rPr>
      </w:pPr>
    </w:p>
    <w:p w:rsidR="00907200" w:rsidRPr="003B7FF8" w:rsidRDefault="00907200" w:rsidP="00907200">
      <w:pPr>
        <w:pStyle w:val="Ttulo1"/>
        <w:numPr>
          <w:ilvl w:val="0"/>
          <w:numId w:val="0"/>
        </w:numPr>
        <w:ind w:left="720"/>
        <w:rPr>
          <w:color w:val="4F81BD"/>
          <w:lang w:val="es-AR"/>
        </w:rPr>
      </w:pPr>
      <w:bookmarkStart w:id="17" w:name="_Toc303436214"/>
      <w:r>
        <w:rPr>
          <w:color w:val="4F81BD"/>
          <w:lang w:val="es-AR"/>
        </w:rPr>
        <w:lastRenderedPageBreak/>
        <w:t>Diagramas de Secuencia</w:t>
      </w:r>
      <w:bookmarkEnd w:id="17"/>
    </w:p>
    <w:p w:rsidR="00D17B4E" w:rsidRPr="00327F66" w:rsidRDefault="00D17B4E" w:rsidP="00D17B4E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D17B4E" w:rsidRDefault="00D17B4E" w:rsidP="00D17B4E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Detallar a los miembros de Siamsoft como generar </w:t>
      </w:r>
      <w:r w:rsidR="002E3889">
        <w:rPr>
          <w:b w:val="0"/>
          <w:bCs w:val="0"/>
          <w:sz w:val="20"/>
          <w:szCs w:val="20"/>
        </w:rPr>
        <w:t>los diagramas de secuencia</w:t>
      </w:r>
      <w:r>
        <w:rPr>
          <w:b w:val="0"/>
          <w:bCs w:val="0"/>
          <w:sz w:val="20"/>
          <w:szCs w:val="20"/>
        </w:rPr>
        <w:t xml:space="preserve">. </w:t>
      </w:r>
      <w:r w:rsidR="002A1190">
        <w:rPr>
          <w:b w:val="0"/>
          <w:bCs w:val="0"/>
          <w:sz w:val="20"/>
          <w:szCs w:val="20"/>
        </w:rPr>
        <w:t>Este documento tiene como objetivo detallar la interacción de los objetos que inter</w:t>
      </w:r>
      <w:r w:rsidR="00B514A6">
        <w:rPr>
          <w:b w:val="0"/>
          <w:bCs w:val="0"/>
          <w:sz w:val="20"/>
          <w:szCs w:val="20"/>
        </w:rPr>
        <w:t>vienen</w:t>
      </w:r>
      <w:r w:rsidR="002A1190">
        <w:rPr>
          <w:b w:val="0"/>
          <w:bCs w:val="0"/>
          <w:sz w:val="20"/>
          <w:szCs w:val="20"/>
        </w:rPr>
        <w:t xml:space="preserve"> en el curso normal de un caso de uso.</w:t>
      </w:r>
    </w:p>
    <w:p w:rsidR="00D17B4E" w:rsidRDefault="00D17B4E" w:rsidP="00D17B4E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907200" w:rsidRDefault="00D17B4E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C66065">
        <w:rPr>
          <w:rFonts w:ascii="Calibri" w:hAnsi="Calibri" w:cs="Calibri"/>
          <w:lang w:val="es-ES"/>
        </w:rPr>
        <w:t>AnalistaFuncional</w:t>
      </w:r>
    </w:p>
    <w:p w:rsidR="001A56D5" w:rsidRDefault="001A56D5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</w:p>
    <w:p w:rsidR="001A56D5" w:rsidRDefault="00CA7322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  <w:r w:rsidRPr="00903023">
        <w:rPr>
          <w:rFonts w:ascii="Calibri" w:hAnsi="Calibri" w:cs="Calibri"/>
          <w:bCs/>
        </w:rPr>
        <w:pict>
          <v:shape id="_x0000_i1029" type="#_x0000_t75" style="width:445.35pt;height:197.4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">
            <v:imagedata r:id="rId11" o:title="" croptop="-639f" cropright="-259f"/>
            <o:lock v:ext="edit" aspectratio="f"/>
          </v:shape>
        </w:pict>
      </w: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Default="002F56A3" w:rsidP="00C66065">
      <w:pPr>
        <w:pStyle w:val="Textoparrafo"/>
        <w:ind w:firstLine="284"/>
        <w:jc w:val="both"/>
        <w:rPr>
          <w:rFonts w:ascii="Calibri" w:hAnsi="Calibri" w:cs="Calibri"/>
          <w:bCs/>
        </w:rPr>
      </w:pPr>
    </w:p>
    <w:p w:rsidR="002F56A3" w:rsidRPr="00C66065" w:rsidRDefault="002F56A3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</w:p>
    <w:p w:rsidR="00907200" w:rsidRDefault="00907200" w:rsidP="00907200">
      <w:pPr>
        <w:pStyle w:val="Ttulo1"/>
        <w:numPr>
          <w:ilvl w:val="0"/>
          <w:numId w:val="0"/>
        </w:numPr>
        <w:ind w:left="720"/>
        <w:rPr>
          <w:color w:val="4F81BD"/>
          <w:lang w:val="es-AR"/>
        </w:rPr>
      </w:pPr>
      <w:bookmarkStart w:id="18" w:name="_Toc303436215"/>
      <w:r>
        <w:rPr>
          <w:color w:val="4F81BD"/>
          <w:lang w:val="es-AR"/>
        </w:rPr>
        <w:lastRenderedPageBreak/>
        <w:t>Diagrama de Clases</w:t>
      </w:r>
      <w:bookmarkEnd w:id="18"/>
    </w:p>
    <w:p w:rsidR="00D17B4E" w:rsidRPr="00327F66" w:rsidRDefault="00D17B4E" w:rsidP="00D17B4E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D17B4E" w:rsidRDefault="00D17B4E" w:rsidP="00D17B4E">
      <w:pPr>
        <w:spacing w:before="24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Detallar a los miembros de Siamsoft como generar el diagrama de </w:t>
      </w:r>
      <w:r w:rsidR="003B11DD">
        <w:rPr>
          <w:b w:val="0"/>
          <w:bCs w:val="0"/>
          <w:sz w:val="20"/>
          <w:szCs w:val="20"/>
        </w:rPr>
        <w:t>clases del</w:t>
      </w:r>
      <w:r>
        <w:rPr>
          <w:b w:val="0"/>
          <w:bCs w:val="0"/>
          <w:sz w:val="20"/>
          <w:szCs w:val="20"/>
        </w:rPr>
        <w:t xml:space="preserve"> sistema. Este documento </w:t>
      </w:r>
      <w:r w:rsidR="002E095D">
        <w:rPr>
          <w:b w:val="0"/>
          <w:bCs w:val="0"/>
          <w:sz w:val="20"/>
          <w:szCs w:val="20"/>
        </w:rPr>
        <w:t>pretende ayudar en la solución de</w:t>
      </w:r>
      <w:r w:rsidR="00787F11">
        <w:rPr>
          <w:b w:val="0"/>
          <w:bCs w:val="0"/>
          <w:sz w:val="20"/>
          <w:szCs w:val="20"/>
        </w:rPr>
        <w:t xml:space="preserve"> diseño del sistema a construir, modelando las clases y sus relaciones en el sistema.</w:t>
      </w:r>
    </w:p>
    <w:p w:rsidR="00D17B4E" w:rsidRDefault="00D17B4E" w:rsidP="00D17B4E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907200" w:rsidRPr="00C66065" w:rsidRDefault="00D17B4E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Analista</w:t>
      </w:r>
      <w:bookmarkStart w:id="19" w:name="_GoBack"/>
      <w:bookmarkEnd w:id="19"/>
      <w:r>
        <w:rPr>
          <w:rFonts w:ascii="Calibri" w:hAnsi="Calibri" w:cs="Calibri"/>
          <w:lang w:val="es-ES"/>
        </w:rPr>
        <w:t>Funcional</w:t>
      </w:r>
    </w:p>
    <w:p w:rsidR="00907200" w:rsidRPr="00907200" w:rsidRDefault="00CA7322" w:rsidP="00907200">
      <w:pPr>
        <w:pStyle w:val="Heading1Text"/>
        <w:rPr>
          <w:lang w:val="es-AR"/>
        </w:rPr>
      </w:pPr>
      <w:r w:rsidRPr="00903023">
        <w:rPr>
          <w:lang w:val="es-AR"/>
        </w:rPr>
        <w:pict>
          <v:shape id="_x0000_i1030" type="#_x0000_t75" style="width:445.35pt;height:201.15pt;visibility:visible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">
            <v:imagedata r:id="rId12" o:title="" cropright="-259f"/>
            <o:lock v:ext="edit" aspectratio="f"/>
          </v:shape>
        </w:pict>
      </w:r>
    </w:p>
    <w:p w:rsidR="00907200" w:rsidRPr="003B7FF8" w:rsidRDefault="00907200" w:rsidP="00907200">
      <w:pPr>
        <w:pStyle w:val="Ttulo1"/>
        <w:numPr>
          <w:ilvl w:val="0"/>
          <w:numId w:val="0"/>
        </w:numPr>
        <w:ind w:left="720"/>
        <w:rPr>
          <w:color w:val="4F81BD"/>
          <w:lang w:val="es-AR"/>
        </w:rPr>
      </w:pPr>
      <w:bookmarkStart w:id="20" w:name="_Toc303436216"/>
      <w:r>
        <w:rPr>
          <w:color w:val="4F81BD"/>
          <w:lang w:val="es-AR"/>
        </w:rPr>
        <w:t>Documento de Arquitectura</w:t>
      </w:r>
      <w:bookmarkEnd w:id="20"/>
    </w:p>
    <w:p w:rsidR="00D17B4E" w:rsidRDefault="00D17B4E" w:rsidP="00D17B4E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bCs w:val="0"/>
          <w:color w:val="4BACC6"/>
          <w:sz w:val="20"/>
          <w:szCs w:val="20"/>
        </w:rPr>
        <w:t>Objetivos</w:t>
      </w:r>
    </w:p>
    <w:p w:rsidR="002F56A3" w:rsidRPr="002F56A3" w:rsidRDefault="002F56A3" w:rsidP="00D17B4E">
      <w:pPr>
        <w:rPr>
          <w:b w:val="0"/>
          <w:bCs w:val="0"/>
          <w:color w:val="4BACC6"/>
          <w:sz w:val="20"/>
          <w:szCs w:val="20"/>
        </w:rPr>
      </w:pPr>
      <w:r>
        <w:rPr>
          <w:b w:val="0"/>
          <w:sz w:val="20"/>
          <w:szCs w:val="20"/>
          <w:lang w:val="es-ES"/>
        </w:rPr>
        <w:t xml:space="preserve">Detallar las actividades que Siamsoft realiza a la hora de diseñar la arquitectura. </w:t>
      </w:r>
    </w:p>
    <w:p w:rsidR="00D17B4E" w:rsidRDefault="00D17B4E" w:rsidP="00D17B4E">
      <w:pPr>
        <w:pStyle w:val="Textoparrafo"/>
        <w:ind w:firstLine="284"/>
        <w:jc w:val="both"/>
        <w:rPr>
          <w:rFonts w:ascii="Calibri" w:hAnsi="Calibri" w:cs="Calibri"/>
          <w:color w:val="4BACC6"/>
          <w:lang w:val="es-ES"/>
        </w:rPr>
      </w:pPr>
      <w:r w:rsidRPr="00327F66">
        <w:rPr>
          <w:rFonts w:ascii="Calibri" w:hAnsi="Calibri" w:cs="Calibri"/>
          <w:color w:val="4BACC6"/>
          <w:lang w:val="es-ES"/>
        </w:rPr>
        <w:t>Responsable</w:t>
      </w:r>
    </w:p>
    <w:p w:rsidR="00907200" w:rsidRDefault="00D17B4E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C66065">
        <w:rPr>
          <w:rFonts w:ascii="Calibri" w:hAnsi="Calibri" w:cs="Calibri"/>
          <w:lang w:val="es-ES"/>
        </w:rPr>
        <w:t>AnalistaFuncional</w:t>
      </w:r>
    </w:p>
    <w:p w:rsidR="002F56A3" w:rsidRPr="00C66065" w:rsidRDefault="00CA7322" w:rsidP="00C66065">
      <w:pPr>
        <w:pStyle w:val="Textoparrafo"/>
        <w:ind w:firstLine="284"/>
        <w:jc w:val="both"/>
        <w:rPr>
          <w:rFonts w:ascii="Calibri" w:hAnsi="Calibri" w:cs="Calibri"/>
          <w:lang w:val="es-ES"/>
        </w:rPr>
      </w:pPr>
      <w:r w:rsidRPr="00903023">
        <w:rPr>
          <w:rFonts w:ascii="Calibri" w:hAnsi="Calibri" w:cs="Calibri"/>
          <w:b/>
          <w:bCs/>
        </w:rPr>
        <w:pict>
          <v:shape id="Diagrama 17" o:spid="_x0000_i1031" type="#_x0000_t75" style="width:445.35pt;height:195.2pt;visibility:visible" o:gfxdata="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">
            <v:imagedata r:id="rId13" o:title="" croptop="-4361f" cropbottom="-3982f" cropright="-326f"/>
            <o:lock v:ext="edit" aspectratio="f"/>
          </v:shape>
        </w:pict>
      </w:r>
    </w:p>
    <w:sectPr w:rsidR="002F56A3" w:rsidRPr="00C66065" w:rsidSect="00412508">
      <w:headerReference w:type="default" r:id="rId14"/>
      <w:footerReference w:type="default" r:id="rId15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C77" w:rsidRDefault="000F6C77">
      <w:pPr>
        <w:spacing w:after="0"/>
      </w:pPr>
      <w:r>
        <w:separator/>
      </w:r>
    </w:p>
  </w:endnote>
  <w:endnote w:type="continuationSeparator" w:id="0">
    <w:p w:rsidR="000F6C77" w:rsidRDefault="000F6C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763FAA">
      <w:trPr>
        <w:trHeight w:val="119"/>
      </w:trPr>
      <w:tc>
        <w:tcPr>
          <w:tcW w:w="6495" w:type="dxa"/>
          <w:vAlign w:val="center"/>
        </w:tcPr>
        <w:p w:rsidR="00763FAA" w:rsidRPr="00AD43C9" w:rsidRDefault="00763FAA" w:rsidP="005F2AFB">
          <w:pPr>
            <w:pStyle w:val="Piedepgina"/>
            <w:jc w:val="left"/>
            <w:rPr>
              <w:rFonts w:cs="Calibri"/>
              <w:b/>
              <w:bCs/>
              <w:sz w:val="20"/>
              <w:szCs w:val="20"/>
              <w:lang w:val="es-ES" w:eastAsia="es-ES"/>
            </w:rPr>
          </w:pPr>
        </w:p>
      </w:tc>
      <w:tc>
        <w:tcPr>
          <w:tcW w:w="2865" w:type="dxa"/>
          <w:vAlign w:val="center"/>
        </w:tcPr>
        <w:p w:rsidR="00763FAA" w:rsidRPr="003D52F4" w:rsidRDefault="00763FAA" w:rsidP="005F2AFB">
          <w:pPr>
            <w:pStyle w:val="Encabezado"/>
            <w:jc w:val="right"/>
            <w:rPr>
              <w:rFonts w:ascii="Agilita Com Light" w:hAnsi="Agilita Com Light" w:cs="Agilita Com Light"/>
              <w:b/>
              <w:bCs/>
              <w:sz w:val="20"/>
              <w:szCs w:val="20"/>
              <w:lang w:val="es-AR"/>
            </w:rPr>
          </w:pPr>
          <w:r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Página </w: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PAGE </w:instrTex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CA7322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5</w: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  <w:r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t xml:space="preserve"> de </w: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begin"/>
          </w:r>
          <w:r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instrText xml:space="preserve"> NUMPAGES </w:instrTex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separate"/>
          </w:r>
          <w:r w:rsidR="00CA7322">
            <w:rPr>
              <w:rStyle w:val="Nmerodepgina"/>
              <w:rFonts w:cs="Calibri"/>
              <w:b/>
              <w:bCs/>
              <w:noProof/>
              <w:sz w:val="20"/>
              <w:szCs w:val="20"/>
              <w:lang w:val="es-ES"/>
            </w:rPr>
            <w:t>8</w:t>
          </w:r>
          <w:r w:rsidR="00903023" w:rsidRPr="00AD43C9">
            <w:rPr>
              <w:rStyle w:val="Nmerodepgina"/>
              <w:rFonts w:cs="Calibri"/>
              <w:b/>
              <w:bCs/>
              <w:sz w:val="20"/>
              <w:szCs w:val="20"/>
              <w:lang w:val="es-ES"/>
            </w:rPr>
            <w:fldChar w:fldCharType="end"/>
          </w:r>
        </w:p>
      </w:tc>
    </w:tr>
  </w:tbl>
  <w:p w:rsidR="00763FAA" w:rsidRPr="001D6C34" w:rsidRDefault="00763FAA" w:rsidP="001D6C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C77" w:rsidRDefault="000F6C77">
      <w:pPr>
        <w:spacing w:after="0"/>
      </w:pPr>
      <w:r>
        <w:separator/>
      </w:r>
    </w:p>
  </w:footnote>
  <w:footnote w:type="continuationSeparator" w:id="0">
    <w:p w:rsidR="000F6C77" w:rsidRDefault="000F6C7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763FAA" w:rsidRPr="00E864BA">
      <w:tc>
        <w:tcPr>
          <w:tcW w:w="2127" w:type="dxa"/>
          <w:vMerge w:val="restart"/>
        </w:tcPr>
        <w:p w:rsidR="00763FAA" w:rsidRPr="00E864BA" w:rsidRDefault="00903023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903023"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32" type="#_x0000_t75" style="width:74.95pt;height:54.2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763FAA" w:rsidRPr="00AD43C9" w:rsidRDefault="00763FAA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t xml:space="preserve">Proyecto: </w:t>
          </w:r>
        </w:p>
        <w:p w:rsidR="00763FAA" w:rsidRPr="00AD43C9" w:rsidRDefault="00C848A3" w:rsidP="00916B77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t>R</w:t>
          </w:r>
          <w:r w:rsidR="00763FAA" w:rsidRPr="00AD43C9">
            <w:rPr>
              <w:rFonts w:cs="Calibri"/>
              <w:noProof/>
              <w:sz w:val="16"/>
              <w:szCs w:val="16"/>
              <w:lang w:val="es-ES"/>
            </w:rPr>
            <w:t>ainshow</w:t>
          </w:r>
        </w:p>
      </w:tc>
      <w:tc>
        <w:tcPr>
          <w:tcW w:w="1275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763FAA" w:rsidRPr="00E864BA" w:rsidRDefault="00763FAA" w:rsidP="00916B7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763FAA" w:rsidRPr="00E864BA">
      <w:tc>
        <w:tcPr>
          <w:tcW w:w="2127" w:type="dxa"/>
          <w:vMerge/>
        </w:tcPr>
        <w:p w:rsidR="00763FAA" w:rsidRPr="00AD43C9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AD43C9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AD43C9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763FAA" w:rsidRPr="00AD43C9" w:rsidRDefault="007B1A25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Inicio</w:t>
          </w:r>
        </w:p>
      </w:tc>
      <w:tc>
        <w:tcPr>
          <w:tcW w:w="993" w:type="dxa"/>
          <w:tcBorders>
            <w:top w:val="nil"/>
          </w:tcBorders>
        </w:tcPr>
        <w:p w:rsidR="00763FAA" w:rsidRPr="00AD43C9" w:rsidRDefault="00903023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AD43C9">
            <w:rPr>
              <w:rFonts w:cs="Calibri"/>
              <w:noProof/>
              <w:sz w:val="16"/>
              <w:szCs w:val="16"/>
              <w:lang w:val="es-ES"/>
            </w:rPr>
            <w:instrText xml:space="preserve"> PAGE </w:instrTex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CA7322">
            <w:rPr>
              <w:rFonts w:cs="Calibri"/>
              <w:noProof/>
              <w:sz w:val="16"/>
              <w:szCs w:val="16"/>
              <w:lang w:val="es-ES"/>
            </w:rPr>
            <w:t>5</w: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  <w:r w:rsidR="00763FAA" w:rsidRPr="00AD43C9">
            <w:rPr>
              <w:rFonts w:cs="Calibri"/>
              <w:noProof/>
              <w:sz w:val="16"/>
              <w:szCs w:val="16"/>
              <w:lang w:val="es-ES"/>
            </w:rPr>
            <w:t xml:space="preserve"> / </w: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AD43C9">
            <w:rPr>
              <w:rFonts w:cs="Calibri"/>
              <w:noProof/>
              <w:sz w:val="16"/>
              <w:szCs w:val="16"/>
              <w:lang w:val="es-ES"/>
            </w:rPr>
            <w:instrText xml:space="preserve"> NUMPAGES </w:instrTex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CA7322">
            <w:rPr>
              <w:rFonts w:cs="Calibri"/>
              <w:noProof/>
              <w:sz w:val="16"/>
              <w:szCs w:val="16"/>
              <w:lang w:val="es-ES"/>
            </w:rPr>
            <w:t>8</w: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763FAA" w:rsidRPr="00E864BA">
      <w:tc>
        <w:tcPr>
          <w:tcW w:w="2127" w:type="dxa"/>
          <w:vMerge/>
        </w:tcPr>
        <w:p w:rsidR="00763FAA" w:rsidRPr="00E864BA" w:rsidRDefault="00763FAA" w:rsidP="00C90D83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763FAA" w:rsidRPr="00AD43C9" w:rsidRDefault="00763FAA" w:rsidP="00C90D83">
          <w:pPr>
            <w:pStyle w:val="Encabezado"/>
            <w:ind w:left="0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t>Documento:</w:t>
          </w:r>
        </w:p>
        <w:p w:rsidR="00763FAA" w:rsidRPr="00AD43C9" w:rsidRDefault="00763FAA" w:rsidP="001D286B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t xml:space="preserve">Proceso de </w:t>
          </w:r>
          <w:r w:rsidR="001D286B" w:rsidRPr="00AD43C9">
            <w:rPr>
              <w:rFonts w:cs="Calibri"/>
              <w:noProof/>
              <w:sz w:val="16"/>
              <w:szCs w:val="16"/>
              <w:lang w:val="es-ES"/>
            </w:rPr>
            <w:t>Análisis y Diseño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763FAA" w:rsidRPr="00E864BA" w:rsidRDefault="00763FAA" w:rsidP="00C90D83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763FAA" w:rsidRPr="00E864BA">
      <w:trPr>
        <w:trHeight w:val="55"/>
      </w:trPr>
      <w:tc>
        <w:tcPr>
          <w:tcW w:w="2127" w:type="dxa"/>
          <w:vMerge/>
        </w:tcPr>
        <w:p w:rsidR="00763FAA" w:rsidRPr="00AD43C9" w:rsidRDefault="00763FAA" w:rsidP="00C90D83">
          <w:pPr>
            <w:pStyle w:val="Encabezado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763FAA" w:rsidRPr="00AD43C9" w:rsidRDefault="00763FAA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763FAA" w:rsidRPr="00AD43C9" w:rsidRDefault="00721B5D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1.1</w:t>
          </w:r>
        </w:p>
      </w:tc>
      <w:tc>
        <w:tcPr>
          <w:tcW w:w="1701" w:type="dxa"/>
          <w:tcBorders>
            <w:top w:val="nil"/>
          </w:tcBorders>
        </w:tcPr>
        <w:p w:rsidR="00763FAA" w:rsidRPr="00AD43C9" w:rsidRDefault="00903023" w:rsidP="00C90D83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begin"/>
          </w:r>
          <w:r w:rsidR="00763FAA" w:rsidRPr="00AD43C9">
            <w:rPr>
              <w:rFonts w:cs="Calibri"/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separate"/>
          </w:r>
          <w:r w:rsidR="00CA7322">
            <w:rPr>
              <w:rFonts w:cs="Calibri"/>
              <w:noProof/>
              <w:sz w:val="16"/>
              <w:szCs w:val="16"/>
              <w:lang w:val="es-ES"/>
            </w:rPr>
            <w:t>15/09/11</w:t>
          </w:r>
          <w:r w:rsidRPr="00AD43C9">
            <w:rPr>
              <w:rFonts w:cs="Calibri"/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6C0297" w:rsidRPr="00AD43C9" w:rsidRDefault="00BA68E5" w:rsidP="006C0297">
          <w:pPr>
            <w:pStyle w:val="Encabezado"/>
            <w:jc w:val="left"/>
            <w:rPr>
              <w:rFonts w:cs="Calibri"/>
              <w:noProof/>
              <w:sz w:val="16"/>
              <w:szCs w:val="16"/>
              <w:lang w:val="es-ES"/>
            </w:rPr>
          </w:pPr>
          <w:r>
            <w:rPr>
              <w:rFonts w:cs="Calibri"/>
              <w:noProof/>
              <w:sz w:val="16"/>
              <w:szCs w:val="16"/>
              <w:lang w:val="es-ES"/>
            </w:rPr>
            <w:t>PL</w:t>
          </w:r>
        </w:p>
      </w:tc>
    </w:tr>
  </w:tbl>
  <w:p w:rsidR="00763FAA" w:rsidRDefault="00763FAA" w:rsidP="0044110D">
    <w:pPr>
      <w:pStyle w:val="Encabezado"/>
      <w:tabs>
        <w:tab w:val="clear" w:pos="4252"/>
        <w:tab w:val="clear" w:pos="8504"/>
        <w:tab w:val="left" w:pos="2955"/>
      </w:tabs>
    </w:pPr>
    <w:r>
      <w:tab/>
    </w:r>
  </w:p>
  <w:p w:rsidR="00763FAA" w:rsidRPr="00E67BB5" w:rsidRDefault="00763FAA" w:rsidP="00E67B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8C6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3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</w:abstractNum>
  <w:abstractNum w:abstractNumId="4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5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6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4F8439B"/>
    <w:multiLevelType w:val="hybridMultilevel"/>
    <w:tmpl w:val="2E6C42B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820AA0"/>
    <w:multiLevelType w:val="hybridMultilevel"/>
    <w:tmpl w:val="8AA2ED0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2">
    <w:nsid w:val="0FBA07E2"/>
    <w:multiLevelType w:val="hybridMultilevel"/>
    <w:tmpl w:val="9ADA2BA8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>
    <w:nsid w:val="19BE510B"/>
    <w:multiLevelType w:val="hybridMultilevel"/>
    <w:tmpl w:val="99140C1A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D4E621E"/>
    <w:multiLevelType w:val="hybridMultilevel"/>
    <w:tmpl w:val="BC1C0F9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1FB81D61"/>
    <w:multiLevelType w:val="hybridMultilevel"/>
    <w:tmpl w:val="729EB22C"/>
    <w:lvl w:ilvl="0" w:tplc="2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6">
    <w:nsid w:val="24CC5CEF"/>
    <w:multiLevelType w:val="hybridMultilevel"/>
    <w:tmpl w:val="17F4307A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7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6EB31F2"/>
    <w:multiLevelType w:val="multilevel"/>
    <w:tmpl w:val="B49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C91C3A"/>
    <w:multiLevelType w:val="hybridMultilevel"/>
    <w:tmpl w:val="07E087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>
    <w:nsid w:val="35D437E7"/>
    <w:multiLevelType w:val="hybridMultilevel"/>
    <w:tmpl w:val="9C0E3666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39442A65"/>
    <w:multiLevelType w:val="hybridMultilevel"/>
    <w:tmpl w:val="4B068F5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4">
    <w:nsid w:val="3D7B5637"/>
    <w:multiLevelType w:val="hybridMultilevel"/>
    <w:tmpl w:val="6F4EA7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76F36B6"/>
    <w:multiLevelType w:val="hybridMultilevel"/>
    <w:tmpl w:val="53345D7A"/>
    <w:lvl w:ilvl="0" w:tplc="2C0A000D">
      <w:start w:val="1"/>
      <w:numFmt w:val="bullet"/>
      <w:lvlText w:val=""/>
      <w:lvlJc w:val="left"/>
      <w:pPr>
        <w:ind w:left="2138" w:hanging="360"/>
      </w:pPr>
      <w:rPr>
        <w:rFonts w:ascii="Wingdings" w:hAnsi="Wingdings" w:cs="Wingdings" w:hint="default"/>
      </w:rPr>
    </w:lvl>
    <w:lvl w:ilvl="1" w:tplc="2C0A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7">
    <w:nsid w:val="494F1744"/>
    <w:multiLevelType w:val="hybridMultilevel"/>
    <w:tmpl w:val="6FC8AA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4ABC5E2E"/>
    <w:multiLevelType w:val="hybridMultilevel"/>
    <w:tmpl w:val="B496942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9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DFE5B77"/>
    <w:multiLevelType w:val="hybridMultilevel"/>
    <w:tmpl w:val="8006E34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1">
    <w:nsid w:val="4FF074FB"/>
    <w:multiLevelType w:val="multilevel"/>
    <w:tmpl w:val="1D324B64"/>
    <w:lvl w:ilvl="0">
      <w:start w:val="1"/>
      <w:numFmt w:val="decimal"/>
      <w:pStyle w:val="Ttulo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2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34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770211"/>
    <w:multiLevelType w:val="multilevel"/>
    <w:tmpl w:val="CB0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0B2F2D"/>
    <w:multiLevelType w:val="multilevel"/>
    <w:tmpl w:val="99DE58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F67E8"/>
    <w:multiLevelType w:val="hybridMultilevel"/>
    <w:tmpl w:val="25F21268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8">
    <w:nsid w:val="724E6188"/>
    <w:multiLevelType w:val="hybridMultilevel"/>
    <w:tmpl w:val="D81EB25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9">
    <w:nsid w:val="760E3B09"/>
    <w:multiLevelType w:val="hybridMultilevel"/>
    <w:tmpl w:val="F8043A8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40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1">
    <w:nsid w:val="79DA7240"/>
    <w:multiLevelType w:val="hybridMultilevel"/>
    <w:tmpl w:val="C9208C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0"/>
  </w:num>
  <w:num w:numId="6">
    <w:abstractNumId w:val="31"/>
  </w:num>
  <w:num w:numId="7">
    <w:abstractNumId w:val="3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17"/>
  </w:num>
  <w:num w:numId="10">
    <w:abstractNumId w:val="9"/>
  </w:num>
  <w:num w:numId="11">
    <w:abstractNumId w:val="20"/>
  </w:num>
  <w:num w:numId="12">
    <w:abstractNumId w:val="36"/>
  </w:num>
  <w:num w:numId="13">
    <w:abstractNumId w:val="19"/>
  </w:num>
  <w:num w:numId="14">
    <w:abstractNumId w:val="8"/>
  </w:num>
  <w:num w:numId="15">
    <w:abstractNumId w:val="37"/>
  </w:num>
  <w:num w:numId="16">
    <w:abstractNumId w:val="7"/>
  </w:num>
  <w:num w:numId="17">
    <w:abstractNumId w:val="14"/>
  </w:num>
  <w:num w:numId="18">
    <w:abstractNumId w:val="41"/>
  </w:num>
  <w:num w:numId="19">
    <w:abstractNumId w:val="38"/>
  </w:num>
  <w:num w:numId="20">
    <w:abstractNumId w:val="28"/>
  </w:num>
  <w:num w:numId="21">
    <w:abstractNumId w:val="23"/>
  </w:num>
  <w:num w:numId="22">
    <w:abstractNumId w:val="11"/>
  </w:num>
  <w:num w:numId="23">
    <w:abstractNumId w:val="30"/>
  </w:num>
  <w:num w:numId="24">
    <w:abstractNumId w:val="26"/>
  </w:num>
  <w:num w:numId="25">
    <w:abstractNumId w:val="24"/>
  </w:num>
  <w:num w:numId="26">
    <w:abstractNumId w:val="27"/>
  </w:num>
  <w:num w:numId="27">
    <w:abstractNumId w:val="21"/>
  </w:num>
  <w:num w:numId="28">
    <w:abstractNumId w:val="39"/>
  </w:num>
  <w:num w:numId="29">
    <w:abstractNumId w:val="16"/>
  </w:num>
  <w:num w:numId="30">
    <w:abstractNumId w:val="12"/>
  </w:num>
  <w:num w:numId="31">
    <w:abstractNumId w:val="15"/>
  </w:num>
  <w:num w:numId="32">
    <w:abstractNumId w:val="35"/>
  </w:num>
  <w:num w:numId="33">
    <w:abstractNumId w:val="18"/>
  </w:num>
  <w:num w:numId="34">
    <w:abstractNumId w:val="22"/>
  </w:num>
  <w:num w:numId="35">
    <w:abstractNumId w:val="13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oNotTrackMoves/>
  <w:defaultTabStop w:val="709"/>
  <w:hyphenationZone w:val="425"/>
  <w:doNotHyphenateCaps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3DB5"/>
    <w:rsid w:val="00001503"/>
    <w:rsid w:val="00006CA5"/>
    <w:rsid w:val="00014F26"/>
    <w:rsid w:val="00017E05"/>
    <w:rsid w:val="00027916"/>
    <w:rsid w:val="000308A1"/>
    <w:rsid w:val="0003286E"/>
    <w:rsid w:val="000340DF"/>
    <w:rsid w:val="00034B91"/>
    <w:rsid w:val="00036999"/>
    <w:rsid w:val="00037091"/>
    <w:rsid w:val="00052CBC"/>
    <w:rsid w:val="000546EF"/>
    <w:rsid w:val="00057143"/>
    <w:rsid w:val="00065A20"/>
    <w:rsid w:val="00066361"/>
    <w:rsid w:val="00067BB8"/>
    <w:rsid w:val="00072701"/>
    <w:rsid w:val="00072C2E"/>
    <w:rsid w:val="00083909"/>
    <w:rsid w:val="000877F4"/>
    <w:rsid w:val="00094340"/>
    <w:rsid w:val="000965F0"/>
    <w:rsid w:val="000A1E09"/>
    <w:rsid w:val="000B2C3F"/>
    <w:rsid w:val="000B35F3"/>
    <w:rsid w:val="000C59D3"/>
    <w:rsid w:val="000C6C64"/>
    <w:rsid w:val="000C7280"/>
    <w:rsid w:val="000D1D3F"/>
    <w:rsid w:val="000D1FB8"/>
    <w:rsid w:val="000D4133"/>
    <w:rsid w:val="000D41A1"/>
    <w:rsid w:val="000D4FD0"/>
    <w:rsid w:val="000D6EC0"/>
    <w:rsid w:val="000E12E3"/>
    <w:rsid w:val="000F1B02"/>
    <w:rsid w:val="000F37DB"/>
    <w:rsid w:val="000F4B6F"/>
    <w:rsid w:val="000F5305"/>
    <w:rsid w:val="000F5379"/>
    <w:rsid w:val="000F6C77"/>
    <w:rsid w:val="00102604"/>
    <w:rsid w:val="001109A2"/>
    <w:rsid w:val="0011309B"/>
    <w:rsid w:val="00115453"/>
    <w:rsid w:val="001156CE"/>
    <w:rsid w:val="001165B6"/>
    <w:rsid w:val="0012547A"/>
    <w:rsid w:val="001309A9"/>
    <w:rsid w:val="00141505"/>
    <w:rsid w:val="00143F31"/>
    <w:rsid w:val="001444C1"/>
    <w:rsid w:val="001452F6"/>
    <w:rsid w:val="00150683"/>
    <w:rsid w:val="001575D5"/>
    <w:rsid w:val="00160921"/>
    <w:rsid w:val="00161554"/>
    <w:rsid w:val="00175176"/>
    <w:rsid w:val="0018183A"/>
    <w:rsid w:val="00184EE2"/>
    <w:rsid w:val="001861C4"/>
    <w:rsid w:val="00192868"/>
    <w:rsid w:val="00193F29"/>
    <w:rsid w:val="001A1E36"/>
    <w:rsid w:val="001A56D5"/>
    <w:rsid w:val="001B7162"/>
    <w:rsid w:val="001C113A"/>
    <w:rsid w:val="001C3E81"/>
    <w:rsid w:val="001C689C"/>
    <w:rsid w:val="001C6ADF"/>
    <w:rsid w:val="001C7311"/>
    <w:rsid w:val="001C7D33"/>
    <w:rsid w:val="001D1290"/>
    <w:rsid w:val="001D286B"/>
    <w:rsid w:val="001D394E"/>
    <w:rsid w:val="001D47F6"/>
    <w:rsid w:val="001D4E10"/>
    <w:rsid w:val="001D586C"/>
    <w:rsid w:val="001D6183"/>
    <w:rsid w:val="001D6C34"/>
    <w:rsid w:val="001E36EF"/>
    <w:rsid w:val="001E6047"/>
    <w:rsid w:val="001F4581"/>
    <w:rsid w:val="00204D75"/>
    <w:rsid w:val="00205117"/>
    <w:rsid w:val="00210668"/>
    <w:rsid w:val="00211EA1"/>
    <w:rsid w:val="0021225B"/>
    <w:rsid w:val="002227EC"/>
    <w:rsid w:val="002305B7"/>
    <w:rsid w:val="00230D89"/>
    <w:rsid w:val="00233CF5"/>
    <w:rsid w:val="00241295"/>
    <w:rsid w:val="00253A3F"/>
    <w:rsid w:val="00257C08"/>
    <w:rsid w:val="002649E3"/>
    <w:rsid w:val="00265668"/>
    <w:rsid w:val="00267F2F"/>
    <w:rsid w:val="00271194"/>
    <w:rsid w:val="002732CB"/>
    <w:rsid w:val="00274A12"/>
    <w:rsid w:val="00276CA6"/>
    <w:rsid w:val="00282356"/>
    <w:rsid w:val="002908A3"/>
    <w:rsid w:val="00294641"/>
    <w:rsid w:val="002A1190"/>
    <w:rsid w:val="002A3C4C"/>
    <w:rsid w:val="002A3EF8"/>
    <w:rsid w:val="002A434C"/>
    <w:rsid w:val="002A60E6"/>
    <w:rsid w:val="002B2B00"/>
    <w:rsid w:val="002B47C1"/>
    <w:rsid w:val="002C0F7D"/>
    <w:rsid w:val="002C1268"/>
    <w:rsid w:val="002C2233"/>
    <w:rsid w:val="002C24CB"/>
    <w:rsid w:val="002D0255"/>
    <w:rsid w:val="002D4DD9"/>
    <w:rsid w:val="002E095D"/>
    <w:rsid w:val="002E1CEF"/>
    <w:rsid w:val="002E3889"/>
    <w:rsid w:val="002E57ED"/>
    <w:rsid w:val="002F09CF"/>
    <w:rsid w:val="002F3492"/>
    <w:rsid w:val="002F56A3"/>
    <w:rsid w:val="002F7C7B"/>
    <w:rsid w:val="003021E7"/>
    <w:rsid w:val="00305E84"/>
    <w:rsid w:val="0032119C"/>
    <w:rsid w:val="00327F66"/>
    <w:rsid w:val="00331432"/>
    <w:rsid w:val="00337B9C"/>
    <w:rsid w:val="00343DE8"/>
    <w:rsid w:val="003467B8"/>
    <w:rsid w:val="00350850"/>
    <w:rsid w:val="00357FAD"/>
    <w:rsid w:val="00362D70"/>
    <w:rsid w:val="00371AE8"/>
    <w:rsid w:val="00374803"/>
    <w:rsid w:val="00375F48"/>
    <w:rsid w:val="003803FA"/>
    <w:rsid w:val="00380B12"/>
    <w:rsid w:val="00383C60"/>
    <w:rsid w:val="0039500A"/>
    <w:rsid w:val="0039516F"/>
    <w:rsid w:val="00395A8A"/>
    <w:rsid w:val="003B11DD"/>
    <w:rsid w:val="003B234C"/>
    <w:rsid w:val="003B7FF8"/>
    <w:rsid w:val="003D0699"/>
    <w:rsid w:val="003D1A80"/>
    <w:rsid w:val="003D52F4"/>
    <w:rsid w:val="003E346F"/>
    <w:rsid w:val="003E524A"/>
    <w:rsid w:val="003E77EE"/>
    <w:rsid w:val="00407BDD"/>
    <w:rsid w:val="00410229"/>
    <w:rsid w:val="004122F3"/>
    <w:rsid w:val="00412508"/>
    <w:rsid w:val="0042409E"/>
    <w:rsid w:val="0042751B"/>
    <w:rsid w:val="00432713"/>
    <w:rsid w:val="0044110D"/>
    <w:rsid w:val="004419F2"/>
    <w:rsid w:val="004423EA"/>
    <w:rsid w:val="0044480C"/>
    <w:rsid w:val="004469FD"/>
    <w:rsid w:val="00450337"/>
    <w:rsid w:val="004523F8"/>
    <w:rsid w:val="00453671"/>
    <w:rsid w:val="00460CC3"/>
    <w:rsid w:val="00464C68"/>
    <w:rsid w:val="00465C40"/>
    <w:rsid w:val="00471B03"/>
    <w:rsid w:val="0047405C"/>
    <w:rsid w:val="00475ADC"/>
    <w:rsid w:val="00476580"/>
    <w:rsid w:val="00477DF4"/>
    <w:rsid w:val="004854A5"/>
    <w:rsid w:val="00490652"/>
    <w:rsid w:val="004942C8"/>
    <w:rsid w:val="00496D7C"/>
    <w:rsid w:val="004A0F0E"/>
    <w:rsid w:val="004A7614"/>
    <w:rsid w:val="004B22F2"/>
    <w:rsid w:val="004B37B6"/>
    <w:rsid w:val="004C09F0"/>
    <w:rsid w:val="004C37A8"/>
    <w:rsid w:val="004C569B"/>
    <w:rsid w:val="004C79EB"/>
    <w:rsid w:val="004D017D"/>
    <w:rsid w:val="004D062F"/>
    <w:rsid w:val="004D5964"/>
    <w:rsid w:val="004F18F1"/>
    <w:rsid w:val="004F648F"/>
    <w:rsid w:val="00502363"/>
    <w:rsid w:val="00504F0B"/>
    <w:rsid w:val="00516ED9"/>
    <w:rsid w:val="00527B3A"/>
    <w:rsid w:val="0053184C"/>
    <w:rsid w:val="00531B82"/>
    <w:rsid w:val="00534A05"/>
    <w:rsid w:val="00534C07"/>
    <w:rsid w:val="00536FBE"/>
    <w:rsid w:val="005401AF"/>
    <w:rsid w:val="00550E76"/>
    <w:rsid w:val="00553DC9"/>
    <w:rsid w:val="00553E58"/>
    <w:rsid w:val="005601BC"/>
    <w:rsid w:val="005752D2"/>
    <w:rsid w:val="005822E6"/>
    <w:rsid w:val="00584034"/>
    <w:rsid w:val="005847B5"/>
    <w:rsid w:val="00591EE0"/>
    <w:rsid w:val="00595D95"/>
    <w:rsid w:val="005B7438"/>
    <w:rsid w:val="005C7C18"/>
    <w:rsid w:val="005D4E66"/>
    <w:rsid w:val="005D63BA"/>
    <w:rsid w:val="005F023F"/>
    <w:rsid w:val="005F127E"/>
    <w:rsid w:val="005F183D"/>
    <w:rsid w:val="005F2AFB"/>
    <w:rsid w:val="005F5CC1"/>
    <w:rsid w:val="0061131F"/>
    <w:rsid w:val="006225A6"/>
    <w:rsid w:val="00636C40"/>
    <w:rsid w:val="00636E73"/>
    <w:rsid w:val="006470FE"/>
    <w:rsid w:val="00654885"/>
    <w:rsid w:val="0065545A"/>
    <w:rsid w:val="006635C1"/>
    <w:rsid w:val="00667B0D"/>
    <w:rsid w:val="00674F17"/>
    <w:rsid w:val="00674FA4"/>
    <w:rsid w:val="00680592"/>
    <w:rsid w:val="006822BA"/>
    <w:rsid w:val="00684BAE"/>
    <w:rsid w:val="0069274D"/>
    <w:rsid w:val="00694358"/>
    <w:rsid w:val="00695D88"/>
    <w:rsid w:val="006A528D"/>
    <w:rsid w:val="006B6059"/>
    <w:rsid w:val="006C0297"/>
    <w:rsid w:val="006C31B7"/>
    <w:rsid w:val="006C31E3"/>
    <w:rsid w:val="006D1F2C"/>
    <w:rsid w:val="006D6272"/>
    <w:rsid w:val="006D6512"/>
    <w:rsid w:val="006D7936"/>
    <w:rsid w:val="006E7E51"/>
    <w:rsid w:val="006F4AC9"/>
    <w:rsid w:val="00700DB1"/>
    <w:rsid w:val="00701CB3"/>
    <w:rsid w:val="0070244F"/>
    <w:rsid w:val="00705986"/>
    <w:rsid w:val="007125E7"/>
    <w:rsid w:val="007140FA"/>
    <w:rsid w:val="007146E3"/>
    <w:rsid w:val="00721B5D"/>
    <w:rsid w:val="007245D6"/>
    <w:rsid w:val="00727EB1"/>
    <w:rsid w:val="0073097D"/>
    <w:rsid w:val="00736B73"/>
    <w:rsid w:val="007415BB"/>
    <w:rsid w:val="00747E81"/>
    <w:rsid w:val="007513CD"/>
    <w:rsid w:val="007527B1"/>
    <w:rsid w:val="007550D8"/>
    <w:rsid w:val="0076294E"/>
    <w:rsid w:val="00762D1E"/>
    <w:rsid w:val="00763FAA"/>
    <w:rsid w:val="00772565"/>
    <w:rsid w:val="00776699"/>
    <w:rsid w:val="007767BB"/>
    <w:rsid w:val="007815CF"/>
    <w:rsid w:val="00781EA3"/>
    <w:rsid w:val="0078685A"/>
    <w:rsid w:val="00787F11"/>
    <w:rsid w:val="00790B7D"/>
    <w:rsid w:val="007924BD"/>
    <w:rsid w:val="007A2059"/>
    <w:rsid w:val="007A5F4B"/>
    <w:rsid w:val="007B1A25"/>
    <w:rsid w:val="007B7B3C"/>
    <w:rsid w:val="007C1844"/>
    <w:rsid w:val="007C71C0"/>
    <w:rsid w:val="007D4741"/>
    <w:rsid w:val="007D5FE8"/>
    <w:rsid w:val="007F6F63"/>
    <w:rsid w:val="0080365E"/>
    <w:rsid w:val="0080567E"/>
    <w:rsid w:val="00821395"/>
    <w:rsid w:val="00822825"/>
    <w:rsid w:val="00840806"/>
    <w:rsid w:val="0084767E"/>
    <w:rsid w:val="00851850"/>
    <w:rsid w:val="00851FE3"/>
    <w:rsid w:val="00863648"/>
    <w:rsid w:val="00863D29"/>
    <w:rsid w:val="008649F3"/>
    <w:rsid w:val="008700D2"/>
    <w:rsid w:val="008732A1"/>
    <w:rsid w:val="00873346"/>
    <w:rsid w:val="0087383D"/>
    <w:rsid w:val="00873A34"/>
    <w:rsid w:val="00874138"/>
    <w:rsid w:val="00876BF3"/>
    <w:rsid w:val="00880FF9"/>
    <w:rsid w:val="00886395"/>
    <w:rsid w:val="008904F0"/>
    <w:rsid w:val="008906BF"/>
    <w:rsid w:val="008919EB"/>
    <w:rsid w:val="008B49D6"/>
    <w:rsid w:val="008C360E"/>
    <w:rsid w:val="008D61E4"/>
    <w:rsid w:val="008E3EF5"/>
    <w:rsid w:val="008E496C"/>
    <w:rsid w:val="008E60B1"/>
    <w:rsid w:val="008E7588"/>
    <w:rsid w:val="008F306D"/>
    <w:rsid w:val="008F3F5C"/>
    <w:rsid w:val="008F68E4"/>
    <w:rsid w:val="008F69D8"/>
    <w:rsid w:val="00903023"/>
    <w:rsid w:val="00907200"/>
    <w:rsid w:val="009102D3"/>
    <w:rsid w:val="00910A82"/>
    <w:rsid w:val="00916B77"/>
    <w:rsid w:val="009210C1"/>
    <w:rsid w:val="00925BFD"/>
    <w:rsid w:val="00933B56"/>
    <w:rsid w:val="00935355"/>
    <w:rsid w:val="00943CD5"/>
    <w:rsid w:val="009442D8"/>
    <w:rsid w:val="009567F2"/>
    <w:rsid w:val="00960179"/>
    <w:rsid w:val="009603AC"/>
    <w:rsid w:val="00967BE1"/>
    <w:rsid w:val="00970702"/>
    <w:rsid w:val="00970758"/>
    <w:rsid w:val="009756B7"/>
    <w:rsid w:val="00987F49"/>
    <w:rsid w:val="00991B3B"/>
    <w:rsid w:val="00993589"/>
    <w:rsid w:val="0099420E"/>
    <w:rsid w:val="00997649"/>
    <w:rsid w:val="009A322F"/>
    <w:rsid w:val="009A3A44"/>
    <w:rsid w:val="009A6BDB"/>
    <w:rsid w:val="009B17C3"/>
    <w:rsid w:val="009B355B"/>
    <w:rsid w:val="009B7449"/>
    <w:rsid w:val="009B7B4F"/>
    <w:rsid w:val="009C5321"/>
    <w:rsid w:val="009D30B9"/>
    <w:rsid w:val="009F05F7"/>
    <w:rsid w:val="009F57CA"/>
    <w:rsid w:val="00A034F8"/>
    <w:rsid w:val="00A07F45"/>
    <w:rsid w:val="00A15492"/>
    <w:rsid w:val="00A156CC"/>
    <w:rsid w:val="00A25C9D"/>
    <w:rsid w:val="00A27D22"/>
    <w:rsid w:val="00A32D7E"/>
    <w:rsid w:val="00A4463C"/>
    <w:rsid w:val="00A53AF3"/>
    <w:rsid w:val="00A53DC0"/>
    <w:rsid w:val="00A629D7"/>
    <w:rsid w:val="00A678C8"/>
    <w:rsid w:val="00A705BB"/>
    <w:rsid w:val="00A7120A"/>
    <w:rsid w:val="00A71943"/>
    <w:rsid w:val="00A7263E"/>
    <w:rsid w:val="00A77446"/>
    <w:rsid w:val="00A77A0C"/>
    <w:rsid w:val="00A8067E"/>
    <w:rsid w:val="00A81593"/>
    <w:rsid w:val="00A823AD"/>
    <w:rsid w:val="00A91705"/>
    <w:rsid w:val="00A92D59"/>
    <w:rsid w:val="00A94F78"/>
    <w:rsid w:val="00A97B22"/>
    <w:rsid w:val="00AA1337"/>
    <w:rsid w:val="00AA1BE8"/>
    <w:rsid w:val="00AA5789"/>
    <w:rsid w:val="00AA6974"/>
    <w:rsid w:val="00AB31C8"/>
    <w:rsid w:val="00AB3D8B"/>
    <w:rsid w:val="00AD28C6"/>
    <w:rsid w:val="00AD36DC"/>
    <w:rsid w:val="00AD43C9"/>
    <w:rsid w:val="00AD456B"/>
    <w:rsid w:val="00AD7533"/>
    <w:rsid w:val="00AF0D97"/>
    <w:rsid w:val="00AF5475"/>
    <w:rsid w:val="00B0234D"/>
    <w:rsid w:val="00B02EA2"/>
    <w:rsid w:val="00B03FCC"/>
    <w:rsid w:val="00B13E15"/>
    <w:rsid w:val="00B1673A"/>
    <w:rsid w:val="00B16932"/>
    <w:rsid w:val="00B20D1A"/>
    <w:rsid w:val="00B23EC3"/>
    <w:rsid w:val="00B23FAB"/>
    <w:rsid w:val="00B257E5"/>
    <w:rsid w:val="00B26707"/>
    <w:rsid w:val="00B317BC"/>
    <w:rsid w:val="00B34AA0"/>
    <w:rsid w:val="00B3589B"/>
    <w:rsid w:val="00B36A1E"/>
    <w:rsid w:val="00B426F0"/>
    <w:rsid w:val="00B4385E"/>
    <w:rsid w:val="00B513F8"/>
    <w:rsid w:val="00B514A6"/>
    <w:rsid w:val="00B56A8F"/>
    <w:rsid w:val="00B63191"/>
    <w:rsid w:val="00B65532"/>
    <w:rsid w:val="00B65FEA"/>
    <w:rsid w:val="00B71749"/>
    <w:rsid w:val="00B72311"/>
    <w:rsid w:val="00B77EBE"/>
    <w:rsid w:val="00B81B1D"/>
    <w:rsid w:val="00B865DA"/>
    <w:rsid w:val="00B90C15"/>
    <w:rsid w:val="00BA13D9"/>
    <w:rsid w:val="00BA16B2"/>
    <w:rsid w:val="00BA2F31"/>
    <w:rsid w:val="00BA66A0"/>
    <w:rsid w:val="00BA68E5"/>
    <w:rsid w:val="00BB1913"/>
    <w:rsid w:val="00BB2316"/>
    <w:rsid w:val="00BC0A98"/>
    <w:rsid w:val="00BC2F69"/>
    <w:rsid w:val="00BC3CDD"/>
    <w:rsid w:val="00BD7D5F"/>
    <w:rsid w:val="00BE04D3"/>
    <w:rsid w:val="00BE2E32"/>
    <w:rsid w:val="00BE5408"/>
    <w:rsid w:val="00BF2C61"/>
    <w:rsid w:val="00BF34AF"/>
    <w:rsid w:val="00BF46BB"/>
    <w:rsid w:val="00BF61B4"/>
    <w:rsid w:val="00C00F28"/>
    <w:rsid w:val="00C02D6A"/>
    <w:rsid w:val="00C037E8"/>
    <w:rsid w:val="00C0470E"/>
    <w:rsid w:val="00C07E94"/>
    <w:rsid w:val="00C16DB6"/>
    <w:rsid w:val="00C17E03"/>
    <w:rsid w:val="00C25001"/>
    <w:rsid w:val="00C45D1E"/>
    <w:rsid w:val="00C47824"/>
    <w:rsid w:val="00C526E1"/>
    <w:rsid w:val="00C5574E"/>
    <w:rsid w:val="00C6303C"/>
    <w:rsid w:val="00C66065"/>
    <w:rsid w:val="00C755B8"/>
    <w:rsid w:val="00C83DB5"/>
    <w:rsid w:val="00C848A3"/>
    <w:rsid w:val="00C90D83"/>
    <w:rsid w:val="00C935B4"/>
    <w:rsid w:val="00CA3AA7"/>
    <w:rsid w:val="00CA4C8B"/>
    <w:rsid w:val="00CA5138"/>
    <w:rsid w:val="00CA7322"/>
    <w:rsid w:val="00CB20BA"/>
    <w:rsid w:val="00CB6663"/>
    <w:rsid w:val="00CC4434"/>
    <w:rsid w:val="00CC4E9D"/>
    <w:rsid w:val="00CD147D"/>
    <w:rsid w:val="00CD6AAE"/>
    <w:rsid w:val="00CF11D2"/>
    <w:rsid w:val="00CF1282"/>
    <w:rsid w:val="00D0037E"/>
    <w:rsid w:val="00D017A3"/>
    <w:rsid w:val="00D02C63"/>
    <w:rsid w:val="00D03C94"/>
    <w:rsid w:val="00D10659"/>
    <w:rsid w:val="00D10E53"/>
    <w:rsid w:val="00D14807"/>
    <w:rsid w:val="00D16279"/>
    <w:rsid w:val="00D17B4E"/>
    <w:rsid w:val="00D205A3"/>
    <w:rsid w:val="00D26D08"/>
    <w:rsid w:val="00D30ACB"/>
    <w:rsid w:val="00D31739"/>
    <w:rsid w:val="00D34BC1"/>
    <w:rsid w:val="00D351A5"/>
    <w:rsid w:val="00D35997"/>
    <w:rsid w:val="00D437EF"/>
    <w:rsid w:val="00D47AED"/>
    <w:rsid w:val="00D51233"/>
    <w:rsid w:val="00D527C6"/>
    <w:rsid w:val="00D534F0"/>
    <w:rsid w:val="00D57070"/>
    <w:rsid w:val="00D57580"/>
    <w:rsid w:val="00D57D31"/>
    <w:rsid w:val="00D57E86"/>
    <w:rsid w:val="00D60917"/>
    <w:rsid w:val="00D62D7F"/>
    <w:rsid w:val="00D648EC"/>
    <w:rsid w:val="00D65F3B"/>
    <w:rsid w:val="00D71F17"/>
    <w:rsid w:val="00D72A37"/>
    <w:rsid w:val="00D87491"/>
    <w:rsid w:val="00D87688"/>
    <w:rsid w:val="00D96068"/>
    <w:rsid w:val="00DA0D9E"/>
    <w:rsid w:val="00DB2E70"/>
    <w:rsid w:val="00DB5C3C"/>
    <w:rsid w:val="00DC74D6"/>
    <w:rsid w:val="00DD0136"/>
    <w:rsid w:val="00DD656E"/>
    <w:rsid w:val="00DE7957"/>
    <w:rsid w:val="00DF475F"/>
    <w:rsid w:val="00E00A93"/>
    <w:rsid w:val="00E12436"/>
    <w:rsid w:val="00E12CA9"/>
    <w:rsid w:val="00E150CC"/>
    <w:rsid w:val="00E16389"/>
    <w:rsid w:val="00E243A0"/>
    <w:rsid w:val="00E313BB"/>
    <w:rsid w:val="00E33874"/>
    <w:rsid w:val="00E379CE"/>
    <w:rsid w:val="00E53BCD"/>
    <w:rsid w:val="00E56C33"/>
    <w:rsid w:val="00E601F7"/>
    <w:rsid w:val="00E6151F"/>
    <w:rsid w:val="00E63F69"/>
    <w:rsid w:val="00E67BB5"/>
    <w:rsid w:val="00E71D75"/>
    <w:rsid w:val="00E772D4"/>
    <w:rsid w:val="00E77BAC"/>
    <w:rsid w:val="00E80FF1"/>
    <w:rsid w:val="00E864BA"/>
    <w:rsid w:val="00E86832"/>
    <w:rsid w:val="00E8724A"/>
    <w:rsid w:val="00E948A6"/>
    <w:rsid w:val="00EA6F53"/>
    <w:rsid w:val="00EB1365"/>
    <w:rsid w:val="00EB18F1"/>
    <w:rsid w:val="00EC423D"/>
    <w:rsid w:val="00ED0DE9"/>
    <w:rsid w:val="00ED1852"/>
    <w:rsid w:val="00ED73AF"/>
    <w:rsid w:val="00EE3272"/>
    <w:rsid w:val="00EE74FF"/>
    <w:rsid w:val="00F035DD"/>
    <w:rsid w:val="00F05370"/>
    <w:rsid w:val="00F160EE"/>
    <w:rsid w:val="00F16CEE"/>
    <w:rsid w:val="00F349EF"/>
    <w:rsid w:val="00F40153"/>
    <w:rsid w:val="00F451C6"/>
    <w:rsid w:val="00F53B03"/>
    <w:rsid w:val="00F545A8"/>
    <w:rsid w:val="00F56A11"/>
    <w:rsid w:val="00F62BDF"/>
    <w:rsid w:val="00F6596B"/>
    <w:rsid w:val="00F6632C"/>
    <w:rsid w:val="00F66C4D"/>
    <w:rsid w:val="00F72F87"/>
    <w:rsid w:val="00F80692"/>
    <w:rsid w:val="00F826FF"/>
    <w:rsid w:val="00F848F9"/>
    <w:rsid w:val="00F84B3A"/>
    <w:rsid w:val="00F93A1C"/>
    <w:rsid w:val="00FA0047"/>
    <w:rsid w:val="00FA1B01"/>
    <w:rsid w:val="00FB0F4F"/>
    <w:rsid w:val="00FB2213"/>
    <w:rsid w:val="00FB248F"/>
    <w:rsid w:val="00FB3CBF"/>
    <w:rsid w:val="00FB4539"/>
    <w:rsid w:val="00FB4F73"/>
    <w:rsid w:val="00FC2E44"/>
    <w:rsid w:val="00FC4794"/>
    <w:rsid w:val="00FC5DC7"/>
    <w:rsid w:val="00FC6551"/>
    <w:rsid w:val="00FD0B13"/>
    <w:rsid w:val="00FD4D45"/>
    <w:rsid w:val="00FE06F3"/>
    <w:rsid w:val="00FE102B"/>
    <w:rsid w:val="00FE60A0"/>
    <w:rsid w:val="00FE6A77"/>
    <w:rsid w:val="00FE7037"/>
    <w:rsid w:val="00FE7A8F"/>
    <w:rsid w:val="00FF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rFonts w:cs="Calibri"/>
      <w:b/>
      <w:bCs/>
      <w:sz w:val="24"/>
      <w:szCs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uiPriority w:val="99"/>
    <w:qFormat/>
    <w:rsid w:val="00E63F69"/>
    <w:pPr>
      <w:keepNext/>
      <w:numPr>
        <w:numId w:val="6"/>
      </w:numPr>
      <w:shd w:val="pct10" w:color="auto" w:fill="FFFFFF"/>
      <w:tabs>
        <w:tab w:val="left" w:pos="540"/>
      </w:tabs>
      <w:spacing w:before="240" w:after="60"/>
      <w:jc w:val="left"/>
      <w:outlineLvl w:val="0"/>
    </w:pPr>
    <w:rPr>
      <w:rFonts w:ascii="Arial" w:hAnsi="Arial" w:cs="Times New Roman"/>
      <w:i/>
      <w:iCs/>
      <w:sz w:val="28"/>
      <w:szCs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4D5964"/>
    <w:pPr>
      <w:numPr>
        <w:ilvl w:val="1"/>
        <w:numId w:val="12"/>
      </w:numPr>
      <w:tabs>
        <w:tab w:val="clear" w:pos="540"/>
      </w:tabs>
      <w:spacing w:before="120"/>
      <w:outlineLvl w:val="1"/>
    </w:pPr>
    <w:rPr>
      <w:rFonts w:ascii="Calibri" w:hAnsi="Calibri"/>
      <w:sz w:val="24"/>
      <w:szCs w:val="24"/>
    </w:rPr>
  </w:style>
  <w:style w:type="paragraph" w:styleId="Ttulo3">
    <w:name w:val="heading 3"/>
    <w:basedOn w:val="Listaconnmeros"/>
    <w:next w:val="Listaconnmeros"/>
    <w:link w:val="Ttulo3Car"/>
    <w:autoRedefine/>
    <w:uiPriority w:val="99"/>
    <w:qFormat/>
    <w:rsid w:val="00F93A1C"/>
    <w:pPr>
      <w:numPr>
        <w:numId w:val="0"/>
      </w:numPr>
      <w:spacing w:after="0"/>
      <w:ind w:left="142"/>
      <w:outlineLvl w:val="2"/>
    </w:pPr>
    <w:rPr>
      <w:rFonts w:ascii="Cambria" w:hAnsi="Cambria" w:cs="Times New Roman"/>
      <w:sz w:val="26"/>
      <w:szCs w:val="26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E63F69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sid w:val="00E63F69"/>
    <w:rPr>
      <w:rFonts w:ascii="Arial" w:hAnsi="Arial" w:cs="Arial"/>
      <w:b/>
      <w:bCs/>
      <w:i/>
      <w:iCs/>
      <w:sz w:val="28"/>
      <w:szCs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uiPriority w:val="99"/>
    <w:locked/>
    <w:rsid w:val="004D5964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FC5DC7"/>
    <w:rPr>
      <w:rFonts w:ascii="Cambria" w:hAnsi="Cambria" w:cs="Cambria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uiPriority w:val="99"/>
    <w:locked/>
    <w:rsid w:val="00E63F69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  <w:rPr>
      <w:rFonts w:cs="Times New Roman"/>
      <w:b w:val="0"/>
      <w:bCs w:val="0"/>
      <w:lang w:val="es-ES_tradnl"/>
    </w:rPr>
  </w:style>
  <w:style w:type="character" w:customStyle="1" w:styleId="PiedepginaCar">
    <w:name w:val="Pie de página Car"/>
    <w:link w:val="Piedepgina"/>
    <w:uiPriority w:val="99"/>
    <w:locked/>
    <w:rsid w:val="00C83DB5"/>
    <w:rPr>
      <w:sz w:val="24"/>
      <w:szCs w:val="24"/>
      <w:lang w:val="es-ES_tradnl"/>
    </w:rPr>
  </w:style>
  <w:style w:type="character" w:styleId="Nmerodepgina">
    <w:name w:val="page number"/>
    <w:basedOn w:val="Fuentedeprrafopredeter"/>
    <w:uiPriority w:val="99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VOL-BodyTextChar">
    <w:name w:val="VOL-BodyText Char"/>
    <w:uiPriority w:val="99"/>
    <w:rsid w:val="008906BF"/>
    <w:rPr>
      <w:sz w:val="24"/>
      <w:szCs w:val="24"/>
      <w:lang w:val="en-US" w:eastAsia="en-US"/>
    </w:rPr>
  </w:style>
  <w:style w:type="paragraph" w:styleId="Listaconnmeros">
    <w:name w:val="List Number"/>
    <w:basedOn w:val="Normal"/>
    <w:uiPriority w:val="99"/>
    <w:rsid w:val="008906BF"/>
    <w:pPr>
      <w:numPr>
        <w:numId w:val="5"/>
      </w:numPr>
      <w:ind w:left="0"/>
    </w:pPr>
  </w:style>
  <w:style w:type="paragraph" w:styleId="Mapadeldocumento">
    <w:name w:val="Document Map"/>
    <w:basedOn w:val="Normal"/>
    <w:link w:val="MapadeldocumentoCar"/>
    <w:uiPriority w:val="99"/>
    <w:semiHidden/>
    <w:rsid w:val="008906BF"/>
    <w:pPr>
      <w:shd w:val="clear" w:color="auto" w:fill="000080"/>
    </w:pPr>
    <w:rPr>
      <w:rFonts w:ascii="Times New Roman" w:hAnsi="Times New Roman" w:cs="Times New Roman"/>
      <w:sz w:val="2"/>
      <w:szCs w:val="2"/>
      <w:lang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C5DC7"/>
    <w:rPr>
      <w:rFonts w:ascii="Times New Roman" w:hAnsi="Times New Roman" w:cs="Times New Roman"/>
      <w:b/>
      <w:bCs/>
      <w:sz w:val="2"/>
      <w:szCs w:val="2"/>
      <w:lang w:eastAsia="es-ES"/>
    </w:rPr>
  </w:style>
  <w:style w:type="table" w:styleId="Tablaconcuadrcula">
    <w:name w:val="Table Grid"/>
    <w:basedOn w:val="Tablanormal"/>
    <w:uiPriority w:val="99"/>
    <w:rsid w:val="00460CC3"/>
    <w:pPr>
      <w:spacing w:after="120"/>
      <w:jc w:val="both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uiPriority w:val="99"/>
    <w:rsid w:val="008919EB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rsid w:val="008919EB"/>
    <w:rPr>
      <w:rFonts w:cs="Times New Roman"/>
      <w:lang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960179"/>
    <w:pPr>
      <w:spacing w:before="120"/>
      <w:ind w:left="0"/>
      <w:jc w:val="left"/>
    </w:pPr>
    <w:rPr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99"/>
    <w:semiHidden/>
    <w:rsid w:val="001165B6"/>
    <w:pPr>
      <w:spacing w:after="0"/>
      <w:ind w:left="240"/>
      <w:jc w:val="left"/>
    </w:pPr>
    <w:rPr>
      <w:b w:val="0"/>
      <w:bCs w:val="0"/>
      <w:smallCaps/>
      <w:sz w:val="20"/>
      <w:szCs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uiPriority w:val="99"/>
    <w:rsid w:val="000F37DB"/>
  </w:style>
  <w:style w:type="paragraph" w:customStyle="1" w:styleId="StyleHeading312ptBold">
    <w:name w:val="Style Heading 3 + 12 pt Bold"/>
    <w:basedOn w:val="Ttulo3"/>
    <w:uiPriority w:val="99"/>
    <w:rsid w:val="00BD7D5F"/>
    <w:pPr>
      <w:ind w:left="0"/>
    </w:pPr>
    <w:rPr>
      <w:sz w:val="20"/>
      <w:szCs w:val="20"/>
    </w:rPr>
  </w:style>
  <w:style w:type="paragraph" w:customStyle="1" w:styleId="Style1">
    <w:name w:val="Style1"/>
    <w:basedOn w:val="Normal"/>
    <w:uiPriority w:val="99"/>
    <w:rsid w:val="001D586C"/>
    <w:pPr>
      <w:spacing w:after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A27D22"/>
    <w:pPr>
      <w:ind w:left="283"/>
    </w:pPr>
    <w:rPr>
      <w:rFonts w:cs="Times New Roman"/>
      <w:lang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C5DC7"/>
    <w:rPr>
      <w:b/>
      <w:bCs/>
      <w:sz w:val="24"/>
      <w:szCs w:val="24"/>
      <w:lang w:eastAsia="es-ES"/>
    </w:rPr>
  </w:style>
  <w:style w:type="paragraph" w:customStyle="1" w:styleId="Heading3Text">
    <w:name w:val="Heading 3 Text"/>
    <w:basedOn w:val="Normal"/>
    <w:uiPriority w:val="99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ocumentNumber">
    <w:name w:val="Document Number"/>
    <w:uiPriority w:val="99"/>
    <w:rsid w:val="00057143"/>
    <w:pPr>
      <w:spacing w:before="240" w:after="120"/>
      <w:ind w:left="3600"/>
    </w:pPr>
    <w:rPr>
      <w:rFonts w:ascii="Arial" w:hAnsi="Arial" w:cs="Arial"/>
      <w:b/>
      <w:bCs/>
      <w:smallCaps/>
      <w:noProof/>
      <w:sz w:val="24"/>
      <w:szCs w:val="24"/>
      <w:lang w:val="en-US" w:eastAsia="en-US"/>
    </w:rPr>
  </w:style>
  <w:style w:type="paragraph" w:customStyle="1" w:styleId="ProjectName">
    <w:name w:val="Project Name"/>
    <w:uiPriority w:val="99"/>
    <w:rsid w:val="00057143"/>
    <w:pPr>
      <w:spacing w:before="240" w:after="360"/>
      <w:ind w:left="4320"/>
    </w:pPr>
    <w:rPr>
      <w:rFonts w:ascii="Arial" w:hAnsi="Arial" w:cs="Arial"/>
      <w:b/>
      <w:bCs/>
      <w:noProof/>
      <w:sz w:val="32"/>
      <w:szCs w:val="3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C83DB5"/>
    <w:pPr>
      <w:spacing w:after="0"/>
    </w:pPr>
    <w:rPr>
      <w:rFonts w:ascii="Tahoma" w:hAnsi="Tahoma" w:cs="Times New Roman"/>
      <w:b w:val="0"/>
      <w:bCs w:val="0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C83DB5"/>
    <w:rPr>
      <w:rFonts w:ascii="Tahoma" w:hAnsi="Tahoma" w:cs="Tahoma"/>
      <w:sz w:val="16"/>
      <w:szCs w:val="16"/>
      <w:lang w:val="es-ES_tradnl"/>
    </w:rPr>
  </w:style>
  <w:style w:type="paragraph" w:styleId="TtulodeTDC">
    <w:name w:val="TOC Heading"/>
    <w:basedOn w:val="Ttulo1"/>
    <w:next w:val="Normal"/>
    <w:uiPriority w:val="99"/>
    <w:qFormat/>
    <w:rsid w:val="001C113A"/>
    <w:pPr>
      <w:keepLines/>
      <w:numPr>
        <w:numId w:val="0"/>
      </w:numPr>
      <w:shd w:val="clear" w:color="auto" w:fill="auto"/>
      <w:tabs>
        <w:tab w:val="clear" w:pos="540"/>
      </w:tabs>
      <w:spacing w:before="480" w:after="0" w:line="276" w:lineRule="auto"/>
      <w:outlineLvl w:val="9"/>
    </w:pPr>
    <w:rPr>
      <w:rFonts w:ascii="Cambria" w:hAnsi="Cambria" w:cs="Cambria"/>
      <w:color w:val="365F91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uiPriority w:val="99"/>
    <w:rsid w:val="001C113A"/>
    <w:pPr>
      <w:numPr>
        <w:ilvl w:val="0"/>
        <w:numId w:val="0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uiPriority w:val="99"/>
    <w:rsid w:val="005752D2"/>
    <w:pPr>
      <w:numPr>
        <w:ilvl w:val="0"/>
        <w:numId w:val="0"/>
      </w:numPr>
      <w:ind w:left="714" w:hanging="357"/>
    </w:pPr>
  </w:style>
  <w:style w:type="character" w:customStyle="1" w:styleId="Titulo21Car">
    <w:name w:val="Titulo 2.1 Car"/>
    <w:link w:val="Titulo21"/>
    <w:uiPriority w:val="99"/>
    <w:locked/>
    <w:rsid w:val="001C113A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rsid w:val="001C113A"/>
  </w:style>
  <w:style w:type="character" w:customStyle="1" w:styleId="apple-style-span">
    <w:name w:val="apple-style-span"/>
    <w:uiPriority w:val="99"/>
    <w:rsid w:val="005752D2"/>
  </w:style>
  <w:style w:type="character" w:customStyle="1" w:styleId="Titulo61Car">
    <w:name w:val="Titulo 6.1 Car"/>
    <w:link w:val="Titulo61"/>
    <w:uiPriority w:val="99"/>
    <w:locked/>
    <w:rsid w:val="005752D2"/>
    <w:rPr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jc w:val="left"/>
    </w:pPr>
    <w:rPr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</w:style>
  <w:style w:type="character" w:customStyle="1" w:styleId="nw">
    <w:name w:val="nw"/>
    <w:uiPriority w:val="99"/>
    <w:rsid w:val="005752D2"/>
  </w:style>
  <w:style w:type="character" w:styleId="Textoennegrita">
    <w:name w:val="Strong"/>
    <w:uiPriority w:val="99"/>
    <w:qFormat/>
    <w:rsid w:val="00FB2213"/>
    <w:rPr>
      <w:b/>
      <w:bCs/>
    </w:rPr>
  </w:style>
  <w:style w:type="paragraph" w:styleId="TDC3">
    <w:name w:val="toc 3"/>
    <w:basedOn w:val="Normal"/>
    <w:next w:val="Normal"/>
    <w:autoRedefine/>
    <w:uiPriority w:val="99"/>
    <w:semiHidden/>
    <w:rsid w:val="00FB2213"/>
    <w:pPr>
      <w:spacing w:after="0"/>
      <w:ind w:left="480"/>
      <w:jc w:val="left"/>
    </w:pPr>
    <w:rPr>
      <w:b w:val="0"/>
      <w:bCs w:val="0"/>
      <w:i/>
      <w:iCs/>
      <w:sz w:val="20"/>
      <w:szCs w:val="20"/>
    </w:rPr>
  </w:style>
  <w:style w:type="paragraph" w:customStyle="1" w:styleId="Titulo51">
    <w:name w:val="Titulo 5.1"/>
    <w:basedOn w:val="Titulo61"/>
    <w:next w:val="Normal"/>
    <w:link w:val="Titulo51Car"/>
    <w:uiPriority w:val="99"/>
    <w:rsid w:val="00432713"/>
    <w:pPr>
      <w:numPr>
        <w:numId w:val="7"/>
      </w:numPr>
      <w:tabs>
        <w:tab w:val="num" w:pos="720"/>
      </w:tabs>
    </w:pPr>
  </w:style>
  <w:style w:type="character" w:customStyle="1" w:styleId="Titulo51Car">
    <w:name w:val="Titulo 5.1 Car"/>
    <w:link w:val="Titulo51"/>
    <w:uiPriority w:val="99"/>
    <w:locked/>
    <w:rsid w:val="00432713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uiPriority w:val="99"/>
    <w:rsid w:val="009756B7"/>
    <w:pPr>
      <w:suppressAutoHyphens/>
      <w:spacing w:after="60"/>
      <w:ind w:left="0"/>
    </w:pPr>
    <w:rPr>
      <w:rFonts w:ascii="Verdana" w:hAnsi="Verdana" w:cs="Verdana"/>
      <w:b w:val="0"/>
      <w:bCs w:val="0"/>
      <w:sz w:val="20"/>
      <w:szCs w:val="20"/>
      <w:lang w:val="es-ES" w:eastAsia="ar-SA"/>
    </w:rPr>
  </w:style>
  <w:style w:type="paragraph" w:customStyle="1" w:styleId="MTemaNormal">
    <w:name w:val="MTemaNormal"/>
    <w:basedOn w:val="MNormal"/>
    <w:uiPriority w:val="99"/>
    <w:rsid w:val="009756B7"/>
    <w:pPr>
      <w:ind w:left="567"/>
    </w:pPr>
  </w:style>
  <w:style w:type="paragraph" w:customStyle="1" w:styleId="MTema2">
    <w:name w:val="MTema2"/>
    <w:basedOn w:val="Normal"/>
    <w:next w:val="MNormal"/>
    <w:uiPriority w:val="99"/>
    <w:rsid w:val="009756B7"/>
    <w:pPr>
      <w:numPr>
        <w:numId w:val="8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Verdana"/>
      <w:sz w:val="20"/>
      <w:szCs w:val="20"/>
      <w:lang w:val="es-ES" w:eastAsia="ar-SA"/>
    </w:rPr>
  </w:style>
  <w:style w:type="paragraph" w:customStyle="1" w:styleId="MTema3">
    <w:name w:val="MTema3"/>
    <w:basedOn w:val="MTema2"/>
    <w:next w:val="MTemaNormal"/>
    <w:uiPriority w:val="99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uiPriority w:val="99"/>
    <w:rsid w:val="009756B7"/>
    <w:pPr>
      <w:numPr>
        <w:numId w:val="9"/>
      </w:numPr>
      <w:spacing w:after="160"/>
      <w:jc w:val="left"/>
    </w:pPr>
    <w:rPr>
      <w:rFonts w:ascii="Verdana" w:hAnsi="Verdana" w:cs="Verdana"/>
      <w:b w:val="0"/>
      <w:bCs w:val="0"/>
      <w:sz w:val="20"/>
      <w:szCs w:val="20"/>
      <w:lang w:val="es-ES" w:eastAsia="en-US"/>
    </w:rPr>
  </w:style>
  <w:style w:type="paragraph" w:customStyle="1" w:styleId="Normal-TituloTabla">
    <w:name w:val="Normal-Titulo Tabla"/>
    <w:basedOn w:val="Normal"/>
    <w:uiPriority w:val="99"/>
    <w:rsid w:val="009756B7"/>
    <w:pPr>
      <w:spacing w:before="160" w:after="160"/>
      <w:ind w:left="0"/>
      <w:jc w:val="left"/>
    </w:pPr>
    <w:rPr>
      <w:rFonts w:ascii="Verdana" w:hAnsi="Verdana" w:cs="Verdana"/>
      <w:color w:val="005759"/>
      <w:sz w:val="20"/>
      <w:szCs w:val="20"/>
      <w:lang w:eastAsia="en-US"/>
    </w:rPr>
  </w:style>
  <w:style w:type="paragraph" w:styleId="Sinespaciado">
    <w:name w:val="No Spacing"/>
    <w:uiPriority w:val="99"/>
    <w:qFormat/>
    <w:rsid w:val="009756B7"/>
    <w:pPr>
      <w:ind w:left="284"/>
      <w:jc w:val="both"/>
    </w:pPr>
    <w:rPr>
      <w:rFonts w:cs="Calibri"/>
      <w:b/>
      <w:bCs/>
      <w:sz w:val="24"/>
      <w:szCs w:val="24"/>
      <w:lang w:val="es-ES_tradnl" w:eastAsia="es-ES"/>
    </w:rPr>
  </w:style>
  <w:style w:type="paragraph" w:customStyle="1" w:styleId="Titulo41">
    <w:name w:val="Titulo 4.1"/>
    <w:basedOn w:val="Titulo51"/>
    <w:link w:val="Titulo41Car"/>
    <w:uiPriority w:val="99"/>
    <w:rsid w:val="004854A5"/>
    <w:pPr>
      <w:numPr>
        <w:numId w:val="10"/>
      </w:numPr>
      <w:tabs>
        <w:tab w:val="num" w:pos="720"/>
      </w:tabs>
    </w:pPr>
  </w:style>
  <w:style w:type="paragraph" w:customStyle="1" w:styleId="Titulo11">
    <w:name w:val="Titulo 1.1"/>
    <w:basedOn w:val="Titulo41"/>
    <w:link w:val="Titulo11Car"/>
    <w:uiPriority w:val="99"/>
    <w:rsid w:val="00BD7D5F"/>
    <w:pPr>
      <w:numPr>
        <w:numId w:val="11"/>
      </w:numPr>
      <w:ind w:left="360"/>
    </w:pPr>
  </w:style>
  <w:style w:type="character" w:customStyle="1" w:styleId="Titulo41Car">
    <w:name w:val="Titulo 4.1 Car"/>
    <w:link w:val="Titulo41"/>
    <w:uiPriority w:val="99"/>
    <w:locked/>
    <w:rsid w:val="004854A5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character" w:customStyle="1" w:styleId="Titulo11Car">
    <w:name w:val="Titulo 1.1 Car"/>
    <w:link w:val="Titulo11"/>
    <w:uiPriority w:val="99"/>
    <w:locked/>
    <w:rsid w:val="00BD7D5F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99"/>
    <w:semiHidden/>
    <w:rsid w:val="002908A3"/>
    <w:pPr>
      <w:spacing w:after="0"/>
      <w:ind w:left="720"/>
      <w:jc w:val="left"/>
    </w:pPr>
    <w:rPr>
      <w:b w:val="0"/>
      <w:bCs w:val="0"/>
      <w:sz w:val="18"/>
      <w:szCs w:val="18"/>
    </w:rPr>
  </w:style>
  <w:style w:type="paragraph" w:styleId="TDC5">
    <w:name w:val="toc 5"/>
    <w:basedOn w:val="Normal"/>
    <w:next w:val="Normal"/>
    <w:autoRedefine/>
    <w:uiPriority w:val="99"/>
    <w:semiHidden/>
    <w:rsid w:val="002908A3"/>
    <w:pPr>
      <w:spacing w:after="0"/>
      <w:ind w:left="960"/>
      <w:jc w:val="left"/>
    </w:pPr>
    <w:rPr>
      <w:b w:val="0"/>
      <w:bCs w:val="0"/>
      <w:sz w:val="18"/>
      <w:szCs w:val="18"/>
    </w:rPr>
  </w:style>
  <w:style w:type="paragraph" w:styleId="TDC6">
    <w:name w:val="toc 6"/>
    <w:basedOn w:val="Normal"/>
    <w:next w:val="Normal"/>
    <w:autoRedefine/>
    <w:uiPriority w:val="99"/>
    <w:semiHidden/>
    <w:rsid w:val="002908A3"/>
    <w:pPr>
      <w:spacing w:after="0"/>
      <w:ind w:left="1200"/>
      <w:jc w:val="left"/>
    </w:pPr>
    <w:rPr>
      <w:b w:val="0"/>
      <w:bCs w:val="0"/>
      <w:sz w:val="18"/>
      <w:szCs w:val="18"/>
    </w:rPr>
  </w:style>
  <w:style w:type="paragraph" w:styleId="TDC7">
    <w:name w:val="toc 7"/>
    <w:basedOn w:val="Normal"/>
    <w:next w:val="Normal"/>
    <w:autoRedefine/>
    <w:uiPriority w:val="99"/>
    <w:semiHidden/>
    <w:rsid w:val="002908A3"/>
    <w:pPr>
      <w:spacing w:after="0"/>
      <w:ind w:left="1440"/>
      <w:jc w:val="left"/>
    </w:pPr>
    <w:rPr>
      <w:b w:val="0"/>
      <w:bCs w:val="0"/>
      <w:sz w:val="18"/>
      <w:szCs w:val="18"/>
    </w:rPr>
  </w:style>
  <w:style w:type="paragraph" w:styleId="TDC8">
    <w:name w:val="toc 8"/>
    <w:basedOn w:val="Normal"/>
    <w:next w:val="Normal"/>
    <w:autoRedefine/>
    <w:uiPriority w:val="99"/>
    <w:semiHidden/>
    <w:rsid w:val="002908A3"/>
    <w:pPr>
      <w:spacing w:after="0"/>
      <w:ind w:left="1680"/>
      <w:jc w:val="left"/>
    </w:pPr>
    <w:rPr>
      <w:b w:val="0"/>
      <w:bCs w:val="0"/>
      <w:sz w:val="18"/>
      <w:szCs w:val="18"/>
    </w:rPr>
  </w:style>
  <w:style w:type="paragraph" w:styleId="TDC9">
    <w:name w:val="toc 9"/>
    <w:basedOn w:val="Normal"/>
    <w:next w:val="Normal"/>
    <w:autoRedefine/>
    <w:uiPriority w:val="99"/>
    <w:semiHidden/>
    <w:rsid w:val="002908A3"/>
    <w:pPr>
      <w:spacing w:after="0"/>
      <w:ind w:left="1920"/>
      <w:jc w:val="left"/>
    </w:pPr>
    <w:rPr>
      <w:b w:val="0"/>
      <w:bCs w:val="0"/>
      <w:sz w:val="18"/>
      <w:szCs w:val="18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F84B3A"/>
    <w:pPr>
      <w:spacing w:after="0" w:line="300" w:lineRule="exact"/>
    </w:pPr>
    <w:rPr>
      <w:rFonts w:cs="Times New Roman"/>
      <w:b w:val="0"/>
      <w:bCs w:val="0"/>
      <w:sz w:val="22"/>
      <w:szCs w:val="22"/>
      <w:lang/>
    </w:rPr>
  </w:style>
  <w:style w:type="character" w:customStyle="1" w:styleId="TextosdeprrafoCar">
    <w:name w:val="Textos de párrafo Car"/>
    <w:link w:val="Textosdeprrafo"/>
    <w:uiPriority w:val="99"/>
    <w:locked/>
    <w:rsid w:val="00F84B3A"/>
    <w:rPr>
      <w:rFonts w:ascii="Calibri" w:hAnsi="Calibri" w:cs="Calibri"/>
      <w:sz w:val="22"/>
      <w:szCs w:val="22"/>
      <w:lang w:eastAsia="es-ES"/>
    </w:rPr>
  </w:style>
  <w:style w:type="paragraph" w:customStyle="1" w:styleId="Titulo111">
    <w:name w:val="Titulo 1.1.1"/>
    <w:basedOn w:val="Titulo11"/>
    <w:link w:val="Titulo111Car"/>
    <w:uiPriority w:val="99"/>
    <w:rsid w:val="00F93A1C"/>
    <w:pPr>
      <w:numPr>
        <w:numId w:val="13"/>
      </w:numPr>
      <w:ind w:left="1069"/>
    </w:pPr>
  </w:style>
  <w:style w:type="character" w:customStyle="1" w:styleId="Titulo111Car">
    <w:name w:val="Titulo 1.1.1 Car"/>
    <w:link w:val="Titulo111"/>
    <w:uiPriority w:val="99"/>
    <w:locked/>
    <w:rsid w:val="00F93A1C"/>
    <w:rPr>
      <w:rFonts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table" w:customStyle="1" w:styleId="Sombreadomedio2-nfasis11">
    <w:name w:val="Sombreado medio 2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is11">
    <w:name w:val="Lista clara - Énfasis 1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uiPriority w:val="99"/>
    <w:rsid w:val="00B26707"/>
    <w:rPr>
      <w:rFonts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uiPriority w:val="99"/>
    <w:rsid w:val="001A1E36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0F4B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F4B6F"/>
    <w:rPr>
      <w:rFonts w:cs="Times New Roman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0F4B6F"/>
    <w:rPr>
      <w:b/>
      <w:bCs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F4B6F"/>
  </w:style>
  <w:style w:type="character" w:customStyle="1" w:styleId="AsuntodelcomentarioCar">
    <w:name w:val="Asunto del comentario Car"/>
    <w:link w:val="Asuntodelcomentario"/>
    <w:uiPriority w:val="99"/>
    <w:semiHidden/>
    <w:locked/>
    <w:rsid w:val="000F4B6F"/>
    <w:rPr>
      <w:b/>
      <w:bCs/>
      <w:lang w:eastAsia="es-ES"/>
    </w:rPr>
  </w:style>
  <w:style w:type="paragraph" w:styleId="Subttulo">
    <w:name w:val="Subtitle"/>
    <w:basedOn w:val="Normal"/>
    <w:next w:val="Normal"/>
    <w:link w:val="SubttuloCar"/>
    <w:uiPriority w:val="99"/>
    <w:qFormat/>
    <w:rsid w:val="00BA13D9"/>
    <w:pPr>
      <w:numPr>
        <w:ilvl w:val="1"/>
      </w:numPr>
      <w:ind w:left="284"/>
    </w:pPr>
    <w:rPr>
      <w:rFonts w:ascii="Cambria" w:hAnsi="Cambria" w:cs="Times New Roman"/>
      <w:i/>
      <w:iCs/>
      <w:color w:val="4F81BD"/>
      <w:spacing w:val="15"/>
      <w:lang/>
    </w:rPr>
  </w:style>
  <w:style w:type="character" w:customStyle="1" w:styleId="SubttuloCar">
    <w:name w:val="Subtítulo Car"/>
    <w:link w:val="Subttulo"/>
    <w:uiPriority w:val="99"/>
    <w:locked/>
    <w:rsid w:val="00BA13D9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character" w:styleId="Referenciasutil">
    <w:name w:val="Subtle Reference"/>
    <w:uiPriority w:val="99"/>
    <w:qFormat/>
    <w:rsid w:val="00BA13D9"/>
    <w:rPr>
      <w:smallCaps/>
      <w:color w:val="auto"/>
      <w:u w:val="single"/>
    </w:rPr>
  </w:style>
  <w:style w:type="paragraph" w:customStyle="1" w:styleId="EncabezadoTitulos">
    <w:name w:val="EncabezadoTitulos"/>
    <w:basedOn w:val="Encabezado"/>
    <w:uiPriority w:val="99"/>
    <w:rsid w:val="00916B77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i/>
      <w:iCs/>
      <w:sz w:val="20"/>
      <w:szCs w:val="20"/>
      <w:lang w:val="en-US"/>
    </w:rPr>
  </w:style>
  <w:style w:type="paragraph" w:customStyle="1" w:styleId="Textoparrafo">
    <w:name w:val="Texto parrafo"/>
    <w:basedOn w:val="Normal"/>
    <w:uiPriority w:val="99"/>
    <w:rsid w:val="00BF61B4"/>
    <w:pPr>
      <w:widowControl w:val="0"/>
      <w:spacing w:after="0" w:line="240" w:lineRule="atLeast"/>
      <w:ind w:left="0" w:firstLine="720"/>
      <w:jc w:val="left"/>
    </w:pPr>
    <w:rPr>
      <w:rFonts w:ascii="Verdana" w:hAnsi="Verdana" w:cs="Verdana"/>
      <w:b w:val="0"/>
      <w:bCs w:val="0"/>
      <w:sz w:val="20"/>
      <w:szCs w:val="20"/>
      <w:lang w:eastAsia="en-US"/>
    </w:rPr>
  </w:style>
  <w:style w:type="character" w:styleId="nfasis">
    <w:name w:val="Emphasis"/>
    <w:uiPriority w:val="99"/>
    <w:qFormat/>
    <w:locked/>
    <w:rsid w:val="002732CB"/>
    <w:rPr>
      <w:i/>
      <w:iCs/>
    </w:rPr>
  </w:style>
  <w:style w:type="character" w:customStyle="1" w:styleId="ejemplonegro11px">
    <w:name w:val="ejemplo_negro_11px"/>
    <w:basedOn w:val="Fuentedeprrafopredeter"/>
    <w:rsid w:val="00F56A11"/>
  </w:style>
  <w:style w:type="character" w:customStyle="1" w:styleId="mw-headline">
    <w:name w:val="mw-headline"/>
    <w:basedOn w:val="Fuentedeprrafopredeter"/>
    <w:rsid w:val="001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6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9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3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9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2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1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1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957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8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0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0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4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5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6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627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9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</vt:lpstr>
    </vt:vector>
  </TitlesOfParts>
  <Company>Jessi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</dc:title>
  <dc:subject/>
  <dc:creator>Julian</dc:creator>
  <cp:keywords/>
  <dc:description/>
  <cp:lastModifiedBy>dvazquez</cp:lastModifiedBy>
  <cp:revision>85</cp:revision>
  <cp:lastPrinted>2011-09-15T21:13:00Z</cp:lastPrinted>
  <dcterms:created xsi:type="dcterms:W3CDTF">2011-08-27T20:26:00Z</dcterms:created>
  <dcterms:modified xsi:type="dcterms:W3CDTF">2011-09-15T21:13:00Z</dcterms:modified>
</cp:coreProperties>
</file>