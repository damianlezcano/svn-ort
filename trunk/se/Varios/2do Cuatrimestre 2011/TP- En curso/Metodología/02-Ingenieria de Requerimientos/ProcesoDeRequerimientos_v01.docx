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3FAA" w:rsidRPr="002D4DD9" w:rsidRDefault="00763FAA" w:rsidP="00412508">
      <w:pPr>
        <w:spacing w:after="0"/>
        <w:ind w:left="0"/>
        <w:jc w:val="center"/>
        <w:rPr>
          <w:sz w:val="56"/>
          <w:szCs w:val="56"/>
        </w:rPr>
      </w:pPr>
      <w:bookmarkStart w:id="0" w:name="_Toc290813864"/>
    </w:p>
    <w:p w:rsidR="00763FAA" w:rsidRPr="002D4DD9" w:rsidRDefault="00763FAA" w:rsidP="00412508">
      <w:pPr>
        <w:spacing w:after="0"/>
        <w:ind w:left="0"/>
        <w:jc w:val="center"/>
        <w:rPr>
          <w:sz w:val="56"/>
          <w:szCs w:val="56"/>
        </w:rPr>
      </w:pPr>
    </w:p>
    <w:p w:rsidR="00763FAA" w:rsidRPr="002D4DD9" w:rsidRDefault="00763FAA" w:rsidP="00412508">
      <w:pPr>
        <w:spacing w:after="0"/>
        <w:ind w:left="0"/>
        <w:jc w:val="center"/>
        <w:rPr>
          <w:sz w:val="56"/>
          <w:szCs w:val="56"/>
        </w:rPr>
      </w:pPr>
    </w:p>
    <w:p w:rsidR="00763FAA" w:rsidRPr="002D4DD9" w:rsidRDefault="00763FAA" w:rsidP="00412508">
      <w:pPr>
        <w:spacing w:after="0"/>
        <w:ind w:left="0"/>
        <w:jc w:val="center"/>
        <w:rPr>
          <w:sz w:val="56"/>
          <w:szCs w:val="56"/>
        </w:rPr>
      </w:pPr>
    </w:p>
    <w:p w:rsidR="00763FAA" w:rsidRPr="002D4DD9" w:rsidRDefault="00763FAA" w:rsidP="00412508">
      <w:pPr>
        <w:spacing w:after="0"/>
        <w:ind w:left="0"/>
        <w:jc w:val="center"/>
        <w:rPr>
          <w:sz w:val="56"/>
          <w:szCs w:val="56"/>
        </w:rPr>
      </w:pPr>
    </w:p>
    <w:p w:rsidR="00763FAA" w:rsidRPr="002D4DD9" w:rsidRDefault="00763FAA" w:rsidP="00412508">
      <w:pPr>
        <w:spacing w:after="0"/>
        <w:ind w:left="0"/>
        <w:jc w:val="center"/>
        <w:rPr>
          <w:sz w:val="56"/>
          <w:szCs w:val="56"/>
        </w:rPr>
      </w:pPr>
    </w:p>
    <w:p w:rsidR="00763FAA" w:rsidRDefault="00763FAA" w:rsidP="00412508">
      <w:pPr>
        <w:spacing w:after="0"/>
        <w:ind w:left="0" w:right="-994"/>
        <w:jc w:val="right"/>
        <w:rPr>
          <w:sz w:val="56"/>
          <w:szCs w:val="56"/>
        </w:rPr>
      </w:pPr>
      <w:r w:rsidRPr="002D4DD9">
        <w:rPr>
          <w:sz w:val="56"/>
          <w:szCs w:val="56"/>
        </w:rPr>
        <w:t>METODOLOGIA</w:t>
      </w:r>
    </w:p>
    <w:p w:rsidR="00952642" w:rsidRPr="002D4DD9" w:rsidRDefault="00C55324" w:rsidP="00412508">
      <w:pPr>
        <w:spacing w:after="0"/>
        <w:ind w:left="0" w:right="-994"/>
        <w:jc w:val="right"/>
        <w:rPr>
          <w:sz w:val="56"/>
          <w:szCs w:val="56"/>
        </w:rPr>
      </w:pPr>
      <w:r>
        <w:rPr>
          <w:sz w:val="56"/>
          <w:szCs w:val="56"/>
        </w:rPr>
        <w:t xml:space="preserve">IR-Proceso de </w:t>
      </w:r>
      <w:r w:rsidR="0033100B">
        <w:rPr>
          <w:sz w:val="56"/>
          <w:szCs w:val="56"/>
        </w:rPr>
        <w:t>Requerimientos</w:t>
      </w:r>
    </w:p>
    <w:p w:rsidR="00763FAA" w:rsidRPr="002D4DD9" w:rsidRDefault="00763FAA" w:rsidP="00412508">
      <w:pPr>
        <w:spacing w:after="0"/>
        <w:ind w:left="0" w:right="-994"/>
        <w:jc w:val="right"/>
        <w:rPr>
          <w:b w:val="0"/>
          <w:bCs w:val="0"/>
          <w:sz w:val="48"/>
          <w:szCs w:val="48"/>
        </w:rPr>
      </w:pPr>
    </w:p>
    <w:p w:rsidR="00763FAA" w:rsidRPr="002D4DD9" w:rsidRDefault="00763FAA">
      <w:pPr>
        <w:spacing w:after="0"/>
        <w:ind w:left="0"/>
        <w:jc w:val="left"/>
      </w:pPr>
      <w:r w:rsidRPr="002D4DD9">
        <w:br w:type="page"/>
      </w:r>
    </w:p>
    <w:tbl>
      <w:tblPr>
        <w:tblW w:w="8755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6345"/>
        <w:gridCol w:w="2410"/>
      </w:tblGrid>
      <w:tr w:rsidR="00763FAA" w:rsidRPr="002D4DD9">
        <w:tc>
          <w:tcPr>
            <w:tcW w:w="6345" w:type="dxa"/>
            <w:tcBorders>
              <w:bottom w:val="single" w:sz="18" w:space="0" w:color="4F81BD"/>
            </w:tcBorders>
          </w:tcPr>
          <w:p w:rsidR="00763FAA" w:rsidRPr="003D52F4" w:rsidRDefault="00763FAA" w:rsidP="003D52F4">
            <w:pPr>
              <w:ind w:left="0"/>
              <w:rPr>
                <w:b w:val="0"/>
                <w:bCs w:val="0"/>
                <w:sz w:val="20"/>
                <w:szCs w:val="20"/>
              </w:rPr>
            </w:pPr>
            <w:r w:rsidRPr="003D52F4">
              <w:rPr>
                <w:b w:val="0"/>
                <w:bCs w:val="0"/>
                <w:sz w:val="20"/>
                <w:szCs w:val="20"/>
              </w:rPr>
              <w:t>Aprobador por</w:t>
            </w:r>
          </w:p>
        </w:tc>
        <w:tc>
          <w:tcPr>
            <w:tcW w:w="2410" w:type="dxa"/>
            <w:tcBorders>
              <w:bottom w:val="single" w:sz="18" w:space="0" w:color="4F81BD"/>
            </w:tcBorders>
          </w:tcPr>
          <w:p w:rsidR="00763FAA" w:rsidRPr="003D52F4" w:rsidRDefault="00763FAA" w:rsidP="003D52F4">
            <w:pPr>
              <w:ind w:left="0"/>
              <w:rPr>
                <w:b w:val="0"/>
                <w:bCs w:val="0"/>
                <w:sz w:val="20"/>
                <w:szCs w:val="20"/>
              </w:rPr>
            </w:pPr>
            <w:r w:rsidRPr="003D52F4">
              <w:rPr>
                <w:b w:val="0"/>
                <w:bCs w:val="0"/>
                <w:sz w:val="20"/>
                <w:szCs w:val="20"/>
              </w:rPr>
              <w:t>Fecha</w:t>
            </w:r>
          </w:p>
        </w:tc>
      </w:tr>
      <w:tr w:rsidR="00763FAA" w:rsidRPr="002D4DD9">
        <w:tc>
          <w:tcPr>
            <w:tcW w:w="6345" w:type="dxa"/>
            <w:shd w:val="clear" w:color="auto" w:fill="D3DFEE"/>
          </w:tcPr>
          <w:p w:rsidR="00763FAA" w:rsidRPr="003D52F4" w:rsidRDefault="00763FAA" w:rsidP="003D52F4">
            <w:pPr>
              <w:ind w:left="0"/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D3DFEE"/>
          </w:tcPr>
          <w:p w:rsidR="00763FAA" w:rsidRPr="003D52F4" w:rsidRDefault="00763FAA" w:rsidP="003D52F4">
            <w:pPr>
              <w:ind w:left="0"/>
              <w:rPr>
                <w:sz w:val="20"/>
                <w:szCs w:val="20"/>
              </w:rPr>
            </w:pPr>
          </w:p>
        </w:tc>
      </w:tr>
    </w:tbl>
    <w:p w:rsidR="00763FAA" w:rsidRPr="002D4DD9" w:rsidRDefault="00763FAA" w:rsidP="000C59D3">
      <w:pPr>
        <w:ind w:left="0"/>
        <w:rPr>
          <w:sz w:val="28"/>
          <w:szCs w:val="28"/>
        </w:rPr>
      </w:pPr>
    </w:p>
    <w:tbl>
      <w:tblPr>
        <w:tblW w:w="8755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6345"/>
        <w:gridCol w:w="2410"/>
      </w:tblGrid>
      <w:tr w:rsidR="00763FAA" w:rsidRPr="002D4DD9">
        <w:tc>
          <w:tcPr>
            <w:tcW w:w="6345" w:type="dxa"/>
            <w:tcBorders>
              <w:bottom w:val="single" w:sz="18" w:space="0" w:color="4F81BD"/>
            </w:tcBorders>
          </w:tcPr>
          <w:p w:rsidR="00763FAA" w:rsidRPr="003D52F4" w:rsidRDefault="00763FAA" w:rsidP="003D52F4">
            <w:pPr>
              <w:ind w:left="0"/>
              <w:rPr>
                <w:b w:val="0"/>
                <w:bCs w:val="0"/>
                <w:sz w:val="20"/>
                <w:szCs w:val="20"/>
              </w:rPr>
            </w:pPr>
            <w:r w:rsidRPr="003D52F4">
              <w:rPr>
                <w:b w:val="0"/>
                <w:bCs w:val="0"/>
                <w:sz w:val="20"/>
                <w:szCs w:val="20"/>
              </w:rPr>
              <w:t>Revisado por</w:t>
            </w:r>
          </w:p>
        </w:tc>
        <w:tc>
          <w:tcPr>
            <w:tcW w:w="2410" w:type="dxa"/>
            <w:tcBorders>
              <w:bottom w:val="single" w:sz="18" w:space="0" w:color="4F81BD"/>
            </w:tcBorders>
          </w:tcPr>
          <w:p w:rsidR="00763FAA" w:rsidRPr="003D52F4" w:rsidRDefault="00763FAA" w:rsidP="003D52F4">
            <w:pPr>
              <w:ind w:left="0"/>
              <w:rPr>
                <w:b w:val="0"/>
                <w:bCs w:val="0"/>
                <w:sz w:val="20"/>
                <w:szCs w:val="20"/>
              </w:rPr>
            </w:pPr>
            <w:r w:rsidRPr="003D52F4">
              <w:rPr>
                <w:b w:val="0"/>
                <w:bCs w:val="0"/>
                <w:sz w:val="20"/>
                <w:szCs w:val="20"/>
              </w:rPr>
              <w:t>Fecha</w:t>
            </w:r>
          </w:p>
        </w:tc>
      </w:tr>
      <w:tr w:rsidR="00763FAA" w:rsidRPr="002D4DD9">
        <w:tc>
          <w:tcPr>
            <w:tcW w:w="6345" w:type="dxa"/>
            <w:shd w:val="clear" w:color="auto" w:fill="D3DFEE"/>
          </w:tcPr>
          <w:p w:rsidR="00763FAA" w:rsidRPr="003D52F4" w:rsidRDefault="00763FAA" w:rsidP="003D52F4">
            <w:pPr>
              <w:ind w:left="0"/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D3DFEE"/>
          </w:tcPr>
          <w:p w:rsidR="00763FAA" w:rsidRPr="003D52F4" w:rsidRDefault="00763FAA" w:rsidP="003D52F4">
            <w:pPr>
              <w:ind w:left="0"/>
              <w:rPr>
                <w:sz w:val="20"/>
                <w:szCs w:val="20"/>
              </w:rPr>
            </w:pPr>
          </w:p>
        </w:tc>
      </w:tr>
    </w:tbl>
    <w:p w:rsidR="00763FAA" w:rsidRDefault="00763FAA" w:rsidP="000C59D3">
      <w:pPr>
        <w:ind w:left="0"/>
        <w:rPr>
          <w:sz w:val="28"/>
          <w:szCs w:val="28"/>
        </w:rPr>
      </w:pPr>
    </w:p>
    <w:p w:rsidR="00763FAA" w:rsidRDefault="00763FAA" w:rsidP="000C59D3">
      <w:pPr>
        <w:ind w:left="0"/>
        <w:rPr>
          <w:sz w:val="28"/>
          <w:szCs w:val="28"/>
        </w:rPr>
      </w:pPr>
      <w:r>
        <w:rPr>
          <w:sz w:val="28"/>
          <w:szCs w:val="28"/>
        </w:rPr>
        <w:t>Indice</w:t>
      </w:r>
    </w:p>
    <w:p w:rsidR="00FF21C8" w:rsidRPr="00CC601E" w:rsidRDefault="00496362">
      <w:pPr>
        <w:pStyle w:val="TDC1"/>
        <w:tabs>
          <w:tab w:val="right" w:leader="dot" w:pos="8494"/>
        </w:tabs>
        <w:rPr>
          <w:rFonts w:cs="Times New Roman"/>
          <w:b w:val="0"/>
          <w:bCs w:val="0"/>
          <w:caps w:val="0"/>
          <w:noProof/>
          <w:sz w:val="22"/>
          <w:szCs w:val="22"/>
          <w:lang w:eastAsia="es-AR"/>
        </w:rPr>
      </w:pPr>
      <w:r w:rsidRPr="00496362">
        <w:rPr>
          <w:sz w:val="28"/>
          <w:szCs w:val="28"/>
        </w:rPr>
        <w:fldChar w:fldCharType="begin"/>
      </w:r>
      <w:r w:rsidR="00763FAA">
        <w:rPr>
          <w:sz w:val="28"/>
          <w:szCs w:val="28"/>
        </w:rPr>
        <w:instrText xml:space="preserve"> TOC \o "1-3" \h \z \u </w:instrText>
      </w:r>
      <w:r w:rsidRPr="00496362">
        <w:rPr>
          <w:sz w:val="28"/>
          <w:szCs w:val="28"/>
        </w:rPr>
        <w:fldChar w:fldCharType="separate"/>
      </w:r>
      <w:hyperlink w:anchor="_Toc303441367" w:history="1">
        <w:r w:rsidR="00FF21C8" w:rsidRPr="00213E8B">
          <w:rPr>
            <w:rStyle w:val="Hipervnculo"/>
            <w:noProof/>
          </w:rPr>
          <w:t>Histórico de versiones</w:t>
        </w:r>
        <w:r w:rsidR="00FF21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F21C8">
          <w:rPr>
            <w:noProof/>
            <w:webHidden/>
          </w:rPr>
          <w:instrText xml:space="preserve"> PAGEREF _Toc303441367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731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F21C8" w:rsidRPr="00CC601E" w:rsidRDefault="00496362">
      <w:pPr>
        <w:pStyle w:val="TDC1"/>
        <w:tabs>
          <w:tab w:val="right" w:leader="dot" w:pos="8494"/>
        </w:tabs>
        <w:rPr>
          <w:rFonts w:cs="Times New Roman"/>
          <w:b w:val="0"/>
          <w:bCs w:val="0"/>
          <w:caps w:val="0"/>
          <w:noProof/>
          <w:sz w:val="22"/>
          <w:szCs w:val="22"/>
          <w:lang w:eastAsia="es-AR"/>
        </w:rPr>
      </w:pPr>
      <w:hyperlink w:anchor="_Toc303441368" w:history="1">
        <w:r w:rsidR="00FF21C8" w:rsidRPr="00213E8B">
          <w:rPr>
            <w:rStyle w:val="Hipervnculo"/>
            <w:noProof/>
          </w:rPr>
          <w:t>PROPÓSITO</w:t>
        </w:r>
        <w:r w:rsidR="00FF21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F21C8">
          <w:rPr>
            <w:noProof/>
            <w:webHidden/>
          </w:rPr>
          <w:instrText xml:space="preserve"> PAGEREF _Toc303441368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731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F21C8" w:rsidRPr="00CC601E" w:rsidRDefault="00496362">
      <w:pPr>
        <w:pStyle w:val="TDC1"/>
        <w:tabs>
          <w:tab w:val="right" w:leader="dot" w:pos="8494"/>
        </w:tabs>
        <w:rPr>
          <w:rFonts w:cs="Times New Roman"/>
          <w:b w:val="0"/>
          <w:bCs w:val="0"/>
          <w:caps w:val="0"/>
          <w:noProof/>
          <w:sz w:val="22"/>
          <w:szCs w:val="22"/>
          <w:lang w:eastAsia="es-AR"/>
        </w:rPr>
      </w:pPr>
      <w:hyperlink w:anchor="_Toc303441369" w:history="1">
        <w:r w:rsidR="00FF21C8" w:rsidRPr="00213E8B">
          <w:rPr>
            <w:rStyle w:val="Hipervnculo"/>
            <w:noProof/>
          </w:rPr>
          <w:t>Objetivo</w:t>
        </w:r>
        <w:r w:rsidR="00FF21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F21C8">
          <w:rPr>
            <w:noProof/>
            <w:webHidden/>
          </w:rPr>
          <w:instrText xml:space="preserve"> PAGEREF _Toc303441369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731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F21C8" w:rsidRPr="00CC601E" w:rsidRDefault="00496362">
      <w:pPr>
        <w:pStyle w:val="TDC1"/>
        <w:tabs>
          <w:tab w:val="right" w:leader="dot" w:pos="8494"/>
        </w:tabs>
        <w:rPr>
          <w:rFonts w:cs="Times New Roman"/>
          <w:b w:val="0"/>
          <w:bCs w:val="0"/>
          <w:caps w:val="0"/>
          <w:noProof/>
          <w:sz w:val="22"/>
          <w:szCs w:val="22"/>
          <w:lang w:eastAsia="es-AR"/>
        </w:rPr>
      </w:pPr>
      <w:hyperlink w:anchor="_Toc303441370" w:history="1">
        <w:r w:rsidR="00FF21C8" w:rsidRPr="00213E8B">
          <w:rPr>
            <w:rStyle w:val="Hipervnculo"/>
            <w:noProof/>
          </w:rPr>
          <w:t>Documento de Especificación de Requerimientos</w:t>
        </w:r>
        <w:r w:rsidR="00FF21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F21C8">
          <w:rPr>
            <w:noProof/>
            <w:webHidden/>
          </w:rPr>
          <w:instrText xml:space="preserve"> PAGEREF _Toc303441370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731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F21C8" w:rsidRPr="00CC601E" w:rsidRDefault="00496362">
      <w:pPr>
        <w:pStyle w:val="TDC1"/>
        <w:tabs>
          <w:tab w:val="right" w:leader="dot" w:pos="8494"/>
        </w:tabs>
        <w:rPr>
          <w:rFonts w:cs="Times New Roman"/>
          <w:b w:val="0"/>
          <w:bCs w:val="0"/>
          <w:caps w:val="0"/>
          <w:noProof/>
          <w:sz w:val="22"/>
          <w:szCs w:val="22"/>
          <w:lang w:eastAsia="es-AR"/>
        </w:rPr>
      </w:pPr>
      <w:hyperlink w:anchor="_Toc303441371" w:history="1">
        <w:r w:rsidR="00FF21C8" w:rsidRPr="00213E8B">
          <w:rPr>
            <w:rStyle w:val="Hipervnculo"/>
            <w:noProof/>
          </w:rPr>
          <w:t>Documento de Especificación Complementaria</w:t>
        </w:r>
        <w:r w:rsidR="00FF21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F21C8">
          <w:rPr>
            <w:noProof/>
            <w:webHidden/>
          </w:rPr>
          <w:instrText xml:space="preserve"> PAGEREF _Toc303441371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731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63FAA" w:rsidRDefault="00496362" w:rsidP="000C59D3">
      <w:pPr>
        <w:ind w:left="0"/>
        <w:rPr>
          <w:sz w:val="28"/>
          <w:szCs w:val="28"/>
        </w:rPr>
      </w:pPr>
      <w:r>
        <w:rPr>
          <w:sz w:val="28"/>
          <w:szCs w:val="28"/>
        </w:rPr>
        <w:fldChar w:fldCharType="end"/>
      </w:r>
    </w:p>
    <w:p w:rsidR="00763FAA" w:rsidRDefault="00763FAA" w:rsidP="000C59D3">
      <w:pPr>
        <w:ind w:left="0"/>
        <w:rPr>
          <w:sz w:val="28"/>
          <w:szCs w:val="28"/>
        </w:rPr>
      </w:pPr>
    </w:p>
    <w:p w:rsidR="00763FAA" w:rsidRDefault="00763FAA" w:rsidP="000C59D3">
      <w:pPr>
        <w:ind w:left="0"/>
        <w:rPr>
          <w:sz w:val="28"/>
          <w:szCs w:val="28"/>
        </w:rPr>
      </w:pPr>
    </w:p>
    <w:p w:rsidR="00763FAA" w:rsidRDefault="00763FAA" w:rsidP="000C59D3">
      <w:pPr>
        <w:ind w:left="0"/>
        <w:rPr>
          <w:sz w:val="28"/>
          <w:szCs w:val="28"/>
        </w:rPr>
      </w:pPr>
    </w:p>
    <w:p w:rsidR="00763FAA" w:rsidRDefault="00763FAA" w:rsidP="000C59D3">
      <w:pPr>
        <w:ind w:left="0"/>
        <w:rPr>
          <w:sz w:val="28"/>
          <w:szCs w:val="28"/>
        </w:rPr>
      </w:pPr>
    </w:p>
    <w:p w:rsidR="00763FAA" w:rsidRDefault="00763FAA" w:rsidP="000C59D3">
      <w:pPr>
        <w:ind w:left="0"/>
        <w:rPr>
          <w:sz w:val="28"/>
          <w:szCs w:val="28"/>
        </w:rPr>
      </w:pPr>
    </w:p>
    <w:p w:rsidR="00763FAA" w:rsidRDefault="00763FAA" w:rsidP="000C59D3">
      <w:pPr>
        <w:ind w:left="0"/>
        <w:rPr>
          <w:sz w:val="28"/>
          <w:szCs w:val="28"/>
        </w:rPr>
      </w:pPr>
    </w:p>
    <w:p w:rsidR="00763FAA" w:rsidRDefault="00763FAA" w:rsidP="000C59D3">
      <w:pPr>
        <w:ind w:left="0"/>
        <w:rPr>
          <w:sz w:val="28"/>
          <w:szCs w:val="28"/>
        </w:rPr>
      </w:pPr>
    </w:p>
    <w:p w:rsidR="00763FAA" w:rsidRDefault="00763FAA" w:rsidP="000C59D3">
      <w:pPr>
        <w:ind w:left="0"/>
        <w:rPr>
          <w:sz w:val="28"/>
          <w:szCs w:val="28"/>
        </w:rPr>
      </w:pPr>
    </w:p>
    <w:p w:rsidR="00763FAA" w:rsidRDefault="00763FAA" w:rsidP="000C59D3">
      <w:pPr>
        <w:ind w:left="0"/>
        <w:rPr>
          <w:sz w:val="28"/>
          <w:szCs w:val="28"/>
        </w:rPr>
      </w:pPr>
    </w:p>
    <w:p w:rsidR="00763FAA" w:rsidRDefault="00763FAA" w:rsidP="000C59D3">
      <w:pPr>
        <w:ind w:left="0"/>
        <w:rPr>
          <w:sz w:val="28"/>
          <w:szCs w:val="28"/>
        </w:rPr>
      </w:pPr>
    </w:p>
    <w:p w:rsidR="00763FAA" w:rsidRDefault="00763FAA" w:rsidP="000C59D3">
      <w:pPr>
        <w:ind w:left="0"/>
        <w:rPr>
          <w:sz w:val="28"/>
          <w:szCs w:val="28"/>
        </w:rPr>
      </w:pPr>
    </w:p>
    <w:p w:rsidR="00763FAA" w:rsidRDefault="00763FAA" w:rsidP="000C59D3">
      <w:pPr>
        <w:ind w:left="0"/>
        <w:rPr>
          <w:sz w:val="28"/>
          <w:szCs w:val="28"/>
        </w:rPr>
      </w:pPr>
    </w:p>
    <w:p w:rsidR="00763FAA" w:rsidRDefault="00763FAA" w:rsidP="000C59D3">
      <w:pPr>
        <w:ind w:left="0"/>
        <w:rPr>
          <w:sz w:val="28"/>
          <w:szCs w:val="28"/>
        </w:rPr>
      </w:pPr>
    </w:p>
    <w:p w:rsidR="00763FAA" w:rsidRDefault="00763FAA" w:rsidP="000C59D3">
      <w:pPr>
        <w:ind w:left="0"/>
        <w:rPr>
          <w:sz w:val="28"/>
          <w:szCs w:val="28"/>
        </w:rPr>
      </w:pPr>
    </w:p>
    <w:p w:rsidR="00763FAA" w:rsidRPr="002D4DD9" w:rsidRDefault="00180FA8" w:rsidP="007A5F4B">
      <w:pPr>
        <w:pStyle w:val="Heading2Text"/>
        <w:ind w:left="0"/>
        <w:outlineLvl w:val="0"/>
        <w:rPr>
          <w:rFonts w:ascii="Calibri" w:hAnsi="Calibri" w:cs="Calibri"/>
          <w:i/>
          <w:iCs/>
          <w:lang w:val="es-AR"/>
        </w:rPr>
      </w:pPr>
      <w:bookmarkStart w:id="1" w:name="_Toc302228339"/>
      <w:bookmarkStart w:id="2" w:name="_Toc302228408"/>
      <w:r>
        <w:rPr>
          <w:rFonts w:ascii="Calibri" w:hAnsi="Calibri" w:cs="Calibri"/>
          <w:lang w:val="es-AR"/>
        </w:rPr>
        <w:br w:type="page"/>
      </w:r>
      <w:bookmarkStart w:id="3" w:name="_Toc303441367"/>
      <w:r w:rsidR="00763FAA">
        <w:rPr>
          <w:rFonts w:ascii="Calibri" w:hAnsi="Calibri" w:cs="Calibri"/>
          <w:lang w:val="es-AR"/>
        </w:rPr>
        <w:lastRenderedPageBreak/>
        <w:t>H</w:t>
      </w:r>
      <w:r w:rsidR="00763FAA" w:rsidRPr="002D4DD9">
        <w:rPr>
          <w:rFonts w:ascii="Calibri" w:hAnsi="Calibri" w:cs="Calibri"/>
          <w:lang w:val="es-AR"/>
        </w:rPr>
        <w:t>istórico de versiones</w:t>
      </w:r>
      <w:bookmarkEnd w:id="1"/>
      <w:bookmarkEnd w:id="2"/>
      <w:bookmarkEnd w:id="3"/>
    </w:p>
    <w:p w:rsidR="00763FAA" w:rsidRPr="002D4DD9" w:rsidRDefault="00763FAA" w:rsidP="0018183A">
      <w:pPr>
        <w:pStyle w:val="Heading2Text"/>
        <w:ind w:left="0"/>
        <w:rPr>
          <w:rFonts w:ascii="Calibri" w:hAnsi="Calibri" w:cs="Calibri"/>
          <w:i/>
          <w:iCs/>
          <w:lang w:val="es-AR"/>
        </w:rPr>
      </w:pPr>
      <w:r w:rsidRPr="002D4DD9">
        <w:rPr>
          <w:rFonts w:ascii="Calibri" w:hAnsi="Calibri" w:cs="Calibri"/>
          <w:i/>
          <w:iCs/>
          <w:lang w:val="es-AR"/>
        </w:rPr>
        <w:t>Esta sección contiene la información de los cambios que se realizaron en este documento.</w:t>
      </w:r>
    </w:p>
    <w:tbl>
      <w:tblPr>
        <w:tblW w:w="8755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358"/>
        <w:gridCol w:w="1199"/>
        <w:gridCol w:w="1007"/>
        <w:gridCol w:w="5191"/>
      </w:tblGrid>
      <w:tr w:rsidR="00763FAA" w:rsidRPr="002D4DD9">
        <w:tc>
          <w:tcPr>
            <w:tcW w:w="1358" w:type="dxa"/>
            <w:tcBorders>
              <w:bottom w:val="single" w:sz="18" w:space="0" w:color="4F81BD"/>
            </w:tcBorders>
          </w:tcPr>
          <w:p w:rsidR="00763FAA" w:rsidRPr="003D52F4" w:rsidRDefault="00763FAA" w:rsidP="003D52F4">
            <w:pPr>
              <w:ind w:left="0"/>
              <w:rPr>
                <w:b w:val="0"/>
                <w:bCs w:val="0"/>
                <w:sz w:val="20"/>
                <w:szCs w:val="20"/>
              </w:rPr>
            </w:pPr>
            <w:r w:rsidRPr="003D52F4">
              <w:rPr>
                <w:b w:val="0"/>
                <w:bCs w:val="0"/>
                <w:sz w:val="20"/>
                <w:szCs w:val="20"/>
              </w:rPr>
              <w:t>Versión</w:t>
            </w:r>
          </w:p>
        </w:tc>
        <w:tc>
          <w:tcPr>
            <w:tcW w:w="1199" w:type="dxa"/>
            <w:tcBorders>
              <w:bottom w:val="single" w:sz="18" w:space="0" w:color="4F81BD"/>
            </w:tcBorders>
          </w:tcPr>
          <w:p w:rsidR="00763FAA" w:rsidRPr="003D52F4" w:rsidRDefault="00763FAA" w:rsidP="003D52F4">
            <w:pPr>
              <w:ind w:left="0"/>
              <w:rPr>
                <w:b w:val="0"/>
                <w:bCs w:val="0"/>
                <w:sz w:val="20"/>
                <w:szCs w:val="20"/>
              </w:rPr>
            </w:pPr>
            <w:r w:rsidRPr="003D52F4">
              <w:rPr>
                <w:b w:val="0"/>
                <w:bCs w:val="0"/>
                <w:sz w:val="20"/>
                <w:szCs w:val="20"/>
              </w:rPr>
              <w:t>Fecha</w:t>
            </w:r>
          </w:p>
        </w:tc>
        <w:tc>
          <w:tcPr>
            <w:tcW w:w="1007" w:type="dxa"/>
            <w:tcBorders>
              <w:bottom w:val="single" w:sz="18" w:space="0" w:color="4F81BD"/>
            </w:tcBorders>
          </w:tcPr>
          <w:p w:rsidR="00763FAA" w:rsidRPr="003D52F4" w:rsidRDefault="00763FAA" w:rsidP="003D52F4">
            <w:pPr>
              <w:ind w:left="0"/>
              <w:rPr>
                <w:b w:val="0"/>
                <w:bCs w:val="0"/>
                <w:sz w:val="20"/>
                <w:szCs w:val="20"/>
              </w:rPr>
            </w:pPr>
            <w:r w:rsidRPr="003D52F4">
              <w:rPr>
                <w:b w:val="0"/>
                <w:bCs w:val="0"/>
                <w:sz w:val="20"/>
                <w:szCs w:val="20"/>
              </w:rPr>
              <w:t>Autor</w:t>
            </w:r>
          </w:p>
        </w:tc>
        <w:tc>
          <w:tcPr>
            <w:tcW w:w="5191" w:type="dxa"/>
            <w:tcBorders>
              <w:bottom w:val="single" w:sz="18" w:space="0" w:color="4F81BD"/>
            </w:tcBorders>
          </w:tcPr>
          <w:p w:rsidR="00763FAA" w:rsidRPr="003D52F4" w:rsidRDefault="00763FAA" w:rsidP="003D52F4">
            <w:pPr>
              <w:ind w:left="0"/>
              <w:rPr>
                <w:b w:val="0"/>
                <w:bCs w:val="0"/>
                <w:sz w:val="20"/>
                <w:szCs w:val="20"/>
              </w:rPr>
            </w:pPr>
            <w:r w:rsidRPr="003D52F4">
              <w:rPr>
                <w:b w:val="0"/>
                <w:bCs w:val="0"/>
                <w:sz w:val="20"/>
                <w:szCs w:val="20"/>
              </w:rPr>
              <w:t>Descripción</w:t>
            </w:r>
          </w:p>
        </w:tc>
      </w:tr>
      <w:tr w:rsidR="00763FAA" w:rsidRPr="002D4DD9">
        <w:tc>
          <w:tcPr>
            <w:tcW w:w="1358" w:type="dxa"/>
            <w:shd w:val="clear" w:color="auto" w:fill="D3DFEE"/>
          </w:tcPr>
          <w:p w:rsidR="00763FAA" w:rsidRPr="003D52F4" w:rsidRDefault="00763FAA" w:rsidP="003D52F4">
            <w:pPr>
              <w:ind w:left="0"/>
              <w:rPr>
                <w:b w:val="0"/>
                <w:bCs w:val="0"/>
                <w:sz w:val="20"/>
                <w:szCs w:val="20"/>
              </w:rPr>
            </w:pPr>
            <w:r w:rsidRPr="003D52F4">
              <w:rPr>
                <w:b w:val="0"/>
                <w:bCs w:val="0"/>
                <w:sz w:val="20"/>
                <w:szCs w:val="20"/>
              </w:rPr>
              <w:t>1.0</w:t>
            </w:r>
          </w:p>
        </w:tc>
        <w:tc>
          <w:tcPr>
            <w:tcW w:w="1199" w:type="dxa"/>
            <w:shd w:val="clear" w:color="auto" w:fill="D3DFEE"/>
          </w:tcPr>
          <w:p w:rsidR="00763FAA" w:rsidRPr="003D52F4" w:rsidRDefault="00763FAA" w:rsidP="003D52F4">
            <w:pPr>
              <w:ind w:left="0"/>
              <w:rPr>
                <w:sz w:val="20"/>
                <w:szCs w:val="20"/>
              </w:rPr>
            </w:pPr>
            <w:r w:rsidRPr="003D52F4">
              <w:rPr>
                <w:sz w:val="20"/>
                <w:szCs w:val="20"/>
              </w:rPr>
              <w:t>22/08/2011</w:t>
            </w:r>
          </w:p>
        </w:tc>
        <w:tc>
          <w:tcPr>
            <w:tcW w:w="1007" w:type="dxa"/>
            <w:shd w:val="clear" w:color="auto" w:fill="D3DFEE"/>
          </w:tcPr>
          <w:p w:rsidR="00904928" w:rsidRPr="003D52F4" w:rsidRDefault="00904928" w:rsidP="003D52F4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</w:t>
            </w:r>
          </w:p>
        </w:tc>
        <w:tc>
          <w:tcPr>
            <w:tcW w:w="5191" w:type="dxa"/>
            <w:shd w:val="clear" w:color="auto" w:fill="D3DFEE"/>
          </w:tcPr>
          <w:p w:rsidR="00763FAA" w:rsidRPr="003D52F4" w:rsidRDefault="00763FAA" w:rsidP="003D52F4">
            <w:pPr>
              <w:ind w:left="0"/>
              <w:rPr>
                <w:sz w:val="20"/>
                <w:szCs w:val="20"/>
              </w:rPr>
            </w:pPr>
            <w:r w:rsidRPr="003D52F4">
              <w:rPr>
                <w:sz w:val="20"/>
                <w:szCs w:val="20"/>
              </w:rPr>
              <w:t>Creación del documento</w:t>
            </w:r>
          </w:p>
        </w:tc>
      </w:tr>
      <w:tr w:rsidR="00A33DA6" w:rsidRPr="002D4DD9">
        <w:tc>
          <w:tcPr>
            <w:tcW w:w="1358" w:type="dxa"/>
            <w:shd w:val="clear" w:color="auto" w:fill="D3DFEE"/>
          </w:tcPr>
          <w:p w:rsidR="00A33DA6" w:rsidRPr="003D52F4" w:rsidRDefault="00A33DA6" w:rsidP="003D52F4">
            <w:pPr>
              <w:ind w:left="0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1.1</w:t>
            </w:r>
          </w:p>
        </w:tc>
        <w:tc>
          <w:tcPr>
            <w:tcW w:w="1199" w:type="dxa"/>
            <w:shd w:val="clear" w:color="auto" w:fill="D3DFEE"/>
          </w:tcPr>
          <w:p w:rsidR="00A33DA6" w:rsidRPr="003D52F4" w:rsidRDefault="00A33DA6" w:rsidP="003D52F4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10/09/2011</w:t>
            </w:r>
          </w:p>
        </w:tc>
        <w:tc>
          <w:tcPr>
            <w:tcW w:w="1007" w:type="dxa"/>
            <w:shd w:val="clear" w:color="auto" w:fill="D3DFEE"/>
          </w:tcPr>
          <w:p w:rsidR="00A33DA6" w:rsidRDefault="00A33DA6" w:rsidP="003D52F4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</w:t>
            </w:r>
          </w:p>
        </w:tc>
        <w:tc>
          <w:tcPr>
            <w:tcW w:w="5191" w:type="dxa"/>
            <w:shd w:val="clear" w:color="auto" w:fill="D3DFEE"/>
          </w:tcPr>
          <w:p w:rsidR="00A33DA6" w:rsidRPr="003D52F4" w:rsidRDefault="00A33DA6" w:rsidP="003D52F4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eliminó </w:t>
            </w:r>
            <w:r w:rsidR="00D964A1">
              <w:rPr>
                <w:sz w:val="20"/>
                <w:szCs w:val="20"/>
              </w:rPr>
              <w:t xml:space="preserve">el </w:t>
            </w:r>
            <w:r w:rsidR="00EB44FE">
              <w:rPr>
                <w:sz w:val="20"/>
                <w:szCs w:val="20"/>
              </w:rPr>
              <w:t xml:space="preserve">documento de </w:t>
            </w:r>
            <w:r w:rsidR="00D964A1">
              <w:rPr>
                <w:sz w:val="20"/>
                <w:szCs w:val="20"/>
              </w:rPr>
              <w:t>alcance de esta disciplina</w:t>
            </w:r>
          </w:p>
        </w:tc>
      </w:tr>
    </w:tbl>
    <w:p w:rsidR="00763FAA" w:rsidRPr="002D4DD9" w:rsidRDefault="00763FAA" w:rsidP="000C59D3">
      <w:pPr>
        <w:spacing w:after="0"/>
        <w:ind w:left="0" w:right="-994"/>
        <w:jc w:val="left"/>
      </w:pPr>
    </w:p>
    <w:p w:rsidR="00904928" w:rsidRDefault="00763FAA" w:rsidP="0018183A">
      <w:pPr>
        <w:spacing w:after="0"/>
        <w:ind w:left="0" w:right="-994"/>
      </w:pPr>
      <w:r>
        <w:tab/>
      </w:r>
    </w:p>
    <w:p w:rsidR="00904928" w:rsidRPr="00904928" w:rsidRDefault="00904928" w:rsidP="00904928"/>
    <w:p w:rsidR="00904928" w:rsidRDefault="00904928" w:rsidP="0018183A">
      <w:pPr>
        <w:spacing w:after="0"/>
        <w:ind w:left="0" w:right="-994"/>
      </w:pPr>
    </w:p>
    <w:p w:rsidR="00904928" w:rsidRDefault="00904928" w:rsidP="0018183A">
      <w:pPr>
        <w:spacing w:after="0"/>
        <w:ind w:left="0" w:right="-994"/>
      </w:pPr>
    </w:p>
    <w:p w:rsidR="00904928" w:rsidRDefault="00904928" w:rsidP="00904928">
      <w:pPr>
        <w:tabs>
          <w:tab w:val="left" w:pos="2930"/>
        </w:tabs>
        <w:spacing w:after="0"/>
        <w:ind w:left="0" w:right="-994"/>
      </w:pPr>
      <w:r>
        <w:tab/>
      </w:r>
    </w:p>
    <w:p w:rsidR="00763FAA" w:rsidRPr="002D4DD9" w:rsidRDefault="00763FAA" w:rsidP="0018183A">
      <w:pPr>
        <w:spacing w:after="0"/>
        <w:ind w:left="0" w:right="-994"/>
      </w:pPr>
      <w:r w:rsidRPr="00904928">
        <w:br w:type="page"/>
      </w:r>
      <w:bookmarkStart w:id="4" w:name="_Toc278377389"/>
      <w:bookmarkStart w:id="5" w:name="_Toc293526987"/>
      <w:bookmarkEnd w:id="0"/>
      <w:r>
        <w:lastRenderedPageBreak/>
        <w:tab/>
      </w:r>
    </w:p>
    <w:p w:rsidR="00763FAA" w:rsidRDefault="00763FAA" w:rsidP="007A5F4B">
      <w:pPr>
        <w:pStyle w:val="Subttulo"/>
        <w:outlineLvl w:val="0"/>
        <w:rPr>
          <w:rFonts w:ascii="Calibri" w:hAnsi="Calibri" w:cs="Calibri"/>
        </w:rPr>
      </w:pPr>
      <w:bookmarkStart w:id="6" w:name="_Toc302228340"/>
      <w:bookmarkStart w:id="7" w:name="_Toc302228409"/>
      <w:bookmarkStart w:id="8" w:name="_Toc303441368"/>
      <w:r>
        <w:rPr>
          <w:rFonts w:ascii="Calibri" w:hAnsi="Calibri" w:cs="Calibri"/>
        </w:rPr>
        <w:t>PROPÓSITO</w:t>
      </w:r>
      <w:bookmarkEnd w:id="6"/>
      <w:bookmarkEnd w:id="7"/>
      <w:bookmarkEnd w:id="8"/>
    </w:p>
    <w:p w:rsidR="00763FAA" w:rsidRPr="00A07F45" w:rsidRDefault="00763FAA" w:rsidP="00A07F45"/>
    <w:p w:rsidR="00763FAA" w:rsidRPr="002D4DD9" w:rsidRDefault="00763FAA" w:rsidP="0018183A">
      <w:pPr>
        <w:spacing w:after="0"/>
        <w:ind w:left="0" w:right="-994"/>
        <w:rPr>
          <w:sz w:val="20"/>
          <w:szCs w:val="20"/>
        </w:rPr>
      </w:pPr>
      <w:r w:rsidRPr="002D4DD9">
        <w:rPr>
          <w:sz w:val="20"/>
          <w:szCs w:val="20"/>
        </w:rPr>
        <w:tab/>
      </w:r>
      <w:r w:rsidRPr="002D4DD9">
        <w:rPr>
          <w:b w:val="0"/>
          <w:bCs w:val="0"/>
          <w:sz w:val="20"/>
          <w:szCs w:val="20"/>
        </w:rPr>
        <w:t xml:space="preserve">El propósito de este </w:t>
      </w:r>
      <w:r>
        <w:rPr>
          <w:b w:val="0"/>
          <w:bCs w:val="0"/>
          <w:sz w:val="20"/>
          <w:szCs w:val="20"/>
        </w:rPr>
        <w:t xml:space="preserve">documento, es el de detallar cómo </w:t>
      </w:r>
      <w:r w:rsidRPr="002D4DD9">
        <w:rPr>
          <w:b w:val="0"/>
          <w:bCs w:val="0"/>
          <w:sz w:val="20"/>
          <w:szCs w:val="20"/>
        </w:rPr>
        <w:t>Siamsoft</w:t>
      </w:r>
      <w:bookmarkStart w:id="9" w:name="_GoBack"/>
      <w:bookmarkEnd w:id="9"/>
      <w:r w:rsidR="00DF475F">
        <w:rPr>
          <w:b w:val="0"/>
          <w:bCs w:val="0"/>
          <w:sz w:val="20"/>
          <w:szCs w:val="20"/>
        </w:rPr>
        <w:t>desarrolla la disciplina de Requerimientos</w:t>
      </w:r>
      <w:r>
        <w:rPr>
          <w:b w:val="0"/>
          <w:bCs w:val="0"/>
          <w:sz w:val="20"/>
          <w:szCs w:val="20"/>
        </w:rPr>
        <w:t>.</w:t>
      </w:r>
    </w:p>
    <w:p w:rsidR="00763FAA" w:rsidRPr="002D4DD9" w:rsidRDefault="00763FAA" w:rsidP="00350850">
      <w:pPr>
        <w:pStyle w:val="NormalWeb"/>
        <w:ind w:left="993"/>
        <w:rPr>
          <w:lang w:eastAsia="en-US"/>
        </w:rPr>
      </w:pPr>
      <w:bookmarkStart w:id="10" w:name="_Toc278377390"/>
      <w:bookmarkEnd w:id="4"/>
      <w:bookmarkEnd w:id="5"/>
    </w:p>
    <w:p w:rsidR="00763FAA" w:rsidRPr="002D4DD9" w:rsidRDefault="00763FAA" w:rsidP="007A5F4B">
      <w:pPr>
        <w:pStyle w:val="Subttulo"/>
        <w:outlineLvl w:val="0"/>
        <w:rPr>
          <w:rFonts w:ascii="Calibri" w:hAnsi="Calibri" w:cs="Calibri"/>
        </w:rPr>
      </w:pPr>
      <w:bookmarkStart w:id="11" w:name="_Toc302228341"/>
      <w:bookmarkStart w:id="12" w:name="_Toc302228410"/>
      <w:bookmarkStart w:id="13" w:name="_Toc303441369"/>
      <w:r>
        <w:rPr>
          <w:rFonts w:ascii="Calibri" w:hAnsi="Calibri" w:cs="Calibri"/>
        </w:rPr>
        <w:t>Objetivo</w:t>
      </w:r>
      <w:bookmarkEnd w:id="11"/>
      <w:bookmarkEnd w:id="12"/>
      <w:bookmarkEnd w:id="13"/>
    </w:p>
    <w:p w:rsidR="00763FAA" w:rsidRPr="00276CA6" w:rsidRDefault="00763FAA" w:rsidP="00350850">
      <w:pPr>
        <w:rPr>
          <w:b w:val="0"/>
          <w:bCs w:val="0"/>
          <w:sz w:val="20"/>
          <w:szCs w:val="20"/>
        </w:rPr>
      </w:pPr>
      <w:r w:rsidRPr="00276CA6">
        <w:rPr>
          <w:b w:val="0"/>
          <w:bCs w:val="0"/>
          <w:sz w:val="20"/>
          <w:szCs w:val="20"/>
          <w:lang w:eastAsia="en-US"/>
        </w:rPr>
        <w:t xml:space="preserve">Este procedimiento se aplicará de forma obligatoria en todos los proyectos de </w:t>
      </w:r>
      <w:r>
        <w:rPr>
          <w:b w:val="0"/>
          <w:bCs w:val="0"/>
          <w:sz w:val="20"/>
          <w:szCs w:val="20"/>
          <w:lang w:eastAsia="en-US"/>
        </w:rPr>
        <w:t>Siamsoft</w:t>
      </w:r>
      <w:r w:rsidRPr="00276CA6">
        <w:rPr>
          <w:b w:val="0"/>
          <w:bCs w:val="0"/>
          <w:sz w:val="20"/>
          <w:szCs w:val="20"/>
          <w:lang w:eastAsia="en-US"/>
        </w:rPr>
        <w:t>. Las mediciones se realizarán durante toda la duración del proyect</w:t>
      </w:r>
      <w:r>
        <w:rPr>
          <w:b w:val="0"/>
          <w:bCs w:val="0"/>
          <w:sz w:val="20"/>
          <w:szCs w:val="20"/>
          <w:lang w:eastAsia="en-US"/>
        </w:rPr>
        <w:t>o, y según la fase metodológica</w:t>
      </w:r>
      <w:r w:rsidRPr="00276CA6">
        <w:rPr>
          <w:b w:val="0"/>
          <w:bCs w:val="0"/>
          <w:sz w:val="20"/>
          <w:szCs w:val="20"/>
        </w:rPr>
        <w:t>:</w:t>
      </w:r>
    </w:p>
    <w:p w:rsidR="000D4133" w:rsidRDefault="000D4133" w:rsidP="00C848A3">
      <w:pPr>
        <w:ind w:left="0"/>
        <w:rPr>
          <w:b w:val="0"/>
          <w:bCs w:val="0"/>
          <w:sz w:val="20"/>
          <w:szCs w:val="20"/>
        </w:rPr>
      </w:pPr>
    </w:p>
    <w:p w:rsidR="00C848A3" w:rsidRDefault="00C848A3" w:rsidP="00C848A3">
      <w:pPr>
        <w:ind w:left="0"/>
      </w:pPr>
    </w:p>
    <w:p w:rsidR="00763FAA" w:rsidRPr="002732CB" w:rsidRDefault="00763FAA" w:rsidP="002732CB">
      <w:pPr>
        <w:pStyle w:val="Ttulo1"/>
        <w:numPr>
          <w:ilvl w:val="0"/>
          <w:numId w:val="0"/>
        </w:numPr>
        <w:ind w:left="720"/>
        <w:rPr>
          <w:i w:val="0"/>
          <w:iCs w:val="0"/>
          <w:color w:val="4F81BD"/>
          <w:lang w:val="es-AR"/>
        </w:rPr>
      </w:pPr>
      <w:bookmarkStart w:id="14" w:name="_Toc303441370"/>
      <w:r w:rsidRPr="002732CB">
        <w:rPr>
          <w:color w:val="4F81BD"/>
          <w:lang w:val="es-AR"/>
        </w:rPr>
        <w:t xml:space="preserve">Documento de </w:t>
      </w:r>
      <w:r w:rsidR="00014F26">
        <w:rPr>
          <w:color w:val="4F81BD"/>
          <w:lang w:val="es-AR"/>
        </w:rPr>
        <w:t>Especificación de Requerimientos</w:t>
      </w:r>
      <w:bookmarkEnd w:id="14"/>
    </w:p>
    <w:p w:rsidR="00763FAA" w:rsidRDefault="00763FAA" w:rsidP="00343DE8">
      <w:pPr>
        <w:rPr>
          <w:b w:val="0"/>
          <w:bCs w:val="0"/>
          <w:sz w:val="20"/>
          <w:szCs w:val="20"/>
        </w:rPr>
      </w:pPr>
      <w:r w:rsidRPr="00C45D1E">
        <w:rPr>
          <w:b w:val="0"/>
          <w:bCs w:val="0"/>
          <w:color w:val="4F81BD"/>
          <w:sz w:val="20"/>
          <w:szCs w:val="20"/>
        </w:rPr>
        <w:t>Objetivos</w:t>
      </w:r>
    </w:p>
    <w:p w:rsidR="00763FAA" w:rsidRDefault="00763FAA" w:rsidP="00343DE8">
      <w:pPr>
        <w:spacing w:before="240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>Detallar a los miembros de Siamsoft</w:t>
      </w:r>
      <w:r w:rsidR="00F035DD">
        <w:rPr>
          <w:b w:val="0"/>
          <w:bCs w:val="0"/>
          <w:sz w:val="20"/>
          <w:szCs w:val="20"/>
        </w:rPr>
        <w:t>como encarar la toma de requerimientos</w:t>
      </w:r>
      <w:r>
        <w:rPr>
          <w:b w:val="0"/>
          <w:bCs w:val="0"/>
          <w:sz w:val="20"/>
          <w:szCs w:val="20"/>
        </w:rPr>
        <w:t xml:space="preserve">. </w:t>
      </w:r>
      <w:r w:rsidR="0012547A">
        <w:rPr>
          <w:b w:val="0"/>
          <w:bCs w:val="0"/>
          <w:sz w:val="20"/>
          <w:szCs w:val="20"/>
        </w:rPr>
        <w:t xml:space="preserve">En este documento, se especificarán en detalle los requerimientos funcionales, así como </w:t>
      </w:r>
      <w:r w:rsidR="00B13E15">
        <w:rPr>
          <w:b w:val="0"/>
          <w:bCs w:val="0"/>
          <w:sz w:val="20"/>
          <w:szCs w:val="20"/>
        </w:rPr>
        <w:t>el rol en</w:t>
      </w:r>
      <w:r w:rsidR="0012547A">
        <w:rPr>
          <w:b w:val="0"/>
          <w:bCs w:val="0"/>
          <w:sz w:val="20"/>
          <w:szCs w:val="20"/>
        </w:rPr>
        <w:t xml:space="preserve"> la organización que genera el requerimiento.</w:t>
      </w:r>
    </w:p>
    <w:p w:rsidR="00763FAA" w:rsidRDefault="00763FAA" w:rsidP="00343DE8">
      <w:pPr>
        <w:spacing w:before="240"/>
        <w:rPr>
          <w:b w:val="0"/>
          <w:bCs w:val="0"/>
          <w:color w:val="4F81BD"/>
          <w:sz w:val="20"/>
          <w:szCs w:val="20"/>
        </w:rPr>
      </w:pPr>
      <w:r>
        <w:rPr>
          <w:b w:val="0"/>
          <w:bCs w:val="0"/>
          <w:color w:val="4F81BD"/>
          <w:sz w:val="20"/>
          <w:szCs w:val="20"/>
        </w:rPr>
        <w:t>Res</w:t>
      </w:r>
      <w:r w:rsidRPr="009567F2">
        <w:rPr>
          <w:b w:val="0"/>
          <w:bCs w:val="0"/>
          <w:color w:val="4F81BD"/>
          <w:sz w:val="20"/>
          <w:szCs w:val="20"/>
        </w:rPr>
        <w:t>ponsable</w:t>
      </w:r>
      <w:r>
        <w:rPr>
          <w:b w:val="0"/>
          <w:bCs w:val="0"/>
          <w:color w:val="4F81BD"/>
          <w:sz w:val="20"/>
          <w:szCs w:val="20"/>
        </w:rPr>
        <w:t xml:space="preserve">: </w:t>
      </w:r>
    </w:p>
    <w:p w:rsidR="00763FAA" w:rsidRPr="009567F2" w:rsidRDefault="00763FAA" w:rsidP="00343DE8">
      <w:pPr>
        <w:spacing w:before="240"/>
        <w:rPr>
          <w:b w:val="0"/>
          <w:bCs w:val="0"/>
          <w:sz w:val="20"/>
          <w:szCs w:val="20"/>
        </w:rPr>
      </w:pPr>
      <w:r w:rsidRPr="009567F2">
        <w:rPr>
          <w:b w:val="0"/>
          <w:bCs w:val="0"/>
          <w:sz w:val="20"/>
          <w:szCs w:val="20"/>
        </w:rPr>
        <w:t>Analista Funcional</w:t>
      </w:r>
    </w:p>
    <w:p w:rsidR="00763FAA" w:rsidRDefault="00763FAA" w:rsidP="00343DE8">
      <w:pPr>
        <w:rPr>
          <w:b w:val="0"/>
          <w:bCs w:val="0"/>
          <w:color w:val="4F81BD"/>
          <w:sz w:val="20"/>
          <w:szCs w:val="20"/>
        </w:rPr>
      </w:pPr>
    </w:p>
    <w:p w:rsidR="00763FAA" w:rsidRDefault="00C55324" w:rsidP="00343DE8">
      <w:pPr>
        <w:rPr>
          <w:b w:val="0"/>
          <w:bCs w:val="0"/>
          <w:color w:val="4F81BD"/>
          <w:sz w:val="20"/>
          <w:szCs w:val="20"/>
        </w:rPr>
      </w:pPr>
      <w:r w:rsidRPr="00496362">
        <w:rPr>
          <w:color w:val="4F81BD"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Diagrama 1" o:spid="_x0000_i1025" type="#_x0000_t75" style="width:444.75pt;height:194.25pt;visibility:visible" o:gfxdata="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">
            <v:imagedata r:id="rId7" o:title="" croptop="-2944f" cropbottom="-1878f" cropright="-326f"/>
            <o:lock v:ext="edit" aspectratio="f"/>
          </v:shape>
        </w:pict>
      </w:r>
    </w:p>
    <w:p w:rsidR="00763FAA" w:rsidRDefault="00763FAA" w:rsidP="00B65532">
      <w:pPr>
        <w:ind w:left="0"/>
        <w:rPr>
          <w:b w:val="0"/>
          <w:bCs w:val="0"/>
          <w:sz w:val="20"/>
          <w:szCs w:val="20"/>
          <w:lang w:val="es-ES"/>
        </w:rPr>
      </w:pPr>
    </w:p>
    <w:p w:rsidR="00763FAA" w:rsidRDefault="00763FAA" w:rsidP="00B65532">
      <w:pPr>
        <w:ind w:left="0"/>
        <w:rPr>
          <w:b w:val="0"/>
          <w:bCs w:val="0"/>
          <w:sz w:val="20"/>
          <w:szCs w:val="20"/>
          <w:lang w:val="es-ES"/>
        </w:rPr>
      </w:pPr>
    </w:p>
    <w:p w:rsidR="00763FAA" w:rsidRDefault="00763FAA" w:rsidP="00B65532">
      <w:pPr>
        <w:ind w:left="0"/>
        <w:rPr>
          <w:b w:val="0"/>
          <w:bCs w:val="0"/>
          <w:sz w:val="20"/>
          <w:szCs w:val="20"/>
          <w:lang w:val="es-ES"/>
        </w:rPr>
      </w:pPr>
    </w:p>
    <w:p w:rsidR="00490652" w:rsidRPr="002732CB" w:rsidRDefault="005A086B" w:rsidP="00490652">
      <w:pPr>
        <w:pStyle w:val="Ttulo1"/>
        <w:numPr>
          <w:ilvl w:val="0"/>
          <w:numId w:val="0"/>
        </w:numPr>
        <w:ind w:left="720"/>
        <w:rPr>
          <w:i w:val="0"/>
          <w:iCs w:val="0"/>
          <w:color w:val="4F81BD"/>
          <w:lang w:val="es-AR"/>
        </w:rPr>
      </w:pPr>
      <w:r>
        <w:rPr>
          <w:color w:val="4F81BD"/>
          <w:lang w:val="es-AR"/>
        </w:rPr>
        <w:br w:type="page"/>
      </w:r>
      <w:bookmarkStart w:id="15" w:name="_Toc303441371"/>
      <w:r w:rsidR="00490652" w:rsidRPr="002732CB">
        <w:rPr>
          <w:color w:val="4F81BD"/>
          <w:lang w:val="es-AR"/>
        </w:rPr>
        <w:lastRenderedPageBreak/>
        <w:t xml:space="preserve">Documento de </w:t>
      </w:r>
      <w:r w:rsidR="00490652">
        <w:rPr>
          <w:color w:val="4F81BD"/>
          <w:lang w:val="es-AR"/>
        </w:rPr>
        <w:t>Especificación Complementaria</w:t>
      </w:r>
      <w:bookmarkEnd w:id="15"/>
    </w:p>
    <w:p w:rsidR="00763FAA" w:rsidRDefault="00763FAA" w:rsidP="00343DE8">
      <w:pPr>
        <w:contextualSpacing/>
        <w:rPr>
          <w:b w:val="0"/>
          <w:bCs w:val="0"/>
          <w:sz w:val="20"/>
          <w:szCs w:val="20"/>
        </w:rPr>
      </w:pPr>
      <w:r w:rsidRPr="00C45D1E">
        <w:rPr>
          <w:b w:val="0"/>
          <w:bCs w:val="0"/>
          <w:color w:val="4F81BD"/>
          <w:sz w:val="20"/>
          <w:szCs w:val="20"/>
        </w:rPr>
        <w:t>Objetivos</w:t>
      </w:r>
    </w:p>
    <w:p w:rsidR="00BE5408" w:rsidRDefault="005A086B" w:rsidP="00343DE8">
      <w:pPr>
        <w:spacing w:before="240"/>
        <w:contextualSpacing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>Identificar las requerimientos no funcionales, a partir de los requerimientos funcionales y del alcance. Estos requerimientos pueden ser de rendimiento, portabilidad, etc.</w:t>
      </w:r>
    </w:p>
    <w:p w:rsidR="00763FAA" w:rsidRPr="00C037E8" w:rsidRDefault="00763FAA" w:rsidP="00343DE8">
      <w:pPr>
        <w:spacing w:before="240"/>
        <w:contextualSpacing/>
        <w:rPr>
          <w:b w:val="0"/>
          <w:bCs w:val="0"/>
          <w:sz w:val="20"/>
          <w:szCs w:val="20"/>
        </w:rPr>
      </w:pPr>
      <w:r w:rsidRPr="00327F66">
        <w:rPr>
          <w:b w:val="0"/>
          <w:bCs w:val="0"/>
          <w:color w:val="4F81BD"/>
          <w:sz w:val="20"/>
          <w:szCs w:val="20"/>
        </w:rPr>
        <w:t xml:space="preserve">Responsable </w:t>
      </w:r>
    </w:p>
    <w:p w:rsidR="00763FAA" w:rsidRDefault="00763FAA" w:rsidP="00343DE8">
      <w:pPr>
        <w:spacing w:before="240"/>
        <w:contextualSpacing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>Analista fun</w:t>
      </w:r>
      <w:r w:rsidRPr="00C037E8">
        <w:rPr>
          <w:b w:val="0"/>
          <w:bCs w:val="0"/>
          <w:sz w:val="20"/>
          <w:szCs w:val="20"/>
        </w:rPr>
        <w:t>c</w:t>
      </w:r>
      <w:r>
        <w:rPr>
          <w:b w:val="0"/>
          <w:bCs w:val="0"/>
          <w:sz w:val="20"/>
          <w:szCs w:val="20"/>
        </w:rPr>
        <w:t>i</w:t>
      </w:r>
      <w:r w:rsidRPr="00C037E8">
        <w:rPr>
          <w:b w:val="0"/>
          <w:bCs w:val="0"/>
          <w:sz w:val="20"/>
          <w:szCs w:val="20"/>
        </w:rPr>
        <w:t>onal</w:t>
      </w:r>
      <w:r w:rsidR="00847ABA">
        <w:rPr>
          <w:b w:val="0"/>
          <w:bCs w:val="0"/>
          <w:sz w:val="20"/>
          <w:szCs w:val="20"/>
        </w:rPr>
        <w:t>, Arquitecto.</w:t>
      </w:r>
    </w:p>
    <w:p w:rsidR="00847ABA" w:rsidRDefault="00847ABA" w:rsidP="00343DE8">
      <w:pPr>
        <w:spacing w:before="240"/>
        <w:contextualSpacing/>
        <w:rPr>
          <w:b w:val="0"/>
          <w:bCs w:val="0"/>
          <w:sz w:val="20"/>
          <w:szCs w:val="20"/>
        </w:rPr>
      </w:pPr>
    </w:p>
    <w:p w:rsidR="00763FAA" w:rsidRDefault="00C55324" w:rsidP="00BF61B4">
      <w:pPr>
        <w:rPr>
          <w:b w:val="0"/>
          <w:bCs w:val="0"/>
          <w:noProof/>
          <w:color w:val="4F81BD"/>
          <w:sz w:val="20"/>
          <w:szCs w:val="20"/>
          <w:lang w:eastAsia="es-AR"/>
        </w:rPr>
      </w:pPr>
      <w:r w:rsidRPr="00496362">
        <w:rPr>
          <w:b w:val="0"/>
          <w:noProof/>
          <w:color w:val="4F81BD"/>
          <w:sz w:val="20"/>
          <w:szCs w:val="20"/>
          <w:lang w:eastAsia="es-AR"/>
        </w:rPr>
        <w:pict>
          <v:shape id="Diagrama 16" o:spid="_x0000_i1026" type="#_x0000_t75" style="width:446.25pt;height:194.25pt;visibility:visible" o:gfxdata="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">
            <v:imagedata r:id="rId8" o:title="" croptop="-4741f" cropbottom="-3603f" cropright="-325f"/>
            <o:lock v:ext="edit" aspectratio="f"/>
          </v:shape>
        </w:pict>
      </w:r>
    </w:p>
    <w:p w:rsidR="00C848A3" w:rsidRDefault="00C848A3" w:rsidP="00BF61B4">
      <w:pPr>
        <w:rPr>
          <w:b w:val="0"/>
          <w:bCs w:val="0"/>
          <w:noProof/>
          <w:color w:val="4F81BD"/>
          <w:sz w:val="20"/>
          <w:szCs w:val="20"/>
          <w:lang w:eastAsia="es-AR"/>
        </w:rPr>
      </w:pPr>
    </w:p>
    <w:p w:rsidR="00C848A3" w:rsidRDefault="00C848A3" w:rsidP="009A2EBC">
      <w:pPr>
        <w:ind w:left="0"/>
        <w:rPr>
          <w:b w:val="0"/>
          <w:bCs w:val="0"/>
          <w:noProof/>
          <w:color w:val="4F81BD"/>
          <w:sz w:val="20"/>
          <w:szCs w:val="20"/>
          <w:lang w:eastAsia="es-AR"/>
        </w:rPr>
      </w:pPr>
    </w:p>
    <w:p w:rsidR="00C0485D" w:rsidRPr="00327F66" w:rsidRDefault="00C0485D" w:rsidP="00766669">
      <w:pPr>
        <w:pStyle w:val="Ttulo1"/>
        <w:numPr>
          <w:ilvl w:val="0"/>
          <w:numId w:val="0"/>
        </w:numPr>
        <w:rPr>
          <w:rFonts w:ascii="Calibri" w:hAnsi="Calibri" w:cs="Calibri"/>
          <w:lang w:val="es-ES"/>
        </w:rPr>
      </w:pPr>
    </w:p>
    <w:bookmarkEnd w:id="10"/>
    <w:p w:rsidR="00763FAA" w:rsidRDefault="00763FAA" w:rsidP="00BF61B4">
      <w:pPr>
        <w:rPr>
          <w:b w:val="0"/>
          <w:bCs w:val="0"/>
          <w:color w:val="4F81BD"/>
          <w:sz w:val="20"/>
          <w:szCs w:val="20"/>
          <w:lang w:val="es-ES"/>
        </w:rPr>
      </w:pPr>
    </w:p>
    <w:sectPr w:rsidR="00763FAA" w:rsidSect="00412508">
      <w:headerReference w:type="default" r:id="rId9"/>
      <w:footerReference w:type="default" r:id="rId10"/>
      <w:pgSz w:w="11906" w:h="16838"/>
      <w:pgMar w:top="1417" w:right="1701" w:bottom="719" w:left="1701" w:header="708" w:footer="454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0981" w:rsidRDefault="00B40981">
      <w:pPr>
        <w:spacing w:after="0"/>
      </w:pPr>
      <w:r>
        <w:separator/>
      </w:r>
    </w:p>
  </w:endnote>
  <w:endnote w:type="continuationSeparator" w:id="0">
    <w:p w:rsidR="00B40981" w:rsidRDefault="00B40981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gilita Com Light">
    <w:altName w:val="Trebuchet MS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360" w:type="dxa"/>
      <w:tblInd w:w="2" w:type="dxa"/>
      <w:tblBorders>
        <w:bottom w:val="single" w:sz="4" w:space="0" w:color="auto"/>
        <w:insideH w:val="single" w:sz="4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6495"/>
      <w:gridCol w:w="2865"/>
    </w:tblGrid>
    <w:tr w:rsidR="00763FAA">
      <w:trPr>
        <w:trHeight w:val="119"/>
      </w:trPr>
      <w:tc>
        <w:tcPr>
          <w:tcW w:w="6495" w:type="dxa"/>
          <w:vAlign w:val="center"/>
        </w:tcPr>
        <w:p w:rsidR="00763FAA" w:rsidRPr="00D472C0" w:rsidRDefault="00763FAA" w:rsidP="005F2AFB">
          <w:pPr>
            <w:pStyle w:val="Piedepgina"/>
            <w:jc w:val="left"/>
            <w:rPr>
              <w:rFonts w:cs="Calibri"/>
              <w:b/>
              <w:bCs/>
              <w:sz w:val="20"/>
              <w:szCs w:val="20"/>
              <w:lang w:val="es-ES" w:eastAsia="es-ES"/>
            </w:rPr>
          </w:pPr>
        </w:p>
      </w:tc>
      <w:tc>
        <w:tcPr>
          <w:tcW w:w="2865" w:type="dxa"/>
          <w:vAlign w:val="center"/>
        </w:tcPr>
        <w:p w:rsidR="00763FAA" w:rsidRPr="003D52F4" w:rsidRDefault="00763FAA" w:rsidP="005F2AFB">
          <w:pPr>
            <w:pStyle w:val="Encabezado"/>
            <w:jc w:val="right"/>
            <w:rPr>
              <w:rFonts w:ascii="Agilita Com Light" w:hAnsi="Agilita Com Light" w:cs="Agilita Com Light"/>
              <w:b/>
              <w:bCs/>
              <w:sz w:val="20"/>
              <w:szCs w:val="20"/>
              <w:lang w:val="es-AR"/>
            </w:rPr>
          </w:pPr>
          <w:r w:rsidRPr="00D472C0">
            <w:rPr>
              <w:rStyle w:val="Nmerodepgina"/>
              <w:rFonts w:cs="Calibri"/>
              <w:b/>
              <w:bCs/>
              <w:sz w:val="20"/>
              <w:szCs w:val="20"/>
              <w:lang w:val="es-ES"/>
            </w:rPr>
            <w:t xml:space="preserve">Página </w:t>
          </w:r>
          <w:r w:rsidR="00496362" w:rsidRPr="00D472C0">
            <w:rPr>
              <w:rStyle w:val="Nmerodepgina"/>
              <w:rFonts w:cs="Calibri"/>
              <w:b/>
              <w:bCs/>
              <w:sz w:val="20"/>
              <w:szCs w:val="20"/>
              <w:lang w:val="es-ES"/>
            </w:rPr>
            <w:fldChar w:fldCharType="begin"/>
          </w:r>
          <w:r w:rsidRPr="00D472C0">
            <w:rPr>
              <w:rStyle w:val="Nmerodepgina"/>
              <w:rFonts w:cs="Calibri"/>
              <w:b/>
              <w:bCs/>
              <w:sz w:val="20"/>
              <w:szCs w:val="20"/>
              <w:lang w:val="es-ES"/>
            </w:rPr>
            <w:instrText xml:space="preserve"> PAGE </w:instrText>
          </w:r>
          <w:r w:rsidR="00496362" w:rsidRPr="00D472C0">
            <w:rPr>
              <w:rStyle w:val="Nmerodepgina"/>
              <w:rFonts w:cs="Calibri"/>
              <w:b/>
              <w:bCs/>
              <w:sz w:val="20"/>
              <w:szCs w:val="20"/>
              <w:lang w:val="es-ES"/>
            </w:rPr>
            <w:fldChar w:fldCharType="separate"/>
          </w:r>
          <w:r w:rsidR="000B7311">
            <w:rPr>
              <w:rStyle w:val="Nmerodepgina"/>
              <w:rFonts w:cs="Calibri"/>
              <w:b/>
              <w:bCs/>
              <w:noProof/>
              <w:sz w:val="20"/>
              <w:szCs w:val="20"/>
              <w:lang w:val="es-ES"/>
            </w:rPr>
            <w:t>1</w:t>
          </w:r>
          <w:r w:rsidR="00496362" w:rsidRPr="00D472C0">
            <w:rPr>
              <w:rStyle w:val="Nmerodepgina"/>
              <w:rFonts w:cs="Calibri"/>
              <w:b/>
              <w:bCs/>
              <w:sz w:val="20"/>
              <w:szCs w:val="20"/>
              <w:lang w:val="es-ES"/>
            </w:rPr>
            <w:fldChar w:fldCharType="end"/>
          </w:r>
          <w:r w:rsidRPr="00D472C0">
            <w:rPr>
              <w:rStyle w:val="Nmerodepgina"/>
              <w:rFonts w:cs="Calibri"/>
              <w:b/>
              <w:bCs/>
              <w:sz w:val="20"/>
              <w:szCs w:val="20"/>
              <w:lang w:val="es-ES"/>
            </w:rPr>
            <w:t xml:space="preserve"> de </w:t>
          </w:r>
          <w:r w:rsidR="00496362" w:rsidRPr="00D472C0">
            <w:rPr>
              <w:rStyle w:val="Nmerodepgina"/>
              <w:rFonts w:cs="Calibri"/>
              <w:b/>
              <w:bCs/>
              <w:sz w:val="20"/>
              <w:szCs w:val="20"/>
              <w:lang w:val="es-ES"/>
            </w:rPr>
            <w:fldChar w:fldCharType="begin"/>
          </w:r>
          <w:r w:rsidRPr="00D472C0">
            <w:rPr>
              <w:rStyle w:val="Nmerodepgina"/>
              <w:rFonts w:cs="Calibri"/>
              <w:b/>
              <w:bCs/>
              <w:sz w:val="20"/>
              <w:szCs w:val="20"/>
              <w:lang w:val="es-ES"/>
            </w:rPr>
            <w:instrText xml:space="preserve"> NUMPAGES </w:instrText>
          </w:r>
          <w:r w:rsidR="00496362" w:rsidRPr="00D472C0">
            <w:rPr>
              <w:rStyle w:val="Nmerodepgina"/>
              <w:rFonts w:cs="Calibri"/>
              <w:b/>
              <w:bCs/>
              <w:sz w:val="20"/>
              <w:szCs w:val="20"/>
              <w:lang w:val="es-ES"/>
            </w:rPr>
            <w:fldChar w:fldCharType="separate"/>
          </w:r>
          <w:r w:rsidR="000B7311">
            <w:rPr>
              <w:rStyle w:val="Nmerodepgina"/>
              <w:rFonts w:cs="Calibri"/>
              <w:b/>
              <w:bCs/>
              <w:noProof/>
              <w:sz w:val="20"/>
              <w:szCs w:val="20"/>
              <w:lang w:val="es-ES"/>
            </w:rPr>
            <w:t>5</w:t>
          </w:r>
          <w:r w:rsidR="00496362" w:rsidRPr="00D472C0">
            <w:rPr>
              <w:rStyle w:val="Nmerodepgina"/>
              <w:rFonts w:cs="Calibri"/>
              <w:b/>
              <w:bCs/>
              <w:sz w:val="20"/>
              <w:szCs w:val="20"/>
              <w:lang w:val="es-ES"/>
            </w:rPr>
            <w:fldChar w:fldCharType="end"/>
          </w:r>
        </w:p>
      </w:tc>
    </w:tr>
  </w:tbl>
  <w:p w:rsidR="00763FAA" w:rsidRPr="001D6C34" w:rsidRDefault="00763FAA" w:rsidP="001D6C34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0981" w:rsidRDefault="00B40981">
      <w:pPr>
        <w:spacing w:after="0"/>
      </w:pPr>
      <w:r>
        <w:separator/>
      </w:r>
    </w:p>
  </w:footnote>
  <w:footnote w:type="continuationSeparator" w:id="0">
    <w:p w:rsidR="00B40981" w:rsidRDefault="00B40981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145" w:type="dxa"/>
      <w:tblInd w:w="2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2127"/>
      <w:gridCol w:w="3049"/>
      <w:gridCol w:w="1275"/>
      <w:gridCol w:w="1701"/>
      <w:gridCol w:w="993"/>
    </w:tblGrid>
    <w:tr w:rsidR="00763FAA" w:rsidRPr="00E864BA">
      <w:tc>
        <w:tcPr>
          <w:tcW w:w="2127" w:type="dxa"/>
          <w:vMerge w:val="restart"/>
        </w:tcPr>
        <w:p w:rsidR="00763FAA" w:rsidRPr="00E864BA" w:rsidRDefault="00496362" w:rsidP="00916B77">
          <w:pPr>
            <w:pStyle w:val="EncabezadoTitulos"/>
            <w:jc w:val="left"/>
            <w:rPr>
              <w:rFonts w:ascii="Calibri" w:hAnsi="Calibri" w:cs="Calibri"/>
              <w:noProof/>
              <w:sz w:val="16"/>
              <w:szCs w:val="16"/>
              <w:lang w:val="es-ES"/>
            </w:rPr>
          </w:pPr>
          <w:r w:rsidRPr="00496362">
            <w:rPr>
              <w:noProof/>
              <w:lang w:val="es-AR" w:eastAsia="es-AR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1" o:spid="_x0000_i1027" type="#_x0000_t75" style="width:75pt;height:54pt;visibility:visible">
                <v:imagedata r:id="rId1" o:title=""/>
              </v:shape>
            </w:pict>
          </w:r>
        </w:p>
      </w:tc>
      <w:tc>
        <w:tcPr>
          <w:tcW w:w="3049" w:type="dxa"/>
          <w:vMerge w:val="restart"/>
        </w:tcPr>
        <w:p w:rsidR="00763FAA" w:rsidRPr="00D472C0" w:rsidRDefault="00763FAA" w:rsidP="00916B77">
          <w:pPr>
            <w:pStyle w:val="Encabezado"/>
            <w:ind w:left="0"/>
            <w:jc w:val="left"/>
            <w:rPr>
              <w:rFonts w:cs="Calibri"/>
              <w:noProof/>
              <w:sz w:val="16"/>
              <w:szCs w:val="16"/>
              <w:lang w:val="es-ES"/>
            </w:rPr>
          </w:pPr>
          <w:r w:rsidRPr="00D472C0">
            <w:rPr>
              <w:rFonts w:cs="Calibri"/>
              <w:noProof/>
              <w:sz w:val="16"/>
              <w:szCs w:val="16"/>
              <w:lang w:val="es-ES"/>
            </w:rPr>
            <w:t xml:space="preserve">Proyecto: </w:t>
          </w:r>
        </w:p>
        <w:p w:rsidR="00763FAA" w:rsidRPr="00D472C0" w:rsidRDefault="00C848A3" w:rsidP="00916B77">
          <w:pPr>
            <w:pStyle w:val="Encabezado"/>
            <w:ind w:left="0"/>
            <w:jc w:val="left"/>
            <w:rPr>
              <w:rFonts w:cs="Calibri"/>
              <w:noProof/>
              <w:sz w:val="16"/>
              <w:szCs w:val="16"/>
              <w:lang w:val="es-ES"/>
            </w:rPr>
          </w:pPr>
          <w:r w:rsidRPr="00D472C0">
            <w:rPr>
              <w:rFonts w:cs="Calibri"/>
              <w:noProof/>
              <w:sz w:val="16"/>
              <w:szCs w:val="16"/>
              <w:lang w:val="es-ES"/>
            </w:rPr>
            <w:t>R</w:t>
          </w:r>
          <w:r w:rsidR="00763FAA" w:rsidRPr="00D472C0">
            <w:rPr>
              <w:rFonts w:cs="Calibri"/>
              <w:noProof/>
              <w:sz w:val="16"/>
              <w:szCs w:val="16"/>
              <w:lang w:val="es-ES"/>
            </w:rPr>
            <w:t>ainshow</w:t>
          </w:r>
        </w:p>
      </w:tc>
      <w:tc>
        <w:tcPr>
          <w:tcW w:w="1275" w:type="dxa"/>
          <w:tcBorders>
            <w:bottom w:val="nil"/>
          </w:tcBorders>
        </w:tcPr>
        <w:p w:rsidR="00763FAA" w:rsidRPr="00E864BA" w:rsidRDefault="00763FAA" w:rsidP="00916B77">
          <w:pPr>
            <w:pStyle w:val="EncabezadoTitulos"/>
            <w:jc w:val="left"/>
            <w:rPr>
              <w:rFonts w:ascii="Calibri" w:hAnsi="Calibri" w:cs="Calibri"/>
              <w:noProof/>
              <w:sz w:val="16"/>
              <w:szCs w:val="16"/>
              <w:lang w:val="es-ES"/>
            </w:rPr>
          </w:pPr>
        </w:p>
      </w:tc>
      <w:tc>
        <w:tcPr>
          <w:tcW w:w="1701" w:type="dxa"/>
          <w:tcBorders>
            <w:bottom w:val="nil"/>
          </w:tcBorders>
        </w:tcPr>
        <w:p w:rsidR="00763FAA" w:rsidRPr="00E864BA" w:rsidRDefault="00763FAA" w:rsidP="00916B77">
          <w:pPr>
            <w:pStyle w:val="EncabezadoTitulos"/>
            <w:jc w:val="left"/>
            <w:rPr>
              <w:rFonts w:ascii="Calibri" w:hAnsi="Calibri" w:cs="Calibri"/>
              <w:noProof/>
              <w:sz w:val="16"/>
              <w:szCs w:val="16"/>
              <w:lang w:val="es-ES"/>
            </w:rPr>
          </w:pPr>
          <w:r w:rsidRPr="00E864BA">
            <w:rPr>
              <w:rFonts w:ascii="Calibri" w:hAnsi="Calibri" w:cs="Calibri"/>
              <w:noProof/>
              <w:sz w:val="16"/>
              <w:szCs w:val="16"/>
              <w:lang w:val="es-ES"/>
            </w:rPr>
            <w:t>Etapa</w:t>
          </w:r>
        </w:p>
      </w:tc>
      <w:tc>
        <w:tcPr>
          <w:tcW w:w="993" w:type="dxa"/>
          <w:tcBorders>
            <w:bottom w:val="nil"/>
          </w:tcBorders>
        </w:tcPr>
        <w:p w:rsidR="00763FAA" w:rsidRPr="00E864BA" w:rsidRDefault="00763FAA" w:rsidP="00916B77">
          <w:pPr>
            <w:pStyle w:val="EncabezadoTitulos"/>
            <w:jc w:val="left"/>
            <w:rPr>
              <w:rFonts w:ascii="Calibri" w:hAnsi="Calibri" w:cs="Calibri"/>
              <w:noProof/>
              <w:sz w:val="16"/>
              <w:szCs w:val="16"/>
              <w:lang w:val="es-ES"/>
            </w:rPr>
          </w:pPr>
          <w:r w:rsidRPr="00E864BA">
            <w:rPr>
              <w:rFonts w:ascii="Calibri" w:hAnsi="Calibri" w:cs="Calibri"/>
              <w:noProof/>
              <w:sz w:val="16"/>
              <w:szCs w:val="16"/>
              <w:lang w:val="es-ES"/>
            </w:rPr>
            <w:t>Página</w:t>
          </w:r>
        </w:p>
      </w:tc>
    </w:tr>
    <w:tr w:rsidR="00763FAA" w:rsidRPr="00E864BA">
      <w:tc>
        <w:tcPr>
          <w:tcW w:w="2127" w:type="dxa"/>
          <w:vMerge/>
        </w:tcPr>
        <w:p w:rsidR="00763FAA" w:rsidRPr="00D472C0" w:rsidRDefault="00763FAA" w:rsidP="00C90D83">
          <w:pPr>
            <w:pStyle w:val="Encabezado"/>
            <w:jc w:val="left"/>
            <w:rPr>
              <w:rFonts w:cs="Calibri"/>
              <w:noProof/>
              <w:sz w:val="16"/>
              <w:szCs w:val="16"/>
              <w:lang w:val="es-ES"/>
            </w:rPr>
          </w:pPr>
        </w:p>
      </w:tc>
      <w:tc>
        <w:tcPr>
          <w:tcW w:w="3049" w:type="dxa"/>
          <w:vMerge/>
        </w:tcPr>
        <w:p w:rsidR="00763FAA" w:rsidRPr="00D472C0" w:rsidRDefault="00763FAA" w:rsidP="00C90D83">
          <w:pPr>
            <w:pStyle w:val="Encabezado"/>
            <w:jc w:val="left"/>
            <w:rPr>
              <w:rFonts w:cs="Calibri"/>
              <w:noProof/>
              <w:sz w:val="16"/>
              <w:szCs w:val="16"/>
              <w:lang w:val="es-ES"/>
            </w:rPr>
          </w:pPr>
        </w:p>
      </w:tc>
      <w:tc>
        <w:tcPr>
          <w:tcW w:w="1275" w:type="dxa"/>
          <w:tcBorders>
            <w:top w:val="nil"/>
          </w:tcBorders>
        </w:tcPr>
        <w:p w:rsidR="00763FAA" w:rsidRPr="00D472C0" w:rsidRDefault="00763FAA" w:rsidP="00C90D83">
          <w:pPr>
            <w:pStyle w:val="Encabezado"/>
            <w:jc w:val="left"/>
            <w:rPr>
              <w:rFonts w:cs="Calibri"/>
              <w:noProof/>
              <w:sz w:val="16"/>
              <w:szCs w:val="16"/>
              <w:lang w:val="es-ES"/>
            </w:rPr>
          </w:pPr>
        </w:p>
      </w:tc>
      <w:tc>
        <w:tcPr>
          <w:tcW w:w="1701" w:type="dxa"/>
          <w:tcBorders>
            <w:top w:val="nil"/>
          </w:tcBorders>
        </w:tcPr>
        <w:p w:rsidR="00763FAA" w:rsidRPr="00D472C0" w:rsidRDefault="00E7233E" w:rsidP="00E7233E">
          <w:pPr>
            <w:pStyle w:val="Encabezado"/>
            <w:jc w:val="left"/>
            <w:rPr>
              <w:rFonts w:cs="Calibri"/>
              <w:noProof/>
              <w:sz w:val="16"/>
              <w:szCs w:val="16"/>
              <w:lang w:val="es-ES"/>
            </w:rPr>
          </w:pPr>
          <w:r>
            <w:rPr>
              <w:rFonts w:cs="Calibri"/>
              <w:noProof/>
              <w:sz w:val="16"/>
              <w:szCs w:val="16"/>
              <w:lang w:val="es-ES"/>
            </w:rPr>
            <w:t>Inicio</w:t>
          </w:r>
        </w:p>
      </w:tc>
      <w:tc>
        <w:tcPr>
          <w:tcW w:w="993" w:type="dxa"/>
          <w:tcBorders>
            <w:top w:val="nil"/>
          </w:tcBorders>
        </w:tcPr>
        <w:p w:rsidR="00763FAA" w:rsidRPr="00D472C0" w:rsidRDefault="00496362" w:rsidP="00C90D83">
          <w:pPr>
            <w:pStyle w:val="Encabezado"/>
            <w:jc w:val="left"/>
            <w:rPr>
              <w:rFonts w:cs="Calibri"/>
              <w:noProof/>
              <w:sz w:val="16"/>
              <w:szCs w:val="16"/>
              <w:lang w:val="es-ES"/>
            </w:rPr>
          </w:pPr>
          <w:r w:rsidRPr="00D472C0">
            <w:rPr>
              <w:rFonts w:cs="Calibri"/>
              <w:noProof/>
              <w:sz w:val="16"/>
              <w:szCs w:val="16"/>
              <w:lang w:val="es-ES"/>
            </w:rPr>
            <w:fldChar w:fldCharType="begin"/>
          </w:r>
          <w:r w:rsidR="00763FAA" w:rsidRPr="00D472C0">
            <w:rPr>
              <w:rFonts w:cs="Calibri"/>
              <w:noProof/>
              <w:sz w:val="16"/>
              <w:szCs w:val="16"/>
              <w:lang w:val="es-ES"/>
            </w:rPr>
            <w:instrText xml:space="preserve"> PAGE </w:instrText>
          </w:r>
          <w:r w:rsidRPr="00D472C0">
            <w:rPr>
              <w:rFonts w:cs="Calibri"/>
              <w:noProof/>
              <w:sz w:val="16"/>
              <w:szCs w:val="16"/>
              <w:lang w:val="es-ES"/>
            </w:rPr>
            <w:fldChar w:fldCharType="separate"/>
          </w:r>
          <w:r w:rsidR="000B7311">
            <w:rPr>
              <w:rFonts w:cs="Calibri"/>
              <w:noProof/>
              <w:sz w:val="16"/>
              <w:szCs w:val="16"/>
              <w:lang w:val="es-ES"/>
            </w:rPr>
            <w:t>1</w:t>
          </w:r>
          <w:r w:rsidRPr="00D472C0">
            <w:rPr>
              <w:rFonts w:cs="Calibri"/>
              <w:noProof/>
              <w:sz w:val="16"/>
              <w:szCs w:val="16"/>
              <w:lang w:val="es-ES"/>
            </w:rPr>
            <w:fldChar w:fldCharType="end"/>
          </w:r>
          <w:r w:rsidR="00763FAA" w:rsidRPr="00D472C0">
            <w:rPr>
              <w:rFonts w:cs="Calibri"/>
              <w:noProof/>
              <w:sz w:val="16"/>
              <w:szCs w:val="16"/>
              <w:lang w:val="es-ES"/>
            </w:rPr>
            <w:t xml:space="preserve"> / </w:t>
          </w:r>
          <w:r w:rsidRPr="00D472C0">
            <w:rPr>
              <w:rFonts w:cs="Calibri"/>
              <w:noProof/>
              <w:sz w:val="16"/>
              <w:szCs w:val="16"/>
              <w:lang w:val="es-ES"/>
            </w:rPr>
            <w:fldChar w:fldCharType="begin"/>
          </w:r>
          <w:r w:rsidR="00763FAA" w:rsidRPr="00D472C0">
            <w:rPr>
              <w:rFonts w:cs="Calibri"/>
              <w:noProof/>
              <w:sz w:val="16"/>
              <w:szCs w:val="16"/>
              <w:lang w:val="es-ES"/>
            </w:rPr>
            <w:instrText xml:space="preserve"> NUMPAGES </w:instrText>
          </w:r>
          <w:r w:rsidRPr="00D472C0">
            <w:rPr>
              <w:rFonts w:cs="Calibri"/>
              <w:noProof/>
              <w:sz w:val="16"/>
              <w:szCs w:val="16"/>
              <w:lang w:val="es-ES"/>
            </w:rPr>
            <w:fldChar w:fldCharType="separate"/>
          </w:r>
          <w:r w:rsidR="000B7311">
            <w:rPr>
              <w:rFonts w:cs="Calibri"/>
              <w:noProof/>
              <w:sz w:val="16"/>
              <w:szCs w:val="16"/>
              <w:lang w:val="es-ES"/>
            </w:rPr>
            <w:t>5</w:t>
          </w:r>
          <w:r w:rsidRPr="00D472C0">
            <w:rPr>
              <w:rFonts w:cs="Calibri"/>
              <w:noProof/>
              <w:sz w:val="16"/>
              <w:szCs w:val="16"/>
              <w:lang w:val="es-ES"/>
            </w:rPr>
            <w:fldChar w:fldCharType="end"/>
          </w:r>
        </w:p>
      </w:tc>
    </w:tr>
    <w:tr w:rsidR="00763FAA" w:rsidRPr="00E864BA">
      <w:tc>
        <w:tcPr>
          <w:tcW w:w="2127" w:type="dxa"/>
          <w:vMerge/>
        </w:tcPr>
        <w:p w:rsidR="00763FAA" w:rsidRPr="00E864BA" w:rsidRDefault="00763FAA" w:rsidP="00C90D83">
          <w:pPr>
            <w:pStyle w:val="EncabezadoTitulos"/>
            <w:rPr>
              <w:rFonts w:ascii="Calibri" w:hAnsi="Calibri" w:cs="Calibri"/>
              <w:noProof/>
              <w:sz w:val="16"/>
              <w:szCs w:val="16"/>
              <w:lang w:val="es-ES"/>
            </w:rPr>
          </w:pPr>
        </w:p>
      </w:tc>
      <w:tc>
        <w:tcPr>
          <w:tcW w:w="3049" w:type="dxa"/>
          <w:vMerge w:val="restart"/>
          <w:tcBorders>
            <w:top w:val="nil"/>
          </w:tcBorders>
        </w:tcPr>
        <w:p w:rsidR="00763FAA" w:rsidRPr="00D472C0" w:rsidRDefault="00763FAA" w:rsidP="00C90D83">
          <w:pPr>
            <w:pStyle w:val="Encabezado"/>
            <w:ind w:left="0"/>
            <w:jc w:val="left"/>
            <w:rPr>
              <w:rFonts w:cs="Calibri"/>
              <w:noProof/>
              <w:sz w:val="16"/>
              <w:szCs w:val="16"/>
              <w:lang w:val="es-ES"/>
            </w:rPr>
          </w:pPr>
          <w:r w:rsidRPr="00D472C0">
            <w:rPr>
              <w:rFonts w:cs="Calibri"/>
              <w:noProof/>
              <w:sz w:val="16"/>
              <w:szCs w:val="16"/>
              <w:lang w:val="es-ES"/>
            </w:rPr>
            <w:t>Documento:</w:t>
          </w:r>
        </w:p>
        <w:p w:rsidR="00763FAA" w:rsidRPr="00D472C0" w:rsidRDefault="009A13A6" w:rsidP="000A1E09">
          <w:pPr>
            <w:pStyle w:val="Encabezado"/>
            <w:jc w:val="left"/>
            <w:rPr>
              <w:rFonts w:cs="Calibri"/>
              <w:noProof/>
              <w:sz w:val="16"/>
              <w:szCs w:val="16"/>
              <w:lang w:val="es-ES"/>
            </w:rPr>
          </w:pPr>
          <w:r>
            <w:rPr>
              <w:rFonts w:cs="Calibri"/>
              <w:noProof/>
              <w:sz w:val="16"/>
              <w:szCs w:val="16"/>
              <w:lang w:val="es-ES"/>
            </w:rPr>
            <w:t>IR-</w:t>
          </w:r>
          <w:r w:rsidR="00763FAA" w:rsidRPr="00D472C0">
            <w:rPr>
              <w:rFonts w:cs="Calibri"/>
              <w:noProof/>
              <w:sz w:val="16"/>
              <w:szCs w:val="16"/>
              <w:lang w:val="es-ES"/>
            </w:rPr>
            <w:t xml:space="preserve">Proceso de </w:t>
          </w:r>
          <w:r w:rsidR="000A1E09" w:rsidRPr="00D472C0">
            <w:rPr>
              <w:rFonts w:cs="Calibri"/>
              <w:noProof/>
              <w:sz w:val="16"/>
              <w:szCs w:val="16"/>
              <w:lang w:val="es-ES"/>
            </w:rPr>
            <w:t>Requerimientos</w:t>
          </w:r>
        </w:p>
      </w:tc>
      <w:tc>
        <w:tcPr>
          <w:tcW w:w="1275" w:type="dxa"/>
          <w:tcBorders>
            <w:top w:val="nil"/>
            <w:bottom w:val="nil"/>
          </w:tcBorders>
        </w:tcPr>
        <w:p w:rsidR="00763FAA" w:rsidRPr="00E864BA" w:rsidRDefault="00763FAA" w:rsidP="00C90D83">
          <w:pPr>
            <w:pStyle w:val="EncabezadoTitulos"/>
            <w:jc w:val="left"/>
            <w:rPr>
              <w:rFonts w:ascii="Calibri" w:hAnsi="Calibri" w:cs="Calibri"/>
              <w:noProof/>
              <w:sz w:val="16"/>
              <w:szCs w:val="16"/>
              <w:lang w:val="es-ES"/>
            </w:rPr>
          </w:pPr>
          <w:r w:rsidRPr="00E864BA">
            <w:rPr>
              <w:rFonts w:ascii="Calibri" w:hAnsi="Calibri" w:cs="Calibri"/>
              <w:noProof/>
              <w:sz w:val="16"/>
              <w:szCs w:val="16"/>
              <w:lang w:val="es-ES"/>
            </w:rPr>
            <w:t>Revisión</w:t>
          </w:r>
        </w:p>
      </w:tc>
      <w:tc>
        <w:tcPr>
          <w:tcW w:w="1701" w:type="dxa"/>
          <w:tcBorders>
            <w:top w:val="nil"/>
            <w:bottom w:val="nil"/>
          </w:tcBorders>
        </w:tcPr>
        <w:p w:rsidR="00763FAA" w:rsidRPr="00E864BA" w:rsidRDefault="00763FAA" w:rsidP="00C90D83">
          <w:pPr>
            <w:pStyle w:val="EncabezadoTitulos"/>
            <w:jc w:val="left"/>
            <w:rPr>
              <w:rFonts w:ascii="Calibri" w:hAnsi="Calibri" w:cs="Calibri"/>
              <w:noProof/>
              <w:sz w:val="16"/>
              <w:szCs w:val="16"/>
              <w:lang w:val="es-ES"/>
            </w:rPr>
          </w:pPr>
          <w:r w:rsidRPr="00E864BA">
            <w:rPr>
              <w:rFonts w:ascii="Calibri" w:hAnsi="Calibri" w:cs="Calibri"/>
              <w:noProof/>
              <w:sz w:val="16"/>
              <w:szCs w:val="16"/>
              <w:lang w:val="es-ES"/>
            </w:rPr>
            <w:t>Última Modificación</w:t>
          </w:r>
        </w:p>
      </w:tc>
      <w:tc>
        <w:tcPr>
          <w:tcW w:w="993" w:type="dxa"/>
          <w:tcBorders>
            <w:top w:val="nil"/>
            <w:bottom w:val="nil"/>
          </w:tcBorders>
        </w:tcPr>
        <w:p w:rsidR="00763FAA" w:rsidRPr="00E864BA" w:rsidRDefault="00763FAA" w:rsidP="00C90D83">
          <w:pPr>
            <w:pStyle w:val="EncabezadoTitulos"/>
            <w:jc w:val="left"/>
            <w:rPr>
              <w:rFonts w:ascii="Calibri" w:hAnsi="Calibri" w:cs="Calibri"/>
              <w:noProof/>
              <w:sz w:val="16"/>
              <w:szCs w:val="16"/>
              <w:lang w:val="es-ES"/>
            </w:rPr>
          </w:pPr>
          <w:r w:rsidRPr="00E864BA">
            <w:rPr>
              <w:rFonts w:ascii="Calibri" w:hAnsi="Calibri" w:cs="Calibri"/>
              <w:noProof/>
              <w:sz w:val="16"/>
              <w:szCs w:val="16"/>
              <w:lang w:val="es-ES"/>
            </w:rPr>
            <w:t>Autor</w:t>
          </w:r>
        </w:p>
      </w:tc>
    </w:tr>
    <w:tr w:rsidR="00763FAA" w:rsidRPr="00E864BA">
      <w:trPr>
        <w:trHeight w:val="55"/>
      </w:trPr>
      <w:tc>
        <w:tcPr>
          <w:tcW w:w="2127" w:type="dxa"/>
          <w:vMerge/>
        </w:tcPr>
        <w:p w:rsidR="00763FAA" w:rsidRPr="00D472C0" w:rsidRDefault="00763FAA" w:rsidP="00C90D83">
          <w:pPr>
            <w:pStyle w:val="Encabezado"/>
            <w:rPr>
              <w:rFonts w:cs="Calibri"/>
              <w:noProof/>
              <w:sz w:val="16"/>
              <w:szCs w:val="16"/>
              <w:lang w:val="es-ES"/>
            </w:rPr>
          </w:pPr>
        </w:p>
      </w:tc>
      <w:tc>
        <w:tcPr>
          <w:tcW w:w="3049" w:type="dxa"/>
          <w:vMerge/>
        </w:tcPr>
        <w:p w:rsidR="00763FAA" w:rsidRPr="00D472C0" w:rsidRDefault="00763FAA" w:rsidP="00C90D83">
          <w:pPr>
            <w:pStyle w:val="Encabezado"/>
            <w:jc w:val="left"/>
            <w:rPr>
              <w:rFonts w:cs="Calibri"/>
              <w:noProof/>
              <w:sz w:val="16"/>
              <w:szCs w:val="16"/>
              <w:lang w:val="es-ES"/>
            </w:rPr>
          </w:pPr>
        </w:p>
      </w:tc>
      <w:tc>
        <w:tcPr>
          <w:tcW w:w="1275" w:type="dxa"/>
          <w:tcBorders>
            <w:top w:val="nil"/>
          </w:tcBorders>
        </w:tcPr>
        <w:p w:rsidR="00763FAA" w:rsidRPr="00D472C0" w:rsidRDefault="00763FAA" w:rsidP="008363B0">
          <w:pPr>
            <w:pStyle w:val="Encabezado"/>
            <w:jc w:val="left"/>
            <w:rPr>
              <w:rFonts w:cs="Calibri"/>
              <w:noProof/>
              <w:sz w:val="16"/>
              <w:szCs w:val="16"/>
              <w:lang w:val="es-ES"/>
            </w:rPr>
          </w:pPr>
          <w:r w:rsidRPr="00D472C0">
            <w:rPr>
              <w:rFonts w:cs="Calibri"/>
              <w:noProof/>
              <w:sz w:val="16"/>
              <w:szCs w:val="16"/>
              <w:lang w:val="es-ES"/>
            </w:rPr>
            <w:t>1.</w:t>
          </w:r>
          <w:r w:rsidR="008363B0">
            <w:rPr>
              <w:rFonts w:cs="Calibri"/>
              <w:noProof/>
              <w:sz w:val="16"/>
              <w:szCs w:val="16"/>
              <w:lang w:val="es-ES"/>
            </w:rPr>
            <w:t>1</w:t>
          </w:r>
        </w:p>
      </w:tc>
      <w:tc>
        <w:tcPr>
          <w:tcW w:w="1701" w:type="dxa"/>
          <w:tcBorders>
            <w:top w:val="nil"/>
          </w:tcBorders>
        </w:tcPr>
        <w:p w:rsidR="00763FAA" w:rsidRPr="00D472C0" w:rsidRDefault="00496362" w:rsidP="00C90D83">
          <w:pPr>
            <w:pStyle w:val="Encabezado"/>
            <w:jc w:val="left"/>
            <w:rPr>
              <w:rFonts w:cs="Calibri"/>
              <w:noProof/>
              <w:sz w:val="16"/>
              <w:szCs w:val="16"/>
              <w:lang w:val="es-ES"/>
            </w:rPr>
          </w:pPr>
          <w:r w:rsidRPr="00D472C0">
            <w:rPr>
              <w:rFonts w:cs="Calibri"/>
              <w:noProof/>
              <w:sz w:val="16"/>
              <w:szCs w:val="16"/>
              <w:lang w:val="es-ES"/>
            </w:rPr>
            <w:fldChar w:fldCharType="begin"/>
          </w:r>
          <w:r w:rsidR="00763FAA" w:rsidRPr="00D472C0">
            <w:rPr>
              <w:rFonts w:cs="Calibri"/>
              <w:noProof/>
              <w:sz w:val="16"/>
              <w:szCs w:val="16"/>
              <w:lang w:val="es-ES"/>
            </w:rPr>
            <w:instrText xml:space="preserve"> DATE  \@ "dd/MM/yy" </w:instrText>
          </w:r>
          <w:r w:rsidRPr="00D472C0">
            <w:rPr>
              <w:rFonts w:cs="Calibri"/>
              <w:noProof/>
              <w:sz w:val="16"/>
              <w:szCs w:val="16"/>
              <w:lang w:val="es-ES"/>
            </w:rPr>
            <w:fldChar w:fldCharType="separate"/>
          </w:r>
          <w:r w:rsidR="000B7311">
            <w:rPr>
              <w:rFonts w:cs="Calibri"/>
              <w:noProof/>
              <w:sz w:val="16"/>
              <w:szCs w:val="16"/>
              <w:lang w:val="es-ES"/>
            </w:rPr>
            <w:t>15/09/11</w:t>
          </w:r>
          <w:r w:rsidRPr="00D472C0">
            <w:rPr>
              <w:rFonts w:cs="Calibri"/>
              <w:noProof/>
              <w:sz w:val="16"/>
              <w:szCs w:val="16"/>
              <w:lang w:val="es-ES"/>
            </w:rPr>
            <w:fldChar w:fldCharType="end"/>
          </w:r>
        </w:p>
      </w:tc>
      <w:tc>
        <w:tcPr>
          <w:tcW w:w="993" w:type="dxa"/>
          <w:tcBorders>
            <w:top w:val="nil"/>
          </w:tcBorders>
        </w:tcPr>
        <w:p w:rsidR="00763FAA" w:rsidRPr="00D472C0" w:rsidRDefault="00904928" w:rsidP="00A07F45">
          <w:pPr>
            <w:pStyle w:val="Encabezado"/>
            <w:jc w:val="left"/>
            <w:rPr>
              <w:rFonts w:cs="Calibri"/>
              <w:noProof/>
              <w:sz w:val="16"/>
              <w:szCs w:val="16"/>
              <w:lang w:val="es-ES"/>
            </w:rPr>
          </w:pPr>
          <w:r w:rsidRPr="00D472C0">
            <w:rPr>
              <w:rFonts w:cs="Calibri"/>
              <w:noProof/>
              <w:sz w:val="16"/>
              <w:szCs w:val="16"/>
              <w:lang w:val="es-ES"/>
            </w:rPr>
            <w:t>PL</w:t>
          </w:r>
        </w:p>
      </w:tc>
    </w:tr>
  </w:tbl>
  <w:p w:rsidR="00763FAA" w:rsidRDefault="00763FAA" w:rsidP="0044110D">
    <w:pPr>
      <w:pStyle w:val="Encabezado"/>
      <w:tabs>
        <w:tab w:val="clear" w:pos="4252"/>
        <w:tab w:val="clear" w:pos="8504"/>
        <w:tab w:val="left" w:pos="2955"/>
      </w:tabs>
    </w:pPr>
    <w:r>
      <w:tab/>
    </w:r>
  </w:p>
  <w:p w:rsidR="00763FAA" w:rsidRPr="00E67BB5" w:rsidRDefault="00763FAA" w:rsidP="00E67BB5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8"/>
    <w:multiLevelType w:val="singleLevel"/>
    <w:tmpl w:val="4A8C68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0000004"/>
    <w:multiLevelType w:val="singleLevel"/>
    <w:tmpl w:val="00000004"/>
    <w:name w:val="WW8Num3"/>
    <w:lvl w:ilvl="0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</w:lvl>
  </w:abstractNum>
  <w:abstractNum w:abstractNumId="2">
    <w:nsid w:val="00000005"/>
    <w:multiLevelType w:val="singleLevel"/>
    <w:tmpl w:val="00000005"/>
    <w:name w:val="WW8Num4"/>
    <w:lvl w:ilvl="0">
      <w:start w:val="1"/>
      <w:numFmt w:val="lowerLetter"/>
      <w:lvlText w:val="%1."/>
      <w:lvlJc w:val="left"/>
      <w:pPr>
        <w:tabs>
          <w:tab w:val="num" w:pos="0"/>
        </w:tabs>
        <w:ind w:left="1215" w:hanging="360"/>
      </w:pPr>
    </w:lvl>
  </w:abstractNum>
  <w:abstractNum w:abstractNumId="3">
    <w:nsid w:val="00000007"/>
    <w:multiLevelType w:val="multilevel"/>
    <w:tmpl w:val="00000007"/>
    <w:name w:val="WW8Num6"/>
    <w:lvl w:ilvl="0">
      <w:start w:val="1"/>
      <w:numFmt w:val="decimal"/>
      <w:pStyle w:val="MTema2"/>
      <w:lvlText w:val="%1.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cs="Symbol"/>
      </w:rPr>
    </w:lvl>
  </w:abstractNum>
  <w:abstractNum w:abstractNumId="4">
    <w:nsid w:val="00000008"/>
    <w:multiLevelType w:val="singleLevel"/>
    <w:tmpl w:val="00000008"/>
    <w:name w:val="WW8Num7"/>
    <w:lvl w:ilvl="0"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Times-Roman" w:hAnsi="Times-Roman" w:cs="Times-Roman"/>
      </w:rPr>
    </w:lvl>
  </w:abstractNum>
  <w:abstractNum w:abstractNumId="5">
    <w:nsid w:val="0000000B"/>
    <w:multiLevelType w:val="singleLevel"/>
    <w:tmpl w:val="0000000B"/>
    <w:name w:val="WW8Num10"/>
    <w:lvl w:ilvl="0">
      <w:start w:val="1"/>
      <w:numFmt w:val="bullet"/>
      <w:lvlText w:val=""/>
      <w:lvlJc w:val="left"/>
      <w:pPr>
        <w:tabs>
          <w:tab w:val="num" w:pos="0"/>
        </w:tabs>
        <w:ind w:left="1287" w:hanging="360"/>
      </w:pPr>
      <w:rPr>
        <w:rFonts w:ascii="Symbol" w:hAnsi="Symbol" w:cs="Symbol"/>
      </w:rPr>
    </w:lvl>
  </w:abstractNum>
  <w:abstractNum w:abstractNumId="6">
    <w:nsid w:val="016B0289"/>
    <w:multiLevelType w:val="hybridMultilevel"/>
    <w:tmpl w:val="F83CAB4E"/>
    <w:name w:val="WW8Num52332"/>
    <w:lvl w:ilvl="0" w:tplc="D97E3130">
      <w:start w:val="1"/>
      <w:numFmt w:val="none"/>
      <w:lvlText w:val="2.3"/>
      <w:lvlJc w:val="left"/>
      <w:pPr>
        <w:tabs>
          <w:tab w:val="num" w:pos="720"/>
        </w:tabs>
        <w:ind w:left="720" w:hanging="360"/>
      </w:pPr>
    </w:lvl>
    <w:lvl w:ilvl="1" w:tplc="04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04F8439B"/>
    <w:multiLevelType w:val="hybridMultilevel"/>
    <w:tmpl w:val="2E6C42B8"/>
    <w:lvl w:ilvl="0" w:tplc="2C0A0001">
      <w:start w:val="1"/>
      <w:numFmt w:val="bullet"/>
      <w:lvlText w:val=""/>
      <w:lvlJc w:val="left"/>
      <w:pPr>
        <w:ind w:left="644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84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04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244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4964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04" w:hanging="360"/>
      </w:pPr>
      <w:rPr>
        <w:rFonts w:ascii="Wingdings" w:hAnsi="Wingdings" w:cs="Wingdings" w:hint="default"/>
      </w:rPr>
    </w:lvl>
  </w:abstractNum>
  <w:abstractNum w:abstractNumId="8">
    <w:nsid w:val="06615E9E"/>
    <w:multiLevelType w:val="hybridMultilevel"/>
    <w:tmpl w:val="EDBA9356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094664E7"/>
    <w:multiLevelType w:val="hybridMultilevel"/>
    <w:tmpl w:val="3808F984"/>
    <w:lvl w:ilvl="0" w:tplc="EE34FAD0">
      <w:start w:val="1"/>
      <w:numFmt w:val="decimal"/>
      <w:pStyle w:val="Titulo41"/>
      <w:lvlText w:val="4.%1"/>
      <w:lvlJc w:val="left"/>
      <w:pPr>
        <w:ind w:left="720" w:hanging="360"/>
      </w:pPr>
      <w:rPr>
        <w:rFonts w:ascii="Calibri" w:hAnsi="Calibri" w:cs="Calibri" w:hint="default"/>
        <w:b/>
        <w:bCs/>
        <w:i w:val="0"/>
        <w:iCs w:val="0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BE867BE"/>
    <w:multiLevelType w:val="hybridMultilevel"/>
    <w:tmpl w:val="77DEFEC6"/>
    <w:name w:val="WW8Num523322"/>
    <w:lvl w:ilvl="0" w:tplc="2F12408C">
      <w:start w:val="1"/>
      <w:numFmt w:val="none"/>
      <w:lvlText w:val="2.4"/>
      <w:lvlJc w:val="left"/>
      <w:pPr>
        <w:tabs>
          <w:tab w:val="num" w:pos="720"/>
        </w:tabs>
        <w:ind w:left="720" w:hanging="360"/>
      </w:pPr>
    </w:lvl>
    <w:lvl w:ilvl="1" w:tplc="04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0C820AA0"/>
    <w:multiLevelType w:val="hybridMultilevel"/>
    <w:tmpl w:val="8AA2ED06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444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3164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604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324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764" w:hanging="360"/>
      </w:pPr>
      <w:rPr>
        <w:rFonts w:ascii="Wingdings" w:hAnsi="Wingdings" w:cs="Wingdings" w:hint="default"/>
      </w:rPr>
    </w:lvl>
  </w:abstractNum>
  <w:abstractNum w:abstractNumId="12">
    <w:nsid w:val="0FBA07E2"/>
    <w:multiLevelType w:val="hybridMultilevel"/>
    <w:tmpl w:val="9ADA2BA8"/>
    <w:lvl w:ilvl="0" w:tplc="2C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cs="Wingdings" w:hint="default"/>
      </w:rPr>
    </w:lvl>
    <w:lvl w:ilvl="1" w:tplc="2C0A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444" w:hanging="360"/>
      </w:pPr>
      <w:rPr>
        <w:rFonts w:ascii="Wingdings" w:hAnsi="Wingdings" w:cs="Wingdings" w:hint="default"/>
      </w:rPr>
    </w:lvl>
    <w:lvl w:ilvl="3" w:tplc="2C0A0001">
      <w:start w:val="1"/>
      <w:numFmt w:val="bullet"/>
      <w:lvlText w:val=""/>
      <w:lvlJc w:val="left"/>
      <w:pPr>
        <w:ind w:left="3164" w:hanging="360"/>
      </w:pPr>
      <w:rPr>
        <w:rFonts w:ascii="Symbol" w:hAnsi="Symbol" w:cs="Symbol" w:hint="default"/>
      </w:rPr>
    </w:lvl>
    <w:lvl w:ilvl="4" w:tplc="2C0A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604" w:hanging="360"/>
      </w:pPr>
      <w:rPr>
        <w:rFonts w:ascii="Wingdings" w:hAnsi="Wingdings" w:cs="Wingdings" w:hint="default"/>
      </w:rPr>
    </w:lvl>
    <w:lvl w:ilvl="6" w:tplc="2C0A0001">
      <w:start w:val="1"/>
      <w:numFmt w:val="bullet"/>
      <w:lvlText w:val=""/>
      <w:lvlJc w:val="left"/>
      <w:pPr>
        <w:ind w:left="5324" w:hanging="360"/>
      </w:pPr>
      <w:rPr>
        <w:rFonts w:ascii="Symbol" w:hAnsi="Symbol" w:cs="Symbol" w:hint="default"/>
      </w:rPr>
    </w:lvl>
    <w:lvl w:ilvl="7" w:tplc="2C0A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764" w:hanging="360"/>
      </w:pPr>
      <w:rPr>
        <w:rFonts w:ascii="Wingdings" w:hAnsi="Wingdings" w:cs="Wingdings" w:hint="default"/>
      </w:rPr>
    </w:lvl>
  </w:abstractNum>
  <w:abstractNum w:abstractNumId="13">
    <w:nsid w:val="19BE510B"/>
    <w:multiLevelType w:val="hybridMultilevel"/>
    <w:tmpl w:val="99140C1A"/>
    <w:lvl w:ilvl="0" w:tplc="2C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4">
    <w:nsid w:val="1D4E621E"/>
    <w:multiLevelType w:val="hybridMultilevel"/>
    <w:tmpl w:val="BC1C0F9E"/>
    <w:lvl w:ilvl="0" w:tplc="2C0A0001">
      <w:start w:val="1"/>
      <w:numFmt w:val="bullet"/>
      <w:lvlText w:val=""/>
      <w:lvlJc w:val="left"/>
      <w:pPr>
        <w:ind w:left="1004" w:hanging="360"/>
      </w:pPr>
      <w:rPr>
        <w:rFonts w:ascii="Symbol" w:hAnsi="Symbol" w:cs="Symbol" w:hint="default"/>
      </w:rPr>
    </w:lvl>
    <w:lvl w:ilvl="1" w:tplc="2C0A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444" w:hanging="360"/>
      </w:pPr>
      <w:rPr>
        <w:rFonts w:ascii="Wingdings" w:hAnsi="Wingdings" w:cs="Wingdings" w:hint="default"/>
      </w:rPr>
    </w:lvl>
    <w:lvl w:ilvl="3" w:tplc="2C0A0001">
      <w:start w:val="1"/>
      <w:numFmt w:val="bullet"/>
      <w:lvlText w:val=""/>
      <w:lvlJc w:val="left"/>
      <w:pPr>
        <w:ind w:left="3164" w:hanging="360"/>
      </w:pPr>
      <w:rPr>
        <w:rFonts w:ascii="Symbol" w:hAnsi="Symbol" w:cs="Symbol" w:hint="default"/>
      </w:rPr>
    </w:lvl>
    <w:lvl w:ilvl="4" w:tplc="2C0A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604" w:hanging="360"/>
      </w:pPr>
      <w:rPr>
        <w:rFonts w:ascii="Wingdings" w:hAnsi="Wingdings" w:cs="Wingdings" w:hint="default"/>
      </w:rPr>
    </w:lvl>
    <w:lvl w:ilvl="6" w:tplc="2C0A0001">
      <w:start w:val="1"/>
      <w:numFmt w:val="bullet"/>
      <w:lvlText w:val=""/>
      <w:lvlJc w:val="left"/>
      <w:pPr>
        <w:ind w:left="5324" w:hanging="360"/>
      </w:pPr>
      <w:rPr>
        <w:rFonts w:ascii="Symbol" w:hAnsi="Symbol" w:cs="Symbol" w:hint="default"/>
      </w:rPr>
    </w:lvl>
    <w:lvl w:ilvl="7" w:tplc="2C0A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764" w:hanging="360"/>
      </w:pPr>
      <w:rPr>
        <w:rFonts w:ascii="Wingdings" w:hAnsi="Wingdings" w:cs="Wingdings" w:hint="default"/>
      </w:rPr>
    </w:lvl>
  </w:abstractNum>
  <w:abstractNum w:abstractNumId="15">
    <w:nsid w:val="1FB81D61"/>
    <w:multiLevelType w:val="hybridMultilevel"/>
    <w:tmpl w:val="729EB22C"/>
    <w:lvl w:ilvl="0" w:tplc="2C0A000D">
      <w:start w:val="1"/>
      <w:numFmt w:val="bullet"/>
      <w:lvlText w:val=""/>
      <w:lvlJc w:val="left"/>
      <w:pPr>
        <w:ind w:left="1069" w:hanging="360"/>
      </w:pPr>
      <w:rPr>
        <w:rFonts w:ascii="Wingdings" w:hAnsi="Wingdings" w:cs="Wingdings" w:hint="default"/>
      </w:rPr>
    </w:lvl>
    <w:lvl w:ilvl="1" w:tplc="2C0A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509" w:hanging="360"/>
      </w:pPr>
      <w:rPr>
        <w:rFonts w:ascii="Wingdings" w:hAnsi="Wingdings" w:cs="Wingdings" w:hint="default"/>
      </w:rPr>
    </w:lvl>
    <w:lvl w:ilvl="3" w:tplc="2C0A0001">
      <w:start w:val="1"/>
      <w:numFmt w:val="bullet"/>
      <w:lvlText w:val=""/>
      <w:lvlJc w:val="left"/>
      <w:pPr>
        <w:ind w:left="3229" w:hanging="360"/>
      </w:pPr>
      <w:rPr>
        <w:rFonts w:ascii="Symbol" w:hAnsi="Symbol" w:cs="Symbol" w:hint="default"/>
      </w:rPr>
    </w:lvl>
    <w:lvl w:ilvl="4" w:tplc="2C0A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669" w:hanging="360"/>
      </w:pPr>
      <w:rPr>
        <w:rFonts w:ascii="Wingdings" w:hAnsi="Wingdings" w:cs="Wingdings" w:hint="default"/>
      </w:rPr>
    </w:lvl>
    <w:lvl w:ilvl="6" w:tplc="2C0A0001">
      <w:start w:val="1"/>
      <w:numFmt w:val="bullet"/>
      <w:lvlText w:val=""/>
      <w:lvlJc w:val="left"/>
      <w:pPr>
        <w:ind w:left="5389" w:hanging="360"/>
      </w:pPr>
      <w:rPr>
        <w:rFonts w:ascii="Symbol" w:hAnsi="Symbol" w:cs="Symbol" w:hint="default"/>
      </w:rPr>
    </w:lvl>
    <w:lvl w:ilvl="7" w:tplc="2C0A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829" w:hanging="360"/>
      </w:pPr>
      <w:rPr>
        <w:rFonts w:ascii="Wingdings" w:hAnsi="Wingdings" w:cs="Wingdings" w:hint="default"/>
      </w:rPr>
    </w:lvl>
  </w:abstractNum>
  <w:abstractNum w:abstractNumId="16">
    <w:nsid w:val="24CC5CEF"/>
    <w:multiLevelType w:val="hybridMultilevel"/>
    <w:tmpl w:val="17F4307A"/>
    <w:lvl w:ilvl="0" w:tplc="2C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cs="Wingdings" w:hint="default"/>
      </w:rPr>
    </w:lvl>
    <w:lvl w:ilvl="1" w:tplc="2C0A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444" w:hanging="360"/>
      </w:pPr>
      <w:rPr>
        <w:rFonts w:ascii="Wingdings" w:hAnsi="Wingdings" w:cs="Wingdings" w:hint="default"/>
      </w:rPr>
    </w:lvl>
    <w:lvl w:ilvl="3" w:tplc="2C0A0001">
      <w:start w:val="1"/>
      <w:numFmt w:val="bullet"/>
      <w:lvlText w:val=""/>
      <w:lvlJc w:val="left"/>
      <w:pPr>
        <w:ind w:left="3164" w:hanging="360"/>
      </w:pPr>
      <w:rPr>
        <w:rFonts w:ascii="Symbol" w:hAnsi="Symbol" w:cs="Symbol" w:hint="default"/>
      </w:rPr>
    </w:lvl>
    <w:lvl w:ilvl="4" w:tplc="2C0A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604" w:hanging="360"/>
      </w:pPr>
      <w:rPr>
        <w:rFonts w:ascii="Wingdings" w:hAnsi="Wingdings" w:cs="Wingdings" w:hint="default"/>
      </w:rPr>
    </w:lvl>
    <w:lvl w:ilvl="6" w:tplc="2C0A0001">
      <w:start w:val="1"/>
      <w:numFmt w:val="bullet"/>
      <w:lvlText w:val=""/>
      <w:lvlJc w:val="left"/>
      <w:pPr>
        <w:ind w:left="5324" w:hanging="360"/>
      </w:pPr>
      <w:rPr>
        <w:rFonts w:ascii="Symbol" w:hAnsi="Symbol" w:cs="Symbol" w:hint="default"/>
      </w:rPr>
    </w:lvl>
    <w:lvl w:ilvl="7" w:tplc="2C0A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764" w:hanging="360"/>
      </w:pPr>
      <w:rPr>
        <w:rFonts w:ascii="Wingdings" w:hAnsi="Wingdings" w:cs="Wingdings" w:hint="default"/>
      </w:rPr>
    </w:lvl>
  </w:abstractNum>
  <w:abstractNum w:abstractNumId="17">
    <w:nsid w:val="25DE5FB6"/>
    <w:multiLevelType w:val="hybridMultilevel"/>
    <w:tmpl w:val="278456D4"/>
    <w:lvl w:ilvl="0" w:tplc="0F12A170">
      <w:start w:val="1"/>
      <w:numFmt w:val="bullet"/>
      <w:pStyle w:val="Normal-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8">
    <w:nsid w:val="26EB31F2"/>
    <w:multiLevelType w:val="multilevel"/>
    <w:tmpl w:val="B492B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8DF26F8"/>
    <w:multiLevelType w:val="hybridMultilevel"/>
    <w:tmpl w:val="73F4FAA4"/>
    <w:lvl w:ilvl="0" w:tplc="08B8C4E6">
      <w:start w:val="1"/>
      <w:numFmt w:val="decimal"/>
      <w:pStyle w:val="Titulo111"/>
      <w:lvlText w:val="1.%1.1"/>
      <w:lvlJc w:val="left"/>
      <w:pPr>
        <w:ind w:left="1440" w:hanging="360"/>
      </w:pPr>
      <w:rPr>
        <w:rFonts w:ascii="Calibri" w:hAnsi="Calibri" w:cs="Calibri" w:hint="default"/>
        <w:b/>
        <w:bCs/>
        <w:i w:val="0"/>
        <w:iCs w:val="0"/>
      </w:rPr>
    </w:lvl>
    <w:lvl w:ilvl="1" w:tplc="2C0A0019">
      <w:start w:val="1"/>
      <w:numFmt w:val="lowerLetter"/>
      <w:lvlText w:val="%2."/>
      <w:lvlJc w:val="left"/>
      <w:pPr>
        <w:ind w:left="2160" w:hanging="360"/>
      </w:pPr>
    </w:lvl>
    <w:lvl w:ilvl="2" w:tplc="2C0A001B">
      <w:start w:val="1"/>
      <w:numFmt w:val="lowerRoman"/>
      <w:lvlText w:val="%3."/>
      <w:lvlJc w:val="right"/>
      <w:pPr>
        <w:ind w:left="2880" w:hanging="180"/>
      </w:pPr>
    </w:lvl>
    <w:lvl w:ilvl="3" w:tplc="2C0A000F">
      <w:start w:val="1"/>
      <w:numFmt w:val="decimal"/>
      <w:lvlText w:val="%4."/>
      <w:lvlJc w:val="left"/>
      <w:pPr>
        <w:ind w:left="3600" w:hanging="360"/>
      </w:pPr>
    </w:lvl>
    <w:lvl w:ilvl="4" w:tplc="2C0A0019">
      <w:start w:val="1"/>
      <w:numFmt w:val="lowerLetter"/>
      <w:lvlText w:val="%5."/>
      <w:lvlJc w:val="left"/>
      <w:pPr>
        <w:ind w:left="4320" w:hanging="360"/>
      </w:pPr>
    </w:lvl>
    <w:lvl w:ilvl="5" w:tplc="2C0A001B">
      <w:start w:val="1"/>
      <w:numFmt w:val="lowerRoman"/>
      <w:lvlText w:val="%6."/>
      <w:lvlJc w:val="right"/>
      <w:pPr>
        <w:ind w:left="5040" w:hanging="180"/>
      </w:pPr>
    </w:lvl>
    <w:lvl w:ilvl="6" w:tplc="2C0A000F">
      <w:start w:val="1"/>
      <w:numFmt w:val="decimal"/>
      <w:lvlText w:val="%7."/>
      <w:lvlJc w:val="left"/>
      <w:pPr>
        <w:ind w:left="5760" w:hanging="360"/>
      </w:pPr>
    </w:lvl>
    <w:lvl w:ilvl="7" w:tplc="2C0A0019">
      <w:start w:val="1"/>
      <w:numFmt w:val="lowerLetter"/>
      <w:lvlText w:val="%8."/>
      <w:lvlJc w:val="left"/>
      <w:pPr>
        <w:ind w:left="6480" w:hanging="360"/>
      </w:pPr>
    </w:lvl>
    <w:lvl w:ilvl="8" w:tplc="2C0A001B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2A356216"/>
    <w:multiLevelType w:val="hybridMultilevel"/>
    <w:tmpl w:val="51CC84D0"/>
    <w:lvl w:ilvl="0" w:tplc="7E12116A">
      <w:start w:val="1"/>
      <w:numFmt w:val="decimal"/>
      <w:pStyle w:val="Titulo11"/>
      <w:lvlText w:val="1.%1"/>
      <w:lvlJc w:val="left"/>
      <w:pPr>
        <w:ind w:left="1080" w:hanging="360"/>
      </w:pPr>
      <w:rPr>
        <w:rFonts w:ascii="Calibri" w:hAnsi="Calibri" w:cs="Calibri" w:hint="default"/>
        <w:b/>
        <w:bCs/>
        <w:i w:val="0"/>
        <w:iCs w:val="0"/>
      </w:rPr>
    </w:lvl>
    <w:lvl w:ilvl="1" w:tplc="2C0A0019">
      <w:start w:val="1"/>
      <w:numFmt w:val="lowerLetter"/>
      <w:lvlText w:val="%2."/>
      <w:lvlJc w:val="left"/>
      <w:pPr>
        <w:ind w:left="1800" w:hanging="360"/>
      </w:pPr>
    </w:lvl>
    <w:lvl w:ilvl="2" w:tplc="2C0A001B">
      <w:start w:val="1"/>
      <w:numFmt w:val="lowerRoman"/>
      <w:lvlText w:val="%3."/>
      <w:lvlJc w:val="right"/>
      <w:pPr>
        <w:ind w:left="2520" w:hanging="180"/>
      </w:pPr>
    </w:lvl>
    <w:lvl w:ilvl="3" w:tplc="2C0A000F">
      <w:start w:val="1"/>
      <w:numFmt w:val="decimal"/>
      <w:lvlText w:val="%4."/>
      <w:lvlJc w:val="left"/>
      <w:pPr>
        <w:ind w:left="3240" w:hanging="360"/>
      </w:pPr>
    </w:lvl>
    <w:lvl w:ilvl="4" w:tplc="2C0A0019">
      <w:start w:val="1"/>
      <w:numFmt w:val="lowerLetter"/>
      <w:lvlText w:val="%5."/>
      <w:lvlJc w:val="left"/>
      <w:pPr>
        <w:ind w:left="3960" w:hanging="360"/>
      </w:pPr>
    </w:lvl>
    <w:lvl w:ilvl="5" w:tplc="2C0A001B">
      <w:start w:val="1"/>
      <w:numFmt w:val="lowerRoman"/>
      <w:lvlText w:val="%6."/>
      <w:lvlJc w:val="right"/>
      <w:pPr>
        <w:ind w:left="4680" w:hanging="180"/>
      </w:pPr>
    </w:lvl>
    <w:lvl w:ilvl="6" w:tplc="2C0A000F">
      <w:start w:val="1"/>
      <w:numFmt w:val="decimal"/>
      <w:lvlText w:val="%7."/>
      <w:lvlJc w:val="left"/>
      <w:pPr>
        <w:ind w:left="5400" w:hanging="360"/>
      </w:pPr>
    </w:lvl>
    <w:lvl w:ilvl="7" w:tplc="2C0A0019">
      <w:start w:val="1"/>
      <w:numFmt w:val="lowerLetter"/>
      <w:lvlText w:val="%8."/>
      <w:lvlJc w:val="left"/>
      <w:pPr>
        <w:ind w:left="6120" w:hanging="360"/>
      </w:pPr>
    </w:lvl>
    <w:lvl w:ilvl="8" w:tplc="2C0A001B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2AC91C3A"/>
    <w:multiLevelType w:val="hybridMultilevel"/>
    <w:tmpl w:val="07E0873C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22">
    <w:nsid w:val="35D437E7"/>
    <w:multiLevelType w:val="hybridMultilevel"/>
    <w:tmpl w:val="9C0E3666"/>
    <w:lvl w:ilvl="0" w:tplc="2C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3">
    <w:nsid w:val="39442A65"/>
    <w:multiLevelType w:val="hybridMultilevel"/>
    <w:tmpl w:val="4B068F54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444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3164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604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324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764" w:hanging="360"/>
      </w:pPr>
      <w:rPr>
        <w:rFonts w:ascii="Wingdings" w:hAnsi="Wingdings" w:cs="Wingdings" w:hint="default"/>
      </w:rPr>
    </w:lvl>
  </w:abstractNum>
  <w:abstractNum w:abstractNumId="24">
    <w:nsid w:val="3D7B5637"/>
    <w:multiLevelType w:val="hybridMultilevel"/>
    <w:tmpl w:val="6F4EA71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5">
    <w:nsid w:val="42E809CF"/>
    <w:multiLevelType w:val="hybridMultilevel"/>
    <w:tmpl w:val="D2E4EF48"/>
    <w:name w:val="WW8Num523"/>
    <w:lvl w:ilvl="0" w:tplc="2D382FEE">
      <w:start w:val="1"/>
      <w:numFmt w:val="none"/>
      <w:lvlText w:val="2.1"/>
      <w:lvlJc w:val="left"/>
      <w:pPr>
        <w:tabs>
          <w:tab w:val="num" w:pos="720"/>
        </w:tabs>
        <w:ind w:left="720" w:hanging="360"/>
      </w:pPr>
    </w:lvl>
    <w:lvl w:ilvl="1" w:tplc="040A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A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A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A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A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A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A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A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>
    <w:nsid w:val="476F36B6"/>
    <w:multiLevelType w:val="hybridMultilevel"/>
    <w:tmpl w:val="53345D7A"/>
    <w:lvl w:ilvl="0" w:tplc="2C0A000D">
      <w:start w:val="1"/>
      <w:numFmt w:val="bullet"/>
      <w:lvlText w:val=""/>
      <w:lvlJc w:val="left"/>
      <w:pPr>
        <w:ind w:left="2138" w:hanging="360"/>
      </w:pPr>
      <w:rPr>
        <w:rFonts w:ascii="Wingdings" w:hAnsi="Wingdings" w:cs="Wingdings" w:hint="default"/>
      </w:rPr>
    </w:lvl>
    <w:lvl w:ilvl="1" w:tplc="2C0A0003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3578" w:hanging="360"/>
      </w:pPr>
      <w:rPr>
        <w:rFonts w:ascii="Wingdings" w:hAnsi="Wingdings" w:cs="Wingdings" w:hint="default"/>
      </w:rPr>
    </w:lvl>
    <w:lvl w:ilvl="3" w:tplc="2C0A0001">
      <w:start w:val="1"/>
      <w:numFmt w:val="bullet"/>
      <w:lvlText w:val=""/>
      <w:lvlJc w:val="left"/>
      <w:pPr>
        <w:ind w:left="4298" w:hanging="360"/>
      </w:pPr>
      <w:rPr>
        <w:rFonts w:ascii="Symbol" w:hAnsi="Symbol" w:cs="Symbol" w:hint="default"/>
      </w:rPr>
    </w:lvl>
    <w:lvl w:ilvl="4" w:tplc="2C0A0003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5738" w:hanging="360"/>
      </w:pPr>
      <w:rPr>
        <w:rFonts w:ascii="Wingdings" w:hAnsi="Wingdings" w:cs="Wingdings" w:hint="default"/>
      </w:rPr>
    </w:lvl>
    <w:lvl w:ilvl="6" w:tplc="2C0A0001">
      <w:start w:val="1"/>
      <w:numFmt w:val="bullet"/>
      <w:lvlText w:val=""/>
      <w:lvlJc w:val="left"/>
      <w:pPr>
        <w:ind w:left="6458" w:hanging="360"/>
      </w:pPr>
      <w:rPr>
        <w:rFonts w:ascii="Symbol" w:hAnsi="Symbol" w:cs="Symbol" w:hint="default"/>
      </w:rPr>
    </w:lvl>
    <w:lvl w:ilvl="7" w:tplc="2C0A0003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7898" w:hanging="360"/>
      </w:pPr>
      <w:rPr>
        <w:rFonts w:ascii="Wingdings" w:hAnsi="Wingdings" w:cs="Wingdings" w:hint="default"/>
      </w:rPr>
    </w:lvl>
  </w:abstractNum>
  <w:abstractNum w:abstractNumId="27">
    <w:nsid w:val="494F1744"/>
    <w:multiLevelType w:val="hybridMultilevel"/>
    <w:tmpl w:val="6FC8AA8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8">
    <w:nsid w:val="4ABC5E2E"/>
    <w:multiLevelType w:val="hybridMultilevel"/>
    <w:tmpl w:val="B4969426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444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3164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604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324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764" w:hanging="360"/>
      </w:pPr>
      <w:rPr>
        <w:rFonts w:ascii="Wingdings" w:hAnsi="Wingdings" w:cs="Wingdings" w:hint="default"/>
      </w:rPr>
    </w:lvl>
  </w:abstractNum>
  <w:abstractNum w:abstractNumId="29">
    <w:nsid w:val="4B3904C4"/>
    <w:multiLevelType w:val="hybridMultilevel"/>
    <w:tmpl w:val="E5AC7876"/>
    <w:name w:val="WW8Num5233"/>
    <w:lvl w:ilvl="0" w:tplc="66D45184">
      <w:start w:val="1"/>
      <w:numFmt w:val="none"/>
      <w:lvlText w:val="2.2"/>
      <w:lvlJc w:val="left"/>
      <w:pPr>
        <w:tabs>
          <w:tab w:val="num" w:pos="720"/>
        </w:tabs>
        <w:ind w:left="720" w:hanging="360"/>
      </w:pPr>
    </w:lvl>
    <w:lvl w:ilvl="1" w:tplc="04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4DFE5B77"/>
    <w:multiLevelType w:val="hybridMultilevel"/>
    <w:tmpl w:val="8006E34A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444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3164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604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324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764" w:hanging="360"/>
      </w:pPr>
      <w:rPr>
        <w:rFonts w:ascii="Wingdings" w:hAnsi="Wingdings" w:cs="Wingdings" w:hint="default"/>
      </w:rPr>
    </w:lvl>
  </w:abstractNum>
  <w:abstractNum w:abstractNumId="31">
    <w:nsid w:val="4FF074FB"/>
    <w:multiLevelType w:val="multilevel"/>
    <w:tmpl w:val="1D324B64"/>
    <w:lvl w:ilvl="0">
      <w:start w:val="1"/>
      <w:numFmt w:val="decimal"/>
      <w:pStyle w:val="Ttulo1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04"/>
        </w:tabs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272"/>
        </w:tabs>
        <w:ind w:left="42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80"/>
        </w:tabs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048"/>
        </w:tabs>
        <w:ind w:left="604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116"/>
        </w:tabs>
        <w:ind w:left="711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824"/>
        </w:tabs>
        <w:ind w:left="7824" w:hanging="2160"/>
      </w:pPr>
      <w:rPr>
        <w:rFonts w:hint="default"/>
      </w:rPr>
    </w:lvl>
  </w:abstractNum>
  <w:abstractNum w:abstractNumId="32">
    <w:nsid w:val="506201FA"/>
    <w:multiLevelType w:val="hybridMultilevel"/>
    <w:tmpl w:val="F8E8A0B8"/>
    <w:name w:val="WW8Num52"/>
    <w:lvl w:ilvl="0" w:tplc="3AF2BB74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</w:lvl>
    <w:lvl w:ilvl="1" w:tplc="DCEE476A">
      <w:start w:val="1"/>
      <w:numFmt w:val="none"/>
      <w:lvlText w:val="2.4"/>
      <w:lvlJc w:val="left"/>
      <w:pPr>
        <w:tabs>
          <w:tab w:val="num" w:pos="1080"/>
        </w:tabs>
        <w:ind w:left="1080" w:hanging="360"/>
      </w:pPr>
    </w:lvl>
    <w:lvl w:ilvl="2" w:tplc="040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A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A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A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A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A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A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3">
    <w:nsid w:val="50EE720C"/>
    <w:multiLevelType w:val="hybridMultilevel"/>
    <w:tmpl w:val="438CBB26"/>
    <w:name w:val="WW8Num5233222"/>
    <w:lvl w:ilvl="0" w:tplc="04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 w:tplc="040A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cs="Wingdings" w:hint="default"/>
      </w:rPr>
    </w:lvl>
    <w:lvl w:ilvl="3" w:tplc="040A000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cs="Symbol" w:hint="default"/>
      </w:rPr>
    </w:lvl>
    <w:lvl w:ilvl="4" w:tplc="040A0003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A000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cs="Wingdings" w:hint="default"/>
      </w:rPr>
    </w:lvl>
    <w:lvl w:ilvl="6" w:tplc="040A000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cs="Symbol" w:hint="default"/>
      </w:rPr>
    </w:lvl>
    <w:lvl w:ilvl="7" w:tplc="040A0003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A0005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cs="Wingdings" w:hint="default"/>
      </w:rPr>
    </w:lvl>
  </w:abstractNum>
  <w:abstractNum w:abstractNumId="34">
    <w:nsid w:val="536F1620"/>
    <w:multiLevelType w:val="hybridMultilevel"/>
    <w:tmpl w:val="CE9E3608"/>
    <w:lvl w:ilvl="0" w:tplc="49080BB8">
      <w:start w:val="1"/>
      <w:numFmt w:val="decimal"/>
      <w:pStyle w:val="Titulo51"/>
      <w:lvlText w:val="5.%1"/>
      <w:lvlJc w:val="left"/>
      <w:pPr>
        <w:ind w:left="360" w:hanging="360"/>
      </w:pPr>
      <w:rPr>
        <w:rFonts w:ascii="Calibri" w:hAnsi="Calibri" w:cs="Calibri" w:hint="default"/>
        <w:b/>
        <w:bCs/>
        <w:i w:val="0"/>
        <w:iCs w:val="0"/>
      </w:r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>
      <w:start w:val="1"/>
      <w:numFmt w:val="lowerRoman"/>
      <w:lvlText w:val="%3."/>
      <w:lvlJc w:val="right"/>
      <w:pPr>
        <w:ind w:left="1800" w:hanging="180"/>
      </w:pPr>
    </w:lvl>
    <w:lvl w:ilvl="3" w:tplc="2C0A000F">
      <w:start w:val="1"/>
      <w:numFmt w:val="decimal"/>
      <w:lvlText w:val="%4."/>
      <w:lvlJc w:val="left"/>
      <w:pPr>
        <w:ind w:left="2520" w:hanging="360"/>
      </w:pPr>
    </w:lvl>
    <w:lvl w:ilvl="4" w:tplc="2C0A0019">
      <w:start w:val="1"/>
      <w:numFmt w:val="lowerLetter"/>
      <w:lvlText w:val="%5."/>
      <w:lvlJc w:val="left"/>
      <w:pPr>
        <w:ind w:left="3240" w:hanging="360"/>
      </w:pPr>
    </w:lvl>
    <w:lvl w:ilvl="5" w:tplc="2C0A001B">
      <w:start w:val="1"/>
      <w:numFmt w:val="lowerRoman"/>
      <w:lvlText w:val="%6."/>
      <w:lvlJc w:val="right"/>
      <w:pPr>
        <w:ind w:left="3960" w:hanging="180"/>
      </w:pPr>
    </w:lvl>
    <w:lvl w:ilvl="6" w:tplc="2C0A000F">
      <w:start w:val="1"/>
      <w:numFmt w:val="decimal"/>
      <w:lvlText w:val="%7."/>
      <w:lvlJc w:val="left"/>
      <w:pPr>
        <w:ind w:left="4680" w:hanging="360"/>
      </w:pPr>
    </w:lvl>
    <w:lvl w:ilvl="7" w:tplc="2C0A0019">
      <w:start w:val="1"/>
      <w:numFmt w:val="lowerLetter"/>
      <w:lvlText w:val="%8."/>
      <w:lvlJc w:val="left"/>
      <w:pPr>
        <w:ind w:left="5400" w:hanging="360"/>
      </w:pPr>
    </w:lvl>
    <w:lvl w:ilvl="8" w:tplc="2C0A001B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59770211"/>
    <w:multiLevelType w:val="multilevel"/>
    <w:tmpl w:val="CB0AB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10B2F2D"/>
    <w:multiLevelType w:val="multilevel"/>
    <w:tmpl w:val="99DE589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>
    <w:nsid w:val="63BF67E8"/>
    <w:multiLevelType w:val="hybridMultilevel"/>
    <w:tmpl w:val="25F21268"/>
    <w:lvl w:ilvl="0" w:tplc="2C0A0005">
      <w:start w:val="1"/>
      <w:numFmt w:val="bullet"/>
      <w:lvlText w:val=""/>
      <w:lvlJc w:val="left"/>
      <w:pPr>
        <w:ind w:left="1004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164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04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324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64" w:hanging="360"/>
      </w:pPr>
      <w:rPr>
        <w:rFonts w:ascii="Wingdings" w:hAnsi="Wingdings" w:cs="Wingdings" w:hint="default"/>
      </w:rPr>
    </w:lvl>
  </w:abstractNum>
  <w:abstractNum w:abstractNumId="38">
    <w:nsid w:val="724E6188"/>
    <w:multiLevelType w:val="hybridMultilevel"/>
    <w:tmpl w:val="D81EB256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444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3164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604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324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764" w:hanging="360"/>
      </w:pPr>
      <w:rPr>
        <w:rFonts w:ascii="Wingdings" w:hAnsi="Wingdings" w:cs="Wingdings" w:hint="default"/>
      </w:rPr>
    </w:lvl>
  </w:abstractNum>
  <w:abstractNum w:abstractNumId="39">
    <w:nsid w:val="760E3B09"/>
    <w:multiLevelType w:val="hybridMultilevel"/>
    <w:tmpl w:val="F8043A84"/>
    <w:lvl w:ilvl="0" w:tplc="2C0A0001">
      <w:start w:val="1"/>
      <w:numFmt w:val="bullet"/>
      <w:lvlText w:val=""/>
      <w:lvlJc w:val="left"/>
      <w:pPr>
        <w:ind w:left="1004" w:hanging="360"/>
      </w:pPr>
      <w:rPr>
        <w:rFonts w:ascii="Symbol" w:hAnsi="Symbol" w:cs="Symbol" w:hint="default"/>
      </w:rPr>
    </w:lvl>
    <w:lvl w:ilvl="1" w:tplc="2C0A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444" w:hanging="360"/>
      </w:pPr>
      <w:rPr>
        <w:rFonts w:ascii="Wingdings" w:hAnsi="Wingdings" w:cs="Wingdings" w:hint="default"/>
      </w:rPr>
    </w:lvl>
    <w:lvl w:ilvl="3" w:tplc="2C0A0001">
      <w:start w:val="1"/>
      <w:numFmt w:val="bullet"/>
      <w:lvlText w:val=""/>
      <w:lvlJc w:val="left"/>
      <w:pPr>
        <w:ind w:left="3164" w:hanging="360"/>
      </w:pPr>
      <w:rPr>
        <w:rFonts w:ascii="Symbol" w:hAnsi="Symbol" w:cs="Symbol" w:hint="default"/>
      </w:rPr>
    </w:lvl>
    <w:lvl w:ilvl="4" w:tplc="2C0A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604" w:hanging="360"/>
      </w:pPr>
      <w:rPr>
        <w:rFonts w:ascii="Wingdings" w:hAnsi="Wingdings" w:cs="Wingdings" w:hint="default"/>
      </w:rPr>
    </w:lvl>
    <w:lvl w:ilvl="6" w:tplc="2C0A0001">
      <w:start w:val="1"/>
      <w:numFmt w:val="bullet"/>
      <w:lvlText w:val=""/>
      <w:lvlJc w:val="left"/>
      <w:pPr>
        <w:ind w:left="5324" w:hanging="360"/>
      </w:pPr>
      <w:rPr>
        <w:rFonts w:ascii="Symbol" w:hAnsi="Symbol" w:cs="Symbol" w:hint="default"/>
      </w:rPr>
    </w:lvl>
    <w:lvl w:ilvl="7" w:tplc="2C0A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764" w:hanging="360"/>
      </w:pPr>
      <w:rPr>
        <w:rFonts w:ascii="Wingdings" w:hAnsi="Wingdings" w:cs="Wingdings" w:hint="default"/>
      </w:rPr>
    </w:lvl>
  </w:abstractNum>
  <w:abstractNum w:abstractNumId="40">
    <w:nsid w:val="79493D94"/>
    <w:multiLevelType w:val="multilevel"/>
    <w:tmpl w:val="B5286264"/>
    <w:lvl w:ilvl="0">
      <w:start w:val="1"/>
      <w:numFmt w:val="decimal"/>
      <w:pStyle w:val="Listaconnmeros"/>
      <w:lvlText w:val="%1.0"/>
      <w:lvlJc w:val="left"/>
      <w:pPr>
        <w:tabs>
          <w:tab w:val="num" w:pos="720"/>
        </w:tabs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02"/>
        </w:tabs>
        <w:ind w:left="14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720" w:firstLine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u w:val="none"/>
        <w:vertAlign w:val="baseline"/>
      </w:rPr>
    </w:lvl>
    <w:lvl w:ilvl="3">
      <w:start w:val="1"/>
      <w:numFmt w:val="decimal"/>
      <w:lvlText w:val="%1.%2.%3.%4"/>
      <w:lvlJc w:val="left"/>
      <w:pPr>
        <w:tabs>
          <w:tab w:val="num" w:pos="1260"/>
        </w:tabs>
        <w:ind w:left="1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u w:val="none"/>
        <w:vertAlign w:val="baseline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hint="default"/>
      </w:rPr>
    </w:lvl>
  </w:abstractNum>
  <w:abstractNum w:abstractNumId="41">
    <w:nsid w:val="79DA7240"/>
    <w:multiLevelType w:val="hybridMultilevel"/>
    <w:tmpl w:val="C9208CC2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444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3164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604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324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764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40"/>
  </w:num>
  <w:num w:numId="6">
    <w:abstractNumId w:val="31"/>
  </w:num>
  <w:num w:numId="7">
    <w:abstractNumId w:val="34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/>
    <w:lvlOverride w:ilvl="6"/>
    <w:lvlOverride w:ilvl="7"/>
    <w:lvlOverride w:ilvl="8"/>
  </w:num>
  <w:num w:numId="9">
    <w:abstractNumId w:val="17"/>
  </w:num>
  <w:num w:numId="10">
    <w:abstractNumId w:val="9"/>
  </w:num>
  <w:num w:numId="11">
    <w:abstractNumId w:val="20"/>
  </w:num>
  <w:num w:numId="12">
    <w:abstractNumId w:val="36"/>
  </w:num>
  <w:num w:numId="13">
    <w:abstractNumId w:val="19"/>
  </w:num>
  <w:num w:numId="14">
    <w:abstractNumId w:val="8"/>
  </w:num>
  <w:num w:numId="15">
    <w:abstractNumId w:val="37"/>
  </w:num>
  <w:num w:numId="16">
    <w:abstractNumId w:val="7"/>
  </w:num>
  <w:num w:numId="17">
    <w:abstractNumId w:val="14"/>
  </w:num>
  <w:num w:numId="18">
    <w:abstractNumId w:val="41"/>
  </w:num>
  <w:num w:numId="19">
    <w:abstractNumId w:val="38"/>
  </w:num>
  <w:num w:numId="20">
    <w:abstractNumId w:val="28"/>
  </w:num>
  <w:num w:numId="21">
    <w:abstractNumId w:val="23"/>
  </w:num>
  <w:num w:numId="22">
    <w:abstractNumId w:val="11"/>
  </w:num>
  <w:num w:numId="23">
    <w:abstractNumId w:val="30"/>
  </w:num>
  <w:num w:numId="24">
    <w:abstractNumId w:val="26"/>
  </w:num>
  <w:num w:numId="25">
    <w:abstractNumId w:val="24"/>
  </w:num>
  <w:num w:numId="26">
    <w:abstractNumId w:val="27"/>
  </w:num>
  <w:num w:numId="27">
    <w:abstractNumId w:val="21"/>
  </w:num>
  <w:num w:numId="28">
    <w:abstractNumId w:val="39"/>
  </w:num>
  <w:num w:numId="29">
    <w:abstractNumId w:val="16"/>
  </w:num>
  <w:num w:numId="30">
    <w:abstractNumId w:val="12"/>
  </w:num>
  <w:num w:numId="31">
    <w:abstractNumId w:val="15"/>
  </w:num>
  <w:num w:numId="32">
    <w:abstractNumId w:val="35"/>
  </w:num>
  <w:num w:numId="33">
    <w:abstractNumId w:val="18"/>
  </w:num>
  <w:num w:numId="34">
    <w:abstractNumId w:val="22"/>
  </w:num>
  <w:num w:numId="35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1"/>
  <w:embedSystemFonts/>
  <w:doNotTrackMoves/>
  <w:defaultTabStop w:val="709"/>
  <w:hyphenationZone w:val="425"/>
  <w:doNotHyphenateCaps/>
  <w:drawingGridHorizontalSpacing w:val="120"/>
  <w:displayHorizontalDrawingGridEvery w:val="2"/>
  <w:doNotShadeFormData/>
  <w:noPunctuationKerning/>
  <w:characterSpacingControl w:val="doNotCompress"/>
  <w:doNotValidateAgainstSchema/>
  <w:doNotDemarcateInvalidXml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83DB5"/>
    <w:rsid w:val="00001503"/>
    <w:rsid w:val="00006CA5"/>
    <w:rsid w:val="00014F26"/>
    <w:rsid w:val="00015AC5"/>
    <w:rsid w:val="00017E05"/>
    <w:rsid w:val="00027916"/>
    <w:rsid w:val="000308A1"/>
    <w:rsid w:val="0003286E"/>
    <w:rsid w:val="000340DF"/>
    <w:rsid w:val="00034B91"/>
    <w:rsid w:val="00036999"/>
    <w:rsid w:val="00037091"/>
    <w:rsid w:val="00052CBC"/>
    <w:rsid w:val="000546EF"/>
    <w:rsid w:val="00057143"/>
    <w:rsid w:val="00065A20"/>
    <w:rsid w:val="00065A7A"/>
    <w:rsid w:val="00066361"/>
    <w:rsid w:val="00067BB8"/>
    <w:rsid w:val="00083909"/>
    <w:rsid w:val="000877F4"/>
    <w:rsid w:val="00094340"/>
    <w:rsid w:val="000A1E09"/>
    <w:rsid w:val="000B2C3F"/>
    <w:rsid w:val="000B35F3"/>
    <w:rsid w:val="000B7311"/>
    <w:rsid w:val="000C59D3"/>
    <w:rsid w:val="000C6C64"/>
    <w:rsid w:val="000C7280"/>
    <w:rsid w:val="000D1FB8"/>
    <w:rsid w:val="000D4133"/>
    <w:rsid w:val="000D41A1"/>
    <w:rsid w:val="000D4FD0"/>
    <w:rsid w:val="000D6EC0"/>
    <w:rsid w:val="000E12E3"/>
    <w:rsid w:val="000F1B02"/>
    <w:rsid w:val="000F37DB"/>
    <w:rsid w:val="000F4B6F"/>
    <w:rsid w:val="000F5305"/>
    <w:rsid w:val="000F5379"/>
    <w:rsid w:val="0010050D"/>
    <w:rsid w:val="00102604"/>
    <w:rsid w:val="001109A2"/>
    <w:rsid w:val="0011309B"/>
    <w:rsid w:val="00115453"/>
    <w:rsid w:val="001156CE"/>
    <w:rsid w:val="001165B6"/>
    <w:rsid w:val="0012547A"/>
    <w:rsid w:val="001309A9"/>
    <w:rsid w:val="00141505"/>
    <w:rsid w:val="00143F31"/>
    <w:rsid w:val="001452F6"/>
    <w:rsid w:val="001575D5"/>
    <w:rsid w:val="00175176"/>
    <w:rsid w:val="00180FA8"/>
    <w:rsid w:val="0018183A"/>
    <w:rsid w:val="00184EE2"/>
    <w:rsid w:val="001861C4"/>
    <w:rsid w:val="00192868"/>
    <w:rsid w:val="00193F29"/>
    <w:rsid w:val="001A1E36"/>
    <w:rsid w:val="001B7162"/>
    <w:rsid w:val="001C113A"/>
    <w:rsid w:val="001C3E81"/>
    <w:rsid w:val="001C689C"/>
    <w:rsid w:val="001C6ADF"/>
    <w:rsid w:val="001C7311"/>
    <w:rsid w:val="001C7D33"/>
    <w:rsid w:val="001D1290"/>
    <w:rsid w:val="001D394E"/>
    <w:rsid w:val="001D47F6"/>
    <w:rsid w:val="001D4E10"/>
    <w:rsid w:val="001D586C"/>
    <w:rsid w:val="001D6183"/>
    <w:rsid w:val="001D6C34"/>
    <w:rsid w:val="001E36EF"/>
    <w:rsid w:val="001E6047"/>
    <w:rsid w:val="001E60F0"/>
    <w:rsid w:val="001F4581"/>
    <w:rsid w:val="00204D75"/>
    <w:rsid w:val="00205117"/>
    <w:rsid w:val="00210668"/>
    <w:rsid w:val="00211EA1"/>
    <w:rsid w:val="0021225B"/>
    <w:rsid w:val="002227EC"/>
    <w:rsid w:val="002305B7"/>
    <w:rsid w:val="00233CF5"/>
    <w:rsid w:val="00241295"/>
    <w:rsid w:val="00257C08"/>
    <w:rsid w:val="00261E45"/>
    <w:rsid w:val="002649E3"/>
    <w:rsid w:val="00267F2F"/>
    <w:rsid w:val="002732CB"/>
    <w:rsid w:val="00274A12"/>
    <w:rsid w:val="00276CA6"/>
    <w:rsid w:val="00282356"/>
    <w:rsid w:val="002908A3"/>
    <w:rsid w:val="00294641"/>
    <w:rsid w:val="002A3C4C"/>
    <w:rsid w:val="002A3EF8"/>
    <w:rsid w:val="002A434C"/>
    <w:rsid w:val="002A60E6"/>
    <w:rsid w:val="002B2B00"/>
    <w:rsid w:val="002C0F7D"/>
    <w:rsid w:val="002C1268"/>
    <w:rsid w:val="002C24CB"/>
    <w:rsid w:val="002D0255"/>
    <w:rsid w:val="002D4DD9"/>
    <w:rsid w:val="002D6E4C"/>
    <w:rsid w:val="002E1CEF"/>
    <w:rsid w:val="002E57ED"/>
    <w:rsid w:val="002F09CF"/>
    <w:rsid w:val="002F3492"/>
    <w:rsid w:val="002F7C7B"/>
    <w:rsid w:val="003021E7"/>
    <w:rsid w:val="00305E84"/>
    <w:rsid w:val="0032119C"/>
    <w:rsid w:val="00327F66"/>
    <w:rsid w:val="0033100B"/>
    <w:rsid w:val="00331432"/>
    <w:rsid w:val="00343DE8"/>
    <w:rsid w:val="003467B8"/>
    <w:rsid w:val="00350850"/>
    <w:rsid w:val="00362D70"/>
    <w:rsid w:val="00371AE8"/>
    <w:rsid w:val="00374803"/>
    <w:rsid w:val="00375F48"/>
    <w:rsid w:val="003803FA"/>
    <w:rsid w:val="00380B12"/>
    <w:rsid w:val="00383C60"/>
    <w:rsid w:val="0039500A"/>
    <w:rsid w:val="0039516F"/>
    <w:rsid w:val="00395A8A"/>
    <w:rsid w:val="00396B1F"/>
    <w:rsid w:val="003B234C"/>
    <w:rsid w:val="003D0699"/>
    <w:rsid w:val="003D1A80"/>
    <w:rsid w:val="003D52F4"/>
    <w:rsid w:val="003E346F"/>
    <w:rsid w:val="003E524A"/>
    <w:rsid w:val="003E77EE"/>
    <w:rsid w:val="00407BDD"/>
    <w:rsid w:val="004122F3"/>
    <w:rsid w:val="00412508"/>
    <w:rsid w:val="0042409E"/>
    <w:rsid w:val="0042751B"/>
    <w:rsid w:val="00432713"/>
    <w:rsid w:val="0044110D"/>
    <w:rsid w:val="004419F2"/>
    <w:rsid w:val="004423EA"/>
    <w:rsid w:val="004469FD"/>
    <w:rsid w:val="00453671"/>
    <w:rsid w:val="00460CC3"/>
    <w:rsid w:val="00464C68"/>
    <w:rsid w:val="00465C40"/>
    <w:rsid w:val="00470C68"/>
    <w:rsid w:val="00471B03"/>
    <w:rsid w:val="0047405C"/>
    <w:rsid w:val="00475ADC"/>
    <w:rsid w:val="00476580"/>
    <w:rsid w:val="00477DF4"/>
    <w:rsid w:val="004854A5"/>
    <w:rsid w:val="00490652"/>
    <w:rsid w:val="004942C8"/>
    <w:rsid w:val="00496362"/>
    <w:rsid w:val="00496D7C"/>
    <w:rsid w:val="004A7614"/>
    <w:rsid w:val="004B22F2"/>
    <w:rsid w:val="004C09F0"/>
    <w:rsid w:val="004C37A8"/>
    <w:rsid w:val="004C569B"/>
    <w:rsid w:val="004C79EB"/>
    <w:rsid w:val="004D017D"/>
    <w:rsid w:val="004D062F"/>
    <w:rsid w:val="004D4F3A"/>
    <w:rsid w:val="004D5964"/>
    <w:rsid w:val="004F648F"/>
    <w:rsid w:val="00502363"/>
    <w:rsid w:val="00504F0B"/>
    <w:rsid w:val="00516ED9"/>
    <w:rsid w:val="00527B3A"/>
    <w:rsid w:val="0053184C"/>
    <w:rsid w:val="00531B82"/>
    <w:rsid w:val="00534A05"/>
    <w:rsid w:val="00536FBE"/>
    <w:rsid w:val="00550E76"/>
    <w:rsid w:val="00553DC9"/>
    <w:rsid w:val="00553E58"/>
    <w:rsid w:val="005601BC"/>
    <w:rsid w:val="005752D2"/>
    <w:rsid w:val="005822E6"/>
    <w:rsid w:val="005847B5"/>
    <w:rsid w:val="00591EE0"/>
    <w:rsid w:val="00595D95"/>
    <w:rsid w:val="005A086B"/>
    <w:rsid w:val="005B7438"/>
    <w:rsid w:val="005C7C18"/>
    <w:rsid w:val="005D4E66"/>
    <w:rsid w:val="005D63BA"/>
    <w:rsid w:val="005F023F"/>
    <w:rsid w:val="005F127E"/>
    <w:rsid w:val="005F183D"/>
    <w:rsid w:val="005F2AFB"/>
    <w:rsid w:val="005F5CC1"/>
    <w:rsid w:val="0061131F"/>
    <w:rsid w:val="00636C40"/>
    <w:rsid w:val="00636E73"/>
    <w:rsid w:val="006470FE"/>
    <w:rsid w:val="00654885"/>
    <w:rsid w:val="0065545A"/>
    <w:rsid w:val="006635C1"/>
    <w:rsid w:val="00667B0D"/>
    <w:rsid w:val="00674F17"/>
    <w:rsid w:val="00674FA4"/>
    <w:rsid w:val="00680592"/>
    <w:rsid w:val="006822BA"/>
    <w:rsid w:val="00684BAE"/>
    <w:rsid w:val="0069274D"/>
    <w:rsid w:val="00694358"/>
    <w:rsid w:val="00695D88"/>
    <w:rsid w:val="006A528D"/>
    <w:rsid w:val="006B6059"/>
    <w:rsid w:val="006C31B7"/>
    <w:rsid w:val="006C31E3"/>
    <w:rsid w:val="006D1F2C"/>
    <w:rsid w:val="006D6272"/>
    <w:rsid w:val="006D6512"/>
    <w:rsid w:val="006E7E51"/>
    <w:rsid w:val="00700DB1"/>
    <w:rsid w:val="00701CB3"/>
    <w:rsid w:val="00705986"/>
    <w:rsid w:val="007125E7"/>
    <w:rsid w:val="007140FA"/>
    <w:rsid w:val="007146E3"/>
    <w:rsid w:val="007245D6"/>
    <w:rsid w:val="00727EB1"/>
    <w:rsid w:val="0073097D"/>
    <w:rsid w:val="00735453"/>
    <w:rsid w:val="00736B73"/>
    <w:rsid w:val="007415BB"/>
    <w:rsid w:val="007473F6"/>
    <w:rsid w:val="00747E81"/>
    <w:rsid w:val="007513CD"/>
    <w:rsid w:val="007527B1"/>
    <w:rsid w:val="007550D8"/>
    <w:rsid w:val="0076294E"/>
    <w:rsid w:val="00763FAA"/>
    <w:rsid w:val="00766669"/>
    <w:rsid w:val="00772565"/>
    <w:rsid w:val="007767BB"/>
    <w:rsid w:val="007815CF"/>
    <w:rsid w:val="00781EA3"/>
    <w:rsid w:val="0078685A"/>
    <w:rsid w:val="00790B7D"/>
    <w:rsid w:val="007924BD"/>
    <w:rsid w:val="007A2059"/>
    <w:rsid w:val="007A5F4B"/>
    <w:rsid w:val="007C1844"/>
    <w:rsid w:val="007C71C0"/>
    <w:rsid w:val="007D5FE8"/>
    <w:rsid w:val="007E276B"/>
    <w:rsid w:val="007F6F63"/>
    <w:rsid w:val="0080365E"/>
    <w:rsid w:val="0080567E"/>
    <w:rsid w:val="00821395"/>
    <w:rsid w:val="00822825"/>
    <w:rsid w:val="00826F36"/>
    <w:rsid w:val="008363B0"/>
    <w:rsid w:val="00840806"/>
    <w:rsid w:val="0084767E"/>
    <w:rsid w:val="00847ABA"/>
    <w:rsid w:val="00851850"/>
    <w:rsid w:val="00851FE3"/>
    <w:rsid w:val="00863648"/>
    <w:rsid w:val="00863D29"/>
    <w:rsid w:val="008649F3"/>
    <w:rsid w:val="008700D2"/>
    <w:rsid w:val="008732A1"/>
    <w:rsid w:val="00873346"/>
    <w:rsid w:val="0087383D"/>
    <w:rsid w:val="00873A34"/>
    <w:rsid w:val="00874138"/>
    <w:rsid w:val="00876BF3"/>
    <w:rsid w:val="00886395"/>
    <w:rsid w:val="008904F0"/>
    <w:rsid w:val="008906BF"/>
    <w:rsid w:val="008919EB"/>
    <w:rsid w:val="008D61E4"/>
    <w:rsid w:val="008E3EF5"/>
    <w:rsid w:val="008E496C"/>
    <w:rsid w:val="008E52E5"/>
    <w:rsid w:val="008E60B1"/>
    <w:rsid w:val="008F306D"/>
    <w:rsid w:val="008F3F5C"/>
    <w:rsid w:val="008F68E4"/>
    <w:rsid w:val="008F69D8"/>
    <w:rsid w:val="00904928"/>
    <w:rsid w:val="009102D3"/>
    <w:rsid w:val="00910A82"/>
    <w:rsid w:val="00916B77"/>
    <w:rsid w:val="009210C1"/>
    <w:rsid w:val="00925BFD"/>
    <w:rsid w:val="00933B56"/>
    <w:rsid w:val="00935355"/>
    <w:rsid w:val="00943CD5"/>
    <w:rsid w:val="009442D8"/>
    <w:rsid w:val="00952642"/>
    <w:rsid w:val="009567F2"/>
    <w:rsid w:val="00960179"/>
    <w:rsid w:val="009603AC"/>
    <w:rsid w:val="00967BE1"/>
    <w:rsid w:val="00970702"/>
    <w:rsid w:val="009756B7"/>
    <w:rsid w:val="00987F49"/>
    <w:rsid w:val="00991B3B"/>
    <w:rsid w:val="00993589"/>
    <w:rsid w:val="0099420E"/>
    <w:rsid w:val="009A13A6"/>
    <w:rsid w:val="009A2EBC"/>
    <w:rsid w:val="009A322F"/>
    <w:rsid w:val="009A3A44"/>
    <w:rsid w:val="009A6BDB"/>
    <w:rsid w:val="009B17C3"/>
    <w:rsid w:val="009B355B"/>
    <w:rsid w:val="009B7449"/>
    <w:rsid w:val="009C0A5C"/>
    <w:rsid w:val="009C5321"/>
    <w:rsid w:val="009F05F7"/>
    <w:rsid w:val="009F57CA"/>
    <w:rsid w:val="00A034F8"/>
    <w:rsid w:val="00A07F45"/>
    <w:rsid w:val="00A15492"/>
    <w:rsid w:val="00A156CC"/>
    <w:rsid w:val="00A25C9D"/>
    <w:rsid w:val="00A27D22"/>
    <w:rsid w:val="00A32D7E"/>
    <w:rsid w:val="00A33DA6"/>
    <w:rsid w:val="00A4463C"/>
    <w:rsid w:val="00A50430"/>
    <w:rsid w:val="00A53AF3"/>
    <w:rsid w:val="00A53DC0"/>
    <w:rsid w:val="00A629D7"/>
    <w:rsid w:val="00A678C8"/>
    <w:rsid w:val="00A705BB"/>
    <w:rsid w:val="00A7120A"/>
    <w:rsid w:val="00A71943"/>
    <w:rsid w:val="00A7263E"/>
    <w:rsid w:val="00A77446"/>
    <w:rsid w:val="00A77A0C"/>
    <w:rsid w:val="00A8067E"/>
    <w:rsid w:val="00A81593"/>
    <w:rsid w:val="00A823AD"/>
    <w:rsid w:val="00A91705"/>
    <w:rsid w:val="00A92D59"/>
    <w:rsid w:val="00A94F78"/>
    <w:rsid w:val="00A97B22"/>
    <w:rsid w:val="00AA1337"/>
    <w:rsid w:val="00AA1BE8"/>
    <w:rsid w:val="00AA5789"/>
    <w:rsid w:val="00AB31C8"/>
    <w:rsid w:val="00AB3D8B"/>
    <w:rsid w:val="00AD28C6"/>
    <w:rsid w:val="00AD36DC"/>
    <w:rsid w:val="00AD456B"/>
    <w:rsid w:val="00AD7533"/>
    <w:rsid w:val="00AF0D97"/>
    <w:rsid w:val="00AF5475"/>
    <w:rsid w:val="00B0234D"/>
    <w:rsid w:val="00B02EA2"/>
    <w:rsid w:val="00B03FCC"/>
    <w:rsid w:val="00B13E15"/>
    <w:rsid w:val="00B1673A"/>
    <w:rsid w:val="00B20D1A"/>
    <w:rsid w:val="00B23EC3"/>
    <w:rsid w:val="00B23FAB"/>
    <w:rsid w:val="00B257E5"/>
    <w:rsid w:val="00B26707"/>
    <w:rsid w:val="00B305E2"/>
    <w:rsid w:val="00B317BC"/>
    <w:rsid w:val="00B34AA0"/>
    <w:rsid w:val="00B3589B"/>
    <w:rsid w:val="00B40981"/>
    <w:rsid w:val="00B426F0"/>
    <w:rsid w:val="00B4385E"/>
    <w:rsid w:val="00B513F8"/>
    <w:rsid w:val="00B56A8F"/>
    <w:rsid w:val="00B63191"/>
    <w:rsid w:val="00B65532"/>
    <w:rsid w:val="00B65FEA"/>
    <w:rsid w:val="00B71749"/>
    <w:rsid w:val="00B719E6"/>
    <w:rsid w:val="00B72311"/>
    <w:rsid w:val="00B77EBE"/>
    <w:rsid w:val="00B81B1D"/>
    <w:rsid w:val="00B865DA"/>
    <w:rsid w:val="00B90C15"/>
    <w:rsid w:val="00BA13D9"/>
    <w:rsid w:val="00BA16B2"/>
    <w:rsid w:val="00BA2F31"/>
    <w:rsid w:val="00BA66A0"/>
    <w:rsid w:val="00BB1913"/>
    <w:rsid w:val="00BB2316"/>
    <w:rsid w:val="00BB74D5"/>
    <w:rsid w:val="00BC0A98"/>
    <w:rsid w:val="00BC2F69"/>
    <w:rsid w:val="00BC3CDD"/>
    <w:rsid w:val="00BD7D5F"/>
    <w:rsid w:val="00BE04D3"/>
    <w:rsid w:val="00BE2E32"/>
    <w:rsid w:val="00BE5408"/>
    <w:rsid w:val="00BF2C61"/>
    <w:rsid w:val="00BF34AF"/>
    <w:rsid w:val="00BF46BB"/>
    <w:rsid w:val="00BF61B4"/>
    <w:rsid w:val="00C00F28"/>
    <w:rsid w:val="00C02D6A"/>
    <w:rsid w:val="00C037E8"/>
    <w:rsid w:val="00C0470E"/>
    <w:rsid w:val="00C0485D"/>
    <w:rsid w:val="00C07E94"/>
    <w:rsid w:val="00C16DB6"/>
    <w:rsid w:val="00C17E03"/>
    <w:rsid w:val="00C25001"/>
    <w:rsid w:val="00C40BCB"/>
    <w:rsid w:val="00C45D1E"/>
    <w:rsid w:val="00C47824"/>
    <w:rsid w:val="00C526E1"/>
    <w:rsid w:val="00C55324"/>
    <w:rsid w:val="00C5574E"/>
    <w:rsid w:val="00C6303C"/>
    <w:rsid w:val="00C755B8"/>
    <w:rsid w:val="00C83DB5"/>
    <w:rsid w:val="00C848A3"/>
    <w:rsid w:val="00C90D83"/>
    <w:rsid w:val="00C935B4"/>
    <w:rsid w:val="00CA3AA7"/>
    <w:rsid w:val="00CA4C8B"/>
    <w:rsid w:val="00CA5138"/>
    <w:rsid w:val="00CB20BA"/>
    <w:rsid w:val="00CB6663"/>
    <w:rsid w:val="00CC4434"/>
    <w:rsid w:val="00CC4E9D"/>
    <w:rsid w:val="00CC601E"/>
    <w:rsid w:val="00CD147D"/>
    <w:rsid w:val="00CD6AAE"/>
    <w:rsid w:val="00CE3B83"/>
    <w:rsid w:val="00CF11D2"/>
    <w:rsid w:val="00CF1282"/>
    <w:rsid w:val="00D0037E"/>
    <w:rsid w:val="00D017A3"/>
    <w:rsid w:val="00D02C63"/>
    <w:rsid w:val="00D03C94"/>
    <w:rsid w:val="00D10659"/>
    <w:rsid w:val="00D10E53"/>
    <w:rsid w:val="00D14807"/>
    <w:rsid w:val="00D16279"/>
    <w:rsid w:val="00D205A3"/>
    <w:rsid w:val="00D26D08"/>
    <w:rsid w:val="00D30ACB"/>
    <w:rsid w:val="00D31739"/>
    <w:rsid w:val="00D34BC1"/>
    <w:rsid w:val="00D351A5"/>
    <w:rsid w:val="00D35997"/>
    <w:rsid w:val="00D437EF"/>
    <w:rsid w:val="00D472C0"/>
    <w:rsid w:val="00D47AED"/>
    <w:rsid w:val="00D51233"/>
    <w:rsid w:val="00D527C6"/>
    <w:rsid w:val="00D534F0"/>
    <w:rsid w:val="00D57070"/>
    <w:rsid w:val="00D57580"/>
    <w:rsid w:val="00D57D31"/>
    <w:rsid w:val="00D57E86"/>
    <w:rsid w:val="00D62D7F"/>
    <w:rsid w:val="00D648EC"/>
    <w:rsid w:val="00D65F3B"/>
    <w:rsid w:val="00D71F17"/>
    <w:rsid w:val="00D72A37"/>
    <w:rsid w:val="00D87491"/>
    <w:rsid w:val="00D87688"/>
    <w:rsid w:val="00D96068"/>
    <w:rsid w:val="00D964A1"/>
    <w:rsid w:val="00DA0D9E"/>
    <w:rsid w:val="00DB2E70"/>
    <w:rsid w:val="00DC74D6"/>
    <w:rsid w:val="00DD0136"/>
    <w:rsid w:val="00DD656E"/>
    <w:rsid w:val="00DE7957"/>
    <w:rsid w:val="00DF475F"/>
    <w:rsid w:val="00E00A93"/>
    <w:rsid w:val="00E12436"/>
    <w:rsid w:val="00E12CA9"/>
    <w:rsid w:val="00E150CC"/>
    <w:rsid w:val="00E16389"/>
    <w:rsid w:val="00E243A0"/>
    <w:rsid w:val="00E313BB"/>
    <w:rsid w:val="00E33874"/>
    <w:rsid w:val="00E379CE"/>
    <w:rsid w:val="00E53BCD"/>
    <w:rsid w:val="00E56C33"/>
    <w:rsid w:val="00E601F7"/>
    <w:rsid w:val="00E6151F"/>
    <w:rsid w:val="00E63056"/>
    <w:rsid w:val="00E63F69"/>
    <w:rsid w:val="00E67BB5"/>
    <w:rsid w:val="00E71D75"/>
    <w:rsid w:val="00E7233E"/>
    <w:rsid w:val="00E772D4"/>
    <w:rsid w:val="00E77BAC"/>
    <w:rsid w:val="00E80FF1"/>
    <w:rsid w:val="00E864BA"/>
    <w:rsid w:val="00E86832"/>
    <w:rsid w:val="00E8724A"/>
    <w:rsid w:val="00E948A6"/>
    <w:rsid w:val="00EA14CB"/>
    <w:rsid w:val="00EA6F53"/>
    <w:rsid w:val="00EB1365"/>
    <w:rsid w:val="00EB18F1"/>
    <w:rsid w:val="00EB44FE"/>
    <w:rsid w:val="00EC423D"/>
    <w:rsid w:val="00ED0DE9"/>
    <w:rsid w:val="00ED1852"/>
    <w:rsid w:val="00ED73AF"/>
    <w:rsid w:val="00EE3272"/>
    <w:rsid w:val="00EE74FF"/>
    <w:rsid w:val="00F035DD"/>
    <w:rsid w:val="00F160EE"/>
    <w:rsid w:val="00F16CEE"/>
    <w:rsid w:val="00F349EF"/>
    <w:rsid w:val="00F40153"/>
    <w:rsid w:val="00F451C6"/>
    <w:rsid w:val="00F53B03"/>
    <w:rsid w:val="00F56A11"/>
    <w:rsid w:val="00F62BDF"/>
    <w:rsid w:val="00F6596B"/>
    <w:rsid w:val="00F6632C"/>
    <w:rsid w:val="00F72F87"/>
    <w:rsid w:val="00F80692"/>
    <w:rsid w:val="00F826FF"/>
    <w:rsid w:val="00F84B3A"/>
    <w:rsid w:val="00F93A1C"/>
    <w:rsid w:val="00FA0047"/>
    <w:rsid w:val="00FA1B01"/>
    <w:rsid w:val="00FB0F4F"/>
    <w:rsid w:val="00FB2213"/>
    <w:rsid w:val="00FB248F"/>
    <w:rsid w:val="00FB3CBF"/>
    <w:rsid w:val="00FB4539"/>
    <w:rsid w:val="00FB4F73"/>
    <w:rsid w:val="00FC4794"/>
    <w:rsid w:val="00FC5DC7"/>
    <w:rsid w:val="00FC6551"/>
    <w:rsid w:val="00FD0B13"/>
    <w:rsid w:val="00FD4D45"/>
    <w:rsid w:val="00FE06F3"/>
    <w:rsid w:val="00FE102B"/>
    <w:rsid w:val="00FE60A0"/>
    <w:rsid w:val="00FE6A77"/>
    <w:rsid w:val="00FE7037"/>
    <w:rsid w:val="00FE7A8F"/>
    <w:rsid w:val="00FF21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39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822825"/>
    <w:pPr>
      <w:spacing w:after="120"/>
      <w:ind w:left="284"/>
      <w:jc w:val="both"/>
    </w:pPr>
    <w:rPr>
      <w:rFonts w:cs="Calibri"/>
      <w:b/>
      <w:bCs/>
      <w:sz w:val="24"/>
      <w:szCs w:val="24"/>
      <w:lang w:eastAsia="es-ES"/>
    </w:rPr>
  </w:style>
  <w:style w:type="paragraph" w:styleId="Ttulo1">
    <w:name w:val="heading 1"/>
    <w:aliases w:val="ASAPHeading 1"/>
    <w:basedOn w:val="Normal"/>
    <w:next w:val="Heading1Text"/>
    <w:link w:val="Ttulo1Car"/>
    <w:autoRedefine/>
    <w:uiPriority w:val="99"/>
    <w:qFormat/>
    <w:rsid w:val="00E63F69"/>
    <w:pPr>
      <w:keepNext/>
      <w:numPr>
        <w:numId w:val="6"/>
      </w:numPr>
      <w:shd w:val="pct10" w:color="auto" w:fill="FFFFFF"/>
      <w:tabs>
        <w:tab w:val="left" w:pos="540"/>
      </w:tabs>
      <w:spacing w:before="240" w:after="60"/>
      <w:jc w:val="left"/>
      <w:outlineLvl w:val="0"/>
    </w:pPr>
    <w:rPr>
      <w:rFonts w:ascii="Arial" w:hAnsi="Arial" w:cs="Times New Roman"/>
      <w:i/>
      <w:iCs/>
      <w:sz w:val="28"/>
      <w:szCs w:val="28"/>
      <w:lang w:val="en-US" w:eastAsia="en-US"/>
    </w:rPr>
  </w:style>
  <w:style w:type="paragraph" w:styleId="Ttulo2">
    <w:name w:val="heading 2"/>
    <w:basedOn w:val="Ttulo1"/>
    <w:next w:val="Normal"/>
    <w:link w:val="Ttulo2Car"/>
    <w:autoRedefine/>
    <w:uiPriority w:val="99"/>
    <w:qFormat/>
    <w:rsid w:val="004D5964"/>
    <w:pPr>
      <w:numPr>
        <w:ilvl w:val="1"/>
        <w:numId w:val="12"/>
      </w:numPr>
      <w:tabs>
        <w:tab w:val="clear" w:pos="540"/>
      </w:tabs>
      <w:spacing w:before="120"/>
      <w:outlineLvl w:val="1"/>
    </w:pPr>
    <w:rPr>
      <w:rFonts w:ascii="Calibri" w:hAnsi="Calibri"/>
      <w:sz w:val="24"/>
      <w:szCs w:val="24"/>
    </w:rPr>
  </w:style>
  <w:style w:type="paragraph" w:styleId="Ttulo3">
    <w:name w:val="heading 3"/>
    <w:basedOn w:val="Listaconnmeros"/>
    <w:next w:val="Listaconnmeros"/>
    <w:link w:val="Ttulo3Car"/>
    <w:autoRedefine/>
    <w:uiPriority w:val="99"/>
    <w:qFormat/>
    <w:rsid w:val="00F93A1C"/>
    <w:pPr>
      <w:numPr>
        <w:numId w:val="0"/>
      </w:numPr>
      <w:spacing w:after="0"/>
      <w:ind w:left="142"/>
      <w:outlineLvl w:val="2"/>
    </w:pPr>
    <w:rPr>
      <w:rFonts w:ascii="Cambria" w:hAnsi="Cambria" w:cs="Times New Roman"/>
      <w:sz w:val="26"/>
      <w:szCs w:val="26"/>
      <w:lang/>
    </w:rPr>
  </w:style>
  <w:style w:type="paragraph" w:styleId="Ttulo4">
    <w:name w:val="heading 4"/>
    <w:basedOn w:val="Normal"/>
    <w:next w:val="Normal"/>
    <w:link w:val="Ttulo4Car"/>
    <w:uiPriority w:val="99"/>
    <w:qFormat/>
    <w:rsid w:val="00E63F69"/>
    <w:pPr>
      <w:keepNext/>
      <w:spacing w:before="240" w:after="60" w:line="300" w:lineRule="exact"/>
      <w:ind w:left="175"/>
      <w:outlineLvl w:val="3"/>
    </w:pPr>
    <w:rPr>
      <w:rFonts w:ascii="Times New Roman" w:hAnsi="Times New Roman" w:cs="Times New Roman"/>
      <w:sz w:val="28"/>
      <w:szCs w:val="28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ASAPHeading 1 Car"/>
    <w:link w:val="Ttulo1"/>
    <w:uiPriority w:val="99"/>
    <w:locked/>
    <w:rsid w:val="00E63F69"/>
    <w:rPr>
      <w:rFonts w:ascii="Arial" w:hAnsi="Arial" w:cs="Arial"/>
      <w:b/>
      <w:bCs/>
      <w:i/>
      <w:iCs/>
      <w:sz w:val="28"/>
      <w:szCs w:val="28"/>
      <w:shd w:val="pct10" w:color="auto" w:fill="FFFFFF"/>
      <w:lang w:val="en-US" w:eastAsia="en-US"/>
    </w:rPr>
  </w:style>
  <w:style w:type="character" w:customStyle="1" w:styleId="Ttulo2Car">
    <w:name w:val="Título 2 Car"/>
    <w:link w:val="Ttulo2"/>
    <w:uiPriority w:val="99"/>
    <w:locked/>
    <w:rsid w:val="004D5964"/>
    <w:rPr>
      <w:rFonts w:cs="Calibri"/>
      <w:b/>
      <w:bCs/>
      <w:i/>
      <w:iCs/>
      <w:sz w:val="24"/>
      <w:szCs w:val="24"/>
      <w:shd w:val="pct10" w:color="auto" w:fill="FFFFFF"/>
      <w:lang w:val="en-US" w:eastAsia="en-US"/>
    </w:rPr>
  </w:style>
  <w:style w:type="character" w:customStyle="1" w:styleId="Ttulo3Car">
    <w:name w:val="Título 3 Car"/>
    <w:link w:val="Ttulo3"/>
    <w:uiPriority w:val="99"/>
    <w:semiHidden/>
    <w:locked/>
    <w:rsid w:val="00FC5DC7"/>
    <w:rPr>
      <w:rFonts w:ascii="Cambria" w:hAnsi="Cambria" w:cs="Cambria"/>
      <w:b/>
      <w:bCs/>
      <w:sz w:val="26"/>
      <w:szCs w:val="26"/>
      <w:lang w:eastAsia="es-ES"/>
    </w:rPr>
  </w:style>
  <w:style w:type="character" w:customStyle="1" w:styleId="Ttulo4Car">
    <w:name w:val="Título 4 Car"/>
    <w:link w:val="Ttulo4"/>
    <w:uiPriority w:val="99"/>
    <w:locked/>
    <w:rsid w:val="00E63F69"/>
    <w:rPr>
      <w:rFonts w:ascii="Times New Roman" w:hAnsi="Times New Roman" w:cs="Times New Roman"/>
      <w:b/>
      <w:bCs/>
      <w:sz w:val="28"/>
      <w:szCs w:val="28"/>
      <w:lang w:val="es-ES" w:eastAsia="es-ES"/>
    </w:rPr>
  </w:style>
  <w:style w:type="paragraph" w:styleId="Encabezado">
    <w:name w:val="header"/>
    <w:basedOn w:val="Normal"/>
    <w:link w:val="EncabezadoCar"/>
    <w:uiPriority w:val="99"/>
    <w:rsid w:val="003E346F"/>
    <w:pPr>
      <w:tabs>
        <w:tab w:val="center" w:pos="4252"/>
        <w:tab w:val="right" w:pos="8504"/>
      </w:tabs>
    </w:pPr>
    <w:rPr>
      <w:rFonts w:cs="Times New Roman"/>
      <w:b w:val="0"/>
      <w:bCs w:val="0"/>
      <w:lang w:val="es-ES_tradnl"/>
    </w:rPr>
  </w:style>
  <w:style w:type="character" w:customStyle="1" w:styleId="EncabezadoCar">
    <w:name w:val="Encabezado Car"/>
    <w:link w:val="Encabezado"/>
    <w:uiPriority w:val="99"/>
    <w:locked/>
    <w:rsid w:val="00E67BB5"/>
    <w:rPr>
      <w:sz w:val="24"/>
      <w:szCs w:val="24"/>
      <w:lang w:val="es-ES_tradnl" w:eastAsia="es-ES"/>
    </w:rPr>
  </w:style>
  <w:style w:type="paragraph" w:styleId="Piedepgina">
    <w:name w:val="footer"/>
    <w:basedOn w:val="Normal"/>
    <w:link w:val="PiedepginaCar"/>
    <w:uiPriority w:val="99"/>
    <w:rsid w:val="003E346F"/>
    <w:pPr>
      <w:tabs>
        <w:tab w:val="center" w:pos="4252"/>
        <w:tab w:val="right" w:pos="8504"/>
      </w:tabs>
    </w:pPr>
    <w:rPr>
      <w:rFonts w:cs="Times New Roman"/>
      <w:b w:val="0"/>
      <w:bCs w:val="0"/>
      <w:lang w:val="es-ES_tradnl"/>
    </w:rPr>
  </w:style>
  <w:style w:type="character" w:customStyle="1" w:styleId="PiedepginaCar">
    <w:name w:val="Pie de página Car"/>
    <w:link w:val="Piedepgina"/>
    <w:uiPriority w:val="99"/>
    <w:locked/>
    <w:rsid w:val="00C83DB5"/>
    <w:rPr>
      <w:sz w:val="24"/>
      <w:szCs w:val="24"/>
      <w:lang w:val="es-ES_tradnl"/>
    </w:rPr>
  </w:style>
  <w:style w:type="character" w:styleId="Nmerodepgina">
    <w:name w:val="page number"/>
    <w:basedOn w:val="Fuentedeprrafopredeter"/>
    <w:uiPriority w:val="99"/>
    <w:rsid w:val="003E346F"/>
  </w:style>
  <w:style w:type="paragraph" w:customStyle="1" w:styleId="Heading1Text">
    <w:name w:val="Heading 1 Text"/>
    <w:basedOn w:val="Normal"/>
    <w:uiPriority w:val="99"/>
    <w:rsid w:val="008906BF"/>
    <w:pPr>
      <w:spacing w:before="60" w:after="80"/>
      <w:jc w:val="left"/>
    </w:pPr>
    <w:rPr>
      <w:rFonts w:ascii="Arial" w:hAnsi="Arial" w:cs="Arial"/>
      <w:sz w:val="20"/>
      <w:szCs w:val="20"/>
      <w:lang w:val="en-US" w:eastAsia="en-US"/>
    </w:rPr>
  </w:style>
  <w:style w:type="character" w:customStyle="1" w:styleId="VOL-BodyTextChar">
    <w:name w:val="VOL-BodyText Char"/>
    <w:uiPriority w:val="99"/>
    <w:rsid w:val="008906BF"/>
    <w:rPr>
      <w:sz w:val="24"/>
      <w:szCs w:val="24"/>
      <w:lang w:val="en-US" w:eastAsia="en-US"/>
    </w:rPr>
  </w:style>
  <w:style w:type="paragraph" w:styleId="Listaconnmeros">
    <w:name w:val="List Number"/>
    <w:basedOn w:val="Normal"/>
    <w:uiPriority w:val="99"/>
    <w:rsid w:val="008906BF"/>
    <w:pPr>
      <w:numPr>
        <w:numId w:val="5"/>
      </w:numPr>
      <w:ind w:left="0"/>
    </w:pPr>
  </w:style>
  <w:style w:type="paragraph" w:styleId="Mapadeldocumento">
    <w:name w:val="Document Map"/>
    <w:basedOn w:val="Normal"/>
    <w:link w:val="MapadeldocumentoCar"/>
    <w:uiPriority w:val="99"/>
    <w:semiHidden/>
    <w:rsid w:val="008906BF"/>
    <w:pPr>
      <w:shd w:val="clear" w:color="auto" w:fill="000080"/>
    </w:pPr>
    <w:rPr>
      <w:rFonts w:ascii="Times New Roman" w:hAnsi="Times New Roman" w:cs="Times New Roman"/>
      <w:sz w:val="2"/>
      <w:szCs w:val="2"/>
      <w:lang/>
    </w:rPr>
  </w:style>
  <w:style w:type="character" w:customStyle="1" w:styleId="MapadeldocumentoCar">
    <w:name w:val="Mapa del documento Car"/>
    <w:link w:val="Mapadeldocumento"/>
    <w:uiPriority w:val="99"/>
    <w:semiHidden/>
    <w:locked/>
    <w:rsid w:val="00FC5DC7"/>
    <w:rPr>
      <w:rFonts w:ascii="Times New Roman" w:hAnsi="Times New Roman" w:cs="Times New Roman"/>
      <w:b/>
      <w:bCs/>
      <w:sz w:val="2"/>
      <w:szCs w:val="2"/>
      <w:lang w:eastAsia="es-ES"/>
    </w:rPr>
  </w:style>
  <w:style w:type="table" w:styleId="Tablaconcuadrcula">
    <w:name w:val="Table Grid"/>
    <w:basedOn w:val="Tablanormal"/>
    <w:uiPriority w:val="99"/>
    <w:rsid w:val="00460CC3"/>
    <w:pPr>
      <w:spacing w:after="120"/>
      <w:jc w:val="both"/>
    </w:pPr>
    <w:rPr>
      <w:rFonts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g2Text">
    <w:name w:val="Heading 2 Text"/>
    <w:basedOn w:val="Textoindependiente"/>
    <w:uiPriority w:val="99"/>
    <w:rsid w:val="008919EB"/>
    <w:pPr>
      <w:spacing w:before="60" w:after="80"/>
      <w:ind w:left="360"/>
      <w:jc w:val="left"/>
    </w:pPr>
    <w:rPr>
      <w:rFonts w:ascii="Arial" w:hAnsi="Arial" w:cs="Arial"/>
      <w:sz w:val="20"/>
      <w:szCs w:val="20"/>
      <w:lang w:val="en-US" w:eastAsia="en-US"/>
    </w:rPr>
  </w:style>
  <w:style w:type="paragraph" w:styleId="Textoindependiente">
    <w:name w:val="Body Text"/>
    <w:basedOn w:val="Normal"/>
    <w:link w:val="TextoindependienteCar"/>
    <w:uiPriority w:val="99"/>
    <w:rsid w:val="008919EB"/>
    <w:rPr>
      <w:rFonts w:cs="Times New Roman"/>
      <w:lang/>
    </w:rPr>
  </w:style>
  <w:style w:type="character" w:customStyle="1" w:styleId="TextoindependienteCar">
    <w:name w:val="Texto independiente Car"/>
    <w:link w:val="Textoindependiente"/>
    <w:uiPriority w:val="99"/>
    <w:semiHidden/>
    <w:locked/>
    <w:rsid w:val="00FC5DC7"/>
    <w:rPr>
      <w:b/>
      <w:bCs/>
      <w:sz w:val="24"/>
      <w:szCs w:val="24"/>
      <w:lang w:eastAsia="es-ES"/>
    </w:rPr>
  </w:style>
  <w:style w:type="paragraph" w:styleId="TDC1">
    <w:name w:val="toc 1"/>
    <w:basedOn w:val="Normal"/>
    <w:next w:val="Normal"/>
    <w:autoRedefine/>
    <w:uiPriority w:val="39"/>
    <w:rsid w:val="00960179"/>
    <w:pPr>
      <w:spacing w:before="120"/>
      <w:ind w:left="0"/>
      <w:jc w:val="left"/>
    </w:pPr>
    <w:rPr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99"/>
    <w:semiHidden/>
    <w:rsid w:val="001165B6"/>
    <w:pPr>
      <w:spacing w:after="0"/>
      <w:ind w:left="240"/>
      <w:jc w:val="left"/>
    </w:pPr>
    <w:rPr>
      <w:b w:val="0"/>
      <w:bCs w:val="0"/>
      <w:smallCaps/>
      <w:sz w:val="20"/>
      <w:szCs w:val="20"/>
    </w:rPr>
  </w:style>
  <w:style w:type="character" w:styleId="Hipervnculo">
    <w:name w:val="Hyperlink"/>
    <w:uiPriority w:val="99"/>
    <w:rsid w:val="00F16CEE"/>
    <w:rPr>
      <w:color w:val="0000FF"/>
      <w:u w:val="single"/>
    </w:rPr>
  </w:style>
  <w:style w:type="character" w:customStyle="1" w:styleId="shorttext">
    <w:name w:val="short_text"/>
    <w:basedOn w:val="Fuentedeprrafopredeter"/>
    <w:uiPriority w:val="99"/>
    <w:rsid w:val="000F37DB"/>
  </w:style>
  <w:style w:type="paragraph" w:customStyle="1" w:styleId="StyleHeading312ptBold">
    <w:name w:val="Style Heading 3 + 12 pt Bold"/>
    <w:basedOn w:val="Ttulo3"/>
    <w:uiPriority w:val="99"/>
    <w:rsid w:val="00BD7D5F"/>
    <w:pPr>
      <w:ind w:left="0"/>
    </w:pPr>
    <w:rPr>
      <w:sz w:val="20"/>
      <w:szCs w:val="20"/>
    </w:rPr>
  </w:style>
  <w:style w:type="paragraph" w:customStyle="1" w:styleId="Style1">
    <w:name w:val="Style1"/>
    <w:basedOn w:val="Normal"/>
    <w:uiPriority w:val="99"/>
    <w:rsid w:val="001D586C"/>
    <w:pPr>
      <w:spacing w:after="0"/>
      <w:jc w:val="left"/>
    </w:pPr>
    <w:rPr>
      <w:rFonts w:ascii="Arial" w:hAnsi="Arial" w:cs="Arial"/>
      <w:sz w:val="20"/>
      <w:szCs w:val="20"/>
      <w:lang w:val="en-US" w:eastAsia="en-US"/>
    </w:rPr>
  </w:style>
  <w:style w:type="paragraph" w:styleId="Sangradetextonormal">
    <w:name w:val="Body Text Indent"/>
    <w:basedOn w:val="Normal"/>
    <w:link w:val="SangradetextonormalCar"/>
    <w:uiPriority w:val="99"/>
    <w:rsid w:val="00A27D22"/>
    <w:pPr>
      <w:ind w:left="283"/>
    </w:pPr>
    <w:rPr>
      <w:rFonts w:cs="Times New Roman"/>
      <w:lang/>
    </w:rPr>
  </w:style>
  <w:style w:type="character" w:customStyle="1" w:styleId="SangradetextonormalCar">
    <w:name w:val="Sangría de texto normal Car"/>
    <w:link w:val="Sangradetextonormal"/>
    <w:uiPriority w:val="99"/>
    <w:semiHidden/>
    <w:locked/>
    <w:rsid w:val="00FC5DC7"/>
    <w:rPr>
      <w:b/>
      <w:bCs/>
      <w:sz w:val="24"/>
      <w:szCs w:val="24"/>
      <w:lang w:eastAsia="es-ES"/>
    </w:rPr>
  </w:style>
  <w:style w:type="paragraph" w:customStyle="1" w:styleId="Heading3Text">
    <w:name w:val="Heading 3 Text"/>
    <w:basedOn w:val="Normal"/>
    <w:uiPriority w:val="99"/>
    <w:rsid w:val="00057143"/>
    <w:pPr>
      <w:spacing w:before="60" w:after="80"/>
      <w:ind w:left="720"/>
      <w:jc w:val="left"/>
    </w:pPr>
    <w:rPr>
      <w:rFonts w:ascii="Arial" w:hAnsi="Arial" w:cs="Arial"/>
      <w:sz w:val="20"/>
      <w:szCs w:val="20"/>
      <w:lang w:val="en-US" w:eastAsia="en-US"/>
    </w:rPr>
  </w:style>
  <w:style w:type="paragraph" w:customStyle="1" w:styleId="DocumentNumber">
    <w:name w:val="Document Number"/>
    <w:uiPriority w:val="99"/>
    <w:rsid w:val="00057143"/>
    <w:pPr>
      <w:spacing w:before="240" w:after="120"/>
      <w:ind w:left="3600"/>
    </w:pPr>
    <w:rPr>
      <w:rFonts w:ascii="Arial" w:hAnsi="Arial" w:cs="Arial"/>
      <w:b/>
      <w:bCs/>
      <w:smallCaps/>
      <w:noProof/>
      <w:sz w:val="24"/>
      <w:szCs w:val="24"/>
      <w:lang w:val="en-US" w:eastAsia="en-US"/>
    </w:rPr>
  </w:style>
  <w:style w:type="paragraph" w:customStyle="1" w:styleId="ProjectName">
    <w:name w:val="Project Name"/>
    <w:uiPriority w:val="99"/>
    <w:rsid w:val="00057143"/>
    <w:pPr>
      <w:spacing w:before="240" w:after="360"/>
      <w:ind w:left="4320"/>
    </w:pPr>
    <w:rPr>
      <w:rFonts w:ascii="Arial" w:hAnsi="Arial" w:cs="Arial"/>
      <w:b/>
      <w:bCs/>
      <w:noProof/>
      <w:sz w:val="32"/>
      <w:szCs w:val="32"/>
      <w:lang w:val="en-US" w:eastAsia="en-US"/>
    </w:rPr>
  </w:style>
  <w:style w:type="paragraph" w:styleId="Textodeglobo">
    <w:name w:val="Balloon Text"/>
    <w:basedOn w:val="Normal"/>
    <w:link w:val="TextodegloboCar"/>
    <w:uiPriority w:val="99"/>
    <w:semiHidden/>
    <w:rsid w:val="00C83DB5"/>
    <w:pPr>
      <w:spacing w:after="0"/>
    </w:pPr>
    <w:rPr>
      <w:rFonts w:ascii="Tahoma" w:hAnsi="Tahoma" w:cs="Times New Roman"/>
      <w:b w:val="0"/>
      <w:bCs w:val="0"/>
      <w:sz w:val="16"/>
      <w:szCs w:val="16"/>
      <w:lang w:val="es-ES_tradnl"/>
    </w:rPr>
  </w:style>
  <w:style w:type="character" w:customStyle="1" w:styleId="TextodegloboCar">
    <w:name w:val="Texto de globo Car"/>
    <w:link w:val="Textodeglobo"/>
    <w:uiPriority w:val="99"/>
    <w:semiHidden/>
    <w:locked/>
    <w:rsid w:val="00C83DB5"/>
    <w:rPr>
      <w:rFonts w:ascii="Tahoma" w:hAnsi="Tahoma" w:cs="Tahoma"/>
      <w:sz w:val="16"/>
      <w:szCs w:val="16"/>
      <w:lang w:val="es-ES_tradnl"/>
    </w:rPr>
  </w:style>
  <w:style w:type="paragraph" w:styleId="TtulodeTDC">
    <w:name w:val="TOC Heading"/>
    <w:basedOn w:val="Ttulo1"/>
    <w:next w:val="Normal"/>
    <w:uiPriority w:val="99"/>
    <w:qFormat/>
    <w:rsid w:val="001C113A"/>
    <w:pPr>
      <w:keepLines/>
      <w:numPr>
        <w:numId w:val="0"/>
      </w:numPr>
      <w:shd w:val="clear" w:color="auto" w:fill="auto"/>
      <w:tabs>
        <w:tab w:val="clear" w:pos="540"/>
      </w:tabs>
      <w:spacing w:before="480" w:after="0" w:line="276" w:lineRule="auto"/>
      <w:outlineLvl w:val="9"/>
    </w:pPr>
    <w:rPr>
      <w:rFonts w:ascii="Cambria" w:hAnsi="Cambria" w:cs="Cambria"/>
      <w:color w:val="365F91"/>
      <w:lang w:val="es-ES"/>
    </w:rPr>
  </w:style>
  <w:style w:type="paragraph" w:customStyle="1" w:styleId="Titulo21">
    <w:name w:val="Titulo 2.1"/>
    <w:basedOn w:val="Ttulo2"/>
    <w:next w:val="NormalWeb"/>
    <w:link w:val="Titulo21Car"/>
    <w:autoRedefine/>
    <w:uiPriority w:val="99"/>
    <w:rsid w:val="001C113A"/>
    <w:pPr>
      <w:numPr>
        <w:ilvl w:val="0"/>
        <w:numId w:val="0"/>
      </w:numPr>
      <w:ind w:left="714" w:hanging="357"/>
    </w:pPr>
  </w:style>
  <w:style w:type="paragraph" w:customStyle="1" w:styleId="Titulo61">
    <w:name w:val="Titulo 6.1"/>
    <w:basedOn w:val="Ttulo2"/>
    <w:next w:val="NormalWeb"/>
    <w:link w:val="Titulo61Car"/>
    <w:uiPriority w:val="99"/>
    <w:rsid w:val="005752D2"/>
    <w:pPr>
      <w:numPr>
        <w:ilvl w:val="0"/>
        <w:numId w:val="0"/>
      </w:numPr>
      <w:ind w:left="714" w:hanging="357"/>
    </w:pPr>
  </w:style>
  <w:style w:type="character" w:customStyle="1" w:styleId="Titulo21Car">
    <w:name w:val="Titulo 2.1 Car"/>
    <w:link w:val="Titulo21"/>
    <w:uiPriority w:val="99"/>
    <w:locked/>
    <w:rsid w:val="001C113A"/>
    <w:rPr>
      <w:b/>
      <w:bCs/>
      <w:i/>
      <w:iCs/>
      <w:sz w:val="24"/>
      <w:szCs w:val="24"/>
      <w:shd w:val="pct10" w:color="auto" w:fill="FFFFFF"/>
      <w:lang w:val="en-US" w:eastAsia="en-US"/>
    </w:rPr>
  </w:style>
  <w:style w:type="paragraph" w:styleId="NormalWeb">
    <w:name w:val="Normal (Web)"/>
    <w:basedOn w:val="Normal"/>
    <w:uiPriority w:val="99"/>
    <w:rsid w:val="001C113A"/>
  </w:style>
  <w:style w:type="character" w:customStyle="1" w:styleId="apple-style-span">
    <w:name w:val="apple-style-span"/>
    <w:uiPriority w:val="99"/>
    <w:rsid w:val="005752D2"/>
  </w:style>
  <w:style w:type="character" w:customStyle="1" w:styleId="Titulo61Car">
    <w:name w:val="Titulo 6.1 Car"/>
    <w:link w:val="Titulo61"/>
    <w:uiPriority w:val="99"/>
    <w:locked/>
    <w:rsid w:val="005752D2"/>
    <w:rPr>
      <w:b/>
      <w:bCs/>
      <w:i/>
      <w:iCs/>
      <w:sz w:val="24"/>
      <w:szCs w:val="24"/>
      <w:shd w:val="pct10" w:color="auto" w:fill="FFFFFF"/>
      <w:lang w:val="en-US" w:eastAsia="en-US"/>
    </w:rPr>
  </w:style>
  <w:style w:type="paragraph" w:styleId="Prrafodelista">
    <w:name w:val="List Paragraph"/>
    <w:basedOn w:val="Normal"/>
    <w:uiPriority w:val="99"/>
    <w:qFormat/>
    <w:rsid w:val="005752D2"/>
    <w:pPr>
      <w:spacing w:after="200" w:line="276" w:lineRule="auto"/>
      <w:ind w:left="720"/>
      <w:jc w:val="left"/>
    </w:pPr>
    <w:rPr>
      <w:sz w:val="22"/>
      <w:szCs w:val="22"/>
      <w:lang w:eastAsia="en-US"/>
    </w:rPr>
  </w:style>
  <w:style w:type="character" w:customStyle="1" w:styleId="highlightedsearchterm">
    <w:name w:val="highlightedsearchterm"/>
    <w:uiPriority w:val="99"/>
    <w:rsid w:val="005752D2"/>
  </w:style>
  <w:style w:type="character" w:customStyle="1" w:styleId="nw">
    <w:name w:val="nw"/>
    <w:uiPriority w:val="99"/>
    <w:rsid w:val="005752D2"/>
  </w:style>
  <w:style w:type="character" w:styleId="Textoennegrita">
    <w:name w:val="Strong"/>
    <w:uiPriority w:val="99"/>
    <w:qFormat/>
    <w:rsid w:val="00FB2213"/>
    <w:rPr>
      <w:b/>
      <w:bCs/>
    </w:rPr>
  </w:style>
  <w:style w:type="paragraph" w:styleId="TDC3">
    <w:name w:val="toc 3"/>
    <w:basedOn w:val="Normal"/>
    <w:next w:val="Normal"/>
    <w:autoRedefine/>
    <w:uiPriority w:val="99"/>
    <w:semiHidden/>
    <w:rsid w:val="00FB2213"/>
    <w:pPr>
      <w:spacing w:after="0"/>
      <w:ind w:left="480"/>
      <w:jc w:val="left"/>
    </w:pPr>
    <w:rPr>
      <w:b w:val="0"/>
      <w:bCs w:val="0"/>
      <w:i/>
      <w:iCs/>
      <w:sz w:val="20"/>
      <w:szCs w:val="20"/>
    </w:rPr>
  </w:style>
  <w:style w:type="paragraph" w:customStyle="1" w:styleId="Titulo51">
    <w:name w:val="Titulo 5.1"/>
    <w:basedOn w:val="Titulo61"/>
    <w:next w:val="Normal"/>
    <w:link w:val="Titulo51Car"/>
    <w:uiPriority w:val="99"/>
    <w:rsid w:val="00432713"/>
    <w:pPr>
      <w:numPr>
        <w:numId w:val="7"/>
      </w:numPr>
      <w:tabs>
        <w:tab w:val="num" w:pos="720"/>
      </w:tabs>
    </w:pPr>
  </w:style>
  <w:style w:type="character" w:customStyle="1" w:styleId="Titulo51Car">
    <w:name w:val="Titulo 5.1 Car"/>
    <w:link w:val="Titulo51"/>
    <w:uiPriority w:val="99"/>
    <w:locked/>
    <w:rsid w:val="00432713"/>
    <w:rPr>
      <w:rFonts w:cs="Calibri"/>
      <w:b/>
      <w:bCs/>
      <w:i/>
      <w:iCs/>
      <w:sz w:val="24"/>
      <w:szCs w:val="24"/>
      <w:shd w:val="pct10" w:color="auto" w:fill="FFFFFF"/>
      <w:lang w:val="en-US" w:eastAsia="en-US"/>
    </w:rPr>
  </w:style>
  <w:style w:type="paragraph" w:customStyle="1" w:styleId="MNormal">
    <w:name w:val="MNormal"/>
    <w:basedOn w:val="Normal"/>
    <w:uiPriority w:val="99"/>
    <w:rsid w:val="009756B7"/>
    <w:pPr>
      <w:suppressAutoHyphens/>
      <w:spacing w:after="60"/>
      <w:ind w:left="0"/>
    </w:pPr>
    <w:rPr>
      <w:rFonts w:ascii="Verdana" w:hAnsi="Verdana" w:cs="Verdana"/>
      <w:b w:val="0"/>
      <w:bCs w:val="0"/>
      <w:sz w:val="20"/>
      <w:szCs w:val="20"/>
      <w:lang w:val="es-ES" w:eastAsia="ar-SA"/>
    </w:rPr>
  </w:style>
  <w:style w:type="paragraph" w:customStyle="1" w:styleId="MTemaNormal">
    <w:name w:val="MTemaNormal"/>
    <w:basedOn w:val="MNormal"/>
    <w:uiPriority w:val="99"/>
    <w:rsid w:val="009756B7"/>
    <w:pPr>
      <w:ind w:left="567"/>
    </w:pPr>
  </w:style>
  <w:style w:type="paragraph" w:customStyle="1" w:styleId="MTema2">
    <w:name w:val="MTema2"/>
    <w:basedOn w:val="Normal"/>
    <w:next w:val="MNormal"/>
    <w:uiPriority w:val="99"/>
    <w:rsid w:val="009756B7"/>
    <w:pPr>
      <w:numPr>
        <w:numId w:val="8"/>
      </w:numPr>
      <w:tabs>
        <w:tab w:val="left" w:pos="1457"/>
      </w:tabs>
      <w:suppressAutoHyphens/>
      <w:spacing w:before="120"/>
      <w:ind w:left="737" w:firstLine="0"/>
    </w:pPr>
    <w:rPr>
      <w:rFonts w:ascii="Verdana" w:hAnsi="Verdana" w:cs="Verdana"/>
      <w:sz w:val="20"/>
      <w:szCs w:val="20"/>
      <w:lang w:val="es-ES" w:eastAsia="ar-SA"/>
    </w:rPr>
  </w:style>
  <w:style w:type="paragraph" w:customStyle="1" w:styleId="MTema3">
    <w:name w:val="MTema3"/>
    <w:basedOn w:val="MTema2"/>
    <w:next w:val="MTemaNormal"/>
    <w:uiPriority w:val="99"/>
    <w:rsid w:val="009756B7"/>
    <w:pPr>
      <w:tabs>
        <w:tab w:val="left" w:pos="1588"/>
      </w:tabs>
      <w:ind w:left="567" w:hanging="567"/>
    </w:pPr>
  </w:style>
  <w:style w:type="paragraph" w:customStyle="1" w:styleId="Normal-Bullet1">
    <w:name w:val="Normal - Bullet 1"/>
    <w:basedOn w:val="Normal"/>
    <w:uiPriority w:val="99"/>
    <w:rsid w:val="009756B7"/>
    <w:pPr>
      <w:numPr>
        <w:numId w:val="9"/>
      </w:numPr>
      <w:spacing w:after="160"/>
      <w:jc w:val="left"/>
    </w:pPr>
    <w:rPr>
      <w:rFonts w:ascii="Verdana" w:hAnsi="Verdana" w:cs="Verdana"/>
      <w:b w:val="0"/>
      <w:bCs w:val="0"/>
      <w:sz w:val="20"/>
      <w:szCs w:val="20"/>
      <w:lang w:val="es-ES" w:eastAsia="en-US"/>
    </w:rPr>
  </w:style>
  <w:style w:type="paragraph" w:customStyle="1" w:styleId="Normal-TituloTabla">
    <w:name w:val="Normal-Titulo Tabla"/>
    <w:basedOn w:val="Normal"/>
    <w:uiPriority w:val="99"/>
    <w:rsid w:val="009756B7"/>
    <w:pPr>
      <w:spacing w:before="160" w:after="160"/>
      <w:ind w:left="0"/>
      <w:jc w:val="left"/>
    </w:pPr>
    <w:rPr>
      <w:rFonts w:ascii="Verdana" w:hAnsi="Verdana" w:cs="Verdana"/>
      <w:color w:val="005759"/>
      <w:sz w:val="20"/>
      <w:szCs w:val="20"/>
      <w:lang w:eastAsia="en-US"/>
    </w:rPr>
  </w:style>
  <w:style w:type="paragraph" w:styleId="Sinespaciado">
    <w:name w:val="No Spacing"/>
    <w:uiPriority w:val="99"/>
    <w:qFormat/>
    <w:rsid w:val="009756B7"/>
    <w:pPr>
      <w:ind w:left="284"/>
      <w:jc w:val="both"/>
    </w:pPr>
    <w:rPr>
      <w:rFonts w:cs="Calibri"/>
      <w:b/>
      <w:bCs/>
      <w:sz w:val="24"/>
      <w:szCs w:val="24"/>
      <w:lang w:val="es-ES_tradnl" w:eastAsia="es-ES"/>
    </w:rPr>
  </w:style>
  <w:style w:type="paragraph" w:customStyle="1" w:styleId="Titulo41">
    <w:name w:val="Titulo 4.1"/>
    <w:basedOn w:val="Titulo51"/>
    <w:link w:val="Titulo41Car"/>
    <w:uiPriority w:val="99"/>
    <w:rsid w:val="004854A5"/>
    <w:pPr>
      <w:numPr>
        <w:numId w:val="10"/>
      </w:numPr>
      <w:tabs>
        <w:tab w:val="num" w:pos="720"/>
      </w:tabs>
    </w:pPr>
  </w:style>
  <w:style w:type="paragraph" w:customStyle="1" w:styleId="Titulo11">
    <w:name w:val="Titulo 1.1"/>
    <w:basedOn w:val="Titulo41"/>
    <w:link w:val="Titulo11Car"/>
    <w:uiPriority w:val="99"/>
    <w:rsid w:val="00BD7D5F"/>
    <w:pPr>
      <w:numPr>
        <w:numId w:val="11"/>
      </w:numPr>
      <w:ind w:left="360"/>
    </w:pPr>
  </w:style>
  <w:style w:type="character" w:customStyle="1" w:styleId="Titulo41Car">
    <w:name w:val="Titulo 4.1 Car"/>
    <w:link w:val="Titulo41"/>
    <w:uiPriority w:val="99"/>
    <w:locked/>
    <w:rsid w:val="004854A5"/>
    <w:rPr>
      <w:rFonts w:cs="Calibri"/>
      <w:b/>
      <w:bCs/>
      <w:i/>
      <w:iCs/>
      <w:sz w:val="24"/>
      <w:szCs w:val="24"/>
      <w:shd w:val="pct10" w:color="auto" w:fill="FFFFFF"/>
      <w:lang w:val="en-US" w:eastAsia="en-US"/>
    </w:rPr>
  </w:style>
  <w:style w:type="character" w:customStyle="1" w:styleId="Titulo11Car">
    <w:name w:val="Titulo 1.1 Car"/>
    <w:link w:val="Titulo11"/>
    <w:uiPriority w:val="99"/>
    <w:locked/>
    <w:rsid w:val="00BD7D5F"/>
    <w:rPr>
      <w:rFonts w:cs="Calibri"/>
      <w:b/>
      <w:bCs/>
      <w:i/>
      <w:iCs/>
      <w:sz w:val="24"/>
      <w:szCs w:val="24"/>
      <w:shd w:val="pct10" w:color="auto" w:fill="FFFFFF"/>
      <w:lang w:val="en-US" w:eastAsia="en-US"/>
    </w:rPr>
  </w:style>
  <w:style w:type="paragraph" w:styleId="TDC4">
    <w:name w:val="toc 4"/>
    <w:basedOn w:val="Normal"/>
    <w:next w:val="Normal"/>
    <w:autoRedefine/>
    <w:uiPriority w:val="99"/>
    <w:semiHidden/>
    <w:rsid w:val="002908A3"/>
    <w:pPr>
      <w:spacing w:after="0"/>
      <w:ind w:left="720"/>
      <w:jc w:val="left"/>
    </w:pPr>
    <w:rPr>
      <w:b w:val="0"/>
      <w:bCs w:val="0"/>
      <w:sz w:val="18"/>
      <w:szCs w:val="18"/>
    </w:rPr>
  </w:style>
  <w:style w:type="paragraph" w:styleId="TDC5">
    <w:name w:val="toc 5"/>
    <w:basedOn w:val="Normal"/>
    <w:next w:val="Normal"/>
    <w:autoRedefine/>
    <w:uiPriority w:val="99"/>
    <w:semiHidden/>
    <w:rsid w:val="002908A3"/>
    <w:pPr>
      <w:spacing w:after="0"/>
      <w:ind w:left="960"/>
      <w:jc w:val="left"/>
    </w:pPr>
    <w:rPr>
      <w:b w:val="0"/>
      <w:bCs w:val="0"/>
      <w:sz w:val="18"/>
      <w:szCs w:val="18"/>
    </w:rPr>
  </w:style>
  <w:style w:type="paragraph" w:styleId="TDC6">
    <w:name w:val="toc 6"/>
    <w:basedOn w:val="Normal"/>
    <w:next w:val="Normal"/>
    <w:autoRedefine/>
    <w:uiPriority w:val="99"/>
    <w:semiHidden/>
    <w:rsid w:val="002908A3"/>
    <w:pPr>
      <w:spacing w:after="0"/>
      <w:ind w:left="1200"/>
      <w:jc w:val="left"/>
    </w:pPr>
    <w:rPr>
      <w:b w:val="0"/>
      <w:bCs w:val="0"/>
      <w:sz w:val="18"/>
      <w:szCs w:val="18"/>
    </w:rPr>
  </w:style>
  <w:style w:type="paragraph" w:styleId="TDC7">
    <w:name w:val="toc 7"/>
    <w:basedOn w:val="Normal"/>
    <w:next w:val="Normal"/>
    <w:autoRedefine/>
    <w:uiPriority w:val="99"/>
    <w:semiHidden/>
    <w:rsid w:val="002908A3"/>
    <w:pPr>
      <w:spacing w:after="0"/>
      <w:ind w:left="1440"/>
      <w:jc w:val="left"/>
    </w:pPr>
    <w:rPr>
      <w:b w:val="0"/>
      <w:bCs w:val="0"/>
      <w:sz w:val="18"/>
      <w:szCs w:val="18"/>
    </w:rPr>
  </w:style>
  <w:style w:type="paragraph" w:styleId="TDC8">
    <w:name w:val="toc 8"/>
    <w:basedOn w:val="Normal"/>
    <w:next w:val="Normal"/>
    <w:autoRedefine/>
    <w:uiPriority w:val="99"/>
    <w:semiHidden/>
    <w:rsid w:val="002908A3"/>
    <w:pPr>
      <w:spacing w:after="0"/>
      <w:ind w:left="1680"/>
      <w:jc w:val="left"/>
    </w:pPr>
    <w:rPr>
      <w:b w:val="0"/>
      <w:bCs w:val="0"/>
      <w:sz w:val="18"/>
      <w:szCs w:val="18"/>
    </w:rPr>
  </w:style>
  <w:style w:type="paragraph" w:styleId="TDC9">
    <w:name w:val="toc 9"/>
    <w:basedOn w:val="Normal"/>
    <w:next w:val="Normal"/>
    <w:autoRedefine/>
    <w:uiPriority w:val="99"/>
    <w:semiHidden/>
    <w:rsid w:val="002908A3"/>
    <w:pPr>
      <w:spacing w:after="0"/>
      <w:ind w:left="1920"/>
      <w:jc w:val="left"/>
    </w:pPr>
    <w:rPr>
      <w:b w:val="0"/>
      <w:bCs w:val="0"/>
      <w:sz w:val="18"/>
      <w:szCs w:val="18"/>
    </w:rPr>
  </w:style>
  <w:style w:type="paragraph" w:customStyle="1" w:styleId="Textosdeprrafo">
    <w:name w:val="Textos de párrafo"/>
    <w:basedOn w:val="Normal"/>
    <w:link w:val="TextosdeprrafoCar"/>
    <w:autoRedefine/>
    <w:uiPriority w:val="99"/>
    <w:rsid w:val="00F84B3A"/>
    <w:pPr>
      <w:spacing w:after="0" w:line="300" w:lineRule="exact"/>
    </w:pPr>
    <w:rPr>
      <w:rFonts w:cs="Times New Roman"/>
      <w:b w:val="0"/>
      <w:bCs w:val="0"/>
      <w:sz w:val="22"/>
      <w:szCs w:val="22"/>
      <w:lang/>
    </w:rPr>
  </w:style>
  <w:style w:type="character" w:customStyle="1" w:styleId="TextosdeprrafoCar">
    <w:name w:val="Textos de párrafo Car"/>
    <w:link w:val="Textosdeprrafo"/>
    <w:uiPriority w:val="99"/>
    <w:locked/>
    <w:rsid w:val="00F84B3A"/>
    <w:rPr>
      <w:rFonts w:ascii="Calibri" w:hAnsi="Calibri" w:cs="Calibri"/>
      <w:sz w:val="22"/>
      <w:szCs w:val="22"/>
      <w:lang w:eastAsia="es-ES"/>
    </w:rPr>
  </w:style>
  <w:style w:type="paragraph" w:customStyle="1" w:styleId="Titulo111">
    <w:name w:val="Titulo 1.1.1"/>
    <w:basedOn w:val="Titulo11"/>
    <w:link w:val="Titulo111Car"/>
    <w:uiPriority w:val="99"/>
    <w:rsid w:val="00F93A1C"/>
    <w:pPr>
      <w:numPr>
        <w:numId w:val="13"/>
      </w:numPr>
      <w:ind w:left="1069"/>
    </w:pPr>
  </w:style>
  <w:style w:type="character" w:customStyle="1" w:styleId="Titulo111Car">
    <w:name w:val="Titulo 1.1.1 Car"/>
    <w:link w:val="Titulo111"/>
    <w:uiPriority w:val="99"/>
    <w:locked/>
    <w:rsid w:val="00F93A1C"/>
    <w:rPr>
      <w:rFonts w:cs="Calibri"/>
      <w:b/>
      <w:bCs/>
      <w:i/>
      <w:iCs/>
      <w:sz w:val="24"/>
      <w:szCs w:val="24"/>
      <w:shd w:val="pct10" w:color="auto" w:fill="FFFFFF"/>
      <w:lang w:val="en-US" w:eastAsia="en-US"/>
    </w:rPr>
  </w:style>
  <w:style w:type="table" w:customStyle="1" w:styleId="Sombreadomedio2-nfasis11">
    <w:name w:val="Sombreado medio 2 - Énfasis 11"/>
    <w:uiPriority w:val="99"/>
    <w:rsid w:val="00B26707"/>
    <w:rPr>
      <w:rFonts w:cs="Calibri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aclara-nfasis11">
    <w:name w:val="Lista clara - Énfasis 11"/>
    <w:uiPriority w:val="99"/>
    <w:rsid w:val="00B26707"/>
    <w:rPr>
      <w:rFonts w:cs="Calibri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aclara1">
    <w:name w:val="Lista clara1"/>
    <w:uiPriority w:val="99"/>
    <w:rsid w:val="00B26707"/>
    <w:rPr>
      <w:rFonts w:cs="Calibri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Cuadrculaclara-nfasis11">
    <w:name w:val="Cuadrícula clara - Énfasis 11"/>
    <w:uiPriority w:val="99"/>
    <w:rsid w:val="001A1E36"/>
    <w:rPr>
      <w:rFonts w:cs="Calibri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uiPriority w:val="99"/>
    <w:semiHidden/>
    <w:rsid w:val="000F4B6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rsid w:val="000F4B6F"/>
    <w:rPr>
      <w:rFonts w:cs="Times New Roman"/>
      <w:sz w:val="20"/>
      <w:szCs w:val="20"/>
      <w:lang/>
    </w:rPr>
  </w:style>
  <w:style w:type="character" w:customStyle="1" w:styleId="TextocomentarioCar">
    <w:name w:val="Texto comentario Car"/>
    <w:link w:val="Textocomentario"/>
    <w:uiPriority w:val="99"/>
    <w:semiHidden/>
    <w:locked/>
    <w:rsid w:val="000F4B6F"/>
    <w:rPr>
      <w:b/>
      <w:bCs/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rsid w:val="000F4B6F"/>
  </w:style>
  <w:style w:type="character" w:customStyle="1" w:styleId="AsuntodelcomentarioCar">
    <w:name w:val="Asunto del comentario Car"/>
    <w:link w:val="Asuntodelcomentario"/>
    <w:uiPriority w:val="99"/>
    <w:semiHidden/>
    <w:locked/>
    <w:rsid w:val="000F4B6F"/>
    <w:rPr>
      <w:b/>
      <w:bCs/>
      <w:lang w:eastAsia="es-ES"/>
    </w:rPr>
  </w:style>
  <w:style w:type="paragraph" w:styleId="Subttulo">
    <w:name w:val="Subtitle"/>
    <w:basedOn w:val="Normal"/>
    <w:next w:val="Normal"/>
    <w:link w:val="SubttuloCar"/>
    <w:uiPriority w:val="99"/>
    <w:qFormat/>
    <w:rsid w:val="00BA13D9"/>
    <w:pPr>
      <w:numPr>
        <w:ilvl w:val="1"/>
      </w:numPr>
      <w:ind w:left="284"/>
    </w:pPr>
    <w:rPr>
      <w:rFonts w:ascii="Cambria" w:hAnsi="Cambria" w:cs="Times New Roman"/>
      <w:i/>
      <w:iCs/>
      <w:color w:val="4F81BD"/>
      <w:spacing w:val="15"/>
      <w:lang/>
    </w:rPr>
  </w:style>
  <w:style w:type="character" w:customStyle="1" w:styleId="SubttuloCar">
    <w:name w:val="Subtítulo Car"/>
    <w:link w:val="Subttulo"/>
    <w:uiPriority w:val="99"/>
    <w:locked/>
    <w:rsid w:val="00BA13D9"/>
    <w:rPr>
      <w:rFonts w:ascii="Cambria" w:hAnsi="Cambria" w:cs="Cambria"/>
      <w:b/>
      <w:bCs/>
      <w:i/>
      <w:iCs/>
      <w:color w:val="4F81BD"/>
      <w:spacing w:val="15"/>
      <w:sz w:val="24"/>
      <w:szCs w:val="24"/>
      <w:lang w:eastAsia="es-ES"/>
    </w:rPr>
  </w:style>
  <w:style w:type="character" w:styleId="Referenciasutil">
    <w:name w:val="Subtle Reference"/>
    <w:uiPriority w:val="99"/>
    <w:qFormat/>
    <w:rsid w:val="00BA13D9"/>
    <w:rPr>
      <w:smallCaps/>
      <w:color w:val="auto"/>
      <w:u w:val="single"/>
    </w:rPr>
  </w:style>
  <w:style w:type="paragraph" w:customStyle="1" w:styleId="EncabezadoTitulos">
    <w:name w:val="EncabezadoTitulos"/>
    <w:basedOn w:val="Encabezado"/>
    <w:uiPriority w:val="99"/>
    <w:rsid w:val="00916B77"/>
    <w:pPr>
      <w:widowControl w:val="0"/>
      <w:tabs>
        <w:tab w:val="clear" w:pos="4252"/>
        <w:tab w:val="clear" w:pos="8504"/>
        <w:tab w:val="center" w:pos="4419"/>
        <w:tab w:val="right" w:pos="8838"/>
      </w:tabs>
      <w:spacing w:before="60" w:after="0"/>
      <w:ind w:left="0"/>
    </w:pPr>
    <w:rPr>
      <w:rFonts w:ascii="Arial" w:hAnsi="Arial" w:cs="Arial"/>
      <w:i/>
      <w:iCs/>
      <w:sz w:val="20"/>
      <w:szCs w:val="20"/>
      <w:lang w:val="en-US"/>
    </w:rPr>
  </w:style>
  <w:style w:type="paragraph" w:customStyle="1" w:styleId="Textoparrafo">
    <w:name w:val="Texto parrafo"/>
    <w:basedOn w:val="Normal"/>
    <w:uiPriority w:val="99"/>
    <w:rsid w:val="00BF61B4"/>
    <w:pPr>
      <w:widowControl w:val="0"/>
      <w:spacing w:after="0" w:line="240" w:lineRule="atLeast"/>
      <w:ind w:left="0" w:firstLine="720"/>
      <w:jc w:val="left"/>
    </w:pPr>
    <w:rPr>
      <w:rFonts w:ascii="Verdana" w:hAnsi="Verdana" w:cs="Verdana"/>
      <w:b w:val="0"/>
      <w:bCs w:val="0"/>
      <w:sz w:val="20"/>
      <w:szCs w:val="20"/>
      <w:lang w:eastAsia="en-US"/>
    </w:rPr>
  </w:style>
  <w:style w:type="character" w:styleId="nfasis">
    <w:name w:val="Emphasis"/>
    <w:uiPriority w:val="99"/>
    <w:qFormat/>
    <w:locked/>
    <w:rsid w:val="002732CB"/>
    <w:rPr>
      <w:i/>
      <w:iCs/>
    </w:rPr>
  </w:style>
  <w:style w:type="character" w:customStyle="1" w:styleId="ejemplonegro11px">
    <w:name w:val="ejemplo_negro_11px"/>
    <w:basedOn w:val="Fuentedeprrafopredeter"/>
    <w:rsid w:val="00F56A11"/>
  </w:style>
  <w:style w:type="character" w:customStyle="1" w:styleId="mw-headline">
    <w:name w:val="mw-headline"/>
    <w:basedOn w:val="Fuentedeprrafopredeter"/>
    <w:rsid w:val="001309A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45995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99568">
          <w:marLeft w:val="1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9579">
          <w:marLeft w:val="1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9583">
          <w:marLeft w:val="1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9586">
          <w:marLeft w:val="1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9587">
          <w:marLeft w:val="1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9590">
          <w:marLeft w:val="1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9595">
          <w:marLeft w:val="1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9607">
          <w:marLeft w:val="1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9611">
          <w:marLeft w:val="1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5995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99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99570">
          <w:marLeft w:val="1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9574">
          <w:marLeft w:val="1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9580">
          <w:marLeft w:val="1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9593">
          <w:marLeft w:val="1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9610">
          <w:marLeft w:val="1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9615">
          <w:marLeft w:val="1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9616">
          <w:marLeft w:val="1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9617">
          <w:marLeft w:val="1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9619">
          <w:marLeft w:val="1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9622">
          <w:marLeft w:val="1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599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99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99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99569">
          <w:marLeft w:val="1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9572">
          <w:marLeft w:val="1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9573">
          <w:marLeft w:val="1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9575">
          <w:marLeft w:val="1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9576">
          <w:marLeft w:val="1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9581">
          <w:marLeft w:val="1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9582">
          <w:marLeft w:val="1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9589">
          <w:marLeft w:val="1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9592">
          <w:marLeft w:val="1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9596">
          <w:marLeft w:val="1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9597">
          <w:marLeft w:val="1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9599">
          <w:marLeft w:val="1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9601">
          <w:marLeft w:val="1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9602">
          <w:marLeft w:val="1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9603">
          <w:marLeft w:val="1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9609">
          <w:marLeft w:val="1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9612">
          <w:marLeft w:val="1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9614">
          <w:marLeft w:val="1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9621">
          <w:marLeft w:val="1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5996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99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99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99577">
          <w:marLeft w:val="1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9584">
          <w:marLeft w:val="1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9588">
          <w:marLeft w:val="1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9600">
          <w:marLeft w:val="1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9605">
          <w:marLeft w:val="1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9624">
          <w:marLeft w:val="1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9625">
          <w:marLeft w:val="1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9626">
          <w:marLeft w:val="1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9627">
          <w:marLeft w:val="1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5996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996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996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996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4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5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</TotalTime>
  <Pages>5</Pages>
  <Words>272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Calidad</vt:lpstr>
    </vt:vector>
  </TitlesOfParts>
  <Company>Jessi</Company>
  <LinksUpToDate>false</LinksUpToDate>
  <CharactersWithSpaces>1770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Calidad</dc:title>
  <dc:subject/>
  <dc:creator>Julian</dc:creator>
  <cp:keywords/>
  <dc:description/>
  <cp:lastModifiedBy>dvazquez</cp:lastModifiedBy>
  <cp:revision>59</cp:revision>
  <cp:lastPrinted>2011-09-15T21:10:00Z</cp:lastPrinted>
  <dcterms:created xsi:type="dcterms:W3CDTF">2011-08-27T20:26:00Z</dcterms:created>
  <dcterms:modified xsi:type="dcterms:W3CDTF">2011-09-15T21:14:00Z</dcterms:modified>
</cp:coreProperties>
</file>