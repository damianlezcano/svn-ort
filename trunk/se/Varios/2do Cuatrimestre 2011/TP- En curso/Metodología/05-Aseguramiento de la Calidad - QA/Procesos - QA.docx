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  <w:bookmarkStart w:id="0" w:name="_GoBack"/>
      <w:bookmarkStart w:id="1" w:name="_Toc290813864"/>
      <w:bookmarkEnd w:id="0"/>
    </w:p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</w:p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</w:p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</w:p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</w:p>
    <w:p w:rsidR="00182E52" w:rsidRPr="002D4DD9" w:rsidRDefault="00182E52" w:rsidP="00412508">
      <w:pPr>
        <w:spacing w:after="0"/>
        <w:ind w:left="0"/>
        <w:jc w:val="center"/>
        <w:rPr>
          <w:sz w:val="56"/>
          <w:szCs w:val="56"/>
        </w:rPr>
      </w:pPr>
    </w:p>
    <w:p w:rsidR="00182E52" w:rsidRDefault="00182E52" w:rsidP="00412508">
      <w:pPr>
        <w:spacing w:after="0"/>
        <w:ind w:left="0" w:right="-994"/>
        <w:jc w:val="right"/>
        <w:rPr>
          <w:sz w:val="56"/>
          <w:szCs w:val="56"/>
        </w:rPr>
      </w:pPr>
      <w:r w:rsidRPr="002D4DD9">
        <w:rPr>
          <w:sz w:val="56"/>
          <w:szCs w:val="56"/>
        </w:rPr>
        <w:t>METODOLOGIA</w:t>
      </w:r>
    </w:p>
    <w:p w:rsidR="00182E52" w:rsidRPr="003B7DC9" w:rsidRDefault="00182E52" w:rsidP="003B7DC9">
      <w:pPr>
        <w:spacing w:after="0"/>
        <w:ind w:left="0" w:right="-994"/>
        <w:jc w:val="right"/>
        <w:rPr>
          <w:sz w:val="56"/>
          <w:szCs w:val="56"/>
          <w:u w:val="single"/>
        </w:rPr>
      </w:pPr>
      <w:r>
        <w:rPr>
          <w:sz w:val="56"/>
          <w:szCs w:val="56"/>
        </w:rPr>
        <w:t>QA</w:t>
      </w:r>
    </w:p>
    <w:p w:rsidR="00182E52" w:rsidRPr="002D4DD9" w:rsidRDefault="00182E52" w:rsidP="00412508">
      <w:pPr>
        <w:spacing w:after="0"/>
        <w:ind w:left="0" w:right="-994"/>
        <w:jc w:val="right"/>
        <w:rPr>
          <w:b w:val="0"/>
          <w:bCs w:val="0"/>
          <w:sz w:val="48"/>
          <w:szCs w:val="48"/>
        </w:rPr>
      </w:pPr>
    </w:p>
    <w:p w:rsidR="00182E52" w:rsidRPr="002D4DD9" w:rsidRDefault="00182E52">
      <w:pPr>
        <w:spacing w:after="0"/>
        <w:ind w:left="0"/>
        <w:jc w:val="left"/>
      </w:pPr>
      <w:r w:rsidRPr="002D4DD9"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182E52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182E52" w:rsidRPr="002D4DD9">
        <w:tc>
          <w:tcPr>
            <w:tcW w:w="6345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182E52" w:rsidRPr="002D4DD9" w:rsidRDefault="00182E52" w:rsidP="000C59D3">
      <w:pPr>
        <w:ind w:left="0"/>
        <w:rPr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182E52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182E52" w:rsidRPr="002D4DD9">
        <w:tc>
          <w:tcPr>
            <w:tcW w:w="6345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182E52" w:rsidRDefault="00403FD0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r w:rsidRPr="00403FD0">
        <w:rPr>
          <w:sz w:val="28"/>
          <w:szCs w:val="28"/>
        </w:rPr>
        <w:fldChar w:fldCharType="begin"/>
      </w:r>
      <w:r w:rsidR="00182E52">
        <w:rPr>
          <w:sz w:val="28"/>
          <w:szCs w:val="28"/>
        </w:rPr>
        <w:instrText xml:space="preserve"> TOC \o "1-3" \h \z \u </w:instrText>
      </w:r>
      <w:r w:rsidRPr="00403FD0">
        <w:rPr>
          <w:sz w:val="28"/>
          <w:szCs w:val="28"/>
        </w:rPr>
        <w:fldChar w:fldCharType="separate"/>
      </w:r>
      <w:hyperlink w:anchor="_Toc303415429" w:history="1">
        <w:r w:rsidR="00182E52" w:rsidRPr="00372FA7">
          <w:rPr>
            <w:rStyle w:val="Hipervnculo"/>
            <w:noProof/>
          </w:rPr>
          <w:t>Histórico de versiones</w:t>
        </w:r>
        <w:r w:rsidR="00182E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E52">
          <w:rPr>
            <w:noProof/>
            <w:webHidden/>
          </w:rPr>
          <w:instrText xml:space="preserve"> PAGEREF _Toc303415429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B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2E52" w:rsidRDefault="00403FD0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5430" w:history="1">
        <w:r w:rsidR="00182E52" w:rsidRPr="00372FA7">
          <w:rPr>
            <w:rStyle w:val="Hipervnculo"/>
            <w:noProof/>
          </w:rPr>
          <w:t>QA-LC – Lista de Control</w:t>
        </w:r>
        <w:r w:rsidR="00182E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E52">
          <w:rPr>
            <w:noProof/>
            <w:webHidden/>
          </w:rPr>
          <w:instrText xml:space="preserve"> PAGEREF _Toc303415430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B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2E52" w:rsidRDefault="00403FD0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5431" w:history="1">
        <w:r w:rsidR="00182E52" w:rsidRPr="00372FA7">
          <w:rPr>
            <w:rStyle w:val="Hipervnculo"/>
            <w:noProof/>
          </w:rPr>
          <w:t>QA-RT – Revisión Técnica Formal</w:t>
        </w:r>
        <w:r w:rsidR="00182E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E52">
          <w:rPr>
            <w:noProof/>
            <w:webHidden/>
          </w:rPr>
          <w:instrText xml:space="preserve"> PAGEREF _Toc303415431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B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E52" w:rsidRDefault="00403FD0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5432" w:history="1">
        <w:r w:rsidR="00182E52" w:rsidRPr="00372FA7">
          <w:rPr>
            <w:rStyle w:val="Hipervnculo"/>
            <w:noProof/>
          </w:rPr>
          <w:t>QA-CP – Casos de Prueba del Sistema</w:t>
        </w:r>
        <w:r w:rsidR="00182E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E52">
          <w:rPr>
            <w:noProof/>
            <w:webHidden/>
          </w:rPr>
          <w:instrText xml:space="preserve"> PAGEREF _Toc303415432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B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E52" w:rsidRDefault="00403FD0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Default="00182E52" w:rsidP="000C59D3">
      <w:pPr>
        <w:ind w:left="0"/>
        <w:rPr>
          <w:sz w:val="28"/>
          <w:szCs w:val="28"/>
        </w:rPr>
      </w:pPr>
    </w:p>
    <w:p w:rsidR="00182E52" w:rsidRPr="002D4DD9" w:rsidRDefault="00182E52" w:rsidP="007A5F4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2" w:name="_Toc302228339"/>
      <w:bookmarkStart w:id="3" w:name="_Toc302228408"/>
      <w:bookmarkStart w:id="4" w:name="_Toc303415429"/>
      <w:r>
        <w:rPr>
          <w:rFonts w:ascii="Calibri" w:hAnsi="Calibri" w:cs="Calibri"/>
          <w:lang w:val="es-AR"/>
        </w:rPr>
        <w:t>H</w:t>
      </w:r>
      <w:r w:rsidRPr="002D4DD9">
        <w:rPr>
          <w:rFonts w:ascii="Calibri" w:hAnsi="Calibri" w:cs="Calibri"/>
          <w:lang w:val="es-AR"/>
        </w:rPr>
        <w:t>istórico de versiones</w:t>
      </w:r>
      <w:bookmarkEnd w:id="2"/>
      <w:bookmarkEnd w:id="3"/>
      <w:bookmarkEnd w:id="4"/>
    </w:p>
    <w:p w:rsidR="00182E52" w:rsidRPr="002D4DD9" w:rsidRDefault="00182E52" w:rsidP="0018183A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58"/>
        <w:gridCol w:w="1199"/>
        <w:gridCol w:w="1007"/>
        <w:gridCol w:w="5191"/>
      </w:tblGrid>
      <w:tr w:rsidR="00182E52" w:rsidRPr="002D4DD9">
        <w:tc>
          <w:tcPr>
            <w:tcW w:w="1358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007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191" w:type="dxa"/>
            <w:tcBorders>
              <w:bottom w:val="single" w:sz="18" w:space="0" w:color="4F81BD"/>
            </w:tcBorders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182E52" w:rsidRPr="002D4DD9">
        <w:tc>
          <w:tcPr>
            <w:tcW w:w="1358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04/09/2011</w:t>
            </w:r>
          </w:p>
        </w:tc>
        <w:tc>
          <w:tcPr>
            <w:tcW w:w="1007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191" w:type="dxa"/>
            <w:shd w:val="clear" w:color="auto" w:fill="D3DFEE"/>
          </w:tcPr>
          <w:p w:rsidR="00182E52" w:rsidRPr="003D52F4" w:rsidRDefault="00182E52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Creación del documento</w:t>
            </w:r>
          </w:p>
        </w:tc>
      </w:tr>
      <w:tr w:rsidR="00FC47B6" w:rsidRPr="002D4DD9">
        <w:tc>
          <w:tcPr>
            <w:tcW w:w="1358" w:type="dxa"/>
            <w:shd w:val="clear" w:color="auto" w:fill="D3DFEE"/>
          </w:tcPr>
          <w:p w:rsidR="00FC47B6" w:rsidRPr="003D52F4" w:rsidRDefault="00FC47B6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99" w:type="dxa"/>
            <w:shd w:val="clear" w:color="auto" w:fill="D3DFEE"/>
          </w:tcPr>
          <w:p w:rsidR="00FC47B6" w:rsidRDefault="00FC47B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1007" w:type="dxa"/>
            <w:shd w:val="clear" w:color="auto" w:fill="D3DFEE"/>
          </w:tcPr>
          <w:p w:rsidR="00FC47B6" w:rsidRDefault="00FC47B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FC47B6" w:rsidRPr="003D52F4" w:rsidRDefault="00FC47B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los templates como input de los artefactos</w:t>
            </w:r>
          </w:p>
        </w:tc>
      </w:tr>
    </w:tbl>
    <w:p w:rsidR="00182E52" w:rsidRPr="002D4DD9" w:rsidRDefault="00182E52" w:rsidP="000C59D3">
      <w:pPr>
        <w:spacing w:after="0"/>
        <w:ind w:left="0" w:right="-994"/>
        <w:jc w:val="left"/>
      </w:pPr>
    </w:p>
    <w:p w:rsidR="00182E52" w:rsidRPr="00D31ED8" w:rsidRDefault="00182E52" w:rsidP="006842E1">
      <w:pPr>
        <w:spacing w:after="0"/>
        <w:ind w:left="0" w:right="-994"/>
        <w:rPr>
          <w:i/>
          <w:iCs/>
          <w:color w:val="4BACC6"/>
        </w:rPr>
      </w:pPr>
      <w:r>
        <w:tab/>
      </w:r>
      <w:r w:rsidRPr="002D4DD9">
        <w:br w:type="page"/>
      </w:r>
      <w:bookmarkStart w:id="5" w:name="_Toc302228340"/>
      <w:bookmarkStart w:id="6" w:name="_Toc302228409"/>
      <w:bookmarkStart w:id="7" w:name="_Toc278377389"/>
      <w:bookmarkStart w:id="8" w:name="_Toc293526987"/>
      <w:bookmarkEnd w:id="1"/>
      <w:r w:rsidRPr="00D31ED8">
        <w:rPr>
          <w:i/>
          <w:iCs/>
          <w:color w:val="4BACC6"/>
        </w:rPr>
        <w:lastRenderedPageBreak/>
        <w:t>PROPÓSITO</w:t>
      </w:r>
      <w:bookmarkEnd w:id="5"/>
      <w:bookmarkEnd w:id="6"/>
    </w:p>
    <w:p w:rsidR="00182E52" w:rsidRPr="00A07F45" w:rsidRDefault="00182E52" w:rsidP="00A07F45"/>
    <w:p w:rsidR="00182E52" w:rsidRPr="002D4DD9" w:rsidRDefault="00182E52" w:rsidP="0018183A">
      <w:pPr>
        <w:spacing w:after="0"/>
        <w:ind w:left="0" w:right="-994"/>
        <w:rPr>
          <w:sz w:val="20"/>
          <w:szCs w:val="20"/>
        </w:rPr>
      </w:pPr>
      <w:r w:rsidRPr="002D4DD9">
        <w:rPr>
          <w:sz w:val="20"/>
          <w:szCs w:val="20"/>
        </w:rPr>
        <w:tab/>
      </w:r>
      <w:r w:rsidRPr="002D4DD9">
        <w:rPr>
          <w:b w:val="0"/>
          <w:bCs w:val="0"/>
          <w:sz w:val="20"/>
          <w:szCs w:val="20"/>
        </w:rPr>
        <w:t xml:space="preserve">El propósito de este </w:t>
      </w:r>
      <w:r>
        <w:rPr>
          <w:b w:val="0"/>
          <w:bCs w:val="0"/>
          <w:sz w:val="20"/>
          <w:szCs w:val="20"/>
        </w:rPr>
        <w:t xml:space="preserve">documento, es el de detallar cómo </w:t>
      </w:r>
      <w:r w:rsidRPr="002D4DD9">
        <w:rPr>
          <w:b w:val="0"/>
          <w:bCs w:val="0"/>
          <w:sz w:val="20"/>
          <w:szCs w:val="20"/>
        </w:rPr>
        <w:t xml:space="preserve">Siamsoft </w:t>
      </w:r>
      <w:r>
        <w:rPr>
          <w:b w:val="0"/>
          <w:bCs w:val="0"/>
          <w:sz w:val="20"/>
          <w:szCs w:val="20"/>
        </w:rPr>
        <w:t>desarrolla el Proceso de Aseguramiento de la Calidad. QA</w:t>
      </w:r>
    </w:p>
    <w:p w:rsidR="00182E52" w:rsidRDefault="00182E52" w:rsidP="00276CA6">
      <w:bookmarkStart w:id="9" w:name="_Toc278377390"/>
      <w:bookmarkEnd w:id="7"/>
      <w:bookmarkEnd w:id="8"/>
    </w:p>
    <w:p w:rsidR="00182E52" w:rsidRPr="002732CB" w:rsidRDefault="00182E52" w:rsidP="00A57D42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0" w:name="_Toc303415430"/>
      <w:bookmarkEnd w:id="9"/>
      <w:r>
        <w:rPr>
          <w:color w:val="4F81BD"/>
          <w:lang w:val="es-AR"/>
        </w:rPr>
        <w:t>QA-LC – Lista de Control</w:t>
      </w:r>
      <w:bookmarkEnd w:id="10"/>
    </w:p>
    <w:p w:rsidR="00182E52" w:rsidRDefault="00182E52" w:rsidP="00A57D42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A57D42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182E52" w:rsidRDefault="00182E52" w:rsidP="00A57D4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Detalla los puntos de control relevantes a ser evaluados durante las distintas etapas del proyecto. Los mismos son puntos de control de los procesos involucrados en el proyecto. Que luego serán evaluados por el Analista QA.</w:t>
      </w:r>
    </w:p>
    <w:p w:rsidR="00182E52" w:rsidRDefault="00182E52" w:rsidP="00A57D42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182E52" w:rsidRPr="009567F2" w:rsidRDefault="00182E52" w:rsidP="00A57D4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QA, Project Leader</w:t>
      </w:r>
    </w:p>
    <w:p w:rsidR="00182E52" w:rsidRDefault="00204BBC" w:rsidP="00BF61B4">
      <w:pPr>
        <w:rPr>
          <w:b w:val="0"/>
          <w:bCs w:val="0"/>
          <w:color w:val="4F81BD"/>
          <w:sz w:val="20"/>
          <w:szCs w:val="20"/>
        </w:rPr>
      </w:pPr>
      <w:r w:rsidRPr="00403FD0">
        <w:rPr>
          <w:color w:val="4F81B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a 1" o:spid="_x0000_i1025" type="#_x0000_t75" style="width:424.8pt;height:228.3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">
            <v:imagedata r:id="rId7" o:title=""/>
            <o:lock v:ext="edit" aspectratio="f"/>
          </v:shape>
        </w:pict>
      </w: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Pr="002732CB" w:rsidRDefault="00182E52" w:rsidP="00091C52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1" w:name="_Toc303415431"/>
      <w:r>
        <w:rPr>
          <w:color w:val="4F81BD"/>
          <w:lang w:val="es-AR"/>
        </w:rPr>
        <w:t>QA-RT – Revisión Técnica Formal</w:t>
      </w:r>
      <w:bookmarkEnd w:id="11"/>
    </w:p>
    <w:p w:rsidR="00182E52" w:rsidRDefault="00182E52" w:rsidP="00091C52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091C52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182E52" w:rsidRDefault="00182E52" w:rsidP="00091C5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Dar un análisis de un elemento del sistema pertinente a ser verificado. Centrándose en los procesos involucrados a generar documentos.</w:t>
      </w:r>
    </w:p>
    <w:p w:rsidR="00182E52" w:rsidRDefault="00182E52" w:rsidP="00091C52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182E52" w:rsidRPr="009567F2" w:rsidRDefault="00182E52" w:rsidP="00091C5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QA;</w:t>
      </w:r>
    </w:p>
    <w:p w:rsidR="00182E52" w:rsidRDefault="00204BBC" w:rsidP="00BF61B4">
      <w:pPr>
        <w:rPr>
          <w:b w:val="0"/>
          <w:bCs w:val="0"/>
          <w:color w:val="4F81BD"/>
          <w:sz w:val="20"/>
          <w:szCs w:val="20"/>
        </w:rPr>
      </w:pPr>
      <w:r w:rsidRPr="00403FD0">
        <w:rPr>
          <w:color w:val="4F81BD"/>
          <w:sz w:val="20"/>
          <w:szCs w:val="20"/>
        </w:rPr>
        <w:pict>
          <v:shape id="_x0000_i1026" type="#_x0000_t75" style="width:448.45pt;height:234.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">
            <v:imagedata r:id="rId8" o:title="" croptop="-7027f" cropbottom="-5678f"/>
            <o:lock v:ext="edit" aspectratio="f"/>
          </v:shape>
        </w:pict>
      </w: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Pr="002732CB" w:rsidRDefault="00182E52" w:rsidP="001D5252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2" w:name="_Toc303415432"/>
      <w:r>
        <w:rPr>
          <w:color w:val="4F81BD"/>
          <w:lang w:val="es-AR"/>
        </w:rPr>
        <w:t>QA-CP – Casos de Prueba del Sistema</w:t>
      </w:r>
      <w:bookmarkEnd w:id="12"/>
    </w:p>
    <w:p w:rsidR="00182E52" w:rsidRDefault="00182E52" w:rsidP="001D5252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1D5252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182E52" w:rsidRDefault="00182E52" w:rsidP="001D525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Proveer de un set de reglas a ser probadas para un caso de uso. Asegurando que cumpla con el funcionamiento esperado y proveer una serie de manejos para los flujos no esperados dentro del Caso de Uso del Sistema (CUS).</w:t>
      </w:r>
    </w:p>
    <w:p w:rsidR="00182E52" w:rsidRDefault="00182E52" w:rsidP="001D5252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182E52" w:rsidRPr="009567F2" w:rsidRDefault="00182E52" w:rsidP="001D5252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QA; Analista Funcional;</w:t>
      </w:r>
    </w:p>
    <w:p w:rsidR="00182E52" w:rsidRDefault="00204BBC" w:rsidP="00BF61B4">
      <w:pPr>
        <w:rPr>
          <w:b w:val="0"/>
          <w:bCs w:val="0"/>
          <w:color w:val="4F81BD"/>
          <w:sz w:val="20"/>
          <w:szCs w:val="20"/>
        </w:rPr>
      </w:pPr>
      <w:r w:rsidRPr="00403FD0">
        <w:rPr>
          <w:color w:val="4F81BD"/>
          <w:sz w:val="20"/>
          <w:szCs w:val="20"/>
        </w:rPr>
        <w:pict>
          <v:shape id="_x0000_i1027" type="#_x0000_t75" style="width:447.45pt;height:239.6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">
            <v:imagedata r:id="rId9" o:title="" croptop="-802f" cropbottom="-28f"/>
            <o:lock v:ext="edit" aspectratio="f"/>
          </v:shape>
        </w:pict>
      </w: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B40DBE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Default="00182E52" w:rsidP="00BF61B4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Default="00182E52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Default="00182E52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Default="00182E52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Default="00182E52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182E52" w:rsidRPr="002732CB" w:rsidRDefault="00182E52" w:rsidP="00916D8D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r>
        <w:rPr>
          <w:color w:val="4F81BD"/>
          <w:lang w:val="es-AR"/>
        </w:rPr>
        <w:t>Control de Artefactos</w:t>
      </w:r>
    </w:p>
    <w:p w:rsidR="00182E52" w:rsidRDefault="00182E52" w:rsidP="00916D8D">
      <w:pPr>
        <w:rPr>
          <w:b w:val="0"/>
          <w:bCs w:val="0"/>
          <w:color w:val="4F81BD"/>
          <w:sz w:val="20"/>
          <w:szCs w:val="20"/>
        </w:rPr>
      </w:pP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Para que cada artefacto pueda ser utilizado, es obligatorio pasar por una etapa de revisión y aprobación. </w:t>
      </w: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Responsable:</w:t>
      </w: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Líder área/disciplina, Analista QA.</w:t>
      </w: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</w:p>
    <w:p w:rsidR="00182E52" w:rsidRDefault="00182E52" w:rsidP="00930246">
      <w:pPr>
        <w:ind w:left="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Actividades:</w:t>
      </w:r>
    </w:p>
    <w:p w:rsidR="00182E52" w:rsidRDefault="00182E52" w:rsidP="00930246">
      <w:pPr>
        <w:numPr>
          <w:ilvl w:val="0"/>
          <w:numId w:val="4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Se crea el documento</w:t>
      </w:r>
    </w:p>
    <w:p w:rsidR="00182E52" w:rsidRDefault="00182E52" w:rsidP="00485C77">
      <w:pPr>
        <w:numPr>
          <w:ilvl w:val="0"/>
          <w:numId w:val="4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Se revisa el documento utilizando revisi</w:t>
      </w:r>
      <w:r>
        <w:rPr>
          <w:b w:val="0"/>
          <w:bCs w:val="0"/>
          <w:sz w:val="20"/>
          <w:szCs w:val="20"/>
          <w:lang w:val="es-ES"/>
        </w:rPr>
        <w:t>ó</w:t>
      </w:r>
      <w:r>
        <w:rPr>
          <w:b w:val="0"/>
          <w:bCs w:val="0"/>
          <w:sz w:val="20"/>
          <w:szCs w:val="20"/>
        </w:rPr>
        <w:t>n por pares, se revisa el contenido del documento. Se detalla en la cabecera el revisor, y la fecha de revisión.</w:t>
      </w:r>
    </w:p>
    <w:p w:rsidR="00182E52" w:rsidRDefault="00182E52" w:rsidP="00930246">
      <w:pPr>
        <w:numPr>
          <w:ilvl w:val="0"/>
          <w:numId w:val="4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Se aprueba el documento por el Analista QA. Su principal foco está en el formato del documento y asegurar que el mismo sea claro y cumpla con el diseño propuesto.</w:t>
      </w:r>
    </w:p>
    <w:p w:rsidR="00182E52" w:rsidRDefault="00182E52" w:rsidP="00916D8D">
      <w:pPr>
        <w:ind w:left="0"/>
        <w:rPr>
          <w:b w:val="0"/>
          <w:bCs w:val="0"/>
          <w:sz w:val="20"/>
          <w:szCs w:val="20"/>
        </w:rPr>
      </w:pPr>
    </w:p>
    <w:p w:rsidR="00182E52" w:rsidRDefault="00182E52" w:rsidP="00916D8D">
      <w:pPr>
        <w:ind w:left="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Resultado</w:t>
      </w:r>
    </w:p>
    <w:p w:rsidR="00182E52" w:rsidRPr="00930246" w:rsidRDefault="00182E52" w:rsidP="00916D8D">
      <w:pPr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Tanto la revisión como la aprobación del documento queda registrada al principio del documento, informando responsable y fecha de la misma.</w:t>
      </w:r>
    </w:p>
    <w:sectPr w:rsidR="00182E52" w:rsidRPr="00930246" w:rsidSect="00412508">
      <w:headerReference w:type="default" r:id="rId10"/>
      <w:footerReference w:type="default" r:id="rId11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58D" w:rsidRDefault="00D3258D">
      <w:pPr>
        <w:spacing w:after="0"/>
      </w:pPr>
      <w:r>
        <w:separator/>
      </w:r>
    </w:p>
  </w:endnote>
  <w:endnote w:type="continuationSeparator" w:id="0">
    <w:p w:rsidR="00D3258D" w:rsidRDefault="00D325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182E52">
      <w:trPr>
        <w:trHeight w:val="119"/>
      </w:trPr>
      <w:tc>
        <w:tcPr>
          <w:tcW w:w="6495" w:type="dxa"/>
          <w:vAlign w:val="center"/>
        </w:tcPr>
        <w:p w:rsidR="00182E52" w:rsidRPr="00A765DF" w:rsidRDefault="00182E52" w:rsidP="005F2AFB">
          <w:pPr>
            <w:pStyle w:val="Piedepgina"/>
            <w:jc w:val="left"/>
            <w:rPr>
              <w:rFonts w:cs="Calibri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865" w:type="dxa"/>
          <w:vAlign w:val="center"/>
        </w:tcPr>
        <w:p w:rsidR="00182E52" w:rsidRPr="003D52F4" w:rsidRDefault="00182E52" w:rsidP="005F2AFB">
          <w:pPr>
            <w:pStyle w:val="Encabezado"/>
            <w:jc w:val="right"/>
            <w:rPr>
              <w:rFonts w:ascii="Agilita Com Light" w:hAnsi="Agilita Com Light" w:cs="Agilita Com Light"/>
              <w:b/>
              <w:bCs/>
              <w:sz w:val="20"/>
              <w:szCs w:val="20"/>
              <w:lang w:val="es-AR"/>
            </w:rPr>
          </w:pPr>
          <w:r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Página </w: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PAGE </w:instrTex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204BBC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3</w: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  <w:r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 de </w: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NUMPAGES </w:instrTex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204BBC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6</w:t>
          </w:r>
          <w:r w:rsidR="00403FD0" w:rsidRPr="00A765DF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</w:p>
      </w:tc>
    </w:tr>
  </w:tbl>
  <w:p w:rsidR="00182E52" w:rsidRPr="001D6C34" w:rsidRDefault="00182E52" w:rsidP="001D6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58D" w:rsidRDefault="00D3258D">
      <w:pPr>
        <w:spacing w:after="0"/>
      </w:pPr>
      <w:r>
        <w:separator/>
      </w:r>
    </w:p>
  </w:footnote>
  <w:footnote w:type="continuationSeparator" w:id="0">
    <w:p w:rsidR="00D3258D" w:rsidRDefault="00D3258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182E52" w:rsidRPr="00E864BA">
      <w:tc>
        <w:tcPr>
          <w:tcW w:w="2127" w:type="dxa"/>
          <w:vMerge w:val="restart"/>
        </w:tcPr>
        <w:p w:rsidR="00182E52" w:rsidRPr="00E864BA" w:rsidRDefault="00403FD0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403FD0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8" type="#_x0000_t75" style="width:75.1pt;height:53.5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182E52" w:rsidRPr="00A765DF" w:rsidRDefault="00182E52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 xml:space="preserve">Proyecto: </w:t>
          </w:r>
        </w:p>
        <w:p w:rsidR="00182E52" w:rsidRPr="00A765DF" w:rsidRDefault="00182E52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>Rainshow</w:t>
          </w:r>
        </w:p>
      </w:tc>
      <w:tc>
        <w:tcPr>
          <w:tcW w:w="1275" w:type="dxa"/>
          <w:tcBorders>
            <w:bottom w:val="nil"/>
          </w:tcBorders>
        </w:tcPr>
        <w:p w:rsidR="00182E52" w:rsidRPr="00E864BA" w:rsidRDefault="00182E52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182E52" w:rsidRPr="00E864BA" w:rsidRDefault="00182E52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182E52" w:rsidRPr="00E864BA" w:rsidRDefault="00182E52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182E52" w:rsidRPr="00E864BA">
      <w:tc>
        <w:tcPr>
          <w:tcW w:w="2127" w:type="dxa"/>
          <w:vMerge/>
        </w:tcPr>
        <w:p w:rsidR="00182E52" w:rsidRPr="00A765DF" w:rsidRDefault="00182E5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182E52" w:rsidRPr="00A765DF" w:rsidRDefault="00182E5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182E52" w:rsidRPr="00A765DF" w:rsidRDefault="00182E5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182E52" w:rsidRPr="00A765DF" w:rsidRDefault="00B839EB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182E52" w:rsidRPr="00A765DF" w:rsidRDefault="00403FD0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182E52" w:rsidRPr="00A765DF">
            <w:rPr>
              <w:rFonts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204BBC">
            <w:rPr>
              <w:rFonts w:cs="Calibri"/>
              <w:noProof/>
              <w:sz w:val="16"/>
              <w:szCs w:val="16"/>
              <w:lang w:val="es-ES"/>
            </w:rPr>
            <w:t>3</w: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  <w:r w:rsidR="00182E52" w:rsidRPr="00A765DF">
            <w:rPr>
              <w:rFonts w:cs="Calibri"/>
              <w:noProof/>
              <w:sz w:val="16"/>
              <w:szCs w:val="16"/>
              <w:lang w:val="es-ES"/>
            </w:rPr>
            <w:t xml:space="preserve"> / </w: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182E52" w:rsidRPr="00A765DF">
            <w:rPr>
              <w:rFonts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204BBC">
            <w:rPr>
              <w:rFonts w:cs="Calibri"/>
              <w:noProof/>
              <w:sz w:val="16"/>
              <w:szCs w:val="16"/>
              <w:lang w:val="es-ES"/>
            </w:rPr>
            <w:t>6</w: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182E52" w:rsidRPr="00E864BA">
      <w:tc>
        <w:tcPr>
          <w:tcW w:w="2127" w:type="dxa"/>
          <w:vMerge/>
        </w:tcPr>
        <w:p w:rsidR="00182E52" w:rsidRPr="00E864BA" w:rsidRDefault="00182E52" w:rsidP="00C90D83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182E52" w:rsidRPr="00A765DF" w:rsidRDefault="00182E52" w:rsidP="00C90D83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>Documento:</w:t>
          </w:r>
        </w:p>
        <w:p w:rsidR="00182E52" w:rsidRPr="00A765DF" w:rsidRDefault="00E60880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 xml:space="preserve">QA- </w:t>
          </w:r>
          <w:r w:rsidR="00182E52" w:rsidRPr="00A765DF">
            <w:rPr>
              <w:rFonts w:cs="Calibri"/>
              <w:noProof/>
              <w:sz w:val="16"/>
              <w:szCs w:val="16"/>
              <w:lang w:val="es-ES"/>
            </w:rPr>
            <w:t>Proceso de Aseguramiento de la Calidad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182E52" w:rsidRPr="00E864BA" w:rsidRDefault="00182E52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182E52" w:rsidRPr="00E864BA" w:rsidRDefault="00182E52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182E52" w:rsidRPr="00E864BA" w:rsidRDefault="00182E52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182E52" w:rsidRPr="00E864BA">
      <w:trPr>
        <w:trHeight w:val="55"/>
      </w:trPr>
      <w:tc>
        <w:tcPr>
          <w:tcW w:w="2127" w:type="dxa"/>
          <w:vMerge/>
        </w:tcPr>
        <w:p w:rsidR="00182E52" w:rsidRPr="00A765DF" w:rsidRDefault="00182E52" w:rsidP="00C90D83">
          <w:pPr>
            <w:pStyle w:val="Encabezado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182E52" w:rsidRPr="00A765DF" w:rsidRDefault="00182E5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182E52" w:rsidRPr="00A765DF" w:rsidRDefault="00071A2B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>1.1</w:t>
          </w:r>
        </w:p>
      </w:tc>
      <w:tc>
        <w:tcPr>
          <w:tcW w:w="1701" w:type="dxa"/>
          <w:tcBorders>
            <w:top w:val="nil"/>
          </w:tcBorders>
        </w:tcPr>
        <w:p w:rsidR="00182E52" w:rsidRPr="00A765DF" w:rsidRDefault="00403FD0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182E52" w:rsidRPr="00A765DF">
            <w:rPr>
              <w:rFonts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204BBC">
            <w:rPr>
              <w:rFonts w:cs="Calibri"/>
              <w:noProof/>
              <w:sz w:val="16"/>
              <w:szCs w:val="16"/>
              <w:lang w:val="es-ES"/>
            </w:rPr>
            <w:t>15/09/11</w:t>
          </w:r>
          <w:r w:rsidRPr="00A765DF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182E52" w:rsidRPr="00A765DF" w:rsidRDefault="00071A2B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765DF">
            <w:rPr>
              <w:rFonts w:cs="Calibri"/>
              <w:noProof/>
              <w:sz w:val="16"/>
              <w:szCs w:val="16"/>
              <w:lang w:val="es-ES"/>
            </w:rPr>
            <w:t>PL</w:t>
          </w:r>
        </w:p>
      </w:tc>
    </w:tr>
  </w:tbl>
  <w:p w:rsidR="00182E52" w:rsidRDefault="00182E52" w:rsidP="0044110D">
    <w:pPr>
      <w:pStyle w:val="Encabezado"/>
      <w:tabs>
        <w:tab w:val="clear" w:pos="4252"/>
        <w:tab w:val="clear" w:pos="8504"/>
        <w:tab w:val="left" w:pos="2955"/>
      </w:tabs>
    </w:pPr>
    <w:r>
      <w:tab/>
    </w:r>
  </w:p>
  <w:p w:rsidR="00182E52" w:rsidRPr="00E67BB5" w:rsidRDefault="00182E52" w:rsidP="00E67B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8C6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3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5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6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4F8439B"/>
    <w:multiLevelType w:val="hybridMultilevel"/>
    <w:tmpl w:val="2E6C42B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20AA0"/>
    <w:multiLevelType w:val="hybridMultilevel"/>
    <w:tmpl w:val="8AA2ED0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>
    <w:nsid w:val="0FBA07E2"/>
    <w:multiLevelType w:val="hybridMultilevel"/>
    <w:tmpl w:val="9ADA2BA8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19BE510B"/>
    <w:multiLevelType w:val="hybridMultilevel"/>
    <w:tmpl w:val="99140C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4">
    <w:nsid w:val="1D4E621E"/>
    <w:multiLevelType w:val="hybridMultilevel"/>
    <w:tmpl w:val="BC1C0F9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1E846AE1"/>
    <w:multiLevelType w:val="hybridMultilevel"/>
    <w:tmpl w:val="6E30A6A2"/>
    <w:lvl w:ilvl="0" w:tplc="748458A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6">
    <w:nsid w:val="1FB81D61"/>
    <w:multiLevelType w:val="hybridMultilevel"/>
    <w:tmpl w:val="729EB22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7">
    <w:nsid w:val="24CC5CEF"/>
    <w:multiLevelType w:val="hybridMultilevel"/>
    <w:tmpl w:val="17F4307A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8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6EB31F2"/>
    <w:multiLevelType w:val="multilevel"/>
    <w:tmpl w:val="B49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C91C3A"/>
    <w:multiLevelType w:val="hybridMultilevel"/>
    <w:tmpl w:val="07E087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35D437E7"/>
    <w:multiLevelType w:val="hybridMultilevel"/>
    <w:tmpl w:val="9C0E366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4">
    <w:nsid w:val="39442A65"/>
    <w:multiLevelType w:val="hybridMultilevel"/>
    <w:tmpl w:val="4B068F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5">
    <w:nsid w:val="3D7B5637"/>
    <w:multiLevelType w:val="hybridMultilevel"/>
    <w:tmpl w:val="6F4EA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76F36B6"/>
    <w:multiLevelType w:val="hybridMultilevel"/>
    <w:tmpl w:val="53345D7A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8">
    <w:nsid w:val="494F1744"/>
    <w:multiLevelType w:val="hybridMultilevel"/>
    <w:tmpl w:val="6FC8AA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ABC5E2E"/>
    <w:multiLevelType w:val="hybridMultilevel"/>
    <w:tmpl w:val="B496942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0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FE5B77"/>
    <w:multiLevelType w:val="hybridMultilevel"/>
    <w:tmpl w:val="8006E34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2">
    <w:nsid w:val="4FF074FB"/>
    <w:multiLevelType w:val="multilevel"/>
    <w:tmpl w:val="1D324B64"/>
    <w:lvl w:ilvl="0">
      <w:start w:val="1"/>
      <w:numFmt w:val="decimal"/>
      <w:pStyle w:val="Ttulo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3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5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9D3C18"/>
    <w:multiLevelType w:val="hybridMultilevel"/>
    <w:tmpl w:val="5762DD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59770211"/>
    <w:multiLevelType w:val="multilevel"/>
    <w:tmpl w:val="CB0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8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BF67E8"/>
    <w:multiLevelType w:val="hybridMultilevel"/>
    <w:tmpl w:val="25F21268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0">
    <w:nsid w:val="724E6188"/>
    <w:multiLevelType w:val="hybridMultilevel"/>
    <w:tmpl w:val="D81EB2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1">
    <w:nsid w:val="760E3B09"/>
    <w:multiLevelType w:val="hybridMultilevel"/>
    <w:tmpl w:val="F8043A8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2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3">
    <w:nsid w:val="79DA7240"/>
    <w:multiLevelType w:val="hybridMultilevel"/>
    <w:tmpl w:val="C9208C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2"/>
  </w:num>
  <w:num w:numId="14">
    <w:abstractNumId w:val="32"/>
  </w:num>
  <w:num w:numId="15">
    <w:abstractNumId w:val="3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7">
    <w:abstractNumId w:val="18"/>
  </w:num>
  <w:num w:numId="18">
    <w:abstractNumId w:val="9"/>
  </w:num>
  <w:num w:numId="19">
    <w:abstractNumId w:val="21"/>
  </w:num>
  <w:num w:numId="20">
    <w:abstractNumId w:val="38"/>
  </w:num>
  <w:num w:numId="21">
    <w:abstractNumId w:val="20"/>
  </w:num>
  <w:num w:numId="22">
    <w:abstractNumId w:val="8"/>
  </w:num>
  <w:num w:numId="23">
    <w:abstractNumId w:val="39"/>
  </w:num>
  <w:num w:numId="24">
    <w:abstractNumId w:val="7"/>
  </w:num>
  <w:num w:numId="25">
    <w:abstractNumId w:val="14"/>
  </w:num>
  <w:num w:numId="26">
    <w:abstractNumId w:val="43"/>
  </w:num>
  <w:num w:numId="27">
    <w:abstractNumId w:val="40"/>
  </w:num>
  <w:num w:numId="28">
    <w:abstractNumId w:val="29"/>
  </w:num>
  <w:num w:numId="29">
    <w:abstractNumId w:val="24"/>
  </w:num>
  <w:num w:numId="30">
    <w:abstractNumId w:val="11"/>
  </w:num>
  <w:num w:numId="31">
    <w:abstractNumId w:val="31"/>
  </w:num>
  <w:num w:numId="32">
    <w:abstractNumId w:val="27"/>
  </w:num>
  <w:num w:numId="33">
    <w:abstractNumId w:val="25"/>
  </w:num>
  <w:num w:numId="34">
    <w:abstractNumId w:val="28"/>
  </w:num>
  <w:num w:numId="35">
    <w:abstractNumId w:val="22"/>
  </w:num>
  <w:num w:numId="36">
    <w:abstractNumId w:val="41"/>
  </w:num>
  <w:num w:numId="37">
    <w:abstractNumId w:val="17"/>
  </w:num>
  <w:num w:numId="38">
    <w:abstractNumId w:val="12"/>
  </w:num>
  <w:num w:numId="39">
    <w:abstractNumId w:val="16"/>
  </w:num>
  <w:num w:numId="40">
    <w:abstractNumId w:val="37"/>
  </w:num>
  <w:num w:numId="41">
    <w:abstractNumId w:val="19"/>
  </w:num>
  <w:num w:numId="42">
    <w:abstractNumId w:val="23"/>
  </w:num>
  <w:num w:numId="43">
    <w:abstractNumId w:val="13"/>
  </w:num>
  <w:num w:numId="44">
    <w:abstractNumId w:val="15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oNotTrackMoves/>
  <w:defaultTabStop w:val="709"/>
  <w:hyphenationZone w:val="425"/>
  <w:doNotHyphenateCaps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DB5"/>
    <w:rsid w:val="00001503"/>
    <w:rsid w:val="00003C5E"/>
    <w:rsid w:val="00006CA5"/>
    <w:rsid w:val="00017E05"/>
    <w:rsid w:val="00027916"/>
    <w:rsid w:val="000308A1"/>
    <w:rsid w:val="0003286E"/>
    <w:rsid w:val="000340DF"/>
    <w:rsid w:val="00034B91"/>
    <w:rsid w:val="00036999"/>
    <w:rsid w:val="00037091"/>
    <w:rsid w:val="00052CBC"/>
    <w:rsid w:val="000546EF"/>
    <w:rsid w:val="00057143"/>
    <w:rsid w:val="00065A20"/>
    <w:rsid w:val="00066361"/>
    <w:rsid w:val="00067BB8"/>
    <w:rsid w:val="00071A2B"/>
    <w:rsid w:val="00083909"/>
    <w:rsid w:val="000877F4"/>
    <w:rsid w:val="00091C52"/>
    <w:rsid w:val="00094340"/>
    <w:rsid w:val="000B2C3F"/>
    <w:rsid w:val="000B35F3"/>
    <w:rsid w:val="000C59D3"/>
    <w:rsid w:val="000C6C64"/>
    <w:rsid w:val="000C7280"/>
    <w:rsid w:val="000D1FB8"/>
    <w:rsid w:val="000D41A1"/>
    <w:rsid w:val="000D4FD0"/>
    <w:rsid w:val="000D6EC0"/>
    <w:rsid w:val="000E12E3"/>
    <w:rsid w:val="000F1B02"/>
    <w:rsid w:val="000F37DB"/>
    <w:rsid w:val="000F4B6F"/>
    <w:rsid w:val="000F5305"/>
    <w:rsid w:val="000F5379"/>
    <w:rsid w:val="00102604"/>
    <w:rsid w:val="001109A2"/>
    <w:rsid w:val="0011309B"/>
    <w:rsid w:val="00115453"/>
    <w:rsid w:val="001156CE"/>
    <w:rsid w:val="001165B6"/>
    <w:rsid w:val="00117E76"/>
    <w:rsid w:val="00122DCC"/>
    <w:rsid w:val="001309A9"/>
    <w:rsid w:val="00141505"/>
    <w:rsid w:val="00143F31"/>
    <w:rsid w:val="001452F6"/>
    <w:rsid w:val="001575D5"/>
    <w:rsid w:val="00175176"/>
    <w:rsid w:val="0018183A"/>
    <w:rsid w:val="00182E52"/>
    <w:rsid w:val="00184EE2"/>
    <w:rsid w:val="001861C4"/>
    <w:rsid w:val="00192868"/>
    <w:rsid w:val="00193F29"/>
    <w:rsid w:val="001A1E36"/>
    <w:rsid w:val="001B7162"/>
    <w:rsid w:val="001C113A"/>
    <w:rsid w:val="001C3E81"/>
    <w:rsid w:val="001C6ADF"/>
    <w:rsid w:val="001C7311"/>
    <w:rsid w:val="001C7D33"/>
    <w:rsid w:val="001D1290"/>
    <w:rsid w:val="001D394E"/>
    <w:rsid w:val="001D47F6"/>
    <w:rsid w:val="001D4E10"/>
    <w:rsid w:val="001D5252"/>
    <w:rsid w:val="001D586C"/>
    <w:rsid w:val="001D6183"/>
    <w:rsid w:val="001D6C34"/>
    <w:rsid w:val="001E36EF"/>
    <w:rsid w:val="001E6047"/>
    <w:rsid w:val="001F4581"/>
    <w:rsid w:val="00204BBC"/>
    <w:rsid w:val="00204D75"/>
    <w:rsid w:val="00205117"/>
    <w:rsid w:val="00211EA1"/>
    <w:rsid w:val="0021225B"/>
    <w:rsid w:val="002227EC"/>
    <w:rsid w:val="002260FE"/>
    <w:rsid w:val="002305B7"/>
    <w:rsid w:val="00233CF5"/>
    <w:rsid w:val="00241295"/>
    <w:rsid w:val="00257C08"/>
    <w:rsid w:val="00263E4E"/>
    <w:rsid w:val="002649E3"/>
    <w:rsid w:val="00267F2F"/>
    <w:rsid w:val="002732CB"/>
    <w:rsid w:val="00274A12"/>
    <w:rsid w:val="00276CA6"/>
    <w:rsid w:val="00282356"/>
    <w:rsid w:val="002908A3"/>
    <w:rsid w:val="00294641"/>
    <w:rsid w:val="002A3C4C"/>
    <w:rsid w:val="002A3EF8"/>
    <w:rsid w:val="002A434C"/>
    <w:rsid w:val="002A60E6"/>
    <w:rsid w:val="002B2B00"/>
    <w:rsid w:val="002C0F7D"/>
    <w:rsid w:val="002C1268"/>
    <w:rsid w:val="002D0255"/>
    <w:rsid w:val="002D4DD9"/>
    <w:rsid w:val="002E1CEF"/>
    <w:rsid w:val="002E57ED"/>
    <w:rsid w:val="002F09CF"/>
    <w:rsid w:val="002F3492"/>
    <w:rsid w:val="002F7C7B"/>
    <w:rsid w:val="003021E7"/>
    <w:rsid w:val="00305E84"/>
    <w:rsid w:val="0032119C"/>
    <w:rsid w:val="00327F66"/>
    <w:rsid w:val="00331432"/>
    <w:rsid w:val="00343DE8"/>
    <w:rsid w:val="003467B8"/>
    <w:rsid w:val="00350850"/>
    <w:rsid w:val="00362D70"/>
    <w:rsid w:val="00371AE8"/>
    <w:rsid w:val="00372FA7"/>
    <w:rsid w:val="00374803"/>
    <w:rsid w:val="00375F48"/>
    <w:rsid w:val="003803FA"/>
    <w:rsid w:val="00380B12"/>
    <w:rsid w:val="00382BEA"/>
    <w:rsid w:val="00383C60"/>
    <w:rsid w:val="0039500A"/>
    <w:rsid w:val="0039516F"/>
    <w:rsid w:val="00395A8A"/>
    <w:rsid w:val="003B234C"/>
    <w:rsid w:val="003B7DC9"/>
    <w:rsid w:val="003C43A4"/>
    <w:rsid w:val="003D0699"/>
    <w:rsid w:val="003D1A80"/>
    <w:rsid w:val="003D52F4"/>
    <w:rsid w:val="003E346F"/>
    <w:rsid w:val="003E524A"/>
    <w:rsid w:val="003E531E"/>
    <w:rsid w:val="003E77EE"/>
    <w:rsid w:val="0040129A"/>
    <w:rsid w:val="00403FD0"/>
    <w:rsid w:val="00407BDD"/>
    <w:rsid w:val="00407DFD"/>
    <w:rsid w:val="004122F3"/>
    <w:rsid w:val="00412508"/>
    <w:rsid w:val="0042409E"/>
    <w:rsid w:val="0042751B"/>
    <w:rsid w:val="00432713"/>
    <w:rsid w:val="0044110D"/>
    <w:rsid w:val="004419F2"/>
    <w:rsid w:val="004423EA"/>
    <w:rsid w:val="004469FD"/>
    <w:rsid w:val="00453226"/>
    <w:rsid w:val="00453671"/>
    <w:rsid w:val="00460CC3"/>
    <w:rsid w:val="00464C68"/>
    <w:rsid w:val="00465C40"/>
    <w:rsid w:val="00471B03"/>
    <w:rsid w:val="0047405C"/>
    <w:rsid w:val="00475ADC"/>
    <w:rsid w:val="00476580"/>
    <w:rsid w:val="00477DF4"/>
    <w:rsid w:val="004854A5"/>
    <w:rsid w:val="00485C77"/>
    <w:rsid w:val="004942C8"/>
    <w:rsid w:val="00496D7C"/>
    <w:rsid w:val="004A7614"/>
    <w:rsid w:val="004B1A7A"/>
    <w:rsid w:val="004B22F2"/>
    <w:rsid w:val="004B4D96"/>
    <w:rsid w:val="004C09F0"/>
    <w:rsid w:val="004C37A8"/>
    <w:rsid w:val="004C569B"/>
    <w:rsid w:val="004C79EB"/>
    <w:rsid w:val="004D017D"/>
    <w:rsid w:val="004D062F"/>
    <w:rsid w:val="004D5964"/>
    <w:rsid w:val="004F648F"/>
    <w:rsid w:val="00502363"/>
    <w:rsid w:val="005027AA"/>
    <w:rsid w:val="00504F0B"/>
    <w:rsid w:val="00516ED9"/>
    <w:rsid w:val="00524D92"/>
    <w:rsid w:val="00527B3A"/>
    <w:rsid w:val="005311F4"/>
    <w:rsid w:val="0053184C"/>
    <w:rsid w:val="00531B82"/>
    <w:rsid w:val="0053209E"/>
    <w:rsid w:val="00534A05"/>
    <w:rsid w:val="00536FBE"/>
    <w:rsid w:val="00550E76"/>
    <w:rsid w:val="00553DC9"/>
    <w:rsid w:val="00553E58"/>
    <w:rsid w:val="005601BC"/>
    <w:rsid w:val="005752D2"/>
    <w:rsid w:val="005822E6"/>
    <w:rsid w:val="005847B5"/>
    <w:rsid w:val="00591EE0"/>
    <w:rsid w:val="00595D95"/>
    <w:rsid w:val="005B7438"/>
    <w:rsid w:val="005C250F"/>
    <w:rsid w:val="005C7C18"/>
    <w:rsid w:val="005D4E66"/>
    <w:rsid w:val="005D63BA"/>
    <w:rsid w:val="005E7D94"/>
    <w:rsid w:val="005F023F"/>
    <w:rsid w:val="005F127E"/>
    <w:rsid w:val="005F183D"/>
    <w:rsid w:val="005F2AFB"/>
    <w:rsid w:val="005F5CC1"/>
    <w:rsid w:val="0061131F"/>
    <w:rsid w:val="00616986"/>
    <w:rsid w:val="00636C40"/>
    <w:rsid w:val="00636E73"/>
    <w:rsid w:val="006470FE"/>
    <w:rsid w:val="00654885"/>
    <w:rsid w:val="0065545A"/>
    <w:rsid w:val="00660C2D"/>
    <w:rsid w:val="006635C1"/>
    <w:rsid w:val="00667B0D"/>
    <w:rsid w:val="00674F17"/>
    <w:rsid w:val="00674FA4"/>
    <w:rsid w:val="00680592"/>
    <w:rsid w:val="006822BA"/>
    <w:rsid w:val="00682430"/>
    <w:rsid w:val="006842E1"/>
    <w:rsid w:val="00684BAE"/>
    <w:rsid w:val="0069274D"/>
    <w:rsid w:val="00694358"/>
    <w:rsid w:val="00695D88"/>
    <w:rsid w:val="006A528D"/>
    <w:rsid w:val="006C31B7"/>
    <w:rsid w:val="006C31E3"/>
    <w:rsid w:val="006D1F2C"/>
    <w:rsid w:val="006D6272"/>
    <w:rsid w:val="006D6512"/>
    <w:rsid w:val="006E7E51"/>
    <w:rsid w:val="006F1C16"/>
    <w:rsid w:val="00700DB1"/>
    <w:rsid w:val="00701CB3"/>
    <w:rsid w:val="00705986"/>
    <w:rsid w:val="007125E7"/>
    <w:rsid w:val="007140FA"/>
    <w:rsid w:val="007146E3"/>
    <w:rsid w:val="007245D6"/>
    <w:rsid w:val="00727EB1"/>
    <w:rsid w:val="0073097D"/>
    <w:rsid w:val="00736B73"/>
    <w:rsid w:val="007415BB"/>
    <w:rsid w:val="00747E81"/>
    <w:rsid w:val="007513CD"/>
    <w:rsid w:val="007527B1"/>
    <w:rsid w:val="0076294E"/>
    <w:rsid w:val="00763FAA"/>
    <w:rsid w:val="00772565"/>
    <w:rsid w:val="007742BD"/>
    <w:rsid w:val="007767BB"/>
    <w:rsid w:val="007815CF"/>
    <w:rsid w:val="00781EA3"/>
    <w:rsid w:val="0078685A"/>
    <w:rsid w:val="00790B7D"/>
    <w:rsid w:val="007924BD"/>
    <w:rsid w:val="007A2059"/>
    <w:rsid w:val="007A5F4B"/>
    <w:rsid w:val="007C1844"/>
    <w:rsid w:val="007C71C0"/>
    <w:rsid w:val="007D5FE8"/>
    <w:rsid w:val="007F6F63"/>
    <w:rsid w:val="0080365E"/>
    <w:rsid w:val="0080567E"/>
    <w:rsid w:val="00821395"/>
    <w:rsid w:val="00822825"/>
    <w:rsid w:val="00840806"/>
    <w:rsid w:val="00843DF6"/>
    <w:rsid w:val="0084767E"/>
    <w:rsid w:val="00851850"/>
    <w:rsid w:val="00851FE3"/>
    <w:rsid w:val="00863648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77094"/>
    <w:rsid w:val="00886395"/>
    <w:rsid w:val="008904F0"/>
    <w:rsid w:val="008906BF"/>
    <w:rsid w:val="008919EB"/>
    <w:rsid w:val="008D61E4"/>
    <w:rsid w:val="008E2890"/>
    <w:rsid w:val="008E3EF5"/>
    <w:rsid w:val="008E496C"/>
    <w:rsid w:val="008E60B1"/>
    <w:rsid w:val="008F306D"/>
    <w:rsid w:val="008F3F5C"/>
    <w:rsid w:val="008F68E4"/>
    <w:rsid w:val="008F69D8"/>
    <w:rsid w:val="009102D3"/>
    <w:rsid w:val="00910A82"/>
    <w:rsid w:val="00916B77"/>
    <w:rsid w:val="00916D8D"/>
    <w:rsid w:val="009210C1"/>
    <w:rsid w:val="00925BFD"/>
    <w:rsid w:val="00930246"/>
    <w:rsid w:val="00933B56"/>
    <w:rsid w:val="00935355"/>
    <w:rsid w:val="00937669"/>
    <w:rsid w:val="00943CD5"/>
    <w:rsid w:val="009442D8"/>
    <w:rsid w:val="009529D4"/>
    <w:rsid w:val="009567F2"/>
    <w:rsid w:val="00960179"/>
    <w:rsid w:val="009603AC"/>
    <w:rsid w:val="0096364E"/>
    <w:rsid w:val="00967BE1"/>
    <w:rsid w:val="00970702"/>
    <w:rsid w:val="009756B7"/>
    <w:rsid w:val="00987F49"/>
    <w:rsid w:val="00991B3B"/>
    <w:rsid w:val="00992C4B"/>
    <w:rsid w:val="00993589"/>
    <w:rsid w:val="0099420E"/>
    <w:rsid w:val="009A322F"/>
    <w:rsid w:val="009A3A44"/>
    <w:rsid w:val="009A6BDB"/>
    <w:rsid w:val="009B17C3"/>
    <w:rsid w:val="009B355B"/>
    <w:rsid w:val="009B7449"/>
    <w:rsid w:val="009C5321"/>
    <w:rsid w:val="009F05F7"/>
    <w:rsid w:val="009F57CA"/>
    <w:rsid w:val="00A034F8"/>
    <w:rsid w:val="00A07F45"/>
    <w:rsid w:val="00A15492"/>
    <w:rsid w:val="00A156CC"/>
    <w:rsid w:val="00A25C9D"/>
    <w:rsid w:val="00A27D22"/>
    <w:rsid w:val="00A32D7E"/>
    <w:rsid w:val="00A4463C"/>
    <w:rsid w:val="00A53AF3"/>
    <w:rsid w:val="00A53DC0"/>
    <w:rsid w:val="00A57D42"/>
    <w:rsid w:val="00A629D7"/>
    <w:rsid w:val="00A705BB"/>
    <w:rsid w:val="00A7120A"/>
    <w:rsid w:val="00A71943"/>
    <w:rsid w:val="00A7263E"/>
    <w:rsid w:val="00A765DF"/>
    <w:rsid w:val="00A77446"/>
    <w:rsid w:val="00A77A0C"/>
    <w:rsid w:val="00A8067E"/>
    <w:rsid w:val="00A81593"/>
    <w:rsid w:val="00A823AD"/>
    <w:rsid w:val="00A907E6"/>
    <w:rsid w:val="00A91705"/>
    <w:rsid w:val="00A92D59"/>
    <w:rsid w:val="00A94F78"/>
    <w:rsid w:val="00A97B22"/>
    <w:rsid w:val="00AA1337"/>
    <w:rsid w:val="00AA1BE8"/>
    <w:rsid w:val="00AA5789"/>
    <w:rsid w:val="00AB31C8"/>
    <w:rsid w:val="00AB3D8B"/>
    <w:rsid w:val="00AD28C6"/>
    <w:rsid w:val="00AD36DC"/>
    <w:rsid w:val="00AD456B"/>
    <w:rsid w:val="00AE4A29"/>
    <w:rsid w:val="00AF0D97"/>
    <w:rsid w:val="00AF5475"/>
    <w:rsid w:val="00B0234D"/>
    <w:rsid w:val="00B02EA2"/>
    <w:rsid w:val="00B03FCC"/>
    <w:rsid w:val="00B1673A"/>
    <w:rsid w:val="00B20D1A"/>
    <w:rsid w:val="00B23EC3"/>
    <w:rsid w:val="00B23FAB"/>
    <w:rsid w:val="00B257E5"/>
    <w:rsid w:val="00B26707"/>
    <w:rsid w:val="00B317BC"/>
    <w:rsid w:val="00B34AA0"/>
    <w:rsid w:val="00B3589B"/>
    <w:rsid w:val="00B40DBE"/>
    <w:rsid w:val="00B426F0"/>
    <w:rsid w:val="00B4385E"/>
    <w:rsid w:val="00B513F8"/>
    <w:rsid w:val="00B56A8F"/>
    <w:rsid w:val="00B63191"/>
    <w:rsid w:val="00B65532"/>
    <w:rsid w:val="00B65FEA"/>
    <w:rsid w:val="00B71749"/>
    <w:rsid w:val="00B72311"/>
    <w:rsid w:val="00B77EBE"/>
    <w:rsid w:val="00B81B1D"/>
    <w:rsid w:val="00B839EB"/>
    <w:rsid w:val="00B865DA"/>
    <w:rsid w:val="00B90C15"/>
    <w:rsid w:val="00BA13D9"/>
    <w:rsid w:val="00BA16B2"/>
    <w:rsid w:val="00BA2F31"/>
    <w:rsid w:val="00BA66A0"/>
    <w:rsid w:val="00BA7DD5"/>
    <w:rsid w:val="00BB1913"/>
    <w:rsid w:val="00BB2316"/>
    <w:rsid w:val="00BC0A98"/>
    <w:rsid w:val="00BC2F69"/>
    <w:rsid w:val="00BC3CDD"/>
    <w:rsid w:val="00BD7D5F"/>
    <w:rsid w:val="00BE04D3"/>
    <w:rsid w:val="00BE2E32"/>
    <w:rsid w:val="00BF2C61"/>
    <w:rsid w:val="00BF34AF"/>
    <w:rsid w:val="00BF46BB"/>
    <w:rsid w:val="00BF5C93"/>
    <w:rsid w:val="00BF61B4"/>
    <w:rsid w:val="00C00F28"/>
    <w:rsid w:val="00C02D6A"/>
    <w:rsid w:val="00C037E8"/>
    <w:rsid w:val="00C0470E"/>
    <w:rsid w:val="00C07E94"/>
    <w:rsid w:val="00C16DB6"/>
    <w:rsid w:val="00C17E03"/>
    <w:rsid w:val="00C25001"/>
    <w:rsid w:val="00C37FB4"/>
    <w:rsid w:val="00C45D1E"/>
    <w:rsid w:val="00C47824"/>
    <w:rsid w:val="00C526E1"/>
    <w:rsid w:val="00C6303C"/>
    <w:rsid w:val="00C755B8"/>
    <w:rsid w:val="00C83DB5"/>
    <w:rsid w:val="00C90D83"/>
    <w:rsid w:val="00C935B4"/>
    <w:rsid w:val="00CA3AA7"/>
    <w:rsid w:val="00CA5138"/>
    <w:rsid w:val="00CB20BA"/>
    <w:rsid w:val="00CB6663"/>
    <w:rsid w:val="00CC4434"/>
    <w:rsid w:val="00CC4E9D"/>
    <w:rsid w:val="00CD147D"/>
    <w:rsid w:val="00CD6AAE"/>
    <w:rsid w:val="00CF11D2"/>
    <w:rsid w:val="00CF1282"/>
    <w:rsid w:val="00D0037E"/>
    <w:rsid w:val="00D017A3"/>
    <w:rsid w:val="00D02C63"/>
    <w:rsid w:val="00D03C94"/>
    <w:rsid w:val="00D10659"/>
    <w:rsid w:val="00D10E53"/>
    <w:rsid w:val="00D14807"/>
    <w:rsid w:val="00D16279"/>
    <w:rsid w:val="00D205A3"/>
    <w:rsid w:val="00D228AD"/>
    <w:rsid w:val="00D24F11"/>
    <w:rsid w:val="00D26D08"/>
    <w:rsid w:val="00D30ACB"/>
    <w:rsid w:val="00D31739"/>
    <w:rsid w:val="00D31ED8"/>
    <w:rsid w:val="00D3258D"/>
    <w:rsid w:val="00D34BC1"/>
    <w:rsid w:val="00D35997"/>
    <w:rsid w:val="00D437EF"/>
    <w:rsid w:val="00D47AED"/>
    <w:rsid w:val="00D51233"/>
    <w:rsid w:val="00D527C6"/>
    <w:rsid w:val="00D534F0"/>
    <w:rsid w:val="00D57070"/>
    <w:rsid w:val="00D57580"/>
    <w:rsid w:val="00D57D31"/>
    <w:rsid w:val="00D57E86"/>
    <w:rsid w:val="00D62D7F"/>
    <w:rsid w:val="00D648EC"/>
    <w:rsid w:val="00D65F3B"/>
    <w:rsid w:val="00D71F17"/>
    <w:rsid w:val="00D72A37"/>
    <w:rsid w:val="00D87491"/>
    <w:rsid w:val="00D96068"/>
    <w:rsid w:val="00DA0D9E"/>
    <w:rsid w:val="00DB2E70"/>
    <w:rsid w:val="00DC74D6"/>
    <w:rsid w:val="00DD0136"/>
    <w:rsid w:val="00DD4783"/>
    <w:rsid w:val="00DD656E"/>
    <w:rsid w:val="00DE7957"/>
    <w:rsid w:val="00DF4DC6"/>
    <w:rsid w:val="00E12436"/>
    <w:rsid w:val="00E12CA9"/>
    <w:rsid w:val="00E150CC"/>
    <w:rsid w:val="00E16389"/>
    <w:rsid w:val="00E16986"/>
    <w:rsid w:val="00E243A0"/>
    <w:rsid w:val="00E313BB"/>
    <w:rsid w:val="00E31CEB"/>
    <w:rsid w:val="00E33874"/>
    <w:rsid w:val="00E379CE"/>
    <w:rsid w:val="00E53BCD"/>
    <w:rsid w:val="00E56C33"/>
    <w:rsid w:val="00E601F7"/>
    <w:rsid w:val="00E60880"/>
    <w:rsid w:val="00E6151F"/>
    <w:rsid w:val="00E63F69"/>
    <w:rsid w:val="00E67BB5"/>
    <w:rsid w:val="00E71D75"/>
    <w:rsid w:val="00E772D4"/>
    <w:rsid w:val="00E77BAC"/>
    <w:rsid w:val="00E80FF1"/>
    <w:rsid w:val="00E864BA"/>
    <w:rsid w:val="00E86832"/>
    <w:rsid w:val="00E8724A"/>
    <w:rsid w:val="00E948A6"/>
    <w:rsid w:val="00EA6F53"/>
    <w:rsid w:val="00EB1365"/>
    <w:rsid w:val="00EB18F1"/>
    <w:rsid w:val="00EC423D"/>
    <w:rsid w:val="00ED0DE9"/>
    <w:rsid w:val="00ED1852"/>
    <w:rsid w:val="00ED73AF"/>
    <w:rsid w:val="00EE3272"/>
    <w:rsid w:val="00EE64EF"/>
    <w:rsid w:val="00F160EE"/>
    <w:rsid w:val="00F16CEE"/>
    <w:rsid w:val="00F349EF"/>
    <w:rsid w:val="00F40153"/>
    <w:rsid w:val="00F40767"/>
    <w:rsid w:val="00F451C6"/>
    <w:rsid w:val="00F46379"/>
    <w:rsid w:val="00F53B03"/>
    <w:rsid w:val="00F56A11"/>
    <w:rsid w:val="00F62BDF"/>
    <w:rsid w:val="00F656F0"/>
    <w:rsid w:val="00F6596B"/>
    <w:rsid w:val="00F6632C"/>
    <w:rsid w:val="00F72F87"/>
    <w:rsid w:val="00F80692"/>
    <w:rsid w:val="00F826FF"/>
    <w:rsid w:val="00F84B3A"/>
    <w:rsid w:val="00F93A1C"/>
    <w:rsid w:val="00FA0047"/>
    <w:rsid w:val="00FA1B01"/>
    <w:rsid w:val="00FA34EC"/>
    <w:rsid w:val="00FB0596"/>
    <w:rsid w:val="00FB0F4F"/>
    <w:rsid w:val="00FB2213"/>
    <w:rsid w:val="00FB3CBF"/>
    <w:rsid w:val="00FB4539"/>
    <w:rsid w:val="00FB4F73"/>
    <w:rsid w:val="00FC4794"/>
    <w:rsid w:val="00FC47B6"/>
    <w:rsid w:val="00FC5DC7"/>
    <w:rsid w:val="00FD0B13"/>
    <w:rsid w:val="00FD4D45"/>
    <w:rsid w:val="00FE06F3"/>
    <w:rsid w:val="00FE102B"/>
    <w:rsid w:val="00FE60A0"/>
    <w:rsid w:val="00FE6A77"/>
    <w:rsid w:val="00FE7037"/>
    <w:rsid w:val="00FE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rFonts w:cs="Calibri"/>
      <w:b/>
      <w:bCs/>
      <w:sz w:val="24"/>
      <w:szCs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uiPriority w:val="99"/>
    <w:qFormat/>
    <w:rsid w:val="00E63F69"/>
    <w:pPr>
      <w:keepNext/>
      <w:numPr>
        <w:numId w:val="14"/>
      </w:numPr>
      <w:shd w:val="pct10" w:color="auto" w:fill="FFFFFF"/>
      <w:tabs>
        <w:tab w:val="left" w:pos="540"/>
      </w:tabs>
      <w:spacing w:before="240" w:after="60"/>
      <w:jc w:val="left"/>
      <w:outlineLvl w:val="0"/>
    </w:pPr>
    <w:rPr>
      <w:rFonts w:ascii="Arial" w:hAnsi="Arial" w:cs="Times New Roman"/>
      <w:i/>
      <w:iCs/>
      <w:sz w:val="28"/>
      <w:szCs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4D5964"/>
    <w:pPr>
      <w:numPr>
        <w:ilvl w:val="1"/>
        <w:numId w:val="20"/>
      </w:numPr>
      <w:tabs>
        <w:tab w:val="clear" w:pos="540"/>
      </w:tabs>
      <w:spacing w:before="120"/>
      <w:outlineLvl w:val="1"/>
    </w:pPr>
    <w:rPr>
      <w:rFonts w:ascii="Calibri" w:hAnsi="Calibri"/>
      <w:sz w:val="24"/>
      <w:szCs w:val="24"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F93A1C"/>
    <w:pPr>
      <w:numPr>
        <w:numId w:val="0"/>
      </w:numPr>
      <w:spacing w:after="0"/>
      <w:ind w:left="142"/>
      <w:outlineLvl w:val="2"/>
    </w:pPr>
    <w:rPr>
      <w:rFonts w:ascii="Cambria" w:hAnsi="Cambria" w:cs="Times New Roman"/>
      <w:sz w:val="26"/>
      <w:szCs w:val="26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sid w:val="00E63F69"/>
    <w:rPr>
      <w:rFonts w:ascii="Arial" w:hAnsi="Arial" w:cs="Arial"/>
      <w:b/>
      <w:bCs/>
      <w:i/>
      <w:iCs/>
      <w:sz w:val="28"/>
      <w:szCs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uiPriority w:val="99"/>
    <w:locked/>
    <w:rsid w:val="004D5964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FC5DC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uiPriority w:val="99"/>
    <w:locked/>
    <w:rsid w:val="00E63F69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PiedepginaCar">
    <w:name w:val="Pie de página Car"/>
    <w:link w:val="Piedepgina"/>
    <w:uiPriority w:val="99"/>
    <w:locked/>
    <w:rsid w:val="00C83DB5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VOL-BodyTextChar">
    <w:name w:val="VOL-BodyText Char"/>
    <w:uiPriority w:val="99"/>
    <w:rsid w:val="008906BF"/>
    <w:rPr>
      <w:sz w:val="24"/>
      <w:szCs w:val="24"/>
      <w:lang w:val="en-US" w:eastAsia="en-US"/>
    </w:rPr>
  </w:style>
  <w:style w:type="paragraph" w:styleId="Listaconnmeros">
    <w:name w:val="List Number"/>
    <w:basedOn w:val="Normal"/>
    <w:uiPriority w:val="99"/>
    <w:rsid w:val="008906BF"/>
    <w:pPr>
      <w:numPr>
        <w:numId w:val="13"/>
      </w:numPr>
      <w:ind w:left="0"/>
    </w:pPr>
  </w:style>
  <w:style w:type="paragraph" w:styleId="Mapadeldocumento">
    <w:name w:val="Document Map"/>
    <w:basedOn w:val="Normal"/>
    <w:link w:val="MapadeldocumentoCar"/>
    <w:uiPriority w:val="99"/>
    <w:semiHidden/>
    <w:rsid w:val="008906BF"/>
    <w:pPr>
      <w:shd w:val="clear" w:color="auto" w:fill="000080"/>
    </w:pPr>
    <w:rPr>
      <w:rFonts w:ascii="Times New Roman" w:hAnsi="Times New Roman" w:cs="Times New Roman"/>
      <w:sz w:val="2"/>
      <w:szCs w:val="2"/>
      <w:lang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C5DC7"/>
    <w:rPr>
      <w:rFonts w:ascii="Times New Roman" w:hAnsi="Times New Roman" w:cs="Times New Roman"/>
      <w:b/>
      <w:bCs/>
      <w:sz w:val="2"/>
      <w:szCs w:val="2"/>
      <w:lang w:eastAsia="es-ES"/>
    </w:rPr>
  </w:style>
  <w:style w:type="table" w:styleId="Tablaconcuadrcula">
    <w:name w:val="Table Grid"/>
    <w:basedOn w:val="Tablanormal"/>
    <w:uiPriority w:val="99"/>
    <w:rsid w:val="00460CC3"/>
    <w:pPr>
      <w:spacing w:after="12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uiPriority w:val="99"/>
    <w:rsid w:val="008919EB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8919EB"/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99"/>
    <w:semiHidden/>
    <w:rsid w:val="00960179"/>
    <w:pPr>
      <w:spacing w:before="120"/>
      <w:ind w:left="0"/>
      <w:jc w:val="left"/>
    </w:pPr>
    <w:rPr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1165B6"/>
    <w:pPr>
      <w:spacing w:after="0"/>
      <w:ind w:left="240"/>
      <w:jc w:val="left"/>
    </w:pPr>
    <w:rPr>
      <w:b w:val="0"/>
      <w:bCs w:val="0"/>
      <w:smallCaps/>
      <w:sz w:val="20"/>
      <w:szCs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uiPriority w:val="99"/>
    <w:rsid w:val="000F37DB"/>
  </w:style>
  <w:style w:type="paragraph" w:customStyle="1" w:styleId="StyleHeading312ptBold">
    <w:name w:val="Style Heading 3 + 12 pt Bold"/>
    <w:basedOn w:val="Ttulo3"/>
    <w:uiPriority w:val="99"/>
    <w:rsid w:val="00BD7D5F"/>
    <w:pPr>
      <w:ind w:left="0"/>
    </w:pPr>
    <w:rPr>
      <w:sz w:val="20"/>
      <w:szCs w:val="20"/>
    </w:rPr>
  </w:style>
  <w:style w:type="paragraph" w:customStyle="1" w:styleId="Style1">
    <w:name w:val="Style1"/>
    <w:basedOn w:val="Normal"/>
    <w:uiPriority w:val="99"/>
    <w:rsid w:val="001D586C"/>
    <w:pPr>
      <w:spacing w:after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A27D22"/>
    <w:pPr>
      <w:ind w:left="283"/>
    </w:pPr>
    <w:rPr>
      <w:rFonts w:cs="Times New Roman"/>
      <w:lang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customStyle="1" w:styleId="Heading3Text">
    <w:name w:val="Heading 3 Text"/>
    <w:basedOn w:val="Normal"/>
    <w:uiPriority w:val="99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ocumentNumber">
    <w:name w:val="Document Number"/>
    <w:uiPriority w:val="99"/>
    <w:rsid w:val="00057143"/>
    <w:pPr>
      <w:spacing w:before="240" w:after="120"/>
      <w:ind w:left="3600"/>
    </w:pPr>
    <w:rPr>
      <w:rFonts w:ascii="Arial" w:hAnsi="Arial" w:cs="Arial"/>
      <w:b/>
      <w:bCs/>
      <w:smallCaps/>
      <w:noProof/>
      <w:sz w:val="24"/>
      <w:szCs w:val="24"/>
      <w:lang w:val="en-US" w:eastAsia="en-US"/>
    </w:rPr>
  </w:style>
  <w:style w:type="paragraph" w:customStyle="1" w:styleId="ProjectName">
    <w:name w:val="Project Name"/>
    <w:uiPriority w:val="99"/>
    <w:rsid w:val="00057143"/>
    <w:pPr>
      <w:spacing w:before="240" w:after="360"/>
      <w:ind w:left="4320"/>
    </w:pPr>
    <w:rPr>
      <w:rFonts w:ascii="Arial" w:hAnsi="Arial" w:cs="Arial"/>
      <w:b/>
      <w:bCs/>
      <w:noProof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83DB5"/>
    <w:pPr>
      <w:spacing w:after="0"/>
    </w:pPr>
    <w:rPr>
      <w:rFonts w:ascii="Tahoma" w:hAnsi="Tahoma" w:cs="Times New Roman"/>
      <w:b w:val="0"/>
      <w:bCs w:val="0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C83DB5"/>
    <w:rPr>
      <w:rFonts w:ascii="Tahoma" w:hAnsi="Tahoma" w:cs="Tahoma"/>
      <w:sz w:val="16"/>
      <w:szCs w:val="16"/>
      <w:lang w:val="es-ES_tradnl"/>
    </w:rPr>
  </w:style>
  <w:style w:type="paragraph" w:styleId="TtulodeTDC">
    <w:name w:val="TOC Heading"/>
    <w:basedOn w:val="Ttulo1"/>
    <w:next w:val="Normal"/>
    <w:uiPriority w:val="99"/>
    <w:qFormat/>
    <w:rsid w:val="001C113A"/>
    <w:pPr>
      <w:keepLines/>
      <w:numPr>
        <w:numId w:val="0"/>
      </w:numPr>
      <w:shd w:val="clear" w:color="auto" w:fill="auto"/>
      <w:tabs>
        <w:tab w:val="clear" w:pos="540"/>
      </w:tabs>
      <w:spacing w:before="480" w:after="0" w:line="276" w:lineRule="auto"/>
      <w:outlineLvl w:val="9"/>
    </w:pPr>
    <w:rPr>
      <w:rFonts w:ascii="Cambria" w:hAnsi="Cambria" w:cs="Cambria"/>
      <w:color w:val="365F91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uiPriority w:val="99"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uiPriority w:val="99"/>
    <w:rsid w:val="005752D2"/>
    <w:pPr>
      <w:numPr>
        <w:ilvl w:val="0"/>
        <w:numId w:val="0"/>
      </w:numPr>
      <w:ind w:left="714" w:hanging="357"/>
    </w:pPr>
  </w:style>
  <w:style w:type="character" w:customStyle="1" w:styleId="Titulo21Car">
    <w:name w:val="Titulo 2.1 Car"/>
    <w:link w:val="Titulo21"/>
    <w:uiPriority w:val="99"/>
    <w:locked/>
    <w:rsid w:val="001C113A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rsid w:val="001C113A"/>
  </w:style>
  <w:style w:type="character" w:customStyle="1" w:styleId="apple-style-span">
    <w:name w:val="apple-style-span"/>
    <w:uiPriority w:val="99"/>
    <w:rsid w:val="005752D2"/>
  </w:style>
  <w:style w:type="character" w:customStyle="1" w:styleId="Titulo61Car">
    <w:name w:val="Titulo 6.1 Car"/>
    <w:link w:val="Titulo61"/>
    <w:uiPriority w:val="99"/>
    <w:locked/>
    <w:rsid w:val="005752D2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jc w:val="left"/>
    </w:pPr>
    <w:rPr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</w:style>
  <w:style w:type="character" w:customStyle="1" w:styleId="nw">
    <w:name w:val="nw"/>
    <w:uiPriority w:val="99"/>
    <w:rsid w:val="005752D2"/>
  </w:style>
  <w:style w:type="character" w:styleId="Textoennegrita">
    <w:name w:val="Strong"/>
    <w:uiPriority w:val="99"/>
    <w:qFormat/>
    <w:rsid w:val="00FB2213"/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FB2213"/>
    <w:pPr>
      <w:spacing w:after="0"/>
      <w:ind w:left="480"/>
      <w:jc w:val="left"/>
    </w:pPr>
    <w:rPr>
      <w:b w:val="0"/>
      <w:bCs w:val="0"/>
      <w:i/>
      <w:iCs/>
      <w:sz w:val="20"/>
      <w:szCs w:val="20"/>
    </w:rPr>
  </w:style>
  <w:style w:type="paragraph" w:customStyle="1" w:styleId="Titulo51">
    <w:name w:val="Titulo 5.1"/>
    <w:basedOn w:val="Titulo61"/>
    <w:next w:val="Normal"/>
    <w:link w:val="Titulo51Car"/>
    <w:uiPriority w:val="99"/>
    <w:rsid w:val="00432713"/>
    <w:pPr>
      <w:numPr>
        <w:numId w:val="15"/>
      </w:numPr>
      <w:tabs>
        <w:tab w:val="num" w:pos="720"/>
      </w:tabs>
    </w:pPr>
  </w:style>
  <w:style w:type="character" w:customStyle="1" w:styleId="Titulo51Car">
    <w:name w:val="Titulo 5.1 Car"/>
    <w:link w:val="Titulo51"/>
    <w:uiPriority w:val="99"/>
    <w:locked/>
    <w:rsid w:val="00432713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uiPriority w:val="99"/>
    <w:rsid w:val="009756B7"/>
    <w:pPr>
      <w:suppressAutoHyphens/>
      <w:spacing w:after="60"/>
      <w:ind w:left="0"/>
    </w:pPr>
    <w:rPr>
      <w:rFonts w:ascii="Verdana" w:hAnsi="Verdana" w:cs="Verdana"/>
      <w:b w:val="0"/>
      <w:bCs w:val="0"/>
      <w:sz w:val="20"/>
      <w:szCs w:val="20"/>
      <w:lang w:val="es-ES" w:eastAsia="ar-SA"/>
    </w:rPr>
  </w:style>
  <w:style w:type="paragraph" w:customStyle="1" w:styleId="MTemaNormal">
    <w:name w:val="MTemaNormal"/>
    <w:basedOn w:val="MNormal"/>
    <w:uiPriority w:val="99"/>
    <w:rsid w:val="009756B7"/>
    <w:pPr>
      <w:ind w:left="567"/>
    </w:pPr>
  </w:style>
  <w:style w:type="paragraph" w:customStyle="1" w:styleId="MTema2">
    <w:name w:val="MTema2"/>
    <w:basedOn w:val="Normal"/>
    <w:next w:val="MNormal"/>
    <w:uiPriority w:val="99"/>
    <w:rsid w:val="009756B7"/>
    <w:pPr>
      <w:numPr>
        <w:numId w:val="16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Verdana"/>
      <w:sz w:val="20"/>
      <w:szCs w:val="20"/>
      <w:lang w:val="es-ES" w:eastAsia="ar-SA"/>
    </w:rPr>
  </w:style>
  <w:style w:type="paragraph" w:customStyle="1" w:styleId="MTema3">
    <w:name w:val="MTema3"/>
    <w:basedOn w:val="MTema2"/>
    <w:next w:val="MTemaNormal"/>
    <w:uiPriority w:val="99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uiPriority w:val="99"/>
    <w:rsid w:val="009756B7"/>
    <w:pPr>
      <w:numPr>
        <w:numId w:val="17"/>
      </w:numPr>
      <w:spacing w:after="160"/>
      <w:jc w:val="left"/>
    </w:pPr>
    <w:rPr>
      <w:rFonts w:ascii="Verdana" w:hAnsi="Verdana" w:cs="Verdana"/>
      <w:b w:val="0"/>
      <w:bCs w:val="0"/>
      <w:sz w:val="20"/>
      <w:szCs w:val="20"/>
      <w:lang w:val="es-ES" w:eastAsia="en-US"/>
    </w:rPr>
  </w:style>
  <w:style w:type="paragraph" w:customStyle="1" w:styleId="Normal-TituloTabla">
    <w:name w:val="Normal-Titulo Tabla"/>
    <w:basedOn w:val="Normal"/>
    <w:uiPriority w:val="99"/>
    <w:rsid w:val="009756B7"/>
    <w:pPr>
      <w:spacing w:before="160" w:after="160"/>
      <w:ind w:left="0"/>
      <w:jc w:val="left"/>
    </w:pPr>
    <w:rPr>
      <w:rFonts w:ascii="Verdana" w:hAnsi="Verdana" w:cs="Verdana"/>
      <w:color w:val="005759"/>
      <w:sz w:val="20"/>
      <w:szCs w:val="20"/>
      <w:lang w:eastAsia="en-US"/>
    </w:rPr>
  </w:style>
  <w:style w:type="paragraph" w:styleId="Sinespaciado">
    <w:name w:val="No Spacing"/>
    <w:uiPriority w:val="99"/>
    <w:qFormat/>
    <w:rsid w:val="009756B7"/>
    <w:pPr>
      <w:ind w:left="284"/>
      <w:jc w:val="both"/>
    </w:pPr>
    <w:rPr>
      <w:rFonts w:cs="Calibri"/>
      <w:b/>
      <w:bCs/>
      <w:sz w:val="24"/>
      <w:szCs w:val="24"/>
      <w:lang w:val="es-ES_tradnl" w:eastAsia="es-ES"/>
    </w:rPr>
  </w:style>
  <w:style w:type="paragraph" w:customStyle="1" w:styleId="Titulo41">
    <w:name w:val="Titulo 4.1"/>
    <w:basedOn w:val="Titulo51"/>
    <w:link w:val="Titulo41Car"/>
    <w:uiPriority w:val="99"/>
    <w:rsid w:val="004854A5"/>
    <w:pPr>
      <w:numPr>
        <w:numId w:val="18"/>
      </w:numPr>
      <w:tabs>
        <w:tab w:val="num" w:pos="720"/>
      </w:tabs>
    </w:pPr>
  </w:style>
  <w:style w:type="paragraph" w:customStyle="1" w:styleId="Titulo11">
    <w:name w:val="Titulo 1.1"/>
    <w:basedOn w:val="Titulo41"/>
    <w:link w:val="Titulo11Car"/>
    <w:uiPriority w:val="99"/>
    <w:rsid w:val="00BD7D5F"/>
    <w:pPr>
      <w:numPr>
        <w:numId w:val="19"/>
      </w:numPr>
      <w:ind w:left="360"/>
    </w:pPr>
  </w:style>
  <w:style w:type="character" w:customStyle="1" w:styleId="Titulo41Car">
    <w:name w:val="Titulo 4.1 Car"/>
    <w:link w:val="Titulo41"/>
    <w:uiPriority w:val="99"/>
    <w:locked/>
    <w:rsid w:val="004854A5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BD7D5F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99"/>
    <w:semiHidden/>
    <w:rsid w:val="002908A3"/>
    <w:pPr>
      <w:spacing w:after="0"/>
      <w:ind w:left="720"/>
      <w:jc w:val="left"/>
    </w:pPr>
    <w:rPr>
      <w:b w:val="0"/>
      <w:bCs w:val="0"/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2908A3"/>
    <w:pPr>
      <w:spacing w:after="0"/>
      <w:ind w:left="960"/>
      <w:jc w:val="left"/>
    </w:pPr>
    <w:rPr>
      <w:b w:val="0"/>
      <w:bCs w:val="0"/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2908A3"/>
    <w:pPr>
      <w:spacing w:after="0"/>
      <w:ind w:left="1200"/>
      <w:jc w:val="left"/>
    </w:pPr>
    <w:rPr>
      <w:b w:val="0"/>
      <w:bCs w:val="0"/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2908A3"/>
    <w:pPr>
      <w:spacing w:after="0"/>
      <w:ind w:left="1440"/>
      <w:jc w:val="left"/>
    </w:pPr>
    <w:rPr>
      <w:b w:val="0"/>
      <w:bCs w:val="0"/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2908A3"/>
    <w:pPr>
      <w:spacing w:after="0"/>
      <w:ind w:left="1680"/>
      <w:jc w:val="left"/>
    </w:pPr>
    <w:rPr>
      <w:b w:val="0"/>
      <w:bCs w:val="0"/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2908A3"/>
    <w:pPr>
      <w:spacing w:after="0"/>
      <w:ind w:left="1920"/>
      <w:jc w:val="left"/>
    </w:pPr>
    <w:rPr>
      <w:b w:val="0"/>
      <w:bCs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F84B3A"/>
    <w:pPr>
      <w:spacing w:after="0" w:line="300" w:lineRule="exact"/>
    </w:pPr>
    <w:rPr>
      <w:rFonts w:cs="Times New Roman"/>
      <w:b w:val="0"/>
      <w:bCs w:val="0"/>
      <w:sz w:val="22"/>
      <w:szCs w:val="22"/>
      <w:lang/>
    </w:rPr>
  </w:style>
  <w:style w:type="character" w:customStyle="1" w:styleId="TextosdeprrafoCar">
    <w:name w:val="Textos de párrafo Car"/>
    <w:link w:val="Textosdeprrafo"/>
    <w:uiPriority w:val="99"/>
    <w:locked/>
    <w:rsid w:val="00F84B3A"/>
    <w:rPr>
      <w:rFonts w:ascii="Calibri" w:hAnsi="Calibri" w:cs="Calibri"/>
      <w:sz w:val="22"/>
      <w:szCs w:val="22"/>
      <w:lang w:eastAsia="es-ES"/>
    </w:rPr>
  </w:style>
  <w:style w:type="paragraph" w:customStyle="1" w:styleId="Titulo111">
    <w:name w:val="Titulo 1.1.1"/>
    <w:basedOn w:val="Titulo11"/>
    <w:link w:val="Titulo111Car"/>
    <w:uiPriority w:val="99"/>
    <w:rsid w:val="00F93A1C"/>
    <w:pPr>
      <w:numPr>
        <w:numId w:val="21"/>
      </w:numPr>
      <w:ind w:left="1069"/>
    </w:pPr>
  </w:style>
  <w:style w:type="character" w:customStyle="1" w:styleId="Titulo111Car">
    <w:name w:val="Titulo 1.1.1 Car"/>
    <w:link w:val="Titulo111"/>
    <w:uiPriority w:val="99"/>
    <w:locked/>
    <w:rsid w:val="00F93A1C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1A1E36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F4B6F"/>
    <w:rPr>
      <w:rFonts w:cs="Times New Roman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0F4B6F"/>
    <w:rPr>
      <w:b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B6F"/>
  </w:style>
  <w:style w:type="character" w:customStyle="1" w:styleId="AsuntodelcomentarioCar">
    <w:name w:val="Asunto del comentario Car"/>
    <w:link w:val="Asuntodelcomentario"/>
    <w:uiPriority w:val="99"/>
    <w:semiHidden/>
    <w:locked/>
    <w:rsid w:val="000F4B6F"/>
    <w:rPr>
      <w:b/>
      <w:bCs/>
      <w:lang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BA13D9"/>
    <w:pPr>
      <w:numPr>
        <w:ilvl w:val="1"/>
      </w:numPr>
      <w:ind w:left="284"/>
    </w:pPr>
    <w:rPr>
      <w:rFonts w:ascii="Cambria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BA13D9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character" w:styleId="Referenciasutil">
    <w:name w:val="Subtle Reference"/>
    <w:uiPriority w:val="99"/>
    <w:qFormat/>
    <w:rsid w:val="00BA13D9"/>
    <w:rPr>
      <w:smallCaps/>
      <w:color w:val="auto"/>
      <w:u w:val="single"/>
    </w:rPr>
  </w:style>
  <w:style w:type="paragraph" w:customStyle="1" w:styleId="EncabezadoTitulos">
    <w:name w:val="EncabezadoTitulos"/>
    <w:basedOn w:val="Encabezado"/>
    <w:uiPriority w:val="99"/>
    <w:rsid w:val="00916B77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i/>
      <w:iCs/>
      <w:sz w:val="20"/>
      <w:szCs w:val="20"/>
      <w:lang w:val="en-US"/>
    </w:rPr>
  </w:style>
  <w:style w:type="paragraph" w:customStyle="1" w:styleId="Textoparrafo">
    <w:name w:val="Texto parrafo"/>
    <w:basedOn w:val="Normal"/>
    <w:uiPriority w:val="99"/>
    <w:rsid w:val="00BF61B4"/>
    <w:pPr>
      <w:widowControl w:val="0"/>
      <w:spacing w:after="0" w:line="240" w:lineRule="atLeast"/>
      <w:ind w:left="0" w:firstLine="720"/>
      <w:jc w:val="left"/>
    </w:pPr>
    <w:rPr>
      <w:rFonts w:ascii="Verdana" w:hAnsi="Verdana" w:cs="Verdana"/>
      <w:b w:val="0"/>
      <w:bCs w:val="0"/>
      <w:sz w:val="20"/>
      <w:szCs w:val="20"/>
      <w:lang w:eastAsia="en-US"/>
    </w:rPr>
  </w:style>
  <w:style w:type="character" w:styleId="nfasis">
    <w:name w:val="Emphasis"/>
    <w:uiPriority w:val="99"/>
    <w:qFormat/>
    <w:locked/>
    <w:rsid w:val="002732CB"/>
    <w:rPr>
      <w:i/>
      <w:iCs/>
    </w:rPr>
  </w:style>
  <w:style w:type="character" w:customStyle="1" w:styleId="ejemplonegro11px">
    <w:name w:val="ejemplo_negro_11px"/>
    <w:basedOn w:val="Fuentedeprrafopredeter"/>
    <w:uiPriority w:val="99"/>
    <w:rsid w:val="00F56A11"/>
  </w:style>
  <w:style w:type="character" w:customStyle="1" w:styleId="mw-headline">
    <w:name w:val="mw-headline"/>
    <w:basedOn w:val="Fuentedeprrafopredeter"/>
    <w:uiPriority w:val="99"/>
    <w:rsid w:val="001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13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66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66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66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6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7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1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67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8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69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372</Words>
  <Characters>2050</Characters>
  <Application>Microsoft Office Word</Application>
  <DocSecurity>0</DocSecurity>
  <Lines>17</Lines>
  <Paragraphs>4</Paragraphs>
  <ScaleCrop>false</ScaleCrop>
  <Company>Jessi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/>
  <dc:creator>Julian</dc:creator>
  <cp:keywords/>
  <dc:description/>
  <cp:lastModifiedBy>dvazquez</cp:lastModifiedBy>
  <cp:revision>31</cp:revision>
  <cp:lastPrinted>2011-09-15T21:15:00Z</cp:lastPrinted>
  <dcterms:created xsi:type="dcterms:W3CDTF">2011-08-27T20:26:00Z</dcterms:created>
  <dcterms:modified xsi:type="dcterms:W3CDTF">2011-09-15T21:15:00Z</dcterms:modified>
</cp:coreProperties>
</file>