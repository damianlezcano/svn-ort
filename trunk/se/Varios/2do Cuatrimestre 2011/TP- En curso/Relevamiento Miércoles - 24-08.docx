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508" w:rsidRPr="00D017A3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  <w:bookmarkStart w:id="0" w:name="_Toc290813864"/>
    </w:p>
    <w:p w:rsidR="00412508" w:rsidRPr="00D017A3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</w:p>
    <w:p w:rsidR="00412508" w:rsidRPr="00D017A3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</w:p>
    <w:p w:rsidR="00412508" w:rsidRPr="00D017A3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</w:p>
    <w:p w:rsidR="00412508" w:rsidRPr="00D017A3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</w:p>
    <w:p w:rsidR="00412508" w:rsidRPr="00D017A3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</w:p>
    <w:p w:rsidR="00412508" w:rsidRPr="00D017A3" w:rsidRDefault="005A0812" w:rsidP="00412508">
      <w:pPr>
        <w:spacing w:after="0"/>
        <w:ind w:left="0" w:right="-994"/>
        <w:jc w:val="right"/>
        <w:rPr>
          <w:rFonts w:cs="Calibri"/>
          <w:sz w:val="56"/>
          <w:szCs w:val="56"/>
        </w:rPr>
      </w:pPr>
      <w:r>
        <w:rPr>
          <w:rFonts w:cs="Calibri"/>
          <w:sz w:val="56"/>
          <w:szCs w:val="56"/>
        </w:rPr>
        <w:t>RELEVAMIENTO</w:t>
      </w:r>
    </w:p>
    <w:p w:rsidR="00412508" w:rsidRPr="00D017A3" w:rsidRDefault="00412508" w:rsidP="00412508">
      <w:pPr>
        <w:spacing w:after="0"/>
        <w:ind w:left="0" w:right="-994"/>
        <w:jc w:val="right"/>
        <w:rPr>
          <w:rFonts w:cs="Calibri"/>
          <w:b w:val="0"/>
          <w:sz w:val="48"/>
          <w:szCs w:val="56"/>
        </w:rPr>
      </w:pPr>
    </w:p>
    <w:p w:rsidR="000C59D3" w:rsidRPr="00D017A3" w:rsidRDefault="000C59D3">
      <w:pPr>
        <w:spacing w:after="0"/>
        <w:ind w:left="0"/>
        <w:jc w:val="left"/>
      </w:pPr>
      <w:r w:rsidRPr="00D017A3">
        <w:br w:type="page"/>
      </w:r>
    </w:p>
    <w:tbl>
      <w:tblPr>
        <w:tblStyle w:val="Cuadrculaclara-nfasis11"/>
        <w:tblW w:w="8755" w:type="dxa"/>
        <w:tblLook w:val="04A0" w:firstRow="1" w:lastRow="0" w:firstColumn="1" w:lastColumn="0" w:noHBand="0" w:noVBand="1"/>
      </w:tblPr>
      <w:tblGrid>
        <w:gridCol w:w="6345"/>
        <w:gridCol w:w="2410"/>
      </w:tblGrid>
      <w:tr w:rsidR="001A1E36" w:rsidRPr="001A1E36" w:rsidTr="001A1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1A1E36" w:rsidRPr="001A1E36" w:rsidRDefault="001A1E36" w:rsidP="000C59D3">
            <w:pPr>
              <w:ind w:left="0"/>
              <w:rPr>
                <w:rFonts w:cs="Arial"/>
                <w:sz w:val="20"/>
              </w:rPr>
            </w:pPr>
            <w:r w:rsidRPr="001A1E36">
              <w:rPr>
                <w:rFonts w:cs="Arial"/>
                <w:sz w:val="20"/>
              </w:rPr>
              <w:lastRenderedPageBreak/>
              <w:t>Aprobador por</w:t>
            </w:r>
          </w:p>
        </w:tc>
        <w:tc>
          <w:tcPr>
            <w:tcW w:w="2410" w:type="dxa"/>
          </w:tcPr>
          <w:p w:rsidR="001A1E36" w:rsidRPr="001A1E36" w:rsidRDefault="001A1E36" w:rsidP="000C59D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1A1E36">
              <w:rPr>
                <w:rFonts w:cs="Arial"/>
                <w:sz w:val="20"/>
              </w:rPr>
              <w:t>Fecha</w:t>
            </w:r>
          </w:p>
        </w:tc>
      </w:tr>
      <w:tr w:rsidR="001A1E36" w:rsidRPr="001A1E36" w:rsidTr="001A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1A1E36" w:rsidRPr="001A1E36" w:rsidRDefault="001A1E36" w:rsidP="000C59D3">
            <w:pPr>
              <w:ind w:left="0"/>
              <w:rPr>
                <w:rFonts w:cs="Arial"/>
                <w:sz w:val="20"/>
              </w:rPr>
            </w:pPr>
          </w:p>
        </w:tc>
        <w:tc>
          <w:tcPr>
            <w:tcW w:w="2410" w:type="dxa"/>
          </w:tcPr>
          <w:p w:rsidR="001A1E36" w:rsidRPr="001A1E36" w:rsidRDefault="001A1E36" w:rsidP="000C59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</w:tbl>
    <w:p w:rsidR="001A1E36" w:rsidRDefault="001A1E36" w:rsidP="000C59D3">
      <w:pPr>
        <w:ind w:left="0"/>
        <w:rPr>
          <w:rFonts w:cs="Arial"/>
          <w:sz w:val="28"/>
          <w:szCs w:val="28"/>
        </w:rPr>
      </w:pPr>
    </w:p>
    <w:tbl>
      <w:tblPr>
        <w:tblStyle w:val="Cuadrculaclara-nfasis11"/>
        <w:tblW w:w="8755" w:type="dxa"/>
        <w:tblLook w:val="04A0" w:firstRow="1" w:lastRow="0" w:firstColumn="1" w:lastColumn="0" w:noHBand="0" w:noVBand="1"/>
      </w:tblPr>
      <w:tblGrid>
        <w:gridCol w:w="6345"/>
        <w:gridCol w:w="2410"/>
      </w:tblGrid>
      <w:tr w:rsidR="001A1E36" w:rsidRPr="001A1E36" w:rsidTr="001A1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1A1E36" w:rsidRPr="001A1E36" w:rsidRDefault="001A1E36" w:rsidP="00F17242">
            <w:pPr>
              <w:ind w:left="0"/>
              <w:rPr>
                <w:rFonts w:cs="Arial"/>
                <w:sz w:val="20"/>
              </w:rPr>
            </w:pPr>
            <w:r w:rsidRPr="001A1E36">
              <w:rPr>
                <w:rFonts w:cs="Arial"/>
                <w:sz w:val="20"/>
              </w:rPr>
              <w:t>Revisado por</w:t>
            </w:r>
          </w:p>
        </w:tc>
        <w:tc>
          <w:tcPr>
            <w:tcW w:w="2410" w:type="dxa"/>
          </w:tcPr>
          <w:p w:rsidR="001A1E36" w:rsidRPr="001A1E36" w:rsidRDefault="001A1E36" w:rsidP="00F1724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1A1E36">
              <w:rPr>
                <w:rFonts w:cs="Arial"/>
                <w:sz w:val="20"/>
              </w:rPr>
              <w:t>Fecha</w:t>
            </w:r>
          </w:p>
        </w:tc>
      </w:tr>
      <w:tr w:rsidR="001A1E36" w:rsidRPr="001A1E36" w:rsidTr="001A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1A1E36" w:rsidRPr="001A1E36" w:rsidRDefault="001A1E36" w:rsidP="00F17242">
            <w:pPr>
              <w:ind w:left="0"/>
              <w:rPr>
                <w:rFonts w:cs="Arial"/>
                <w:sz w:val="20"/>
              </w:rPr>
            </w:pPr>
          </w:p>
        </w:tc>
        <w:tc>
          <w:tcPr>
            <w:tcW w:w="2410" w:type="dxa"/>
          </w:tcPr>
          <w:p w:rsidR="001A1E36" w:rsidRPr="001A1E36" w:rsidRDefault="001A1E36" w:rsidP="00F1724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</w:tbl>
    <w:p w:rsidR="001A1E36" w:rsidRDefault="001A1E36" w:rsidP="000C59D3">
      <w:pPr>
        <w:ind w:left="0"/>
        <w:rPr>
          <w:rFonts w:cs="Arial"/>
          <w:sz w:val="28"/>
          <w:szCs w:val="28"/>
        </w:rPr>
      </w:pPr>
    </w:p>
    <w:p w:rsidR="001A1E36" w:rsidRPr="0069274D" w:rsidRDefault="001A1E36" w:rsidP="000C59D3">
      <w:pPr>
        <w:ind w:left="0"/>
        <w:rPr>
          <w:rFonts w:cs="Arial"/>
          <w:sz w:val="20"/>
        </w:rPr>
      </w:pPr>
      <w:proofErr w:type="spellStart"/>
      <w:r w:rsidRPr="0069274D">
        <w:rPr>
          <w:rFonts w:cs="Arial"/>
          <w:sz w:val="20"/>
        </w:rPr>
        <w:t>Indice</w:t>
      </w:r>
      <w:proofErr w:type="spellEnd"/>
      <w:r w:rsidRPr="0069274D">
        <w:rPr>
          <w:rFonts w:cs="Arial"/>
          <w:sz w:val="20"/>
        </w:rPr>
        <w:t xml:space="preserve"> </w:t>
      </w:r>
    </w:p>
    <w:p w:rsidR="001A1E36" w:rsidRPr="0069274D" w:rsidRDefault="0018183A" w:rsidP="000C59D3">
      <w:pPr>
        <w:ind w:left="0"/>
        <w:rPr>
          <w:rFonts w:cs="Arial"/>
          <w:sz w:val="20"/>
        </w:rPr>
      </w:pPr>
      <w:r w:rsidRPr="0069274D">
        <w:rPr>
          <w:rFonts w:cs="Arial"/>
          <w:sz w:val="20"/>
        </w:rPr>
        <w:t>Falta generar</w:t>
      </w:r>
    </w:p>
    <w:p w:rsidR="0018183A" w:rsidRDefault="0018183A" w:rsidP="000C59D3">
      <w:pPr>
        <w:ind w:left="0"/>
        <w:rPr>
          <w:rFonts w:cs="Arial"/>
          <w:sz w:val="28"/>
          <w:szCs w:val="28"/>
        </w:rPr>
      </w:pPr>
    </w:p>
    <w:p w:rsidR="0018183A" w:rsidRPr="0069274D" w:rsidRDefault="001A1E36" w:rsidP="0018183A">
      <w:pPr>
        <w:pStyle w:val="Heading2Text"/>
        <w:ind w:left="0"/>
        <w:rPr>
          <w:rFonts w:asciiTheme="minorHAnsi" w:hAnsiTheme="minorHAnsi" w:cs="Arial"/>
          <w:i/>
          <w:szCs w:val="20"/>
          <w:lang w:val="es-AR"/>
        </w:rPr>
      </w:pPr>
      <w:r w:rsidRPr="0069274D">
        <w:rPr>
          <w:rFonts w:asciiTheme="minorHAnsi" w:hAnsiTheme="minorHAnsi" w:cs="Arial"/>
          <w:szCs w:val="20"/>
          <w:lang w:val="es-AR"/>
        </w:rPr>
        <w:t>Histórico de versiones</w:t>
      </w:r>
      <w:r w:rsidR="0018183A" w:rsidRPr="0069274D">
        <w:rPr>
          <w:rFonts w:asciiTheme="minorHAnsi" w:hAnsiTheme="minorHAnsi" w:cs="Arial"/>
          <w:i/>
          <w:szCs w:val="20"/>
          <w:lang w:val="es-AR"/>
        </w:rPr>
        <w:t xml:space="preserve"> </w:t>
      </w:r>
    </w:p>
    <w:p w:rsidR="0018183A" w:rsidRPr="0069274D" w:rsidRDefault="0018183A" w:rsidP="0018183A">
      <w:pPr>
        <w:pStyle w:val="Heading2Text"/>
        <w:ind w:left="0"/>
        <w:rPr>
          <w:rFonts w:asciiTheme="minorHAnsi" w:hAnsiTheme="minorHAnsi" w:cs="Arial"/>
          <w:i/>
          <w:szCs w:val="20"/>
          <w:lang w:val="es-AR"/>
        </w:rPr>
      </w:pPr>
      <w:r w:rsidRPr="0069274D">
        <w:rPr>
          <w:rFonts w:asciiTheme="minorHAnsi" w:hAnsiTheme="minorHAnsi" w:cs="Arial"/>
          <w:i/>
          <w:szCs w:val="20"/>
          <w:lang w:val="es-AR"/>
        </w:rPr>
        <w:t>Esta sección contiene la información de los cambios que se realizaron en este documento.</w:t>
      </w:r>
    </w:p>
    <w:tbl>
      <w:tblPr>
        <w:tblStyle w:val="Cuadrculaclara-nfasis11"/>
        <w:tblW w:w="8755" w:type="dxa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5386"/>
      </w:tblGrid>
      <w:tr w:rsidR="001A1E36" w:rsidRPr="0069274D" w:rsidTr="001A1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1E36" w:rsidRPr="0069274D" w:rsidRDefault="001A1E36" w:rsidP="00F17242">
            <w:pPr>
              <w:ind w:left="0"/>
              <w:rPr>
                <w:rFonts w:cs="Arial"/>
                <w:sz w:val="20"/>
              </w:rPr>
            </w:pPr>
            <w:r w:rsidRPr="0069274D">
              <w:rPr>
                <w:rFonts w:cs="Arial"/>
                <w:sz w:val="20"/>
              </w:rPr>
              <w:t>Versión</w:t>
            </w:r>
          </w:p>
        </w:tc>
        <w:tc>
          <w:tcPr>
            <w:tcW w:w="992" w:type="dxa"/>
          </w:tcPr>
          <w:p w:rsidR="001A1E36" w:rsidRPr="0069274D" w:rsidRDefault="001A1E36" w:rsidP="00F1724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9274D">
              <w:rPr>
                <w:rFonts w:cs="Arial"/>
                <w:sz w:val="20"/>
              </w:rPr>
              <w:t>Fecha</w:t>
            </w:r>
          </w:p>
        </w:tc>
        <w:tc>
          <w:tcPr>
            <w:tcW w:w="993" w:type="dxa"/>
          </w:tcPr>
          <w:p w:rsidR="001A1E36" w:rsidRPr="0069274D" w:rsidRDefault="001A1E36" w:rsidP="00F1724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9274D">
              <w:rPr>
                <w:rFonts w:cs="Arial"/>
                <w:sz w:val="20"/>
              </w:rPr>
              <w:t>Autor</w:t>
            </w:r>
          </w:p>
        </w:tc>
        <w:tc>
          <w:tcPr>
            <w:tcW w:w="5386" w:type="dxa"/>
          </w:tcPr>
          <w:p w:rsidR="001A1E36" w:rsidRPr="0069274D" w:rsidRDefault="001A1E36" w:rsidP="00F1724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9274D">
              <w:rPr>
                <w:rFonts w:cs="Arial"/>
                <w:sz w:val="20"/>
              </w:rPr>
              <w:t>Descripción</w:t>
            </w:r>
          </w:p>
        </w:tc>
      </w:tr>
      <w:tr w:rsidR="001A1E36" w:rsidRPr="0069274D" w:rsidTr="001A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1E36" w:rsidRPr="0069274D" w:rsidRDefault="001A1E36" w:rsidP="00F17242">
            <w:pPr>
              <w:ind w:left="0"/>
              <w:rPr>
                <w:rFonts w:cs="Arial"/>
                <w:sz w:val="20"/>
              </w:rPr>
            </w:pPr>
          </w:p>
        </w:tc>
        <w:tc>
          <w:tcPr>
            <w:tcW w:w="992" w:type="dxa"/>
          </w:tcPr>
          <w:p w:rsidR="001A1E36" w:rsidRPr="0069274D" w:rsidRDefault="001A1E36" w:rsidP="00F1724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1A1E36" w:rsidRPr="0069274D" w:rsidRDefault="001A1E36" w:rsidP="00F1724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5386" w:type="dxa"/>
          </w:tcPr>
          <w:p w:rsidR="001A1E36" w:rsidRPr="0069274D" w:rsidRDefault="001A1E36" w:rsidP="00F1724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</w:tbl>
    <w:p w:rsidR="001A1E36" w:rsidRDefault="001A1E36" w:rsidP="000C59D3">
      <w:pPr>
        <w:ind w:left="0"/>
        <w:rPr>
          <w:rFonts w:cs="Arial"/>
          <w:sz w:val="28"/>
          <w:szCs w:val="28"/>
        </w:rPr>
      </w:pPr>
    </w:p>
    <w:p w:rsidR="000C59D3" w:rsidRPr="00D017A3" w:rsidRDefault="000C59D3" w:rsidP="000C59D3">
      <w:pPr>
        <w:spacing w:after="0"/>
        <w:ind w:left="0" w:right="-994"/>
        <w:jc w:val="left"/>
      </w:pPr>
    </w:p>
    <w:p w:rsidR="00F84B3A" w:rsidRDefault="005752D2" w:rsidP="0018183A">
      <w:pPr>
        <w:spacing w:after="0"/>
        <w:ind w:left="0" w:right="-994"/>
      </w:pPr>
      <w:r w:rsidRPr="00D017A3">
        <w:br w:type="page"/>
      </w:r>
      <w:bookmarkStart w:id="1" w:name="_Toc278377389"/>
      <w:bookmarkStart w:id="2" w:name="_Toc293526987"/>
      <w:bookmarkEnd w:id="0"/>
    </w:p>
    <w:p w:rsidR="00F84B3A" w:rsidRPr="0069274D" w:rsidRDefault="00F84B3A" w:rsidP="0018183A">
      <w:pPr>
        <w:spacing w:after="0"/>
        <w:ind w:left="0" w:right="-994"/>
        <w:rPr>
          <w:sz w:val="20"/>
        </w:rPr>
      </w:pPr>
    </w:p>
    <w:p w:rsidR="00F84B3A" w:rsidRDefault="00C11484" w:rsidP="0018183A">
      <w:pPr>
        <w:spacing w:after="0"/>
        <w:ind w:left="0" w:right="-994"/>
        <w:rPr>
          <w:sz w:val="20"/>
        </w:rPr>
      </w:pPr>
      <w:r>
        <w:rPr>
          <w:sz w:val="20"/>
        </w:rPr>
        <w:t>1 - Cuantos puntos de Venta posee la empresa</w:t>
      </w:r>
      <w:proofErr w:type="gramStart"/>
      <w:r>
        <w:rPr>
          <w:sz w:val="20"/>
        </w:rPr>
        <w:t>?</w:t>
      </w:r>
      <w:proofErr w:type="gramEnd"/>
    </w:p>
    <w:p w:rsidR="00C11484" w:rsidRDefault="00C11484" w:rsidP="0018183A">
      <w:pPr>
        <w:spacing w:after="0"/>
        <w:ind w:left="0" w:right="-994"/>
        <w:rPr>
          <w:sz w:val="20"/>
        </w:rPr>
      </w:pPr>
      <w:r>
        <w:rPr>
          <w:sz w:val="20"/>
        </w:rPr>
        <w:t>2 - Estructura de la empresa.</w:t>
      </w:r>
    </w:p>
    <w:p w:rsidR="00C11484" w:rsidRDefault="00C11484" w:rsidP="0018183A">
      <w:pPr>
        <w:spacing w:after="0"/>
        <w:ind w:left="0" w:right="-994"/>
        <w:rPr>
          <w:sz w:val="20"/>
        </w:rPr>
      </w:pPr>
      <w:r>
        <w:rPr>
          <w:sz w:val="20"/>
        </w:rPr>
        <w:t>3 – Cantidad de depósitos</w:t>
      </w:r>
    </w:p>
    <w:p w:rsidR="00C11484" w:rsidRDefault="00C11484" w:rsidP="0018183A">
      <w:pPr>
        <w:spacing w:after="0"/>
        <w:ind w:left="0" w:right="-994"/>
        <w:rPr>
          <w:sz w:val="20"/>
        </w:rPr>
      </w:pPr>
      <w:r>
        <w:rPr>
          <w:sz w:val="20"/>
        </w:rPr>
        <w:t>4 – Actividades</w:t>
      </w:r>
    </w:p>
    <w:p w:rsidR="00264D52" w:rsidRDefault="00C11484" w:rsidP="0018183A">
      <w:pPr>
        <w:spacing w:after="0"/>
        <w:ind w:left="0" w:right="-994"/>
        <w:rPr>
          <w:sz w:val="20"/>
        </w:rPr>
      </w:pPr>
      <w:r>
        <w:rPr>
          <w:sz w:val="20"/>
        </w:rPr>
        <w:t>5 – Procedimiento del armado de pedido, de compra, de venta/despacho.</w:t>
      </w:r>
    </w:p>
    <w:p w:rsidR="00C11484" w:rsidRDefault="00C11484" w:rsidP="0018183A">
      <w:pPr>
        <w:spacing w:after="0"/>
        <w:ind w:left="0" w:right="-994"/>
        <w:rPr>
          <w:sz w:val="20"/>
        </w:rPr>
      </w:pPr>
      <w:r>
        <w:rPr>
          <w:sz w:val="20"/>
        </w:rPr>
        <w:t>6 – Como mide la eficiencia/creatividad de los empleados</w:t>
      </w:r>
    </w:p>
    <w:p w:rsidR="00C11484" w:rsidRDefault="00C11484" w:rsidP="0018183A">
      <w:pPr>
        <w:spacing w:after="0"/>
        <w:ind w:left="0" w:right="-994"/>
        <w:rPr>
          <w:sz w:val="20"/>
        </w:rPr>
      </w:pPr>
      <w:r>
        <w:rPr>
          <w:sz w:val="20"/>
        </w:rPr>
        <w:t xml:space="preserve">7 </w:t>
      </w:r>
      <w:r w:rsidR="000A3068">
        <w:rPr>
          <w:sz w:val="20"/>
        </w:rPr>
        <w:t>–</w:t>
      </w:r>
      <w:r>
        <w:rPr>
          <w:sz w:val="20"/>
        </w:rPr>
        <w:t xml:space="preserve"> </w:t>
      </w:r>
      <w:r w:rsidR="000A3068">
        <w:rPr>
          <w:sz w:val="20"/>
        </w:rPr>
        <w:t>Mercadería comprometida con las cotizaciones</w:t>
      </w:r>
      <w:proofErr w:type="gramStart"/>
      <w:r w:rsidR="000A3068">
        <w:rPr>
          <w:sz w:val="20"/>
        </w:rPr>
        <w:t>?</w:t>
      </w:r>
      <w:proofErr w:type="gramEnd"/>
    </w:p>
    <w:p w:rsidR="000A3068" w:rsidRDefault="000A3068" w:rsidP="0018183A">
      <w:pPr>
        <w:spacing w:after="0"/>
        <w:ind w:left="0" w:right="-994"/>
        <w:rPr>
          <w:sz w:val="20"/>
        </w:rPr>
      </w:pPr>
      <w:r>
        <w:rPr>
          <w:sz w:val="20"/>
        </w:rPr>
        <w:t>8 – Como funciona el tema de los premios x objetivo</w:t>
      </w:r>
    </w:p>
    <w:p w:rsidR="00264D52" w:rsidRDefault="000A3068" w:rsidP="0018183A">
      <w:pPr>
        <w:spacing w:after="0"/>
        <w:ind w:left="0" w:right="-994"/>
        <w:rPr>
          <w:sz w:val="20"/>
        </w:rPr>
      </w:pPr>
      <w:r>
        <w:rPr>
          <w:sz w:val="20"/>
        </w:rPr>
        <w:t xml:space="preserve">9 </w:t>
      </w:r>
      <w:r w:rsidR="00264D52">
        <w:rPr>
          <w:sz w:val="20"/>
        </w:rPr>
        <w:t>–</w:t>
      </w:r>
      <w:r>
        <w:rPr>
          <w:sz w:val="20"/>
        </w:rPr>
        <w:t xml:space="preserve"> </w:t>
      </w:r>
      <w:r w:rsidR="00264D52">
        <w:rPr>
          <w:sz w:val="20"/>
        </w:rPr>
        <w:t>Cuales son los puntos críticos, e importantes a observar.</w:t>
      </w:r>
    </w:p>
    <w:p w:rsidR="00395209" w:rsidRDefault="00395209" w:rsidP="0018183A">
      <w:pPr>
        <w:spacing w:after="0"/>
        <w:ind w:left="0" w:right="-994"/>
        <w:rPr>
          <w:sz w:val="20"/>
        </w:rPr>
      </w:pPr>
      <w:r>
        <w:rPr>
          <w:sz w:val="20"/>
        </w:rPr>
        <w:t>10 – Tipos de Cliente</w:t>
      </w:r>
    </w:p>
    <w:p w:rsidR="00395209" w:rsidRDefault="00395209" w:rsidP="0018183A">
      <w:pPr>
        <w:spacing w:after="0"/>
        <w:ind w:left="0" w:right="-994"/>
        <w:rPr>
          <w:sz w:val="20"/>
        </w:rPr>
      </w:pPr>
      <w:bookmarkStart w:id="3" w:name="_GoBack"/>
      <w:bookmarkEnd w:id="3"/>
    </w:p>
    <w:p w:rsidR="00264D52" w:rsidRPr="0069274D" w:rsidRDefault="00264D52" w:rsidP="0018183A">
      <w:pPr>
        <w:spacing w:after="0"/>
        <w:ind w:left="0" w:right="-994"/>
        <w:rPr>
          <w:sz w:val="20"/>
        </w:rPr>
      </w:pPr>
    </w:p>
    <w:p w:rsidR="00F84B3A" w:rsidRDefault="00F84B3A" w:rsidP="0018183A">
      <w:pPr>
        <w:spacing w:after="0"/>
        <w:ind w:left="0" w:right="-994"/>
        <w:rPr>
          <w:sz w:val="20"/>
        </w:rPr>
      </w:pPr>
    </w:p>
    <w:p w:rsidR="00CB25F6" w:rsidRPr="0069274D" w:rsidRDefault="00CB25F6" w:rsidP="0018183A">
      <w:pPr>
        <w:spacing w:after="0"/>
        <w:ind w:left="0" w:right="-994"/>
        <w:rPr>
          <w:sz w:val="20"/>
        </w:rPr>
      </w:pPr>
    </w:p>
    <w:bookmarkEnd w:id="1"/>
    <w:bookmarkEnd w:id="2"/>
    <w:p w:rsidR="00F84B3A" w:rsidRPr="0069274D" w:rsidRDefault="00F84B3A" w:rsidP="0018183A">
      <w:pPr>
        <w:spacing w:after="0"/>
        <w:ind w:left="0" w:right="-994"/>
        <w:rPr>
          <w:sz w:val="20"/>
        </w:rPr>
      </w:pPr>
    </w:p>
    <w:sectPr w:rsidR="00F84B3A" w:rsidRPr="0069274D" w:rsidSect="00412508">
      <w:headerReference w:type="default" r:id="rId9"/>
      <w:footerReference w:type="default" r:id="rId10"/>
      <w:pgSz w:w="11906" w:h="16838"/>
      <w:pgMar w:top="1417" w:right="1701" w:bottom="719" w:left="1701" w:header="708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4D8" w:rsidRDefault="00A474D8">
      <w:pPr>
        <w:spacing w:after="0"/>
      </w:pPr>
      <w:r>
        <w:separator/>
      </w:r>
    </w:p>
  </w:endnote>
  <w:endnote w:type="continuationSeparator" w:id="0">
    <w:p w:rsidR="00A474D8" w:rsidRDefault="00A474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ilita Com Light">
    <w:altName w:val="Trebuchet MS"/>
    <w:charset w:val="00"/>
    <w:family w:val="swiss"/>
    <w:pitch w:val="variable"/>
    <w:sig w:usb0="00000001" w:usb1="5000F46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95"/>
      <w:gridCol w:w="2865"/>
    </w:tblGrid>
    <w:tr w:rsidR="002A434C" w:rsidTr="005F2AFB">
      <w:trPr>
        <w:trHeight w:val="119"/>
      </w:trPr>
      <w:tc>
        <w:tcPr>
          <w:tcW w:w="6495" w:type="dxa"/>
          <w:vAlign w:val="center"/>
        </w:tcPr>
        <w:p w:rsidR="002A434C" w:rsidRPr="000340DF" w:rsidRDefault="002A434C" w:rsidP="005F2AFB">
          <w:pPr>
            <w:pStyle w:val="Piedepgina"/>
            <w:jc w:val="left"/>
            <w:rPr>
              <w:sz w:val="20"/>
              <w:lang w:val="es-ES"/>
            </w:rPr>
          </w:pPr>
        </w:p>
      </w:tc>
      <w:tc>
        <w:tcPr>
          <w:tcW w:w="2865" w:type="dxa"/>
          <w:vAlign w:val="center"/>
        </w:tcPr>
        <w:p w:rsidR="002A434C" w:rsidRPr="000340DF" w:rsidRDefault="002A434C" w:rsidP="005F2AFB">
          <w:pPr>
            <w:pStyle w:val="Encabezado"/>
            <w:jc w:val="right"/>
            <w:rPr>
              <w:rFonts w:ascii="Agilita Com Light" w:hAnsi="Agilita Com Light"/>
              <w:sz w:val="20"/>
            </w:rPr>
          </w:pPr>
          <w:r w:rsidRPr="002954D0">
            <w:rPr>
              <w:rStyle w:val="Nmerodepgina"/>
              <w:sz w:val="20"/>
              <w:lang w:val="es-ES"/>
            </w:rPr>
            <w:t xml:space="preserve">Página </w:t>
          </w:r>
          <w:r w:rsidR="00380B12" w:rsidRPr="002954D0">
            <w:rPr>
              <w:rStyle w:val="Nmerodepgina"/>
              <w:sz w:val="20"/>
              <w:lang w:val="es-ES"/>
            </w:rPr>
            <w:fldChar w:fldCharType="begin"/>
          </w:r>
          <w:r w:rsidRPr="002954D0">
            <w:rPr>
              <w:rStyle w:val="Nmerodepgina"/>
              <w:sz w:val="20"/>
              <w:lang w:val="es-ES"/>
            </w:rPr>
            <w:instrText xml:space="preserve"> PAGE </w:instrText>
          </w:r>
          <w:r w:rsidR="00380B12" w:rsidRPr="002954D0">
            <w:rPr>
              <w:rStyle w:val="Nmerodepgina"/>
              <w:sz w:val="20"/>
              <w:lang w:val="es-ES"/>
            </w:rPr>
            <w:fldChar w:fldCharType="separate"/>
          </w:r>
          <w:r w:rsidR="00395209">
            <w:rPr>
              <w:rStyle w:val="Nmerodepgina"/>
              <w:noProof/>
              <w:sz w:val="20"/>
              <w:lang w:val="es-ES"/>
            </w:rPr>
            <w:t>3</w:t>
          </w:r>
          <w:r w:rsidR="00380B12" w:rsidRPr="002954D0">
            <w:rPr>
              <w:rStyle w:val="Nmerodepgina"/>
              <w:sz w:val="20"/>
              <w:lang w:val="es-ES"/>
            </w:rPr>
            <w:fldChar w:fldCharType="end"/>
          </w:r>
          <w:r w:rsidRPr="002954D0">
            <w:rPr>
              <w:rStyle w:val="Nmerodepgina"/>
              <w:sz w:val="20"/>
              <w:lang w:val="es-ES"/>
            </w:rPr>
            <w:t xml:space="preserve"> de </w:t>
          </w:r>
          <w:r w:rsidR="00380B12" w:rsidRPr="002954D0">
            <w:rPr>
              <w:rStyle w:val="Nmerodepgina"/>
              <w:sz w:val="20"/>
              <w:lang w:val="es-ES"/>
            </w:rPr>
            <w:fldChar w:fldCharType="begin"/>
          </w:r>
          <w:r w:rsidRPr="002954D0">
            <w:rPr>
              <w:rStyle w:val="Nmerodepgina"/>
              <w:sz w:val="20"/>
              <w:lang w:val="es-ES"/>
            </w:rPr>
            <w:instrText xml:space="preserve"> NUMPAGES </w:instrText>
          </w:r>
          <w:r w:rsidR="00380B12" w:rsidRPr="002954D0">
            <w:rPr>
              <w:rStyle w:val="Nmerodepgina"/>
              <w:sz w:val="20"/>
              <w:lang w:val="es-ES"/>
            </w:rPr>
            <w:fldChar w:fldCharType="separate"/>
          </w:r>
          <w:r w:rsidR="00395209">
            <w:rPr>
              <w:rStyle w:val="Nmerodepgina"/>
              <w:noProof/>
              <w:sz w:val="20"/>
              <w:lang w:val="es-ES"/>
            </w:rPr>
            <w:t>3</w:t>
          </w:r>
          <w:r w:rsidR="00380B12" w:rsidRPr="002954D0">
            <w:rPr>
              <w:rStyle w:val="Nmerodepgina"/>
              <w:sz w:val="20"/>
              <w:lang w:val="es-ES"/>
            </w:rPr>
            <w:fldChar w:fldCharType="end"/>
          </w:r>
        </w:p>
      </w:tc>
    </w:tr>
  </w:tbl>
  <w:p w:rsidR="002A434C" w:rsidRPr="001D6C34" w:rsidRDefault="002A434C" w:rsidP="001D6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4D8" w:rsidRDefault="00A474D8">
      <w:pPr>
        <w:spacing w:after="0"/>
      </w:pPr>
      <w:r>
        <w:separator/>
      </w:r>
    </w:p>
  </w:footnote>
  <w:footnote w:type="continuationSeparator" w:id="0">
    <w:p w:rsidR="00A474D8" w:rsidRDefault="00A474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34C" w:rsidRDefault="00A474D8" w:rsidP="0044110D">
    <w:pPr>
      <w:pStyle w:val="Encabezado"/>
      <w:tabs>
        <w:tab w:val="clear" w:pos="4252"/>
        <w:tab w:val="clear" w:pos="8504"/>
        <w:tab w:val="left" w:pos="2955"/>
      </w:tabs>
    </w:pPr>
    <w:r>
      <w:rPr>
        <w:rFonts w:ascii="Cambria" w:hAnsi="Cambria"/>
        <w:noProof/>
        <w:lang w:eastAsia="es-AR"/>
      </w:rPr>
      <w:pict>
        <v:group id="Group 7" o:spid="_x0000_s2051" style="position:absolute;left:0;text-align:left;margin-left:1.2pt;margin-top:2.25pt;width:594.2pt;height:99.8pt;z-index:251658240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2053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<v:rect id="Rectangle 9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<w10:wrap anchorx="page" anchory="page"/>
        </v:group>
      </w:pict>
    </w:r>
    <w:r w:rsidR="001A1E36" w:rsidRPr="001A1E36">
      <w:rPr>
        <w:noProof/>
        <w:lang w:eastAsia="es-AR"/>
      </w:rPr>
      <w:drawing>
        <wp:inline distT="0" distB="0" distL="0" distR="0" wp14:anchorId="2AD92C81" wp14:editId="688D2C0D">
          <wp:extent cx="2085975" cy="838200"/>
          <wp:effectExtent l="19050" t="0" r="9525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A434C">
      <w:tab/>
    </w:r>
  </w:p>
  <w:p w:rsidR="002A434C" w:rsidRPr="00E67BB5" w:rsidRDefault="002A434C" w:rsidP="00E67B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">
    <w:nsid w:val="00000005"/>
    <w:multiLevelType w:val="singleLevel"/>
    <w:tmpl w:val="00000005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215" w:hanging="360"/>
      </w:pPr>
    </w:lvl>
  </w:abstractNum>
  <w:abstractNum w:abstractNumId="2">
    <w:nsid w:val="00000007"/>
    <w:multiLevelType w:val="multilevel"/>
    <w:tmpl w:val="00000007"/>
    <w:name w:val="WW8Num6"/>
    <w:lvl w:ilvl="0">
      <w:start w:val="1"/>
      <w:numFmt w:val="decimal"/>
      <w:pStyle w:val="MTema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8"/>
    <w:multiLevelType w:val="singleLevel"/>
    <w:tmpl w:val="00000008"/>
    <w:name w:val="WW8Num7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-Roman" w:hAnsi="Times-Roman" w:cs="Times-Roman"/>
      </w:rPr>
    </w:lvl>
  </w:abstractNum>
  <w:abstractNum w:abstractNumId="4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</w:abstractNum>
  <w:abstractNum w:abstractNumId="5">
    <w:nsid w:val="016B0289"/>
    <w:multiLevelType w:val="hybridMultilevel"/>
    <w:tmpl w:val="F83CAB4E"/>
    <w:name w:val="WW8Num52332"/>
    <w:lvl w:ilvl="0" w:tplc="D97E3130">
      <w:start w:val="1"/>
      <w:numFmt w:val="none"/>
      <w:lvlText w:val="2.3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2051C07"/>
    <w:multiLevelType w:val="hybridMultilevel"/>
    <w:tmpl w:val="DBAAA3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76783C"/>
    <w:multiLevelType w:val="hybridMultilevel"/>
    <w:tmpl w:val="C0DC3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4664E7"/>
    <w:multiLevelType w:val="hybridMultilevel"/>
    <w:tmpl w:val="3808F984"/>
    <w:lvl w:ilvl="0" w:tplc="EE34FAD0">
      <w:start w:val="1"/>
      <w:numFmt w:val="decimal"/>
      <w:pStyle w:val="Titulo41"/>
      <w:lvlText w:val="4.%1"/>
      <w:lvlJc w:val="left"/>
      <w:pPr>
        <w:ind w:left="720" w:hanging="360"/>
      </w:pPr>
      <w:rPr>
        <w:rFonts w:ascii="Calibri" w:hAnsi="Calibri"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5949AC"/>
    <w:multiLevelType w:val="hybridMultilevel"/>
    <w:tmpl w:val="3AE836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BDD512E"/>
    <w:multiLevelType w:val="hybridMultilevel"/>
    <w:tmpl w:val="3A7A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BE867BE"/>
    <w:multiLevelType w:val="hybridMultilevel"/>
    <w:tmpl w:val="77DEFEC6"/>
    <w:name w:val="WW8Num523322"/>
    <w:lvl w:ilvl="0" w:tplc="2F12408C">
      <w:start w:val="1"/>
      <w:numFmt w:val="none"/>
      <w:lvlText w:val="2.4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851033"/>
    <w:multiLevelType w:val="hybridMultilevel"/>
    <w:tmpl w:val="CCA461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AC6D8C"/>
    <w:multiLevelType w:val="hybridMultilevel"/>
    <w:tmpl w:val="D8F0ECD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DE5FB6"/>
    <w:multiLevelType w:val="hybridMultilevel"/>
    <w:tmpl w:val="278456D4"/>
    <w:lvl w:ilvl="0" w:tplc="0F12A170">
      <w:start w:val="1"/>
      <w:numFmt w:val="bullet"/>
      <w:pStyle w:val="Normal-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CF1B39"/>
    <w:multiLevelType w:val="hybridMultilevel"/>
    <w:tmpl w:val="C9DEE1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F26F8"/>
    <w:multiLevelType w:val="hybridMultilevel"/>
    <w:tmpl w:val="73F4FAA4"/>
    <w:lvl w:ilvl="0" w:tplc="08B8C4E6">
      <w:start w:val="1"/>
      <w:numFmt w:val="decimal"/>
      <w:pStyle w:val="Titulo111"/>
      <w:lvlText w:val="1.%1.1"/>
      <w:lvlJc w:val="left"/>
      <w:pPr>
        <w:ind w:left="1440" w:hanging="360"/>
      </w:pPr>
      <w:rPr>
        <w:rFonts w:ascii="Calibri" w:hAnsi="Calibri"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A356216"/>
    <w:multiLevelType w:val="hybridMultilevel"/>
    <w:tmpl w:val="51CC84D0"/>
    <w:lvl w:ilvl="0" w:tplc="7E12116A">
      <w:start w:val="1"/>
      <w:numFmt w:val="decimal"/>
      <w:pStyle w:val="Titulo11"/>
      <w:lvlText w:val="1.%1"/>
      <w:lvlJc w:val="left"/>
      <w:pPr>
        <w:ind w:left="1080" w:hanging="360"/>
      </w:pPr>
      <w:rPr>
        <w:rFonts w:ascii="Calibri" w:hAnsi="Calibri" w:hint="default"/>
        <w:b/>
        <w:i w:val="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A747D5"/>
    <w:multiLevelType w:val="hybridMultilevel"/>
    <w:tmpl w:val="E6EC9500"/>
    <w:lvl w:ilvl="0" w:tplc="2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892532"/>
    <w:multiLevelType w:val="hybridMultilevel"/>
    <w:tmpl w:val="54B0742C"/>
    <w:lvl w:ilvl="0" w:tplc="23D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85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4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07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2D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CA8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A5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43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D9561B0"/>
    <w:multiLevelType w:val="hybridMultilevel"/>
    <w:tmpl w:val="E214BC6C"/>
    <w:lvl w:ilvl="0" w:tplc="11146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45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AF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A1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C8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4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F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C6A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7A3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23D1218"/>
    <w:multiLevelType w:val="hybridMultilevel"/>
    <w:tmpl w:val="C8AE4682"/>
    <w:lvl w:ilvl="0" w:tplc="39B06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8A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D64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DAB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E8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63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C4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E3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0D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2EF382F"/>
    <w:multiLevelType w:val="hybridMultilevel"/>
    <w:tmpl w:val="10889A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C304BA"/>
    <w:multiLevelType w:val="hybridMultilevel"/>
    <w:tmpl w:val="6B08838C"/>
    <w:lvl w:ilvl="0" w:tplc="500AE2BE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  <w:sz w:val="24"/>
        <w:szCs w:val="24"/>
      </w:rPr>
    </w:lvl>
    <w:lvl w:ilvl="1" w:tplc="2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  <w:szCs w:val="2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971856"/>
    <w:multiLevelType w:val="hybridMultilevel"/>
    <w:tmpl w:val="A42E12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3E19CE"/>
    <w:multiLevelType w:val="hybridMultilevel"/>
    <w:tmpl w:val="CA582B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78C3E2A"/>
    <w:multiLevelType w:val="hybridMultilevel"/>
    <w:tmpl w:val="0D5CC3B0"/>
    <w:lvl w:ilvl="0" w:tplc="ECF05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5C846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32A9D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84018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036CF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1241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8825E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1D28D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404F8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>
    <w:nsid w:val="40F83339"/>
    <w:multiLevelType w:val="hybridMultilevel"/>
    <w:tmpl w:val="5560A87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2446812"/>
    <w:multiLevelType w:val="hybridMultilevel"/>
    <w:tmpl w:val="6BC02128"/>
    <w:lvl w:ilvl="0" w:tplc="2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2E809CF"/>
    <w:multiLevelType w:val="hybridMultilevel"/>
    <w:tmpl w:val="D2E4EF48"/>
    <w:name w:val="WW8Num523"/>
    <w:lvl w:ilvl="0" w:tplc="2D382FEE">
      <w:start w:val="1"/>
      <w:numFmt w:val="none"/>
      <w:lvlText w:val="2.1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4B3904C4"/>
    <w:multiLevelType w:val="hybridMultilevel"/>
    <w:tmpl w:val="E5AC7876"/>
    <w:name w:val="WW8Num5233"/>
    <w:lvl w:ilvl="0" w:tplc="66D45184">
      <w:start w:val="1"/>
      <w:numFmt w:val="none"/>
      <w:lvlText w:val="2.2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FF074FB"/>
    <w:multiLevelType w:val="multilevel"/>
    <w:tmpl w:val="1D324B64"/>
    <w:lvl w:ilvl="0">
      <w:start w:val="1"/>
      <w:numFmt w:val="decimal"/>
      <w:pStyle w:val="Ttulo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2">
    <w:nsid w:val="506201FA"/>
    <w:multiLevelType w:val="hybridMultilevel"/>
    <w:tmpl w:val="F8E8A0B8"/>
    <w:name w:val="WW8Num52"/>
    <w:lvl w:ilvl="0" w:tplc="3AF2BB74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  <w:lvl w:ilvl="1" w:tplc="DCEE476A">
      <w:start w:val="1"/>
      <w:numFmt w:val="none"/>
      <w:lvlText w:val="2.4"/>
      <w:lvlJc w:val="left"/>
      <w:pPr>
        <w:tabs>
          <w:tab w:val="num" w:pos="1080"/>
        </w:tabs>
        <w:ind w:left="108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0EE720C"/>
    <w:multiLevelType w:val="hybridMultilevel"/>
    <w:tmpl w:val="438CBB26"/>
    <w:name w:val="WW8Num5233222"/>
    <w:lvl w:ilvl="0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>
    <w:nsid w:val="510C7BA3"/>
    <w:multiLevelType w:val="hybridMultilevel"/>
    <w:tmpl w:val="D5141B8C"/>
    <w:lvl w:ilvl="0" w:tplc="0F825BA2">
      <w:start w:val="1"/>
      <w:numFmt w:val="bullet"/>
      <w:lvlText w:val="•"/>
      <w:lvlJc w:val="left"/>
      <w:pPr>
        <w:tabs>
          <w:tab w:val="num" w:pos="6"/>
        </w:tabs>
        <w:ind w:left="6" w:hanging="360"/>
      </w:pPr>
      <w:rPr>
        <w:rFonts w:ascii="Arial" w:hAnsi="Arial" w:hint="default"/>
      </w:rPr>
    </w:lvl>
    <w:lvl w:ilvl="1" w:tplc="C67C1726" w:tentative="1">
      <w:start w:val="1"/>
      <w:numFmt w:val="bullet"/>
      <w:lvlText w:val="•"/>
      <w:lvlJc w:val="left"/>
      <w:pPr>
        <w:tabs>
          <w:tab w:val="num" w:pos="726"/>
        </w:tabs>
        <w:ind w:left="726" w:hanging="360"/>
      </w:pPr>
      <w:rPr>
        <w:rFonts w:ascii="Arial" w:hAnsi="Arial" w:hint="default"/>
      </w:rPr>
    </w:lvl>
    <w:lvl w:ilvl="2" w:tplc="5380DD36" w:tentative="1">
      <w:start w:val="1"/>
      <w:numFmt w:val="bullet"/>
      <w:lvlText w:val="•"/>
      <w:lvlJc w:val="left"/>
      <w:pPr>
        <w:tabs>
          <w:tab w:val="num" w:pos="1446"/>
        </w:tabs>
        <w:ind w:left="1446" w:hanging="360"/>
      </w:pPr>
      <w:rPr>
        <w:rFonts w:ascii="Arial" w:hAnsi="Arial" w:hint="default"/>
      </w:rPr>
    </w:lvl>
    <w:lvl w:ilvl="3" w:tplc="0132222E" w:tentative="1">
      <w:start w:val="1"/>
      <w:numFmt w:val="bullet"/>
      <w:lvlText w:val="•"/>
      <w:lvlJc w:val="left"/>
      <w:pPr>
        <w:tabs>
          <w:tab w:val="num" w:pos="2166"/>
        </w:tabs>
        <w:ind w:left="2166" w:hanging="360"/>
      </w:pPr>
      <w:rPr>
        <w:rFonts w:ascii="Arial" w:hAnsi="Arial" w:hint="default"/>
      </w:rPr>
    </w:lvl>
    <w:lvl w:ilvl="4" w:tplc="C2D63AE2" w:tentative="1">
      <w:start w:val="1"/>
      <w:numFmt w:val="bullet"/>
      <w:lvlText w:val="•"/>
      <w:lvlJc w:val="left"/>
      <w:pPr>
        <w:tabs>
          <w:tab w:val="num" w:pos="2886"/>
        </w:tabs>
        <w:ind w:left="2886" w:hanging="360"/>
      </w:pPr>
      <w:rPr>
        <w:rFonts w:ascii="Arial" w:hAnsi="Arial" w:hint="default"/>
      </w:rPr>
    </w:lvl>
    <w:lvl w:ilvl="5" w:tplc="4FFE174A" w:tentative="1">
      <w:start w:val="1"/>
      <w:numFmt w:val="bullet"/>
      <w:lvlText w:val="•"/>
      <w:lvlJc w:val="left"/>
      <w:pPr>
        <w:tabs>
          <w:tab w:val="num" w:pos="3606"/>
        </w:tabs>
        <w:ind w:left="3606" w:hanging="360"/>
      </w:pPr>
      <w:rPr>
        <w:rFonts w:ascii="Arial" w:hAnsi="Arial" w:hint="default"/>
      </w:rPr>
    </w:lvl>
    <w:lvl w:ilvl="6" w:tplc="F2149AE0" w:tentative="1">
      <w:start w:val="1"/>
      <w:numFmt w:val="bullet"/>
      <w:lvlText w:val="•"/>
      <w:lvlJc w:val="left"/>
      <w:pPr>
        <w:tabs>
          <w:tab w:val="num" w:pos="4326"/>
        </w:tabs>
        <w:ind w:left="4326" w:hanging="360"/>
      </w:pPr>
      <w:rPr>
        <w:rFonts w:ascii="Arial" w:hAnsi="Arial" w:hint="default"/>
      </w:rPr>
    </w:lvl>
    <w:lvl w:ilvl="7" w:tplc="E90636EE" w:tentative="1">
      <w:start w:val="1"/>
      <w:numFmt w:val="bullet"/>
      <w:lvlText w:val="•"/>
      <w:lvlJc w:val="left"/>
      <w:pPr>
        <w:tabs>
          <w:tab w:val="num" w:pos="5046"/>
        </w:tabs>
        <w:ind w:left="5046" w:hanging="360"/>
      </w:pPr>
      <w:rPr>
        <w:rFonts w:ascii="Arial" w:hAnsi="Arial" w:hint="default"/>
      </w:rPr>
    </w:lvl>
    <w:lvl w:ilvl="8" w:tplc="96408066" w:tentative="1">
      <w:start w:val="1"/>
      <w:numFmt w:val="bullet"/>
      <w:lvlText w:val="•"/>
      <w:lvlJc w:val="left"/>
      <w:pPr>
        <w:tabs>
          <w:tab w:val="num" w:pos="5766"/>
        </w:tabs>
        <w:ind w:left="5766" w:hanging="360"/>
      </w:pPr>
      <w:rPr>
        <w:rFonts w:ascii="Arial" w:hAnsi="Arial" w:hint="default"/>
      </w:rPr>
    </w:lvl>
  </w:abstractNum>
  <w:abstractNum w:abstractNumId="35">
    <w:nsid w:val="5303668A"/>
    <w:multiLevelType w:val="hybridMultilevel"/>
    <w:tmpl w:val="F0824650"/>
    <w:lvl w:ilvl="0" w:tplc="500AE2BE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  <w:sz w:val="24"/>
        <w:szCs w:val="24"/>
      </w:rPr>
    </w:lvl>
    <w:lvl w:ilvl="1" w:tplc="2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  <w:szCs w:val="2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36F1620"/>
    <w:multiLevelType w:val="hybridMultilevel"/>
    <w:tmpl w:val="CE9E3608"/>
    <w:lvl w:ilvl="0" w:tplc="49080BB8">
      <w:start w:val="1"/>
      <w:numFmt w:val="decimal"/>
      <w:pStyle w:val="Titulo51"/>
      <w:lvlText w:val="5.%1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6013393"/>
    <w:multiLevelType w:val="hybridMultilevel"/>
    <w:tmpl w:val="7EF268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0B2F2D"/>
    <w:multiLevelType w:val="multilevel"/>
    <w:tmpl w:val="99DE5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2B0366A"/>
    <w:multiLevelType w:val="hybridMultilevel"/>
    <w:tmpl w:val="A0FC5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C35DB0"/>
    <w:multiLevelType w:val="hybridMultilevel"/>
    <w:tmpl w:val="08D88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F25FBC"/>
    <w:multiLevelType w:val="hybridMultilevel"/>
    <w:tmpl w:val="0D84C29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493D94"/>
    <w:multiLevelType w:val="multilevel"/>
    <w:tmpl w:val="B5286264"/>
    <w:lvl w:ilvl="0">
      <w:start w:val="1"/>
      <w:numFmt w:val="decimal"/>
      <w:pStyle w:val="Listaconnmeros"/>
      <w:lvlText w:val="%1.0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720" w:firstLine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3">
    <w:nsid w:val="7B7A4EBD"/>
    <w:multiLevelType w:val="hybridMultilevel"/>
    <w:tmpl w:val="843A41E6"/>
    <w:lvl w:ilvl="0" w:tplc="500AE2BE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  <w:sz w:val="24"/>
        <w:szCs w:val="24"/>
      </w:rPr>
    </w:lvl>
    <w:lvl w:ilvl="1" w:tplc="2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  <w:szCs w:val="2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1"/>
  </w:num>
  <w:num w:numId="3">
    <w:abstractNumId w:val="3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>
    <w:abstractNumId w:val="14"/>
  </w:num>
  <w:num w:numId="6">
    <w:abstractNumId w:val="8"/>
  </w:num>
  <w:num w:numId="7">
    <w:abstractNumId w:val="17"/>
  </w:num>
  <w:num w:numId="8">
    <w:abstractNumId w:val="38"/>
  </w:num>
  <w:num w:numId="9">
    <w:abstractNumId w:val="41"/>
  </w:num>
  <w:num w:numId="10">
    <w:abstractNumId w:val="16"/>
  </w:num>
  <w:num w:numId="11">
    <w:abstractNumId w:val="23"/>
  </w:num>
  <w:num w:numId="12">
    <w:abstractNumId w:val="35"/>
  </w:num>
  <w:num w:numId="13">
    <w:abstractNumId w:val="43"/>
  </w:num>
  <w:num w:numId="14">
    <w:abstractNumId w:val="18"/>
  </w:num>
  <w:num w:numId="15">
    <w:abstractNumId w:val="28"/>
  </w:num>
  <w:num w:numId="16">
    <w:abstractNumId w:val="19"/>
  </w:num>
  <w:num w:numId="17">
    <w:abstractNumId w:val="26"/>
  </w:num>
  <w:num w:numId="18">
    <w:abstractNumId w:val="21"/>
  </w:num>
  <w:num w:numId="19">
    <w:abstractNumId w:val="20"/>
  </w:num>
  <w:num w:numId="20">
    <w:abstractNumId w:val="34"/>
  </w:num>
  <w:num w:numId="21">
    <w:abstractNumId w:val="13"/>
  </w:num>
  <w:num w:numId="22">
    <w:abstractNumId w:val="40"/>
  </w:num>
  <w:num w:numId="23">
    <w:abstractNumId w:val="27"/>
  </w:num>
  <w:num w:numId="24">
    <w:abstractNumId w:val="39"/>
  </w:num>
  <w:num w:numId="25">
    <w:abstractNumId w:val="22"/>
  </w:num>
  <w:num w:numId="26">
    <w:abstractNumId w:val="37"/>
  </w:num>
  <w:num w:numId="27">
    <w:abstractNumId w:val="6"/>
  </w:num>
  <w:num w:numId="28">
    <w:abstractNumId w:val="25"/>
  </w:num>
  <w:num w:numId="29">
    <w:abstractNumId w:val="9"/>
  </w:num>
  <w:num w:numId="30">
    <w:abstractNumId w:val="24"/>
  </w:num>
  <w:num w:numId="31">
    <w:abstractNumId w:val="10"/>
  </w:num>
  <w:num w:numId="32">
    <w:abstractNumId w:val="7"/>
  </w:num>
  <w:num w:numId="33">
    <w:abstractNumId w:val="15"/>
  </w:num>
  <w:num w:numId="3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DB5"/>
    <w:rsid w:val="00001503"/>
    <w:rsid w:val="00006CA5"/>
    <w:rsid w:val="0003286E"/>
    <w:rsid w:val="000340DF"/>
    <w:rsid w:val="00034B91"/>
    <w:rsid w:val="00036999"/>
    <w:rsid w:val="00052CBC"/>
    <w:rsid w:val="000546EF"/>
    <w:rsid w:val="00057143"/>
    <w:rsid w:val="00065A20"/>
    <w:rsid w:val="00067BB8"/>
    <w:rsid w:val="00083909"/>
    <w:rsid w:val="000877F4"/>
    <w:rsid w:val="000A3068"/>
    <w:rsid w:val="000B2C3F"/>
    <w:rsid w:val="000B35F3"/>
    <w:rsid w:val="000C59D3"/>
    <w:rsid w:val="000C7280"/>
    <w:rsid w:val="000D1FB8"/>
    <w:rsid w:val="000D41A1"/>
    <w:rsid w:val="000D4FD0"/>
    <w:rsid w:val="000D6EC0"/>
    <w:rsid w:val="000E12E3"/>
    <w:rsid w:val="000F1B02"/>
    <w:rsid w:val="000F37DB"/>
    <w:rsid w:val="000F4B6F"/>
    <w:rsid w:val="000F5305"/>
    <w:rsid w:val="000F5379"/>
    <w:rsid w:val="0011309B"/>
    <w:rsid w:val="00115453"/>
    <w:rsid w:val="001156CE"/>
    <w:rsid w:val="001165B6"/>
    <w:rsid w:val="00141505"/>
    <w:rsid w:val="001452F6"/>
    <w:rsid w:val="00175176"/>
    <w:rsid w:val="0018183A"/>
    <w:rsid w:val="00184EE2"/>
    <w:rsid w:val="001861C4"/>
    <w:rsid w:val="00192868"/>
    <w:rsid w:val="00193F29"/>
    <w:rsid w:val="001A1E36"/>
    <w:rsid w:val="001B7162"/>
    <w:rsid w:val="001C113A"/>
    <w:rsid w:val="001C3E81"/>
    <w:rsid w:val="001C7311"/>
    <w:rsid w:val="001C7D33"/>
    <w:rsid w:val="001D1290"/>
    <w:rsid w:val="001D394E"/>
    <w:rsid w:val="001D47F6"/>
    <w:rsid w:val="001D4E10"/>
    <w:rsid w:val="001D586C"/>
    <w:rsid w:val="001D6183"/>
    <w:rsid w:val="001D6C34"/>
    <w:rsid w:val="001E36EF"/>
    <w:rsid w:val="001E6047"/>
    <w:rsid w:val="001F4581"/>
    <w:rsid w:val="00204D75"/>
    <w:rsid w:val="00205117"/>
    <w:rsid w:val="00211EA1"/>
    <w:rsid w:val="002227EC"/>
    <w:rsid w:val="002305B7"/>
    <w:rsid w:val="00233CF5"/>
    <w:rsid w:val="00241295"/>
    <w:rsid w:val="002649E3"/>
    <w:rsid w:val="00264D52"/>
    <w:rsid w:val="00267F2F"/>
    <w:rsid w:val="002908A3"/>
    <w:rsid w:val="002A3C4C"/>
    <w:rsid w:val="002A3EF8"/>
    <w:rsid w:val="002A434C"/>
    <w:rsid w:val="002A60E6"/>
    <w:rsid w:val="002C0F7D"/>
    <w:rsid w:val="002C1268"/>
    <w:rsid w:val="002D0255"/>
    <w:rsid w:val="002E1CEF"/>
    <w:rsid w:val="002E57ED"/>
    <w:rsid w:val="002F09CF"/>
    <w:rsid w:val="0032119C"/>
    <w:rsid w:val="00331432"/>
    <w:rsid w:val="003467B8"/>
    <w:rsid w:val="00362D70"/>
    <w:rsid w:val="00371AE8"/>
    <w:rsid w:val="00374803"/>
    <w:rsid w:val="00375F48"/>
    <w:rsid w:val="003803FA"/>
    <w:rsid w:val="00380B12"/>
    <w:rsid w:val="0039500A"/>
    <w:rsid w:val="0039516F"/>
    <w:rsid w:val="00395209"/>
    <w:rsid w:val="00395A8A"/>
    <w:rsid w:val="003B234C"/>
    <w:rsid w:val="003D0699"/>
    <w:rsid w:val="003D1A80"/>
    <w:rsid w:val="003E346F"/>
    <w:rsid w:val="003E524A"/>
    <w:rsid w:val="003E77EE"/>
    <w:rsid w:val="00412508"/>
    <w:rsid w:val="0042409E"/>
    <w:rsid w:val="0042751B"/>
    <w:rsid w:val="00432713"/>
    <w:rsid w:val="0044110D"/>
    <w:rsid w:val="004423EA"/>
    <w:rsid w:val="004469FD"/>
    <w:rsid w:val="00460CC3"/>
    <w:rsid w:val="00464C68"/>
    <w:rsid w:val="00465C40"/>
    <w:rsid w:val="00471B03"/>
    <w:rsid w:val="0047405C"/>
    <w:rsid w:val="00476580"/>
    <w:rsid w:val="00477DF4"/>
    <w:rsid w:val="004854A5"/>
    <w:rsid w:val="004942C8"/>
    <w:rsid w:val="00496D7C"/>
    <w:rsid w:val="004A7614"/>
    <w:rsid w:val="004B22F2"/>
    <w:rsid w:val="004D017D"/>
    <w:rsid w:val="004D062F"/>
    <w:rsid w:val="004D5964"/>
    <w:rsid w:val="00502363"/>
    <w:rsid w:val="00516ED9"/>
    <w:rsid w:val="00527B3A"/>
    <w:rsid w:val="0053184C"/>
    <w:rsid w:val="00536FBE"/>
    <w:rsid w:val="00550E76"/>
    <w:rsid w:val="00553E58"/>
    <w:rsid w:val="005601BC"/>
    <w:rsid w:val="005752D2"/>
    <w:rsid w:val="005822E6"/>
    <w:rsid w:val="00591EE0"/>
    <w:rsid w:val="00595D95"/>
    <w:rsid w:val="005A0812"/>
    <w:rsid w:val="005D63BA"/>
    <w:rsid w:val="005F023F"/>
    <w:rsid w:val="005F127E"/>
    <w:rsid w:val="005F183D"/>
    <w:rsid w:val="005F2AFB"/>
    <w:rsid w:val="0061131F"/>
    <w:rsid w:val="00636C40"/>
    <w:rsid w:val="00636E73"/>
    <w:rsid w:val="00654885"/>
    <w:rsid w:val="0065545A"/>
    <w:rsid w:val="006635C1"/>
    <w:rsid w:val="00667B0D"/>
    <w:rsid w:val="00674F17"/>
    <w:rsid w:val="00674FA4"/>
    <w:rsid w:val="006822BA"/>
    <w:rsid w:val="00684BAE"/>
    <w:rsid w:val="0069274D"/>
    <w:rsid w:val="00694358"/>
    <w:rsid w:val="006C31B7"/>
    <w:rsid w:val="006D6272"/>
    <w:rsid w:val="006D6512"/>
    <w:rsid w:val="006E7E51"/>
    <w:rsid w:val="00700DB1"/>
    <w:rsid w:val="00701CB3"/>
    <w:rsid w:val="007125E7"/>
    <w:rsid w:val="007140FA"/>
    <w:rsid w:val="007146E3"/>
    <w:rsid w:val="007245D6"/>
    <w:rsid w:val="0073097D"/>
    <w:rsid w:val="007415BB"/>
    <w:rsid w:val="00747E81"/>
    <w:rsid w:val="007513CD"/>
    <w:rsid w:val="007527B1"/>
    <w:rsid w:val="00772565"/>
    <w:rsid w:val="007815CF"/>
    <w:rsid w:val="00781EA3"/>
    <w:rsid w:val="0078685A"/>
    <w:rsid w:val="00790B7D"/>
    <w:rsid w:val="007924BD"/>
    <w:rsid w:val="007A2059"/>
    <w:rsid w:val="007C1844"/>
    <w:rsid w:val="007C71C0"/>
    <w:rsid w:val="007D5FE8"/>
    <w:rsid w:val="0080365E"/>
    <w:rsid w:val="0080567E"/>
    <w:rsid w:val="00822825"/>
    <w:rsid w:val="00840806"/>
    <w:rsid w:val="0084767E"/>
    <w:rsid w:val="00851FE3"/>
    <w:rsid w:val="00863D29"/>
    <w:rsid w:val="008649F3"/>
    <w:rsid w:val="008700D2"/>
    <w:rsid w:val="008732A1"/>
    <w:rsid w:val="00873346"/>
    <w:rsid w:val="0087383D"/>
    <w:rsid w:val="00873A34"/>
    <w:rsid w:val="00874138"/>
    <w:rsid w:val="00876BF3"/>
    <w:rsid w:val="00886395"/>
    <w:rsid w:val="008904F0"/>
    <w:rsid w:val="008906BF"/>
    <w:rsid w:val="008919EB"/>
    <w:rsid w:val="008E3EF5"/>
    <w:rsid w:val="008E60B1"/>
    <w:rsid w:val="008F306D"/>
    <w:rsid w:val="008F3F5C"/>
    <w:rsid w:val="009102D3"/>
    <w:rsid w:val="00933B56"/>
    <w:rsid w:val="009442D8"/>
    <w:rsid w:val="00960179"/>
    <w:rsid w:val="009603AC"/>
    <w:rsid w:val="00967BE1"/>
    <w:rsid w:val="00970702"/>
    <w:rsid w:val="009756B7"/>
    <w:rsid w:val="00991B3B"/>
    <w:rsid w:val="0099420E"/>
    <w:rsid w:val="009A3A44"/>
    <w:rsid w:val="009A6BDB"/>
    <w:rsid w:val="009B17C3"/>
    <w:rsid w:val="009B355B"/>
    <w:rsid w:val="009B7449"/>
    <w:rsid w:val="009C5321"/>
    <w:rsid w:val="009F05F7"/>
    <w:rsid w:val="00A034F8"/>
    <w:rsid w:val="00A156CC"/>
    <w:rsid w:val="00A27D22"/>
    <w:rsid w:val="00A32D7E"/>
    <w:rsid w:val="00A4463C"/>
    <w:rsid w:val="00A474D8"/>
    <w:rsid w:val="00A53AF3"/>
    <w:rsid w:val="00A53DC0"/>
    <w:rsid w:val="00A629D7"/>
    <w:rsid w:val="00A705BB"/>
    <w:rsid w:val="00A7120A"/>
    <w:rsid w:val="00A71943"/>
    <w:rsid w:val="00A7263E"/>
    <w:rsid w:val="00A8067E"/>
    <w:rsid w:val="00A81593"/>
    <w:rsid w:val="00A91705"/>
    <w:rsid w:val="00A92D59"/>
    <w:rsid w:val="00A94F78"/>
    <w:rsid w:val="00A97B22"/>
    <w:rsid w:val="00AA1337"/>
    <w:rsid w:val="00AA1BE8"/>
    <w:rsid w:val="00AA5789"/>
    <w:rsid w:val="00AB31C8"/>
    <w:rsid w:val="00AB3D8B"/>
    <w:rsid w:val="00AD28C6"/>
    <w:rsid w:val="00AD36DC"/>
    <w:rsid w:val="00AD456B"/>
    <w:rsid w:val="00AF0D97"/>
    <w:rsid w:val="00AF5475"/>
    <w:rsid w:val="00B0234D"/>
    <w:rsid w:val="00B02EA2"/>
    <w:rsid w:val="00B1233C"/>
    <w:rsid w:val="00B1673A"/>
    <w:rsid w:val="00B23EC3"/>
    <w:rsid w:val="00B23FAB"/>
    <w:rsid w:val="00B26707"/>
    <w:rsid w:val="00B317BC"/>
    <w:rsid w:val="00B34AA0"/>
    <w:rsid w:val="00B3589B"/>
    <w:rsid w:val="00B426F0"/>
    <w:rsid w:val="00B4385E"/>
    <w:rsid w:val="00B513F8"/>
    <w:rsid w:val="00B56A8F"/>
    <w:rsid w:val="00B63191"/>
    <w:rsid w:val="00B65FEA"/>
    <w:rsid w:val="00B71749"/>
    <w:rsid w:val="00B77EBE"/>
    <w:rsid w:val="00B81B1D"/>
    <w:rsid w:val="00BA16B2"/>
    <w:rsid w:val="00BA2F31"/>
    <w:rsid w:val="00BA66A0"/>
    <w:rsid w:val="00BB1913"/>
    <w:rsid w:val="00BB2316"/>
    <w:rsid w:val="00BC2F69"/>
    <w:rsid w:val="00BC3CDD"/>
    <w:rsid w:val="00BD7D5F"/>
    <w:rsid w:val="00BE04D3"/>
    <w:rsid w:val="00BE2E32"/>
    <w:rsid w:val="00BF34AF"/>
    <w:rsid w:val="00BF46BB"/>
    <w:rsid w:val="00C02D6A"/>
    <w:rsid w:val="00C07E94"/>
    <w:rsid w:val="00C11484"/>
    <w:rsid w:val="00C25001"/>
    <w:rsid w:val="00C526E1"/>
    <w:rsid w:val="00C6303C"/>
    <w:rsid w:val="00C755B8"/>
    <w:rsid w:val="00C83DB5"/>
    <w:rsid w:val="00CA3AA7"/>
    <w:rsid w:val="00CA5138"/>
    <w:rsid w:val="00CB20BA"/>
    <w:rsid w:val="00CB25F6"/>
    <w:rsid w:val="00CB6663"/>
    <w:rsid w:val="00CC4434"/>
    <w:rsid w:val="00CC4E9D"/>
    <w:rsid w:val="00CD6AAE"/>
    <w:rsid w:val="00CF1282"/>
    <w:rsid w:val="00D0037E"/>
    <w:rsid w:val="00D017A3"/>
    <w:rsid w:val="00D03C94"/>
    <w:rsid w:val="00D10659"/>
    <w:rsid w:val="00D10E53"/>
    <w:rsid w:val="00D31739"/>
    <w:rsid w:val="00D35997"/>
    <w:rsid w:val="00D437EF"/>
    <w:rsid w:val="00D51233"/>
    <w:rsid w:val="00D527C6"/>
    <w:rsid w:val="00D534F0"/>
    <w:rsid w:val="00D57580"/>
    <w:rsid w:val="00D57D31"/>
    <w:rsid w:val="00D57E86"/>
    <w:rsid w:val="00D62D7F"/>
    <w:rsid w:val="00D648EC"/>
    <w:rsid w:val="00D72A37"/>
    <w:rsid w:val="00DB2E70"/>
    <w:rsid w:val="00DC74D6"/>
    <w:rsid w:val="00DD0136"/>
    <w:rsid w:val="00DE7957"/>
    <w:rsid w:val="00E12436"/>
    <w:rsid w:val="00E12CA9"/>
    <w:rsid w:val="00E150CC"/>
    <w:rsid w:val="00E16389"/>
    <w:rsid w:val="00E243A0"/>
    <w:rsid w:val="00E313BB"/>
    <w:rsid w:val="00E33874"/>
    <w:rsid w:val="00E53BCD"/>
    <w:rsid w:val="00E56C33"/>
    <w:rsid w:val="00E601F7"/>
    <w:rsid w:val="00E6151F"/>
    <w:rsid w:val="00E63F69"/>
    <w:rsid w:val="00E67BB5"/>
    <w:rsid w:val="00E772D4"/>
    <w:rsid w:val="00E77BAC"/>
    <w:rsid w:val="00E8724A"/>
    <w:rsid w:val="00E948A6"/>
    <w:rsid w:val="00EA6F53"/>
    <w:rsid w:val="00EB1365"/>
    <w:rsid w:val="00EB18F1"/>
    <w:rsid w:val="00EC423D"/>
    <w:rsid w:val="00ED0DE9"/>
    <w:rsid w:val="00ED1852"/>
    <w:rsid w:val="00ED73AF"/>
    <w:rsid w:val="00EE3272"/>
    <w:rsid w:val="00F160EE"/>
    <w:rsid w:val="00F16CEE"/>
    <w:rsid w:val="00F349EF"/>
    <w:rsid w:val="00F40153"/>
    <w:rsid w:val="00F451C6"/>
    <w:rsid w:val="00F62BDF"/>
    <w:rsid w:val="00F6596B"/>
    <w:rsid w:val="00F72F87"/>
    <w:rsid w:val="00F80692"/>
    <w:rsid w:val="00F84B3A"/>
    <w:rsid w:val="00F93A1C"/>
    <w:rsid w:val="00FA0047"/>
    <w:rsid w:val="00FA1B01"/>
    <w:rsid w:val="00FB0F4F"/>
    <w:rsid w:val="00FB2213"/>
    <w:rsid w:val="00FB4539"/>
    <w:rsid w:val="00FD0B13"/>
    <w:rsid w:val="00FD4D45"/>
    <w:rsid w:val="00FE102B"/>
    <w:rsid w:val="00FE60A0"/>
    <w:rsid w:val="00FE6A77"/>
    <w:rsid w:val="00FE7037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25"/>
    <w:pPr>
      <w:spacing w:after="120"/>
      <w:ind w:left="284"/>
      <w:jc w:val="both"/>
    </w:pPr>
    <w:rPr>
      <w:b/>
      <w:sz w:val="24"/>
      <w:lang w:eastAsia="es-ES"/>
    </w:rPr>
  </w:style>
  <w:style w:type="paragraph" w:styleId="Ttulo1">
    <w:name w:val="heading 1"/>
    <w:aliases w:val="ASAPHeading 1"/>
    <w:basedOn w:val="Normal"/>
    <w:next w:val="Heading1Text"/>
    <w:link w:val="Ttulo1Car"/>
    <w:autoRedefine/>
    <w:qFormat/>
    <w:rsid w:val="00E63F69"/>
    <w:pPr>
      <w:keepNext/>
      <w:numPr>
        <w:numId w:val="2"/>
      </w:numPr>
      <w:shd w:val="pct10" w:color="auto" w:fill="FFFFFF"/>
      <w:tabs>
        <w:tab w:val="left" w:pos="540"/>
      </w:tabs>
      <w:spacing w:before="240" w:after="60"/>
      <w:jc w:val="left"/>
      <w:outlineLvl w:val="0"/>
    </w:pPr>
    <w:rPr>
      <w:rFonts w:ascii="Arial" w:hAnsi="Arial"/>
      <w:i/>
      <w:sz w:val="28"/>
      <w:lang w:val="en-US" w:eastAsia="en-US"/>
    </w:rPr>
  </w:style>
  <w:style w:type="paragraph" w:styleId="Ttulo2">
    <w:name w:val="heading 2"/>
    <w:basedOn w:val="Ttulo1"/>
    <w:next w:val="Normal"/>
    <w:link w:val="Ttulo2Car"/>
    <w:autoRedefine/>
    <w:qFormat/>
    <w:rsid w:val="004D5964"/>
    <w:pPr>
      <w:numPr>
        <w:ilvl w:val="1"/>
        <w:numId w:val="8"/>
      </w:numPr>
      <w:tabs>
        <w:tab w:val="clear" w:pos="540"/>
      </w:tabs>
      <w:spacing w:before="120"/>
      <w:outlineLvl w:val="1"/>
    </w:pPr>
    <w:rPr>
      <w:rFonts w:ascii="Calibri" w:hAnsi="Calibri" w:cs="Arial"/>
      <w:sz w:val="24"/>
    </w:rPr>
  </w:style>
  <w:style w:type="paragraph" w:styleId="Ttulo3">
    <w:name w:val="heading 3"/>
    <w:basedOn w:val="Listaconnmeros"/>
    <w:next w:val="Listaconnmeros"/>
    <w:autoRedefine/>
    <w:qFormat/>
    <w:rsid w:val="00F93A1C"/>
    <w:pPr>
      <w:numPr>
        <w:numId w:val="0"/>
      </w:numPr>
      <w:spacing w:after="0"/>
      <w:ind w:left="142"/>
      <w:outlineLvl w:val="2"/>
    </w:pPr>
    <w:rPr>
      <w:rFonts w:asciiTheme="minorHAnsi" w:hAnsiTheme="minorHAnsi" w:cstheme="minorHAnsi"/>
      <w:i/>
      <w:iCs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qFormat/>
    <w:rsid w:val="00E63F69"/>
    <w:pPr>
      <w:keepNext/>
      <w:spacing w:before="240" w:after="60" w:line="300" w:lineRule="exact"/>
      <w:ind w:left="175"/>
      <w:outlineLvl w:val="3"/>
    </w:pPr>
    <w:rPr>
      <w:rFonts w:ascii="Times New Roman" w:hAnsi="Times New Roman"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E34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E346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E346F"/>
  </w:style>
  <w:style w:type="paragraph" w:customStyle="1" w:styleId="Heading1Text">
    <w:name w:val="Heading 1 Text"/>
    <w:basedOn w:val="Normal"/>
    <w:uiPriority w:val="99"/>
    <w:rsid w:val="008906BF"/>
    <w:pPr>
      <w:spacing w:before="60" w:after="80"/>
      <w:jc w:val="left"/>
    </w:pPr>
    <w:rPr>
      <w:rFonts w:ascii="Arial" w:hAnsi="Arial"/>
      <w:sz w:val="20"/>
      <w:szCs w:val="24"/>
      <w:lang w:val="en-US" w:eastAsia="en-US"/>
    </w:rPr>
  </w:style>
  <w:style w:type="character" w:customStyle="1" w:styleId="VOL-BodyTextChar">
    <w:name w:val="VOL-BodyText Char"/>
    <w:rsid w:val="008906BF"/>
    <w:rPr>
      <w:sz w:val="24"/>
      <w:lang w:val="en-US" w:eastAsia="en-US" w:bidi="ar-SA"/>
    </w:rPr>
  </w:style>
  <w:style w:type="paragraph" w:styleId="Listaconnmeros">
    <w:name w:val="List Number"/>
    <w:basedOn w:val="Normal"/>
    <w:rsid w:val="008906BF"/>
    <w:pPr>
      <w:numPr>
        <w:numId w:val="1"/>
      </w:numPr>
    </w:pPr>
  </w:style>
  <w:style w:type="paragraph" w:styleId="Mapadeldocumento">
    <w:name w:val="Document Map"/>
    <w:basedOn w:val="Normal"/>
    <w:semiHidden/>
    <w:rsid w:val="008906BF"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460CC3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Text">
    <w:name w:val="Heading 2 Text"/>
    <w:basedOn w:val="Textoindependiente"/>
    <w:rsid w:val="008919EB"/>
    <w:pPr>
      <w:spacing w:before="60" w:after="80"/>
      <w:ind w:left="360"/>
      <w:jc w:val="left"/>
    </w:pPr>
    <w:rPr>
      <w:rFonts w:ascii="Arial" w:hAnsi="Arial"/>
      <w:sz w:val="20"/>
      <w:szCs w:val="24"/>
      <w:lang w:val="en-US" w:eastAsia="en-US"/>
    </w:rPr>
  </w:style>
  <w:style w:type="paragraph" w:styleId="Textoindependiente">
    <w:name w:val="Body Text"/>
    <w:basedOn w:val="Normal"/>
    <w:rsid w:val="008919EB"/>
  </w:style>
  <w:style w:type="paragraph" w:styleId="TDC1">
    <w:name w:val="toc 1"/>
    <w:basedOn w:val="Normal"/>
    <w:next w:val="Normal"/>
    <w:uiPriority w:val="39"/>
    <w:qFormat/>
    <w:rsid w:val="00960179"/>
    <w:pPr>
      <w:spacing w:before="120"/>
      <w:ind w:left="0"/>
      <w:jc w:val="left"/>
    </w:pPr>
    <w:rPr>
      <w:rFonts w:asciiTheme="minorHAnsi" w:hAnsiTheme="minorHAnsi" w:cstheme="minorHAnsi"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1165B6"/>
    <w:pPr>
      <w:spacing w:after="0"/>
      <w:ind w:left="240"/>
      <w:jc w:val="left"/>
    </w:pPr>
    <w:rPr>
      <w:rFonts w:asciiTheme="minorHAnsi" w:hAnsiTheme="minorHAnsi" w:cstheme="minorHAnsi"/>
      <w:b w:val="0"/>
      <w:smallCaps/>
      <w:sz w:val="20"/>
    </w:rPr>
  </w:style>
  <w:style w:type="character" w:styleId="Hipervnculo">
    <w:name w:val="Hyperlink"/>
    <w:uiPriority w:val="99"/>
    <w:rsid w:val="00F16CEE"/>
    <w:rPr>
      <w:color w:val="0000FF"/>
      <w:u w:val="single"/>
    </w:rPr>
  </w:style>
  <w:style w:type="character" w:customStyle="1" w:styleId="shorttext">
    <w:name w:val="short_text"/>
    <w:basedOn w:val="Fuentedeprrafopredeter"/>
    <w:rsid w:val="000F37DB"/>
  </w:style>
  <w:style w:type="paragraph" w:customStyle="1" w:styleId="StyleHeading312ptBold">
    <w:name w:val="Style Heading 3 + 12 pt Bold"/>
    <w:basedOn w:val="Ttulo3"/>
    <w:qFormat/>
    <w:rsid w:val="00BD7D5F"/>
    <w:pPr>
      <w:ind w:left="0"/>
    </w:pPr>
    <w:rPr>
      <w:bCs/>
      <w:iCs w:val="0"/>
      <w:sz w:val="20"/>
    </w:rPr>
  </w:style>
  <w:style w:type="paragraph" w:customStyle="1" w:styleId="Style1">
    <w:name w:val="Style1"/>
    <w:basedOn w:val="Normal"/>
    <w:rsid w:val="001D586C"/>
    <w:pPr>
      <w:spacing w:after="0"/>
      <w:jc w:val="left"/>
    </w:pPr>
    <w:rPr>
      <w:rFonts w:ascii="Arial" w:hAnsi="Arial"/>
      <w:sz w:val="20"/>
      <w:lang w:val="en-US" w:eastAsia="en-US"/>
    </w:rPr>
  </w:style>
  <w:style w:type="paragraph" w:styleId="Sangradetextonormal">
    <w:name w:val="Body Text Indent"/>
    <w:basedOn w:val="Normal"/>
    <w:rsid w:val="00A27D22"/>
    <w:pPr>
      <w:ind w:left="283"/>
    </w:pPr>
  </w:style>
  <w:style w:type="paragraph" w:customStyle="1" w:styleId="Heading3Text">
    <w:name w:val="Heading 3 Text"/>
    <w:basedOn w:val="Normal"/>
    <w:rsid w:val="00057143"/>
    <w:pPr>
      <w:spacing w:before="60" w:after="80"/>
      <w:ind w:left="720"/>
      <w:jc w:val="left"/>
    </w:pPr>
    <w:rPr>
      <w:rFonts w:ascii="Arial" w:hAnsi="Arial" w:cs="Arial"/>
      <w:sz w:val="20"/>
      <w:szCs w:val="24"/>
      <w:lang w:val="en-US" w:eastAsia="en-US"/>
    </w:rPr>
  </w:style>
  <w:style w:type="paragraph" w:customStyle="1" w:styleId="DocumentNumber">
    <w:name w:val="Document Number"/>
    <w:rsid w:val="00057143"/>
    <w:pPr>
      <w:spacing w:before="240" w:after="120"/>
      <w:ind w:left="3600"/>
    </w:pPr>
    <w:rPr>
      <w:rFonts w:ascii="Arial" w:hAnsi="Arial"/>
      <w:b/>
      <w:smallCaps/>
      <w:noProof/>
      <w:sz w:val="24"/>
      <w:lang w:val="en-US" w:eastAsia="en-US"/>
    </w:rPr>
  </w:style>
  <w:style w:type="paragraph" w:customStyle="1" w:styleId="ProjectName">
    <w:name w:val="Project Name"/>
    <w:rsid w:val="00057143"/>
    <w:pPr>
      <w:spacing w:before="240" w:after="360"/>
      <w:ind w:left="4320"/>
    </w:pPr>
    <w:rPr>
      <w:rFonts w:ascii="Arial" w:hAnsi="Arial"/>
      <w:b/>
      <w:noProof/>
      <w:sz w:val="32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C83DB5"/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3DB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83DB5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locked/>
    <w:rsid w:val="00E67BB5"/>
    <w:rPr>
      <w:sz w:val="24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1C113A"/>
    <w:pPr>
      <w:keepLines/>
      <w:numPr>
        <w:numId w:val="0"/>
      </w:numPr>
      <w:shd w:val="clear" w:color="auto" w:fill="auto"/>
      <w:tabs>
        <w:tab w:val="clear" w:pos="540"/>
      </w:tabs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s-ES"/>
    </w:rPr>
  </w:style>
  <w:style w:type="paragraph" w:customStyle="1" w:styleId="Titulo21">
    <w:name w:val="Titulo 2.1"/>
    <w:basedOn w:val="Ttulo2"/>
    <w:next w:val="NormalWeb"/>
    <w:link w:val="Titulo21Car"/>
    <w:autoRedefine/>
    <w:qFormat/>
    <w:rsid w:val="001C113A"/>
    <w:pPr>
      <w:numPr>
        <w:ilvl w:val="0"/>
        <w:numId w:val="0"/>
      </w:numPr>
      <w:ind w:left="714" w:hanging="357"/>
    </w:pPr>
  </w:style>
  <w:style w:type="paragraph" w:customStyle="1" w:styleId="Titulo61">
    <w:name w:val="Titulo 6.1"/>
    <w:basedOn w:val="Ttulo2"/>
    <w:next w:val="NormalWeb"/>
    <w:link w:val="Titulo61Car"/>
    <w:qFormat/>
    <w:rsid w:val="005752D2"/>
    <w:pPr>
      <w:numPr>
        <w:ilvl w:val="0"/>
        <w:numId w:val="0"/>
      </w:numPr>
      <w:ind w:left="714" w:hanging="357"/>
    </w:pPr>
  </w:style>
  <w:style w:type="character" w:customStyle="1" w:styleId="Ttulo1Car">
    <w:name w:val="Título 1 Car"/>
    <w:aliases w:val="ASAPHeading 1 Car"/>
    <w:link w:val="Ttulo1"/>
    <w:rsid w:val="00E63F69"/>
    <w:rPr>
      <w:rFonts w:ascii="Arial" w:hAnsi="Arial"/>
      <w:b/>
      <w:i/>
      <w:sz w:val="28"/>
      <w:shd w:val="pct10" w:color="auto" w:fill="FFFFFF"/>
      <w:lang w:val="en-US" w:eastAsia="en-US"/>
    </w:rPr>
  </w:style>
  <w:style w:type="character" w:customStyle="1" w:styleId="Ttulo2Car">
    <w:name w:val="Título 2 Car"/>
    <w:link w:val="Ttulo2"/>
    <w:rsid w:val="004D5964"/>
    <w:rPr>
      <w:rFonts w:cs="Arial"/>
      <w:b/>
      <w:i/>
      <w:sz w:val="24"/>
      <w:shd w:val="pct10" w:color="auto" w:fill="FFFFFF"/>
      <w:lang w:val="en-US" w:eastAsia="en-US"/>
    </w:rPr>
  </w:style>
  <w:style w:type="character" w:customStyle="1" w:styleId="Titulo21Car">
    <w:name w:val="Titulo 2.1 Car"/>
    <w:link w:val="Titulo21"/>
    <w:rsid w:val="001C113A"/>
    <w:rPr>
      <w:rFonts w:cs="Arial"/>
      <w:b/>
      <w:i/>
      <w:sz w:val="24"/>
      <w:shd w:val="pct10" w:color="auto" w:fill="FFFFFF"/>
      <w:lang w:val="en-US" w:eastAsia="en-US"/>
    </w:rPr>
  </w:style>
  <w:style w:type="paragraph" w:styleId="NormalWeb">
    <w:name w:val="Normal (Web)"/>
    <w:basedOn w:val="Normal"/>
    <w:uiPriority w:val="99"/>
    <w:unhideWhenUsed/>
    <w:rsid w:val="001C113A"/>
    <w:rPr>
      <w:szCs w:val="24"/>
    </w:rPr>
  </w:style>
  <w:style w:type="character" w:customStyle="1" w:styleId="apple-style-span">
    <w:name w:val="apple-style-span"/>
    <w:uiPriority w:val="99"/>
    <w:rsid w:val="005752D2"/>
    <w:rPr>
      <w:rFonts w:cs="Times New Roman"/>
    </w:rPr>
  </w:style>
  <w:style w:type="character" w:customStyle="1" w:styleId="Titulo61Car">
    <w:name w:val="Titulo 6.1 Car"/>
    <w:link w:val="Titulo61"/>
    <w:rsid w:val="005752D2"/>
    <w:rPr>
      <w:rFonts w:cs="Arial"/>
      <w:b/>
      <w:i/>
      <w:sz w:val="24"/>
      <w:shd w:val="pct10" w:color="auto" w:fill="FFFFFF"/>
      <w:lang w:val="en-US" w:eastAsia="en-US"/>
    </w:rPr>
  </w:style>
  <w:style w:type="paragraph" w:styleId="Prrafodelista">
    <w:name w:val="List Paragraph"/>
    <w:basedOn w:val="Normal"/>
    <w:uiPriority w:val="99"/>
    <w:qFormat/>
    <w:rsid w:val="005752D2"/>
    <w:pPr>
      <w:spacing w:after="200" w:line="276" w:lineRule="auto"/>
      <w:ind w:left="720"/>
      <w:contextualSpacing/>
      <w:jc w:val="left"/>
    </w:pPr>
    <w:rPr>
      <w:rFonts w:eastAsia="Calibri"/>
      <w:sz w:val="22"/>
      <w:szCs w:val="22"/>
      <w:lang w:eastAsia="en-US"/>
    </w:rPr>
  </w:style>
  <w:style w:type="character" w:customStyle="1" w:styleId="highlightedsearchterm">
    <w:name w:val="highlightedsearchterm"/>
    <w:uiPriority w:val="99"/>
    <w:rsid w:val="005752D2"/>
    <w:rPr>
      <w:rFonts w:cs="Times New Roman"/>
    </w:rPr>
  </w:style>
  <w:style w:type="character" w:customStyle="1" w:styleId="nw">
    <w:name w:val="nw"/>
    <w:uiPriority w:val="99"/>
    <w:rsid w:val="005752D2"/>
    <w:rPr>
      <w:rFonts w:cs="Times New Roman"/>
    </w:rPr>
  </w:style>
  <w:style w:type="character" w:styleId="Textoennegrita">
    <w:name w:val="Strong"/>
    <w:uiPriority w:val="99"/>
    <w:qFormat/>
    <w:rsid w:val="00FB2213"/>
    <w:rPr>
      <w:rFonts w:cs="Times New Roman"/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B2213"/>
    <w:pPr>
      <w:spacing w:after="0"/>
      <w:ind w:left="480"/>
      <w:jc w:val="left"/>
    </w:pPr>
    <w:rPr>
      <w:rFonts w:asciiTheme="minorHAnsi" w:hAnsiTheme="minorHAnsi" w:cstheme="minorHAnsi"/>
      <w:b w:val="0"/>
      <w:i/>
      <w:iCs/>
      <w:sz w:val="20"/>
    </w:rPr>
  </w:style>
  <w:style w:type="paragraph" w:customStyle="1" w:styleId="Titulo51">
    <w:name w:val="Titulo 5.1"/>
    <w:basedOn w:val="Titulo61"/>
    <w:next w:val="Normal"/>
    <w:link w:val="Titulo51Car"/>
    <w:qFormat/>
    <w:rsid w:val="00432713"/>
    <w:pPr>
      <w:numPr>
        <w:numId w:val="3"/>
      </w:numPr>
    </w:pPr>
  </w:style>
  <w:style w:type="character" w:customStyle="1" w:styleId="Titulo51Car">
    <w:name w:val="Titulo 5.1 Car"/>
    <w:basedOn w:val="Titulo61Car"/>
    <w:link w:val="Titulo51"/>
    <w:rsid w:val="00432713"/>
    <w:rPr>
      <w:rFonts w:cs="Arial"/>
      <w:b/>
      <w:i/>
      <w:sz w:val="24"/>
      <w:shd w:val="pct10" w:color="auto" w:fill="FFFFFF"/>
      <w:lang w:val="en-US" w:eastAsia="en-US"/>
    </w:rPr>
  </w:style>
  <w:style w:type="paragraph" w:customStyle="1" w:styleId="MNormal">
    <w:name w:val="MNormal"/>
    <w:basedOn w:val="Normal"/>
    <w:rsid w:val="009756B7"/>
    <w:pPr>
      <w:suppressAutoHyphens/>
      <w:spacing w:after="60"/>
      <w:ind w:left="0"/>
    </w:pPr>
    <w:rPr>
      <w:rFonts w:ascii="Verdana" w:hAnsi="Verdana" w:cs="Arial"/>
      <w:b w:val="0"/>
      <w:sz w:val="20"/>
      <w:szCs w:val="24"/>
      <w:lang w:val="es-ES" w:eastAsia="ar-SA"/>
    </w:rPr>
  </w:style>
  <w:style w:type="paragraph" w:customStyle="1" w:styleId="MTemaNormal">
    <w:name w:val="MTemaNormal"/>
    <w:basedOn w:val="MNormal"/>
    <w:rsid w:val="009756B7"/>
    <w:pPr>
      <w:ind w:left="567"/>
    </w:pPr>
  </w:style>
  <w:style w:type="paragraph" w:customStyle="1" w:styleId="MTema2">
    <w:name w:val="MTema2"/>
    <w:basedOn w:val="Normal"/>
    <w:next w:val="MNormal"/>
    <w:rsid w:val="009756B7"/>
    <w:pPr>
      <w:numPr>
        <w:numId w:val="4"/>
      </w:numPr>
      <w:tabs>
        <w:tab w:val="left" w:pos="1457"/>
      </w:tabs>
      <w:suppressAutoHyphens/>
      <w:spacing w:before="120"/>
      <w:ind w:left="737" w:firstLine="0"/>
    </w:pPr>
    <w:rPr>
      <w:rFonts w:ascii="Verdana" w:hAnsi="Verdana" w:cs="Arial"/>
      <w:bCs/>
      <w:sz w:val="20"/>
      <w:szCs w:val="24"/>
      <w:lang w:val="es-ES" w:eastAsia="ar-SA"/>
    </w:rPr>
  </w:style>
  <w:style w:type="paragraph" w:customStyle="1" w:styleId="MTema3">
    <w:name w:val="MTema3"/>
    <w:basedOn w:val="MTema2"/>
    <w:next w:val="MTemaNormal"/>
    <w:rsid w:val="009756B7"/>
    <w:pPr>
      <w:tabs>
        <w:tab w:val="left" w:pos="1588"/>
      </w:tabs>
      <w:ind w:left="567" w:hanging="567"/>
    </w:pPr>
  </w:style>
  <w:style w:type="paragraph" w:customStyle="1" w:styleId="Normal-Bullet1">
    <w:name w:val="Normal - Bullet 1"/>
    <w:basedOn w:val="Normal"/>
    <w:rsid w:val="009756B7"/>
    <w:pPr>
      <w:numPr>
        <w:numId w:val="5"/>
      </w:numPr>
      <w:spacing w:after="160"/>
      <w:jc w:val="left"/>
    </w:pPr>
    <w:rPr>
      <w:rFonts w:ascii="Verdana" w:hAnsi="Verdana"/>
      <w:b w:val="0"/>
      <w:sz w:val="20"/>
      <w:lang w:val="es-ES" w:eastAsia="en-US"/>
    </w:rPr>
  </w:style>
  <w:style w:type="paragraph" w:customStyle="1" w:styleId="Normal-TituloTabla">
    <w:name w:val="Normal-Titulo Tabla"/>
    <w:basedOn w:val="Normal"/>
    <w:rsid w:val="009756B7"/>
    <w:pPr>
      <w:spacing w:before="160" w:after="160"/>
      <w:ind w:left="0"/>
      <w:jc w:val="left"/>
    </w:pPr>
    <w:rPr>
      <w:rFonts w:ascii="Verdana" w:hAnsi="Verdana"/>
      <w:bCs/>
      <w:color w:val="005759"/>
      <w:sz w:val="20"/>
      <w:lang w:eastAsia="en-US"/>
    </w:rPr>
  </w:style>
  <w:style w:type="paragraph" w:styleId="Sinespaciado">
    <w:name w:val="No Spacing"/>
    <w:uiPriority w:val="1"/>
    <w:qFormat/>
    <w:rsid w:val="009756B7"/>
    <w:pPr>
      <w:ind w:left="284"/>
      <w:jc w:val="both"/>
    </w:pPr>
    <w:rPr>
      <w:b/>
      <w:sz w:val="24"/>
      <w:lang w:val="es-ES_tradnl" w:eastAsia="es-ES"/>
    </w:rPr>
  </w:style>
  <w:style w:type="paragraph" w:customStyle="1" w:styleId="Titulo41">
    <w:name w:val="Titulo 4.1"/>
    <w:basedOn w:val="Titulo51"/>
    <w:link w:val="Titulo41Car"/>
    <w:qFormat/>
    <w:rsid w:val="004854A5"/>
    <w:pPr>
      <w:numPr>
        <w:numId w:val="6"/>
      </w:numPr>
    </w:pPr>
  </w:style>
  <w:style w:type="paragraph" w:customStyle="1" w:styleId="Titulo11">
    <w:name w:val="Titulo 1.1"/>
    <w:basedOn w:val="Titulo41"/>
    <w:link w:val="Titulo11Car"/>
    <w:qFormat/>
    <w:rsid w:val="00BD7D5F"/>
    <w:pPr>
      <w:numPr>
        <w:numId w:val="7"/>
      </w:numPr>
      <w:ind w:left="360"/>
    </w:pPr>
  </w:style>
  <w:style w:type="character" w:customStyle="1" w:styleId="Titulo41Car">
    <w:name w:val="Titulo 4.1 Car"/>
    <w:basedOn w:val="Titulo51Car"/>
    <w:link w:val="Titulo41"/>
    <w:rsid w:val="004854A5"/>
    <w:rPr>
      <w:rFonts w:cs="Arial"/>
      <w:b/>
      <w:i/>
      <w:sz w:val="24"/>
      <w:shd w:val="pct10" w:color="auto" w:fill="FFFFFF"/>
      <w:lang w:val="en-US" w:eastAsia="en-US"/>
    </w:rPr>
  </w:style>
  <w:style w:type="character" w:customStyle="1" w:styleId="Titulo11Car">
    <w:name w:val="Titulo 1.1 Car"/>
    <w:basedOn w:val="Titulo41Car"/>
    <w:link w:val="Titulo11"/>
    <w:rsid w:val="00BD7D5F"/>
    <w:rPr>
      <w:rFonts w:cs="Arial"/>
      <w:b/>
      <w:i/>
      <w:sz w:val="24"/>
      <w:shd w:val="pct10" w:color="auto" w:fill="FFFFFF"/>
      <w:lang w:val="en-US"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2908A3"/>
    <w:pPr>
      <w:spacing w:after="0"/>
      <w:ind w:left="72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908A3"/>
    <w:pPr>
      <w:spacing w:after="0"/>
      <w:ind w:left="96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908A3"/>
    <w:pPr>
      <w:spacing w:after="0"/>
      <w:ind w:left="120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908A3"/>
    <w:pPr>
      <w:spacing w:after="0"/>
      <w:ind w:left="144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908A3"/>
    <w:pPr>
      <w:spacing w:after="0"/>
      <w:ind w:left="168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908A3"/>
    <w:pPr>
      <w:spacing w:after="0"/>
      <w:ind w:left="192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customStyle="1" w:styleId="Textosdeprrafo">
    <w:name w:val="Textos de párrafo"/>
    <w:basedOn w:val="Normal"/>
    <w:link w:val="TextosdeprrafoCar"/>
    <w:autoRedefine/>
    <w:rsid w:val="00F84B3A"/>
    <w:pPr>
      <w:spacing w:after="0" w:line="300" w:lineRule="exact"/>
    </w:pPr>
    <w:rPr>
      <w:rFonts w:asciiTheme="minorHAnsi" w:hAnsiTheme="minorHAnsi" w:cstheme="minorHAnsi"/>
      <w:b w:val="0"/>
      <w:sz w:val="20"/>
      <w:szCs w:val="22"/>
    </w:rPr>
  </w:style>
  <w:style w:type="character" w:customStyle="1" w:styleId="TextosdeprrafoCar">
    <w:name w:val="Textos de párrafo Car"/>
    <w:link w:val="Textosdeprrafo"/>
    <w:rsid w:val="00F84B3A"/>
    <w:rPr>
      <w:rFonts w:asciiTheme="minorHAnsi" w:hAnsiTheme="minorHAnsi" w:cstheme="minorHAnsi"/>
      <w:szCs w:val="22"/>
      <w:lang w:eastAsia="es-ES"/>
    </w:rPr>
  </w:style>
  <w:style w:type="character" w:customStyle="1" w:styleId="Ttulo4Car">
    <w:name w:val="Título 4 Car"/>
    <w:basedOn w:val="Fuentedeprrafopredeter"/>
    <w:link w:val="Ttulo4"/>
    <w:rsid w:val="00E63F69"/>
    <w:rPr>
      <w:rFonts w:ascii="Times New Roman" w:hAnsi="Times New Roman"/>
      <w:b/>
      <w:bCs/>
      <w:sz w:val="28"/>
      <w:szCs w:val="28"/>
      <w:lang w:val="es-ES" w:eastAsia="es-ES"/>
    </w:rPr>
  </w:style>
  <w:style w:type="paragraph" w:customStyle="1" w:styleId="Titulo111">
    <w:name w:val="Titulo 1.1.1"/>
    <w:basedOn w:val="Titulo11"/>
    <w:link w:val="Titulo111Car"/>
    <w:qFormat/>
    <w:rsid w:val="00F93A1C"/>
    <w:pPr>
      <w:numPr>
        <w:numId w:val="10"/>
      </w:numPr>
      <w:ind w:left="1069"/>
    </w:pPr>
  </w:style>
  <w:style w:type="character" w:customStyle="1" w:styleId="Titulo111Car">
    <w:name w:val="Titulo 1.1.1 Car"/>
    <w:basedOn w:val="Titulo11Car"/>
    <w:link w:val="Titulo111"/>
    <w:rsid w:val="00F93A1C"/>
    <w:rPr>
      <w:rFonts w:cs="Arial"/>
      <w:b/>
      <w:i/>
      <w:sz w:val="24"/>
      <w:shd w:val="pct10" w:color="auto" w:fill="FFFFFF"/>
      <w:lang w:val="en-US" w:eastAsia="en-US"/>
    </w:rPr>
  </w:style>
  <w:style w:type="table" w:customStyle="1" w:styleId="Sombreadomedio2-nfasis11">
    <w:name w:val="Sombreado medio 2 - Énfasis 11"/>
    <w:basedOn w:val="Tablanormal"/>
    <w:uiPriority w:val="64"/>
    <w:rsid w:val="00B2670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B2670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1">
    <w:name w:val="Lista clara1"/>
    <w:basedOn w:val="Tablanormal"/>
    <w:uiPriority w:val="61"/>
    <w:rsid w:val="00B2670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1A1E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F4B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4B6F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4B6F"/>
    <w:rPr>
      <w:b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4B6F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4B6F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02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92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00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07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50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89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45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515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88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39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25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00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72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03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74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33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88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91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8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75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75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53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91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89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27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13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58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5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199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28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80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25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60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76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43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44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4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45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60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55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89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64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20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34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2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anela\Escritorio\DRN-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B1C15-5657-407E-AC2E-26DCFB99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DRN-plantilla1</Template>
  <TotalTime>240</TotalTime>
  <Pages>3</Pages>
  <Words>105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Calidad</vt:lpstr>
      <vt:lpstr>Plan de Calidad</vt:lpstr>
    </vt:vector>
  </TitlesOfParts>
  <Company>Jessi</Company>
  <LinksUpToDate>false</LinksUpToDate>
  <CharactersWithSpaces>685</CharactersWithSpaces>
  <SharedDoc>false</SharedDoc>
  <HLinks>
    <vt:vector size="30" baseType="variant">
      <vt:variant>
        <vt:i4>1376311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_Toc278640934</vt:lpwstr>
      </vt:variant>
      <vt:variant>
        <vt:i4>1376311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_Toc278640933</vt:lpwstr>
      </vt:variant>
      <vt:variant>
        <vt:i4>1376311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_Toc278640932</vt:lpwstr>
      </vt:variant>
      <vt:variant>
        <vt:i4>1376311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_Toc278640931</vt:lpwstr>
      </vt:variant>
      <vt:variant>
        <vt:i4>1376311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_Toc278640930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</dc:title>
  <dc:creator>Julian</dc:creator>
  <cp:lastModifiedBy>Pablo</cp:lastModifiedBy>
  <cp:revision>24</cp:revision>
  <cp:lastPrinted>2011-07-06T21:49:00Z</cp:lastPrinted>
  <dcterms:created xsi:type="dcterms:W3CDTF">2011-08-22T15:00:00Z</dcterms:created>
  <dcterms:modified xsi:type="dcterms:W3CDTF">2011-08-22T23:18:00Z</dcterms:modified>
</cp:coreProperties>
</file>