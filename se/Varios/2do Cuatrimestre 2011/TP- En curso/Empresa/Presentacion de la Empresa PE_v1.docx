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  <w:bookmarkStart w:id="0" w:name="_Toc290813864"/>
    </w:p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3E5365" w:rsidRDefault="00412508" w:rsidP="00412508">
      <w:pPr>
        <w:spacing w:after="0"/>
        <w:ind w:left="0"/>
        <w:jc w:val="center"/>
        <w:rPr>
          <w:rFonts w:cs="Calibri"/>
          <w:sz w:val="56"/>
          <w:szCs w:val="56"/>
        </w:rPr>
      </w:pPr>
    </w:p>
    <w:p w:rsidR="00412508" w:rsidRPr="007F03F5" w:rsidRDefault="007F03F5" w:rsidP="00386FD0">
      <w:pPr>
        <w:spacing w:after="0"/>
        <w:ind w:left="0" w:right="-994"/>
        <w:jc w:val="left"/>
        <w:rPr>
          <w:rFonts w:cs="Calibri"/>
          <w:i/>
          <w:sz w:val="56"/>
          <w:szCs w:val="56"/>
          <w:u w:val="single"/>
        </w:rPr>
      </w:pPr>
      <w:r w:rsidRPr="007F03F5">
        <w:rPr>
          <w:rFonts w:cs="Calibri"/>
          <w:i/>
          <w:sz w:val="56"/>
          <w:szCs w:val="56"/>
          <w:u w:val="single"/>
        </w:rPr>
        <w:t>Presentación de la empresa</w:t>
      </w: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7F03F5" w:rsidRPr="007F03F5" w:rsidRDefault="007F03F5" w:rsidP="00412508">
      <w:pPr>
        <w:spacing w:after="0"/>
        <w:ind w:left="0" w:right="-994"/>
        <w:jc w:val="right"/>
        <w:rPr>
          <w:rFonts w:cs="Calibri"/>
          <w:i/>
          <w:sz w:val="56"/>
          <w:szCs w:val="56"/>
        </w:rPr>
      </w:pPr>
    </w:p>
    <w:p w:rsidR="00A61E44" w:rsidRPr="007F03F5" w:rsidRDefault="007F03F5" w:rsidP="00412508">
      <w:pPr>
        <w:spacing w:after="0"/>
        <w:ind w:left="0" w:right="-994"/>
        <w:jc w:val="right"/>
        <w:rPr>
          <w:rFonts w:cs="Calibri"/>
          <w:b w:val="0"/>
          <w:szCs w:val="24"/>
        </w:rPr>
      </w:pPr>
      <w:r>
        <w:rPr>
          <w:rFonts w:cs="Calibri"/>
          <w:b w:val="0"/>
          <w:szCs w:val="24"/>
        </w:rPr>
        <w:t>Fecha: 20/08</w:t>
      </w:r>
      <w:r w:rsidR="00A61E44" w:rsidRPr="007F03F5">
        <w:rPr>
          <w:rFonts w:cs="Calibri"/>
          <w:b w:val="0"/>
          <w:szCs w:val="24"/>
        </w:rPr>
        <w:t>/2011</w:t>
      </w:r>
    </w:p>
    <w:p w:rsidR="00412508" w:rsidRPr="007F03F5" w:rsidRDefault="00412508" w:rsidP="00412508">
      <w:pPr>
        <w:spacing w:after="0"/>
        <w:ind w:left="0" w:right="-994"/>
        <w:jc w:val="right"/>
        <w:rPr>
          <w:rFonts w:cs="Calibri"/>
          <w:b w:val="0"/>
          <w:szCs w:val="24"/>
        </w:rPr>
      </w:pPr>
      <w:r w:rsidRPr="007F03F5">
        <w:rPr>
          <w:rFonts w:cs="Calibri"/>
          <w:b w:val="0"/>
          <w:szCs w:val="24"/>
        </w:rPr>
        <w:t>Ver</w:t>
      </w:r>
      <w:r w:rsidR="008F72FC" w:rsidRPr="007F03F5">
        <w:rPr>
          <w:rFonts w:cs="Calibri"/>
          <w:b w:val="0"/>
          <w:szCs w:val="24"/>
        </w:rPr>
        <w:t>sión:</w:t>
      </w:r>
      <w:r w:rsidRPr="007F03F5">
        <w:rPr>
          <w:rFonts w:cs="Calibri"/>
          <w:b w:val="0"/>
          <w:szCs w:val="24"/>
        </w:rPr>
        <w:t xml:space="preserve"> </w:t>
      </w:r>
      <w:r w:rsidR="007F03F5">
        <w:rPr>
          <w:rFonts w:cs="Calibri"/>
          <w:b w:val="0"/>
          <w:szCs w:val="24"/>
        </w:rPr>
        <w:t>PE_v1</w:t>
      </w:r>
    </w:p>
    <w:p w:rsidR="00D148B9" w:rsidRDefault="005752D2" w:rsidP="00D148B9">
      <w:pPr>
        <w:spacing w:after="0"/>
        <w:ind w:left="0" w:right="-994"/>
      </w:pPr>
      <w:r w:rsidRPr="003E5365">
        <w:br w:type="page"/>
      </w:r>
      <w:bookmarkEnd w:id="0"/>
    </w:p>
    <w:p w:rsidR="00D148B9" w:rsidRDefault="00D148B9" w:rsidP="00D148B9">
      <w:pPr>
        <w:spacing w:after="0"/>
        <w:ind w:left="0" w:right="-994"/>
      </w:pPr>
    </w:p>
    <w:p w:rsidR="00D148B9" w:rsidRDefault="00D148B9" w:rsidP="00D148B9">
      <w:pPr>
        <w:spacing w:after="0"/>
        <w:ind w:left="0" w:right="-994"/>
      </w:pPr>
    </w:p>
    <w:p w:rsidR="007C144C" w:rsidRDefault="007C144C" w:rsidP="007C144C"/>
    <w:p w:rsidR="007C144C" w:rsidRDefault="007C144C" w:rsidP="007C144C"/>
    <w:p w:rsidR="00AB223D" w:rsidRDefault="003817A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r>
        <w:fldChar w:fldCharType="begin"/>
      </w:r>
      <w:r w:rsidR="00AB223D">
        <w:instrText xml:space="preserve"> TOC \o "1-1" \h \z \u </w:instrText>
      </w:r>
      <w:r>
        <w:fldChar w:fldCharType="separate"/>
      </w:r>
      <w:hyperlink w:anchor="_Toc301772630" w:history="1">
        <w:r w:rsidR="00AB223D" w:rsidRPr="00AA0ACB">
          <w:rPr>
            <w:rStyle w:val="Hipervnculo"/>
            <w:i/>
            <w:iCs/>
            <w:noProof/>
          </w:rPr>
          <w:t>Introducción</w:t>
        </w:r>
        <w:r w:rsidR="00AB22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1" w:history="1">
        <w:r w:rsidR="00AB223D" w:rsidRPr="00AA0ACB">
          <w:rPr>
            <w:rStyle w:val="Hipervnculo"/>
            <w:i/>
            <w:iCs/>
            <w:noProof/>
          </w:rPr>
          <w:t>Quienes Somos.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_Toc301772631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3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2" w:history="1">
        <w:r w:rsidR="00AB223D" w:rsidRPr="00AA0ACB">
          <w:rPr>
            <w:rStyle w:val="Hipervnculo"/>
            <w:noProof/>
          </w:rPr>
          <w:t>Visión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_Toc301772632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3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3" w:history="1">
        <w:r w:rsidR="00AB223D" w:rsidRPr="00AA0ACB">
          <w:rPr>
            <w:rStyle w:val="Hipervnculo"/>
            <w:i/>
            <w:noProof/>
          </w:rPr>
          <w:t>Misión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_Toc301772633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3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4" w:history="1">
        <w:r w:rsidR="00AB223D" w:rsidRPr="00AA0ACB">
          <w:rPr>
            <w:rStyle w:val="Hipervnculo"/>
            <w:noProof/>
          </w:rPr>
          <w:t>Nuestros Valores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_Toc301772634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4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5" w:history="1">
        <w:r w:rsidR="00AB223D" w:rsidRPr="00AA0ACB">
          <w:rPr>
            <w:rStyle w:val="Hipervnculo"/>
            <w:rFonts w:cs="Calibri"/>
            <w:noProof/>
          </w:rPr>
          <w:t>Vinculación con nuestros clientes.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_Toc301772635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4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6" w:history="1">
        <w:r w:rsidR="00AB223D" w:rsidRPr="00AA0ACB">
          <w:rPr>
            <w:rStyle w:val="Hipervnculo"/>
            <w:rFonts w:cs="Calibri"/>
            <w:noProof/>
          </w:rPr>
          <w:t>Liderazgo en plataforma innovadora y responsable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_Toc301772636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4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7" w:history="1">
        <w:r w:rsidR="00AB223D" w:rsidRPr="00AA0ACB">
          <w:rPr>
            <w:rStyle w:val="Hipervnculo"/>
            <w:noProof/>
          </w:rPr>
          <w:t>ESTRUCTURA DE LA EMPRESA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_Toc301772637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5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8" w:history="1">
        <w:r w:rsidR="00AB223D" w:rsidRPr="00AA0ACB">
          <w:rPr>
            <w:rStyle w:val="Hipervnculo"/>
            <w:noProof/>
          </w:rPr>
          <w:t>NUESTRO OBJETIVO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_Toc301772638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6</w:t>
        </w:r>
        <w:r w:rsidR="003817AA">
          <w:rPr>
            <w:noProof/>
            <w:webHidden/>
          </w:rPr>
          <w:fldChar w:fldCharType="end"/>
        </w:r>
      </w:hyperlink>
    </w:p>
    <w:p w:rsidR="00AB223D" w:rsidRDefault="00250F4F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AR"/>
        </w:rPr>
      </w:pPr>
      <w:hyperlink w:anchor="_Toc301772639" w:history="1">
        <w:r w:rsidR="00AB223D" w:rsidRPr="00AA0ACB">
          <w:rPr>
            <w:rStyle w:val="Hipervnculo"/>
            <w:noProof/>
          </w:rPr>
          <w:t>NUESTROS SERVICIOS</w:t>
        </w:r>
        <w:r w:rsidR="00AB223D">
          <w:rPr>
            <w:noProof/>
            <w:webHidden/>
          </w:rPr>
          <w:tab/>
        </w:r>
        <w:r w:rsidR="003817AA">
          <w:rPr>
            <w:noProof/>
            <w:webHidden/>
          </w:rPr>
          <w:fldChar w:fldCharType="begin"/>
        </w:r>
        <w:r w:rsidR="00AB223D">
          <w:rPr>
            <w:noProof/>
            <w:webHidden/>
          </w:rPr>
          <w:instrText xml:space="preserve"> PAGEREF _Toc301772639 \h </w:instrText>
        </w:r>
        <w:r w:rsidR="003817AA">
          <w:rPr>
            <w:noProof/>
            <w:webHidden/>
          </w:rPr>
        </w:r>
        <w:r w:rsidR="003817AA">
          <w:rPr>
            <w:noProof/>
            <w:webHidden/>
          </w:rPr>
          <w:fldChar w:fldCharType="separate"/>
        </w:r>
        <w:r w:rsidR="00E62A04">
          <w:rPr>
            <w:noProof/>
            <w:webHidden/>
          </w:rPr>
          <w:t>6</w:t>
        </w:r>
        <w:r w:rsidR="003817AA">
          <w:rPr>
            <w:noProof/>
            <w:webHidden/>
          </w:rPr>
          <w:fldChar w:fldCharType="end"/>
        </w:r>
      </w:hyperlink>
    </w:p>
    <w:p w:rsidR="007C144C" w:rsidRDefault="003817AA" w:rsidP="007C144C">
      <w:r>
        <w:fldChar w:fldCharType="end"/>
      </w:r>
    </w:p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Default="007C144C" w:rsidP="007C144C"/>
    <w:p w:rsidR="007C144C" w:rsidRPr="005D53E1" w:rsidRDefault="007C144C" w:rsidP="00AB223D">
      <w:pPr>
        <w:jc w:val="left"/>
        <w:rPr>
          <w:rFonts w:asciiTheme="minorHAnsi" w:hAnsiTheme="minorHAnsi"/>
          <w:sz w:val="22"/>
          <w:szCs w:val="22"/>
        </w:rPr>
      </w:pPr>
    </w:p>
    <w:p w:rsidR="003B234C" w:rsidRPr="005D53E1" w:rsidRDefault="00AB223D" w:rsidP="00AB223D">
      <w:pPr>
        <w:jc w:val="left"/>
        <w:rPr>
          <w:rStyle w:val="nfasissutil"/>
          <w:rFonts w:asciiTheme="minorHAnsi" w:hAnsiTheme="minorHAnsi"/>
          <w:i w:val="0"/>
          <w:color w:val="auto"/>
          <w:sz w:val="22"/>
          <w:szCs w:val="22"/>
        </w:rPr>
      </w:pPr>
      <w:bookmarkStart w:id="1" w:name="_Toc301772630"/>
      <w:r w:rsidRPr="005D53E1">
        <w:rPr>
          <w:rStyle w:val="nfasissutil"/>
          <w:rFonts w:asciiTheme="minorHAnsi" w:hAnsiTheme="minorHAnsi"/>
          <w:i w:val="0"/>
          <w:color w:val="auto"/>
          <w:sz w:val="22"/>
          <w:szCs w:val="22"/>
        </w:rPr>
        <w:t>I</w:t>
      </w:r>
      <w:r w:rsidR="00C233E6" w:rsidRPr="005D53E1">
        <w:rPr>
          <w:rStyle w:val="nfasissutil"/>
          <w:rFonts w:asciiTheme="minorHAnsi" w:hAnsiTheme="minorHAnsi"/>
          <w:i w:val="0"/>
          <w:color w:val="auto"/>
          <w:sz w:val="22"/>
          <w:szCs w:val="22"/>
        </w:rPr>
        <w:t>ntroducció</w:t>
      </w:r>
      <w:r w:rsidR="00A15E10" w:rsidRPr="005D53E1">
        <w:rPr>
          <w:rStyle w:val="nfasissutil"/>
          <w:rFonts w:asciiTheme="minorHAnsi" w:hAnsiTheme="minorHAnsi"/>
          <w:i w:val="0"/>
          <w:color w:val="auto"/>
          <w:sz w:val="22"/>
          <w:szCs w:val="22"/>
        </w:rPr>
        <w:t>n</w:t>
      </w:r>
      <w:bookmarkEnd w:id="1"/>
    </w:p>
    <w:p w:rsidR="005752D2" w:rsidRPr="005D53E1" w:rsidRDefault="005752D2" w:rsidP="00AB223D">
      <w:pPr>
        <w:jc w:val="left"/>
        <w:rPr>
          <w:rStyle w:val="nfasissutil"/>
          <w:rFonts w:asciiTheme="minorHAnsi" w:hAnsiTheme="minorHAnsi"/>
          <w:i w:val="0"/>
          <w:color w:val="auto"/>
          <w:sz w:val="22"/>
          <w:szCs w:val="22"/>
        </w:rPr>
      </w:pPr>
    </w:p>
    <w:p w:rsidR="001C113A" w:rsidRPr="005D53E1" w:rsidRDefault="00A15E10" w:rsidP="00AB223D">
      <w:pPr>
        <w:jc w:val="left"/>
        <w:rPr>
          <w:rStyle w:val="nfasissutil"/>
          <w:rFonts w:asciiTheme="minorHAnsi" w:hAnsiTheme="minorHAnsi"/>
          <w:i w:val="0"/>
          <w:color w:val="auto"/>
          <w:sz w:val="22"/>
          <w:szCs w:val="22"/>
        </w:rPr>
      </w:pPr>
      <w:bookmarkStart w:id="2" w:name="_Toc301772631"/>
      <w:r w:rsidRPr="005D53E1">
        <w:rPr>
          <w:rStyle w:val="nfasissutil"/>
          <w:rFonts w:asciiTheme="minorHAnsi" w:hAnsiTheme="minorHAnsi"/>
          <w:i w:val="0"/>
          <w:color w:val="auto"/>
          <w:sz w:val="22"/>
          <w:szCs w:val="22"/>
        </w:rPr>
        <w:t>Quienes Somos.</w:t>
      </w:r>
      <w:bookmarkEnd w:id="2"/>
    </w:p>
    <w:p w:rsidR="005752D2" w:rsidRPr="005D53E1" w:rsidRDefault="005752D2" w:rsidP="00AB223D">
      <w:pPr>
        <w:jc w:val="left"/>
        <w:rPr>
          <w:rFonts w:asciiTheme="minorHAnsi" w:hAnsiTheme="minorHAnsi"/>
          <w:b w:val="0"/>
          <w:sz w:val="22"/>
          <w:szCs w:val="22"/>
          <w:lang w:eastAsia="en-US"/>
        </w:rPr>
      </w:pPr>
    </w:p>
    <w:p w:rsidR="00820AE5" w:rsidRPr="005D53E1" w:rsidRDefault="00A15E10" w:rsidP="00AB223D">
      <w:pPr>
        <w:jc w:val="left"/>
        <w:rPr>
          <w:rFonts w:asciiTheme="minorHAnsi" w:hAnsiTheme="minorHAnsi"/>
          <w:b w:val="0"/>
          <w:sz w:val="22"/>
          <w:szCs w:val="22"/>
          <w:lang w:val="es-ES" w:eastAsia="es-AR"/>
        </w:rPr>
      </w:pPr>
      <w:bookmarkStart w:id="3" w:name="_Toc290813866"/>
      <w:bookmarkStart w:id="4" w:name="_Toc290814978"/>
      <w:bookmarkStart w:id="5" w:name="_Toc293220676"/>
      <w:bookmarkStart w:id="6" w:name="_Toc293255583"/>
      <w:bookmarkStart w:id="7" w:name="_Toc301624589"/>
      <w:r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 xml:space="preserve">Somos una </w:t>
      </w:r>
      <w:r w:rsidR="00DD1907"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 xml:space="preserve">empresa dedicada a brindar soluciones integrales en Tecnología Informática </w:t>
      </w:r>
      <w:r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>con profesionales jó</w:t>
      </w:r>
      <w:r w:rsidR="00DD1907"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>venes especialistas.</w:t>
      </w:r>
    </w:p>
    <w:p w:rsidR="00820AE5" w:rsidRPr="005D53E1" w:rsidRDefault="00820AE5" w:rsidP="00AB223D">
      <w:pPr>
        <w:jc w:val="left"/>
        <w:rPr>
          <w:rFonts w:asciiTheme="minorHAnsi" w:hAnsiTheme="minorHAnsi"/>
          <w:b w:val="0"/>
          <w:sz w:val="22"/>
          <w:szCs w:val="22"/>
          <w:lang w:val="es-ES" w:eastAsia="es-AR"/>
        </w:rPr>
      </w:pPr>
    </w:p>
    <w:p w:rsidR="007F03F5" w:rsidRPr="005D53E1" w:rsidRDefault="00DD1907" w:rsidP="00AB223D">
      <w:pPr>
        <w:jc w:val="left"/>
        <w:rPr>
          <w:rFonts w:asciiTheme="minorHAnsi" w:hAnsiTheme="minorHAnsi"/>
          <w:b w:val="0"/>
          <w:sz w:val="22"/>
          <w:szCs w:val="22"/>
          <w:lang w:val="es-ES" w:eastAsia="es-AR"/>
        </w:rPr>
      </w:pPr>
      <w:r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 xml:space="preserve"> </w:t>
      </w:r>
      <w:r w:rsidR="00A15E10"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>A través de soluciones tecnológicas, contribuimos a optimizar l</w:t>
      </w:r>
      <w:r w:rsidR="00820AE5"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 xml:space="preserve">a gestión de cualquier empresa, </w:t>
      </w:r>
      <w:r w:rsidR="00A15E10" w:rsidRPr="005D53E1">
        <w:rPr>
          <w:rFonts w:asciiTheme="minorHAnsi" w:hAnsiTheme="minorHAnsi"/>
          <w:b w:val="0"/>
          <w:sz w:val="22"/>
          <w:szCs w:val="22"/>
          <w:lang w:val="es-ES" w:eastAsia="es-AR"/>
        </w:rPr>
        <w:t xml:space="preserve">garantizando la calidad en el servicio en un marco de objetividad, seguridad y confiabilidad acorde a las exigencias de los cambios globales. </w:t>
      </w:r>
    </w:p>
    <w:p w:rsidR="00820AE5" w:rsidRPr="005D53E1" w:rsidRDefault="00820AE5" w:rsidP="00AB223D">
      <w:pPr>
        <w:jc w:val="left"/>
        <w:rPr>
          <w:rFonts w:asciiTheme="minorHAnsi" w:hAnsiTheme="minorHAnsi"/>
          <w:b w:val="0"/>
          <w:sz w:val="22"/>
          <w:szCs w:val="22"/>
          <w:lang w:val="es-ES" w:eastAsia="es-AR"/>
        </w:rPr>
      </w:pPr>
    </w:p>
    <w:p w:rsidR="00DD1907" w:rsidRPr="005D53E1" w:rsidRDefault="00DD1907" w:rsidP="00AB223D">
      <w:pPr>
        <w:jc w:val="left"/>
        <w:rPr>
          <w:rFonts w:asciiTheme="minorHAnsi" w:hAnsiTheme="minorHAnsi"/>
          <w:b w:val="0"/>
          <w:sz w:val="22"/>
          <w:szCs w:val="22"/>
        </w:rPr>
      </w:pPr>
      <w:r w:rsidRPr="005D53E1">
        <w:rPr>
          <w:rFonts w:asciiTheme="minorHAnsi" w:hAnsiTheme="minorHAnsi"/>
          <w:b w:val="0"/>
          <w:sz w:val="22"/>
          <w:szCs w:val="22"/>
        </w:rPr>
        <w:t xml:space="preserve">En </w:t>
      </w:r>
      <w:proofErr w:type="spellStart"/>
      <w:r w:rsidRPr="005D53E1">
        <w:rPr>
          <w:rFonts w:asciiTheme="minorHAnsi" w:hAnsiTheme="minorHAnsi"/>
          <w:b w:val="0"/>
          <w:sz w:val="22"/>
          <w:szCs w:val="22"/>
        </w:rPr>
        <w:t>Siamsoft</w:t>
      </w:r>
      <w:proofErr w:type="spellEnd"/>
      <w:r w:rsidRPr="005D53E1">
        <w:rPr>
          <w:rFonts w:asciiTheme="minorHAnsi" w:hAnsiTheme="minorHAnsi"/>
          <w:b w:val="0"/>
          <w:sz w:val="22"/>
          <w:szCs w:val="22"/>
        </w:rPr>
        <w:t xml:space="preserve"> nos regimos por las más exigentes normas de calidad para todos nuestros procesos. Esto les asegura a los clientes resultados de excelencia en todas nuestras soluciones y servicios, garantizando los beneficios para su inversión en IT.</w:t>
      </w:r>
    </w:p>
    <w:p w:rsidR="00820AE5" w:rsidRPr="005D53E1" w:rsidRDefault="00820AE5" w:rsidP="00AB223D">
      <w:pPr>
        <w:jc w:val="left"/>
        <w:rPr>
          <w:rFonts w:asciiTheme="minorHAnsi" w:hAnsiTheme="minorHAnsi"/>
          <w:sz w:val="22"/>
          <w:szCs w:val="22"/>
          <w:lang w:eastAsia="es-AR"/>
        </w:rPr>
      </w:pPr>
    </w:p>
    <w:p w:rsidR="00AB223D" w:rsidRPr="005D53E1" w:rsidRDefault="00AB223D" w:rsidP="00AB223D">
      <w:pPr>
        <w:jc w:val="left"/>
        <w:rPr>
          <w:rFonts w:asciiTheme="minorHAnsi" w:hAnsiTheme="minorHAnsi"/>
          <w:sz w:val="22"/>
          <w:szCs w:val="22"/>
          <w:lang w:eastAsia="es-AR"/>
        </w:rPr>
      </w:pPr>
    </w:p>
    <w:p w:rsidR="00820AE5" w:rsidRPr="005D53E1" w:rsidRDefault="007F03F5" w:rsidP="00AB223D">
      <w:pPr>
        <w:jc w:val="left"/>
        <w:rPr>
          <w:rFonts w:asciiTheme="minorHAnsi" w:hAnsiTheme="minorHAnsi"/>
          <w:sz w:val="22"/>
          <w:szCs w:val="22"/>
        </w:rPr>
      </w:pPr>
      <w:r w:rsidRPr="005D53E1">
        <w:rPr>
          <w:rFonts w:asciiTheme="minorHAnsi" w:hAnsiTheme="minorHAnsi"/>
          <w:sz w:val="22"/>
          <w:szCs w:val="22"/>
          <w:lang w:val="es-ES" w:eastAsia="es-AR"/>
        </w:rPr>
        <w:t> </w:t>
      </w:r>
      <w:bookmarkStart w:id="8" w:name="_Toc301772632"/>
      <w:bookmarkEnd w:id="3"/>
      <w:bookmarkEnd w:id="4"/>
      <w:bookmarkEnd w:id="5"/>
      <w:bookmarkEnd w:id="6"/>
      <w:bookmarkEnd w:id="7"/>
      <w:r w:rsidR="00820AE5" w:rsidRPr="005D53E1">
        <w:rPr>
          <w:rFonts w:asciiTheme="minorHAnsi" w:hAnsiTheme="minorHAnsi"/>
          <w:sz w:val="22"/>
          <w:szCs w:val="22"/>
        </w:rPr>
        <w:t>Visión</w:t>
      </w:r>
      <w:bookmarkEnd w:id="8"/>
    </w:p>
    <w:p w:rsidR="005752D2" w:rsidRPr="005D53E1" w:rsidRDefault="005752D2" w:rsidP="00AB223D">
      <w:pPr>
        <w:jc w:val="left"/>
        <w:rPr>
          <w:rFonts w:asciiTheme="minorHAnsi" w:hAnsiTheme="minorHAnsi"/>
          <w:b w:val="0"/>
          <w:sz w:val="22"/>
          <w:szCs w:val="22"/>
        </w:rPr>
      </w:pPr>
      <w:r w:rsidRPr="005D53E1">
        <w:rPr>
          <w:rStyle w:val="apple-style-span"/>
          <w:rFonts w:asciiTheme="minorHAnsi" w:hAnsiTheme="minorHAnsi" w:cs="Calibri"/>
          <w:b w:val="0"/>
          <w:color w:val="000000"/>
          <w:sz w:val="22"/>
          <w:szCs w:val="22"/>
        </w:rPr>
        <w:t>“</w:t>
      </w:r>
      <w:r w:rsidR="00DD1907" w:rsidRPr="005D53E1">
        <w:rPr>
          <w:rFonts w:asciiTheme="minorHAnsi" w:hAnsiTheme="minorHAnsi"/>
          <w:b w:val="0"/>
          <w:i/>
          <w:sz w:val="22"/>
          <w:szCs w:val="22"/>
        </w:rPr>
        <w:t xml:space="preserve">Desarrollarnos como un proveedor confiable de soluciones informáticas, </w:t>
      </w:r>
      <w:r w:rsidR="00820AE5" w:rsidRPr="005D53E1">
        <w:rPr>
          <w:rFonts w:asciiTheme="minorHAnsi" w:hAnsiTheme="minorHAnsi"/>
          <w:b w:val="0"/>
          <w:i/>
          <w:sz w:val="22"/>
          <w:szCs w:val="22"/>
        </w:rPr>
        <w:t>cumpliendo</w:t>
      </w:r>
      <w:r w:rsidR="00DD1907" w:rsidRPr="005D53E1">
        <w:rPr>
          <w:rFonts w:asciiTheme="minorHAnsi" w:hAnsiTheme="minorHAnsi"/>
          <w:b w:val="0"/>
          <w:i/>
          <w:sz w:val="22"/>
          <w:szCs w:val="22"/>
        </w:rPr>
        <w:t xml:space="preserve"> los objetivos e intereses de nuestros clientes</w:t>
      </w:r>
      <w:r w:rsidR="00820AE5" w:rsidRPr="005D53E1">
        <w:rPr>
          <w:rFonts w:asciiTheme="minorHAnsi" w:hAnsiTheme="minorHAnsi"/>
          <w:b w:val="0"/>
          <w:i/>
          <w:sz w:val="22"/>
          <w:szCs w:val="22"/>
        </w:rPr>
        <w:t xml:space="preserve"> dándole valor agregado a la informatización de sus procesos.”</w:t>
      </w:r>
    </w:p>
    <w:p w:rsidR="00820AE5" w:rsidRPr="005D53E1" w:rsidRDefault="00820AE5" w:rsidP="00AB223D">
      <w:pPr>
        <w:jc w:val="left"/>
        <w:rPr>
          <w:rFonts w:asciiTheme="minorHAnsi" w:hAnsiTheme="minorHAnsi" w:cs="Calibri"/>
          <w:b w:val="0"/>
          <w:sz w:val="22"/>
          <w:szCs w:val="22"/>
          <w:u w:val="single"/>
          <w:lang w:eastAsia="en-US"/>
        </w:rPr>
      </w:pPr>
    </w:p>
    <w:p w:rsidR="00AB223D" w:rsidRPr="005D53E1" w:rsidRDefault="00AB223D" w:rsidP="00AB223D">
      <w:pPr>
        <w:jc w:val="left"/>
        <w:rPr>
          <w:rFonts w:asciiTheme="minorHAnsi" w:hAnsiTheme="minorHAnsi" w:cs="Calibri"/>
          <w:sz w:val="22"/>
          <w:szCs w:val="22"/>
          <w:u w:val="single"/>
          <w:lang w:eastAsia="en-US"/>
        </w:rPr>
      </w:pPr>
    </w:p>
    <w:p w:rsidR="005752D2" w:rsidRPr="005D53E1" w:rsidRDefault="00820AE5" w:rsidP="00AB223D">
      <w:pPr>
        <w:jc w:val="left"/>
        <w:rPr>
          <w:rFonts w:asciiTheme="minorHAnsi" w:hAnsiTheme="minorHAnsi"/>
          <w:i/>
          <w:sz w:val="22"/>
          <w:szCs w:val="22"/>
        </w:rPr>
      </w:pPr>
      <w:bookmarkStart w:id="9" w:name="_Toc301772633"/>
      <w:r w:rsidRPr="005D53E1">
        <w:rPr>
          <w:rFonts w:asciiTheme="minorHAnsi" w:hAnsiTheme="minorHAnsi"/>
          <w:sz w:val="22"/>
          <w:szCs w:val="22"/>
        </w:rPr>
        <w:t>Misión</w:t>
      </w:r>
      <w:bookmarkEnd w:id="9"/>
    </w:p>
    <w:p w:rsidR="005752D2" w:rsidRPr="005D53E1" w:rsidRDefault="003D10E7" w:rsidP="00AB223D">
      <w:pPr>
        <w:jc w:val="left"/>
        <w:rPr>
          <w:rFonts w:asciiTheme="minorHAnsi" w:hAnsiTheme="minorHAnsi" w:cs="Calibri"/>
          <w:b w:val="0"/>
          <w:i/>
          <w:sz w:val="22"/>
          <w:szCs w:val="22"/>
          <w:lang w:eastAsia="en-US"/>
        </w:rPr>
      </w:pPr>
      <w:r w:rsidRPr="005D53E1">
        <w:rPr>
          <w:rFonts w:asciiTheme="minorHAnsi" w:hAnsiTheme="minorHAnsi" w:cs="Calibri"/>
          <w:b w:val="0"/>
          <w:i/>
          <w:sz w:val="22"/>
          <w:szCs w:val="22"/>
          <w:lang w:eastAsia="en-US"/>
        </w:rPr>
        <w:t xml:space="preserve">Ser una empresa </w:t>
      </w:r>
      <w:r w:rsidR="005752D2" w:rsidRPr="005D53E1">
        <w:rPr>
          <w:rFonts w:asciiTheme="minorHAnsi" w:hAnsiTheme="minorHAnsi" w:cs="Calibri"/>
          <w:b w:val="0"/>
          <w:i/>
          <w:sz w:val="22"/>
          <w:szCs w:val="22"/>
          <w:lang w:eastAsia="en-US"/>
        </w:rPr>
        <w:t xml:space="preserve"> referente y reconocida en el sector de Servicios de IT por la calidad de</w:t>
      </w:r>
      <w:r w:rsidRPr="005D53E1">
        <w:rPr>
          <w:rFonts w:asciiTheme="minorHAnsi" w:hAnsiTheme="minorHAnsi" w:cs="Calibri"/>
          <w:b w:val="0"/>
          <w:i/>
          <w:sz w:val="22"/>
          <w:szCs w:val="22"/>
          <w:lang w:eastAsia="en-US"/>
        </w:rPr>
        <w:t xml:space="preserve"> los productos, los valores y el constante crecimiento </w:t>
      </w:r>
      <w:r w:rsidR="005752D2" w:rsidRPr="005D53E1">
        <w:rPr>
          <w:rFonts w:asciiTheme="minorHAnsi" w:hAnsiTheme="minorHAnsi" w:cs="Calibri"/>
          <w:b w:val="0"/>
          <w:i/>
          <w:sz w:val="22"/>
          <w:szCs w:val="22"/>
          <w:lang w:eastAsia="en-US"/>
        </w:rPr>
        <w:t>manteniendo un vínculo sólido con los clientes.</w:t>
      </w:r>
    </w:p>
    <w:p w:rsidR="005752D2" w:rsidRDefault="005752D2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D53E1" w:rsidRPr="005D53E1" w:rsidRDefault="005D53E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5752D2" w:rsidRPr="005D53E1" w:rsidRDefault="00DD1907" w:rsidP="00AB223D">
      <w:pPr>
        <w:jc w:val="left"/>
        <w:rPr>
          <w:rFonts w:asciiTheme="minorHAnsi" w:hAnsiTheme="minorHAnsi"/>
          <w:sz w:val="22"/>
          <w:szCs w:val="22"/>
        </w:rPr>
      </w:pPr>
      <w:bookmarkStart w:id="10" w:name="_Toc301772634"/>
      <w:r w:rsidRPr="005D53E1">
        <w:rPr>
          <w:rFonts w:asciiTheme="minorHAnsi" w:hAnsiTheme="minorHAnsi"/>
          <w:sz w:val="22"/>
          <w:szCs w:val="22"/>
        </w:rPr>
        <w:t>Nuestros Valore</w:t>
      </w:r>
      <w:r w:rsidR="00B10275" w:rsidRPr="005D53E1">
        <w:rPr>
          <w:rFonts w:asciiTheme="minorHAnsi" w:hAnsiTheme="minorHAnsi"/>
          <w:sz w:val="22"/>
          <w:szCs w:val="22"/>
        </w:rPr>
        <w:t>s</w:t>
      </w:r>
      <w:bookmarkEnd w:id="10"/>
    </w:p>
    <w:p w:rsidR="004F6113" w:rsidRPr="005D53E1" w:rsidRDefault="005752D2" w:rsidP="00AB223D">
      <w:pPr>
        <w:jc w:val="left"/>
        <w:rPr>
          <w:rStyle w:val="apple-style-span"/>
          <w:rFonts w:asciiTheme="minorHAnsi" w:hAnsiTheme="minorHAnsi" w:cs="Calibri"/>
          <w:b w:val="0"/>
          <w:sz w:val="22"/>
          <w:szCs w:val="22"/>
        </w:rPr>
      </w:pPr>
      <w:r w:rsidRP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t>Los principios centrales para lograr nuestra misión provi</w:t>
      </w:r>
      <w:r w:rsidR="007C144C" w:rsidRP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t xml:space="preserve">enen de los principales valores </w:t>
      </w:r>
      <w:r w:rsidRP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t>de nuestra compañía:</w:t>
      </w:r>
      <w:r w:rsidRP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br/>
      </w:r>
    </w:p>
    <w:p w:rsidR="007C144C" w:rsidRPr="005D53E1" w:rsidRDefault="00C233E6" w:rsidP="005D53E1">
      <w:pPr>
        <w:pStyle w:val="Prrafodelista"/>
        <w:rPr>
          <w:rStyle w:val="apple-style-span"/>
          <w:rFonts w:asciiTheme="minorHAnsi" w:hAnsiTheme="minorHAnsi" w:cs="Calibri"/>
        </w:rPr>
      </w:pPr>
      <w:bookmarkStart w:id="11" w:name="_Toc301772635"/>
      <w:r w:rsidRPr="005D53E1">
        <w:rPr>
          <w:rStyle w:val="apple-style-span"/>
          <w:rFonts w:asciiTheme="minorHAnsi" w:hAnsiTheme="minorHAnsi" w:cs="Calibri"/>
        </w:rPr>
        <w:t>Vinculación con nuestros clientes.</w:t>
      </w:r>
      <w:bookmarkEnd w:id="11"/>
      <w:r w:rsidRPr="005D53E1">
        <w:rPr>
          <w:rStyle w:val="apple-style-span"/>
          <w:rFonts w:asciiTheme="minorHAnsi" w:hAnsiTheme="minorHAnsi" w:cs="Calibri"/>
        </w:rPr>
        <w:t xml:space="preserve"> </w:t>
      </w:r>
    </w:p>
    <w:p w:rsidR="007C144C" w:rsidRPr="005D53E1" w:rsidRDefault="005752D2" w:rsidP="005D53E1">
      <w:pPr>
        <w:pStyle w:val="Prrafodelista"/>
        <w:rPr>
          <w:rStyle w:val="apple-style-span"/>
          <w:rFonts w:asciiTheme="minorHAnsi" w:hAnsiTheme="minorHAnsi" w:cs="Calibri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Conectarnos con los clientes, comprender sus </w:t>
      </w:r>
      <w:r w:rsidR="005D53E1">
        <w:rPr>
          <w:rStyle w:val="apple-style-span"/>
          <w:rFonts w:asciiTheme="minorHAnsi" w:hAnsiTheme="minorHAnsi" w:cs="Calibri"/>
          <w:b w:val="0"/>
        </w:rPr>
        <w:t xml:space="preserve">actividades, </w:t>
      </w:r>
      <w:r w:rsidRPr="005D53E1">
        <w:rPr>
          <w:rStyle w:val="apple-style-span"/>
          <w:rFonts w:asciiTheme="minorHAnsi" w:hAnsiTheme="minorHAnsi" w:cs="Calibri"/>
          <w:b w:val="0"/>
        </w:rPr>
        <w:t xml:space="preserve">necesidades </w:t>
      </w:r>
      <w:r w:rsidR="005D53E1">
        <w:rPr>
          <w:rStyle w:val="apple-style-span"/>
          <w:rFonts w:asciiTheme="minorHAnsi" w:hAnsiTheme="minorHAnsi" w:cs="Calibri"/>
          <w:b w:val="0"/>
        </w:rPr>
        <w:t xml:space="preserve"> </w:t>
      </w:r>
      <w:r w:rsidRPr="005D53E1">
        <w:rPr>
          <w:rStyle w:val="apple-style-span"/>
          <w:rFonts w:asciiTheme="minorHAnsi" w:hAnsiTheme="minorHAnsi" w:cs="Calibri"/>
          <w:b w:val="0"/>
        </w:rPr>
        <w:t>y cómo utilizan la tecnología. Ofrecer valor a través de información y soporte para ayudarlos a explotar su potencial.</w:t>
      </w:r>
      <w:r w:rsidRPr="005D53E1">
        <w:rPr>
          <w:rStyle w:val="apple-style-span"/>
          <w:rFonts w:asciiTheme="minorHAnsi" w:hAnsiTheme="minorHAnsi" w:cs="Calibri"/>
          <w:b w:val="0"/>
        </w:rPr>
        <w:br/>
      </w:r>
      <w:r w:rsidRPr="005D53E1">
        <w:rPr>
          <w:rStyle w:val="apple-style-span"/>
          <w:rFonts w:asciiTheme="minorHAnsi" w:hAnsiTheme="minorHAnsi" w:cs="Calibri"/>
        </w:rPr>
        <w:br/>
      </w:r>
      <w:r w:rsidR="005D53E1">
        <w:rPr>
          <w:rStyle w:val="apple-style-span"/>
          <w:rFonts w:asciiTheme="minorHAnsi" w:hAnsiTheme="minorHAnsi" w:cs="Calibri"/>
        </w:rPr>
        <w:t>Pensar y Actuar globalmente</w:t>
      </w:r>
    </w:p>
    <w:p w:rsidR="00E952B2" w:rsidRPr="00E952B2" w:rsidRDefault="005D53E1" w:rsidP="00E952B2">
      <w:pPr>
        <w:pStyle w:val="Prrafodelista"/>
        <w:rPr>
          <w:rFonts w:asciiTheme="minorHAnsi" w:hAnsiTheme="minorHAnsi" w:cs="Calibri"/>
          <w:b w:val="0"/>
        </w:rPr>
      </w:pPr>
      <w:r>
        <w:rPr>
          <w:rStyle w:val="apple-style-span"/>
          <w:rFonts w:asciiTheme="minorHAnsi" w:hAnsiTheme="minorHAnsi" w:cs="Calibri"/>
          <w:b w:val="0"/>
        </w:rPr>
        <w:t>C</w:t>
      </w:r>
      <w:r w:rsidR="005752D2" w:rsidRPr="005D53E1">
        <w:rPr>
          <w:rStyle w:val="apple-style-span"/>
          <w:rFonts w:asciiTheme="minorHAnsi" w:hAnsiTheme="minorHAnsi" w:cs="Calibri"/>
          <w:b w:val="0"/>
        </w:rPr>
        <w:t>ontar con una fuerza laboral multicultural que tome decisiones innovadoras en un universo diverso de clientes y asociados; innovar para reducir el costo de la tecnología; y mostrar nuestro liderazgo en soporte a las comunidades donde vivimos y trabajamos.</w:t>
      </w:r>
      <w:r w:rsidR="005752D2" w:rsidRPr="005D53E1">
        <w:rPr>
          <w:rStyle w:val="apple-style-span"/>
          <w:rFonts w:asciiTheme="minorHAnsi" w:hAnsiTheme="minorHAnsi" w:cs="Calibri"/>
          <w:b w:val="0"/>
        </w:rPr>
        <w:br/>
      </w:r>
      <w:r w:rsidR="005752D2" w:rsidRPr="005D53E1">
        <w:rPr>
          <w:rStyle w:val="apple-style-span"/>
          <w:rFonts w:asciiTheme="minorHAnsi" w:hAnsiTheme="minorHAnsi" w:cs="Calibri"/>
        </w:rPr>
        <w:br/>
        <w:t>Excelencia</w:t>
      </w:r>
      <w:r w:rsidR="005752D2" w:rsidRPr="005D53E1">
        <w:rPr>
          <w:rStyle w:val="apple-style-span"/>
          <w:rFonts w:asciiTheme="minorHAnsi" w:hAnsiTheme="minorHAnsi" w:cs="Calibri"/>
          <w:b w:val="0"/>
        </w:rPr>
        <w:br/>
        <w:t>En todo lo que hacemos</w:t>
      </w:r>
      <w:r w:rsidR="00E952B2">
        <w:rPr>
          <w:rStyle w:val="apple-style-span"/>
          <w:rFonts w:asciiTheme="minorHAnsi" w:hAnsiTheme="minorHAnsi" w:cs="Calibri"/>
          <w:b w:val="0"/>
        </w:rPr>
        <w:t xml:space="preserve"> aplicando nuestro</w:t>
      </w:r>
      <w:r w:rsidR="00E87E09">
        <w:rPr>
          <w:rStyle w:val="apple-style-span"/>
          <w:rFonts w:asciiTheme="minorHAnsi" w:hAnsiTheme="minorHAnsi" w:cs="Calibri"/>
          <w:b w:val="0"/>
        </w:rPr>
        <w:t>s</w:t>
      </w:r>
      <w:r w:rsidR="00E952B2">
        <w:rPr>
          <w:rStyle w:val="apple-style-span"/>
          <w:rFonts w:asciiTheme="minorHAnsi" w:hAnsiTheme="minorHAnsi" w:cs="Calibri"/>
          <w:b w:val="0"/>
        </w:rPr>
        <w:t xml:space="preserve"> estándares que hacen a la calidad de nuestros productos y servicios</w:t>
      </w:r>
    </w:p>
    <w:p w:rsidR="00E952B2" w:rsidRDefault="00E952B2" w:rsidP="00E952B2">
      <w:pPr>
        <w:ind w:left="0"/>
        <w:jc w:val="left"/>
        <w:rPr>
          <w:rFonts w:asciiTheme="minorHAnsi" w:hAnsiTheme="minorHAnsi" w:cs="Calibri"/>
          <w:b w:val="0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  <w:t xml:space="preserve">Ciclo de vida: </w:t>
      </w:r>
      <w:r w:rsidRPr="00E952B2">
        <w:rPr>
          <w:rFonts w:asciiTheme="minorHAnsi" w:hAnsiTheme="minorHAnsi" w:cs="Calibri"/>
          <w:b w:val="0"/>
          <w:sz w:val="22"/>
          <w:szCs w:val="22"/>
        </w:rPr>
        <w:t xml:space="preserve">Iterativo </w:t>
      </w:r>
      <w:r>
        <w:rPr>
          <w:rFonts w:asciiTheme="minorHAnsi" w:hAnsiTheme="minorHAnsi" w:cs="Calibri"/>
          <w:b w:val="0"/>
          <w:sz w:val="22"/>
          <w:szCs w:val="22"/>
        </w:rPr>
        <w:t>Incremental</w:t>
      </w:r>
    </w:p>
    <w:p w:rsidR="00E952B2" w:rsidRPr="00E952B2" w:rsidRDefault="00E952B2" w:rsidP="00E952B2">
      <w:pPr>
        <w:ind w:left="0"/>
        <w:jc w:val="left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b w:val="0"/>
          <w:sz w:val="22"/>
          <w:szCs w:val="22"/>
        </w:rPr>
        <w:tab/>
      </w:r>
      <w:r>
        <w:rPr>
          <w:rFonts w:asciiTheme="minorHAnsi" w:hAnsiTheme="minorHAnsi" w:cs="Calibri"/>
          <w:b w:val="0"/>
          <w:sz w:val="22"/>
          <w:szCs w:val="22"/>
        </w:rPr>
        <w:tab/>
      </w:r>
      <w:r w:rsidRPr="00E952B2">
        <w:rPr>
          <w:rFonts w:asciiTheme="minorHAnsi" w:hAnsiTheme="minorHAnsi" w:cs="Calibri"/>
          <w:sz w:val="22"/>
          <w:szCs w:val="22"/>
        </w:rPr>
        <w:t>Marco de Trabajo</w:t>
      </w:r>
      <w:r>
        <w:rPr>
          <w:rFonts w:asciiTheme="minorHAnsi" w:hAnsiTheme="minorHAnsi" w:cs="Calibri"/>
          <w:sz w:val="22"/>
          <w:szCs w:val="22"/>
        </w:rPr>
        <w:t xml:space="preserve">: </w:t>
      </w:r>
      <w:r w:rsidRPr="00E952B2">
        <w:rPr>
          <w:rFonts w:asciiTheme="minorHAnsi" w:hAnsiTheme="minorHAnsi" w:cs="Calibri"/>
          <w:b w:val="0"/>
          <w:sz w:val="22"/>
          <w:szCs w:val="22"/>
        </w:rPr>
        <w:t>UP (Proceso Unificado)</w:t>
      </w:r>
    </w:p>
    <w:p w:rsidR="00E952B2" w:rsidRDefault="00E952B2" w:rsidP="00E952B2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ab/>
      </w:r>
      <w:r>
        <w:rPr>
          <w:rFonts w:asciiTheme="minorHAnsi" w:hAnsiTheme="minorHAnsi" w:cs="Calibri"/>
          <w:sz w:val="22"/>
          <w:szCs w:val="22"/>
        </w:rPr>
        <w:tab/>
      </w:r>
      <w:r w:rsidR="00E87E09">
        <w:rPr>
          <w:rFonts w:asciiTheme="minorHAnsi" w:hAnsiTheme="minorHAnsi" w:cs="Calibri"/>
          <w:sz w:val="22"/>
          <w:szCs w:val="22"/>
        </w:rPr>
        <w:t>Administración</w:t>
      </w:r>
      <w:r>
        <w:rPr>
          <w:rFonts w:asciiTheme="minorHAnsi" w:hAnsiTheme="minorHAnsi" w:cs="Calibri"/>
          <w:sz w:val="22"/>
          <w:szCs w:val="22"/>
        </w:rPr>
        <w:t xml:space="preserve"> de Proyectos: </w:t>
      </w:r>
      <w:r w:rsidRPr="00E952B2">
        <w:rPr>
          <w:rFonts w:asciiTheme="minorHAnsi" w:hAnsiTheme="minorHAnsi" w:cs="Calibri"/>
          <w:b w:val="0"/>
          <w:sz w:val="22"/>
          <w:szCs w:val="22"/>
        </w:rPr>
        <w:t>PMI</w:t>
      </w:r>
      <w:r>
        <w:rPr>
          <w:rFonts w:asciiTheme="minorHAnsi" w:hAnsiTheme="minorHAnsi" w:cs="Calibri"/>
          <w:b w:val="0"/>
          <w:sz w:val="22"/>
          <w:szCs w:val="22"/>
        </w:rPr>
        <w:t xml:space="preserve"> </w:t>
      </w:r>
    </w:p>
    <w:p w:rsidR="00E83DCE" w:rsidRPr="00E83DCE" w:rsidRDefault="00E952B2" w:rsidP="00E83DCE">
      <w:pPr>
        <w:ind w:left="1418"/>
        <w:jc w:val="left"/>
        <w:rPr>
          <w:rFonts w:asciiTheme="minorHAnsi" w:hAnsiTheme="minorHAnsi" w:cs="Calibri"/>
          <w:b w:val="0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Metodología de Trabajo</w:t>
      </w:r>
      <w:r w:rsidR="00E83DCE">
        <w:rPr>
          <w:rFonts w:asciiTheme="minorHAnsi" w:hAnsiTheme="minorHAnsi" w:cs="Calibri"/>
          <w:sz w:val="22"/>
          <w:szCs w:val="22"/>
        </w:rPr>
        <w:t xml:space="preserve">: </w:t>
      </w:r>
      <w:r w:rsidR="00E83DCE" w:rsidRPr="00E83DCE">
        <w:rPr>
          <w:rFonts w:asciiTheme="minorHAnsi" w:hAnsiTheme="minorHAnsi" w:cs="Calibri"/>
          <w:b w:val="0"/>
          <w:sz w:val="22"/>
          <w:szCs w:val="22"/>
        </w:rPr>
        <w:t xml:space="preserve">Contamos con una metodología propia </w:t>
      </w:r>
      <w:r w:rsidR="00E83DCE">
        <w:rPr>
          <w:rFonts w:asciiTheme="minorHAnsi" w:hAnsiTheme="minorHAnsi" w:cs="Calibri"/>
          <w:b w:val="0"/>
          <w:sz w:val="22"/>
          <w:szCs w:val="22"/>
        </w:rPr>
        <w:t xml:space="preserve">                             </w:t>
      </w:r>
      <w:r w:rsidR="00E83DCE" w:rsidRPr="00E83DCE">
        <w:rPr>
          <w:rFonts w:asciiTheme="minorHAnsi" w:hAnsiTheme="minorHAnsi" w:cs="Calibri"/>
          <w:b w:val="0"/>
          <w:sz w:val="22"/>
          <w:szCs w:val="22"/>
        </w:rPr>
        <w:t xml:space="preserve">que nos permite </w:t>
      </w:r>
      <w:r w:rsidR="00E83DCE" w:rsidRPr="00E83DCE">
        <w:rPr>
          <w:rFonts w:asciiTheme="minorHAnsi" w:hAnsiTheme="minorHAnsi"/>
          <w:b w:val="0"/>
          <w:sz w:val="22"/>
          <w:szCs w:val="22"/>
        </w:rPr>
        <w:t>garantizar la eficacia (p.ej. cumplir los requisitos iniciales) y la eficiencia (p.ej. minimizar las pérdidas de tiempo) en el proceso de generación de software.</w:t>
      </w:r>
      <w:bookmarkStart w:id="12" w:name="_GoBack"/>
      <w:bookmarkEnd w:id="12"/>
    </w:p>
    <w:p w:rsidR="00E952B2" w:rsidRPr="005D53E1" w:rsidRDefault="00E952B2" w:rsidP="005D53E1">
      <w:pPr>
        <w:pStyle w:val="Prrafodelista"/>
        <w:rPr>
          <w:rStyle w:val="apple-style-span"/>
          <w:rFonts w:asciiTheme="minorHAnsi" w:hAnsiTheme="minorHAnsi" w:cs="Calibri"/>
          <w:b w:val="0"/>
        </w:rPr>
      </w:pPr>
    </w:p>
    <w:p w:rsidR="005752D2" w:rsidRPr="005D53E1" w:rsidRDefault="005752D2" w:rsidP="005D53E1">
      <w:pPr>
        <w:pStyle w:val="Prrafodelista"/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</w:rPr>
        <w:br/>
        <w:t>Gente brillante con grandes valores</w:t>
      </w:r>
      <w:r w:rsidRPr="005D53E1">
        <w:rPr>
          <w:rStyle w:val="apple-style-span"/>
          <w:rFonts w:asciiTheme="minorHAnsi" w:hAnsiTheme="minorHAnsi" w:cs="Calibri"/>
        </w:rPr>
        <w:br/>
      </w:r>
      <w:r w:rsidRPr="005D53E1">
        <w:rPr>
          <w:rStyle w:val="apple-style-span"/>
          <w:rFonts w:asciiTheme="minorHAnsi" w:hAnsiTheme="minorHAnsi" w:cs="Calibri"/>
          <w:b w:val="0"/>
        </w:rPr>
        <w:t>Para cumplir nuestra misión necesitamos gente que sea brillante, creativa y dinámica, y que comparta los siguientes valores: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Integridad y honestidad. 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Pasión por los clientes, los socios de negocios y la tecnología. 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Abierta y respetuosa con otros y dedicada a mejorarlos. 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Disposición para asumir grandes retos y llevarlos hasta el final. 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Autocrítica y comprometida con la excelencia y la superación personal. </w:t>
      </w:r>
    </w:p>
    <w:p w:rsidR="005752D2" w:rsidRPr="005D53E1" w:rsidRDefault="005752D2" w:rsidP="00577EAB">
      <w:pPr>
        <w:pStyle w:val="Prrafodelista"/>
        <w:numPr>
          <w:ilvl w:val="0"/>
          <w:numId w:val="59"/>
        </w:numPr>
        <w:rPr>
          <w:rStyle w:val="apple-style-span"/>
          <w:rFonts w:asciiTheme="minorHAnsi" w:hAnsiTheme="minorHAnsi" w:cs="Calibri"/>
          <w:b w:val="0"/>
        </w:rPr>
      </w:pPr>
      <w:r w:rsidRPr="005D53E1">
        <w:rPr>
          <w:rStyle w:val="apple-style-span"/>
          <w:rFonts w:asciiTheme="minorHAnsi" w:hAnsiTheme="minorHAnsi" w:cs="Calibri"/>
          <w:b w:val="0"/>
        </w:rPr>
        <w:t xml:space="preserve">Responsable de los compromisos, los resultados y la calidad de los clientes, los accionistas, los socios de negocios y los empleados. </w:t>
      </w:r>
    </w:p>
    <w:p w:rsidR="005752D2" w:rsidRPr="005D53E1" w:rsidRDefault="005752D2" w:rsidP="005D53E1">
      <w:pPr>
        <w:ind w:left="709"/>
        <w:jc w:val="left"/>
        <w:rPr>
          <w:rStyle w:val="apple-style-span"/>
          <w:rFonts w:asciiTheme="minorHAnsi" w:hAnsiTheme="minorHAnsi" w:cs="Calibri"/>
          <w:b w:val="0"/>
          <w:color w:val="000000"/>
          <w:sz w:val="22"/>
          <w:szCs w:val="22"/>
        </w:rPr>
      </w:pPr>
    </w:p>
    <w:p w:rsidR="007C144C" w:rsidRPr="005D53E1" w:rsidRDefault="005D53E1" w:rsidP="005D53E1">
      <w:pPr>
        <w:ind w:left="0"/>
        <w:rPr>
          <w:rStyle w:val="apple-style-span"/>
          <w:rFonts w:asciiTheme="minorHAnsi" w:hAnsiTheme="minorHAnsi" w:cs="Calibri"/>
          <w:sz w:val="22"/>
          <w:szCs w:val="22"/>
        </w:rPr>
      </w:pPr>
      <w:bookmarkStart w:id="13" w:name="_Toc301772636"/>
      <w:r>
        <w:rPr>
          <w:rStyle w:val="apple-style-span"/>
          <w:rFonts w:asciiTheme="minorHAnsi" w:hAnsiTheme="minorHAnsi" w:cs="Calibri"/>
          <w:sz w:val="22"/>
          <w:szCs w:val="22"/>
        </w:rPr>
        <w:t xml:space="preserve">           </w:t>
      </w:r>
      <w:r w:rsidR="005752D2" w:rsidRPr="005D53E1">
        <w:rPr>
          <w:rStyle w:val="apple-style-span"/>
          <w:rFonts w:asciiTheme="minorHAnsi" w:hAnsiTheme="minorHAnsi" w:cs="Calibri"/>
          <w:sz w:val="22"/>
          <w:szCs w:val="22"/>
        </w:rPr>
        <w:t>Liderazgo en plataforma innovadora y responsable</w:t>
      </w:r>
      <w:bookmarkEnd w:id="13"/>
    </w:p>
    <w:p w:rsidR="005D53E1" w:rsidRDefault="005752D2" w:rsidP="005D53E1">
      <w:pPr>
        <w:pStyle w:val="Prrafodelista"/>
        <w:rPr>
          <w:rStyle w:val="apple-style-span"/>
          <w:rFonts w:asciiTheme="minorHAnsi" w:hAnsiTheme="minorHAnsi" w:cs="Calibri"/>
        </w:rPr>
      </w:pPr>
      <w:r w:rsidRPr="005D53E1">
        <w:rPr>
          <w:rStyle w:val="apple-style-span"/>
          <w:rFonts w:asciiTheme="minorHAnsi" w:hAnsiTheme="minorHAnsi" w:cs="Calibri"/>
          <w:b w:val="0"/>
        </w:rPr>
        <w:t>Extender la innovación, los beneficios y las oportunidades de nuestra plataforma para los clientes y los asociados; disposición para comentar nuestra dirección futura; obtener retroalimentación; y trabajar con otros para asegurar que sus productos y nuestras plataformas trabajen bien juntas.</w:t>
      </w:r>
      <w:r w:rsidRPr="005D53E1">
        <w:rPr>
          <w:rStyle w:val="apple-style-span"/>
          <w:rFonts w:asciiTheme="minorHAnsi" w:hAnsiTheme="minorHAnsi" w:cs="Calibri"/>
          <w:b w:val="0"/>
        </w:rPr>
        <w:br/>
      </w:r>
    </w:p>
    <w:p w:rsidR="005D53E1" w:rsidRDefault="005D53E1" w:rsidP="005D53E1">
      <w:pPr>
        <w:pStyle w:val="Prrafodelista"/>
        <w:rPr>
          <w:rStyle w:val="apple-style-span"/>
          <w:rFonts w:asciiTheme="minorHAnsi" w:hAnsiTheme="minorHAnsi" w:cs="Calibri"/>
        </w:rPr>
      </w:pPr>
    </w:p>
    <w:p w:rsidR="005D53E1" w:rsidRDefault="005D53E1" w:rsidP="005D53E1">
      <w:pPr>
        <w:pStyle w:val="Prrafodelista"/>
        <w:rPr>
          <w:rStyle w:val="apple-style-span"/>
          <w:rFonts w:asciiTheme="minorHAnsi" w:hAnsiTheme="minorHAnsi" w:cs="Calibri"/>
        </w:rPr>
      </w:pPr>
    </w:p>
    <w:p w:rsidR="005D53E1" w:rsidRDefault="005D53E1" w:rsidP="005D53E1">
      <w:pPr>
        <w:pStyle w:val="Prrafodelista"/>
        <w:rPr>
          <w:rStyle w:val="apple-style-span"/>
          <w:rFonts w:asciiTheme="minorHAnsi" w:hAnsiTheme="minorHAnsi" w:cs="Calibri"/>
        </w:rPr>
      </w:pPr>
    </w:p>
    <w:p w:rsidR="007C144C" w:rsidRPr="005D53E1" w:rsidRDefault="005752D2" w:rsidP="005D53E1">
      <w:pPr>
        <w:pStyle w:val="Prrafodelista"/>
        <w:rPr>
          <w:rStyle w:val="apple-style-span"/>
          <w:rFonts w:asciiTheme="minorHAnsi" w:hAnsiTheme="minorHAnsi" w:cs="Calibri"/>
        </w:rPr>
      </w:pPr>
      <w:r w:rsidRPr="005D53E1">
        <w:rPr>
          <w:rStyle w:val="apple-style-span"/>
          <w:rFonts w:asciiTheme="minorHAnsi" w:hAnsiTheme="minorHAnsi" w:cs="Calibri"/>
        </w:rPr>
        <w:br/>
        <w:t>Permitir que la gente haga cosas nuevas</w:t>
      </w:r>
    </w:p>
    <w:p w:rsidR="005752D2" w:rsidRDefault="005752D2" w:rsidP="005D53E1">
      <w:pPr>
        <w:ind w:left="709"/>
        <w:rPr>
          <w:rStyle w:val="apple-style-span"/>
          <w:rFonts w:asciiTheme="minorHAnsi" w:hAnsiTheme="minorHAnsi" w:cs="Calibri"/>
          <w:b w:val="0"/>
          <w:sz w:val="22"/>
          <w:szCs w:val="22"/>
        </w:rPr>
      </w:pPr>
      <w:r w:rsidRP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t>Mayor variedad de opciones para los clientes al identificar nuevas áreas de negocio; desarrollar productos nuevos; integrar los nuevos escenarios del cliente en los negocios existentes; explorar la adquisición de talento y experiencia claves; e integrarnos aún más con los asoci</w:t>
      </w:r>
      <w:r w:rsidR="005D53E1">
        <w:rPr>
          <w:rStyle w:val="apple-style-span"/>
          <w:rFonts w:asciiTheme="minorHAnsi" w:hAnsiTheme="minorHAnsi" w:cs="Calibri"/>
          <w:b w:val="0"/>
          <w:sz w:val="22"/>
          <w:szCs w:val="22"/>
        </w:rPr>
        <w:t>ados nuevos y existentes.</w:t>
      </w:r>
    </w:p>
    <w:p w:rsidR="00577EAB" w:rsidRPr="005D53E1" w:rsidRDefault="00577EAB" w:rsidP="005D53E1">
      <w:pPr>
        <w:ind w:left="709"/>
        <w:rPr>
          <w:rStyle w:val="apple-style-span"/>
          <w:rFonts w:asciiTheme="minorHAnsi" w:hAnsiTheme="minorHAnsi" w:cs="Calibri"/>
          <w:b w:val="0"/>
          <w:sz w:val="22"/>
          <w:szCs w:val="22"/>
        </w:rPr>
      </w:pPr>
    </w:p>
    <w:p w:rsidR="001C113A" w:rsidRPr="005D53E1" w:rsidRDefault="001C113A" w:rsidP="00AB223D">
      <w:pPr>
        <w:jc w:val="left"/>
        <w:rPr>
          <w:rFonts w:asciiTheme="minorHAnsi" w:hAnsiTheme="minorHAnsi"/>
          <w:sz w:val="22"/>
          <w:szCs w:val="22"/>
        </w:rPr>
      </w:pPr>
      <w:bookmarkStart w:id="14" w:name="_Toc290813869"/>
      <w:bookmarkStart w:id="15" w:name="_Toc290814981"/>
      <w:bookmarkStart w:id="16" w:name="_Toc293220679"/>
      <w:bookmarkStart w:id="17" w:name="_Toc293255586"/>
      <w:bookmarkStart w:id="18" w:name="_Toc301624592"/>
      <w:bookmarkStart w:id="19" w:name="_Toc301772637"/>
      <w:r w:rsidRPr="005D53E1">
        <w:rPr>
          <w:rFonts w:asciiTheme="minorHAnsi" w:hAnsiTheme="minorHAnsi"/>
          <w:sz w:val="22"/>
          <w:szCs w:val="22"/>
        </w:rPr>
        <w:t>ESTRUCTURA DE LA EMPRESA</w:t>
      </w:r>
      <w:bookmarkEnd w:id="14"/>
      <w:bookmarkEnd w:id="15"/>
      <w:bookmarkEnd w:id="16"/>
      <w:bookmarkEnd w:id="17"/>
      <w:bookmarkEnd w:id="18"/>
      <w:bookmarkEnd w:id="19"/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7C144C" w:rsidP="00AB223D">
      <w:pPr>
        <w:jc w:val="left"/>
        <w:rPr>
          <w:rFonts w:asciiTheme="minorHAnsi" w:hAnsiTheme="minorHAnsi"/>
          <w:sz w:val="22"/>
          <w:szCs w:val="22"/>
        </w:rPr>
      </w:pPr>
      <w:r w:rsidRPr="005D53E1">
        <w:rPr>
          <w:rFonts w:asciiTheme="minorHAnsi" w:hAnsiTheme="minorHAnsi"/>
          <w:noProof/>
          <w:sz w:val="22"/>
          <w:szCs w:val="22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2540</wp:posOffset>
            </wp:positionV>
            <wp:extent cx="5743575" cy="3629025"/>
            <wp:effectExtent l="19050" t="0" r="9525" b="0"/>
            <wp:wrapNone/>
            <wp:docPr id="3" name="Diagrama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1"/>
                    <pic:cNvPicPr>
                      <a:picLocks noChangeArrowheads="1"/>
                    </pic:cNvPicPr>
                  </pic:nvPicPr>
                  <pic:blipFill>
                    <a:blip r:embed="rId9"/>
                    <a:srcRect t="-17131" b="-17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</w:rPr>
      </w:pPr>
    </w:p>
    <w:p w:rsidR="005752D2" w:rsidRPr="005D53E1" w:rsidRDefault="005752D2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E90961" w:rsidRPr="005D53E1" w:rsidRDefault="00E90961" w:rsidP="00AB223D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AB223D" w:rsidRPr="005D53E1" w:rsidRDefault="00AB223D" w:rsidP="00AB223D">
      <w:pPr>
        <w:jc w:val="left"/>
        <w:rPr>
          <w:rFonts w:asciiTheme="minorHAnsi" w:hAnsiTheme="minorHAnsi"/>
          <w:sz w:val="22"/>
          <w:szCs w:val="22"/>
        </w:rPr>
      </w:pPr>
      <w:bookmarkStart w:id="20" w:name="_Toc290813870"/>
      <w:bookmarkStart w:id="21" w:name="_Toc290814982"/>
      <w:bookmarkStart w:id="22" w:name="_Toc293220680"/>
      <w:bookmarkStart w:id="23" w:name="_Toc293255587"/>
      <w:bookmarkStart w:id="24" w:name="_Toc301624593"/>
    </w:p>
    <w:p w:rsidR="001C113A" w:rsidRPr="005D53E1" w:rsidRDefault="001C113A" w:rsidP="00AB223D">
      <w:pPr>
        <w:jc w:val="left"/>
        <w:rPr>
          <w:rFonts w:asciiTheme="minorHAnsi" w:hAnsiTheme="minorHAnsi"/>
          <w:sz w:val="22"/>
          <w:szCs w:val="22"/>
        </w:rPr>
      </w:pPr>
      <w:bookmarkStart w:id="25" w:name="_Toc301772638"/>
      <w:r w:rsidRPr="005D53E1">
        <w:rPr>
          <w:rFonts w:asciiTheme="minorHAnsi" w:hAnsiTheme="minorHAnsi"/>
          <w:sz w:val="22"/>
          <w:szCs w:val="22"/>
        </w:rPr>
        <w:t>NUESTRO OBJETIVO</w:t>
      </w:r>
      <w:bookmarkEnd w:id="20"/>
      <w:bookmarkEnd w:id="21"/>
      <w:bookmarkEnd w:id="22"/>
      <w:bookmarkEnd w:id="23"/>
      <w:bookmarkEnd w:id="24"/>
      <w:bookmarkEnd w:id="25"/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Crear y mantener producto</w:t>
      </w:r>
      <w:r w:rsidR="004B027B">
        <w:rPr>
          <w:rFonts w:asciiTheme="minorHAnsi" w:hAnsiTheme="minorHAnsi" w:cs="Calibri"/>
          <w:b w:val="0"/>
          <w:sz w:val="22"/>
          <w:szCs w:val="22"/>
        </w:rPr>
        <w:t xml:space="preserve">s </w:t>
      </w:r>
      <w:r w:rsidRPr="005D53E1">
        <w:rPr>
          <w:rFonts w:asciiTheme="minorHAnsi" w:hAnsiTheme="minorHAnsi" w:cs="Calibri"/>
          <w:b w:val="0"/>
          <w:sz w:val="22"/>
          <w:szCs w:val="22"/>
        </w:rPr>
        <w:t xml:space="preserve">de software que satisfaga las necesidades de nuestros clientes para que su negocio pueda crecer y sean </w:t>
      </w:r>
      <w:r w:rsidR="002A434C" w:rsidRPr="005D53E1">
        <w:rPr>
          <w:rFonts w:asciiTheme="minorHAnsi" w:hAnsiTheme="minorHAnsi" w:cs="Calibri"/>
          <w:b w:val="0"/>
          <w:sz w:val="22"/>
          <w:szCs w:val="22"/>
        </w:rPr>
        <w:t>líderes</w:t>
      </w:r>
      <w:r w:rsidR="004B027B">
        <w:rPr>
          <w:rFonts w:asciiTheme="minorHAnsi" w:hAnsiTheme="minorHAnsi" w:cs="Calibri"/>
          <w:b w:val="0"/>
          <w:sz w:val="22"/>
          <w:szCs w:val="22"/>
        </w:rPr>
        <w:t xml:space="preserve"> en su mercado.</w:t>
      </w:r>
    </w:p>
    <w:p w:rsidR="005752D2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Ofrecer la mejor gestión y soporte hacia nuestros clientes para que estén satisfechos con nuestros servicios.</w:t>
      </w:r>
    </w:p>
    <w:p w:rsidR="00E952B2" w:rsidRDefault="00E952B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</w:p>
    <w:p w:rsidR="005752D2" w:rsidRPr="005D53E1" w:rsidRDefault="001C113A" w:rsidP="008D57DB">
      <w:pPr>
        <w:jc w:val="left"/>
        <w:rPr>
          <w:rFonts w:asciiTheme="minorHAnsi" w:hAnsiTheme="minorHAnsi"/>
          <w:sz w:val="22"/>
          <w:szCs w:val="22"/>
        </w:rPr>
      </w:pPr>
      <w:bookmarkStart w:id="26" w:name="_Toc290813871"/>
      <w:bookmarkStart w:id="27" w:name="_Toc290814983"/>
      <w:bookmarkStart w:id="28" w:name="_Toc293220681"/>
      <w:bookmarkStart w:id="29" w:name="_Toc293255588"/>
      <w:bookmarkStart w:id="30" w:name="_Toc301624594"/>
      <w:bookmarkStart w:id="31" w:name="_Toc301772639"/>
      <w:r w:rsidRPr="005D53E1">
        <w:rPr>
          <w:rFonts w:asciiTheme="minorHAnsi" w:hAnsiTheme="minorHAnsi"/>
          <w:sz w:val="22"/>
          <w:szCs w:val="22"/>
        </w:rPr>
        <w:t>NUESTROS SERVICIOS</w:t>
      </w:r>
      <w:bookmarkEnd w:id="26"/>
      <w:bookmarkEnd w:id="27"/>
      <w:bookmarkEnd w:id="28"/>
      <w:bookmarkEnd w:id="29"/>
      <w:bookmarkEnd w:id="30"/>
      <w:bookmarkEnd w:id="31"/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Asesoramiento en sistemas para ayudar a la toma de decisiones de los clientes.</w:t>
      </w:r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Gerenciamiento de proyectos.</w:t>
      </w:r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Diseño, desarrollo, implementación y soporte de productos software.</w:t>
      </w:r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Asesoramiento técnico de Infraestructura tecnológica.</w:t>
      </w:r>
    </w:p>
    <w:p w:rsidR="005752D2" w:rsidRPr="005D53E1" w:rsidRDefault="005752D2" w:rsidP="00AB223D">
      <w:pPr>
        <w:jc w:val="left"/>
        <w:rPr>
          <w:rFonts w:asciiTheme="minorHAnsi" w:hAnsiTheme="minorHAnsi" w:cs="Calibr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Soporte y mantenimiento de sistemas.</w:t>
      </w:r>
    </w:p>
    <w:p w:rsidR="005752D2" w:rsidRDefault="005752D2" w:rsidP="00AB223D">
      <w:pPr>
        <w:jc w:val="left"/>
        <w:rPr>
          <w:rFonts w:asciiTheme="minorHAnsi" w:hAnsiTheme="minorHAnsi"/>
          <w:b w:val="0"/>
          <w:sz w:val="22"/>
          <w:szCs w:val="22"/>
        </w:rPr>
      </w:pPr>
      <w:r w:rsidRPr="005D53E1">
        <w:rPr>
          <w:rFonts w:asciiTheme="minorHAnsi" w:hAnsiTheme="minorHAnsi" w:cs="Calibri"/>
          <w:b w:val="0"/>
          <w:sz w:val="22"/>
          <w:szCs w:val="22"/>
        </w:rPr>
        <w:t>Capacitación y entrenamiento de nuestros productos.</w:t>
      </w:r>
    </w:p>
    <w:p w:rsidR="004B027B" w:rsidRDefault="004B027B" w:rsidP="004B027B">
      <w:pPr>
        <w:ind w:left="0"/>
        <w:jc w:val="left"/>
        <w:rPr>
          <w:rFonts w:asciiTheme="minorHAnsi" w:hAnsiTheme="minorHAnsi"/>
          <w:b w:val="0"/>
          <w:sz w:val="22"/>
          <w:szCs w:val="22"/>
        </w:rPr>
      </w:pPr>
    </w:p>
    <w:p w:rsidR="004B027B" w:rsidRPr="005D53E1" w:rsidRDefault="004B027B" w:rsidP="004B027B">
      <w:pPr>
        <w:jc w:val="left"/>
        <w:rPr>
          <w:rFonts w:asciiTheme="minorHAnsi" w:hAnsiTheme="minorHAnsi"/>
          <w:sz w:val="22"/>
          <w:szCs w:val="22"/>
          <w:lang w:eastAsia="en-US"/>
        </w:rPr>
      </w:pPr>
    </w:p>
    <w:p w:rsidR="004B027B" w:rsidRPr="005D53E1" w:rsidRDefault="004B027B" w:rsidP="004B027B">
      <w:pPr>
        <w:ind w:left="0"/>
        <w:jc w:val="left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ab/>
      </w:r>
    </w:p>
    <w:sectPr w:rsidR="004B027B" w:rsidRPr="005D53E1" w:rsidSect="00412508">
      <w:headerReference w:type="default" r:id="rId10"/>
      <w:footerReference w:type="default" r:id="rId11"/>
      <w:pgSz w:w="11906" w:h="16838"/>
      <w:pgMar w:top="1417" w:right="1701" w:bottom="719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F4F" w:rsidRDefault="00250F4F">
      <w:pPr>
        <w:spacing w:after="0"/>
      </w:pPr>
      <w:r>
        <w:separator/>
      </w:r>
    </w:p>
  </w:endnote>
  <w:endnote w:type="continuationSeparator" w:id="0">
    <w:p w:rsidR="00250F4F" w:rsidRDefault="00250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gilita Com Light">
    <w:altName w:val="Trebuchet MS"/>
    <w:charset w:val="00"/>
    <w:family w:val="swiss"/>
    <w:pitch w:val="variable"/>
    <w:sig w:usb0="00000001" w:usb1="5000F46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95"/>
      <w:gridCol w:w="2865"/>
    </w:tblGrid>
    <w:tr w:rsidR="002A434C" w:rsidTr="005F2AFB">
      <w:trPr>
        <w:trHeight w:val="119"/>
      </w:trPr>
      <w:tc>
        <w:tcPr>
          <w:tcW w:w="6495" w:type="dxa"/>
          <w:vAlign w:val="center"/>
        </w:tcPr>
        <w:p w:rsidR="002A434C" w:rsidRPr="000340DF" w:rsidRDefault="002A434C" w:rsidP="005F2AFB">
          <w:pPr>
            <w:pStyle w:val="Piedepgina"/>
            <w:jc w:val="left"/>
            <w:rPr>
              <w:sz w:val="20"/>
              <w:lang w:val="es-ES"/>
            </w:rPr>
          </w:pPr>
        </w:p>
      </w:tc>
      <w:tc>
        <w:tcPr>
          <w:tcW w:w="2865" w:type="dxa"/>
          <w:vAlign w:val="center"/>
        </w:tcPr>
        <w:p w:rsidR="002A434C" w:rsidRPr="000340DF" w:rsidRDefault="002A434C" w:rsidP="005F2AFB">
          <w:pPr>
            <w:pStyle w:val="Encabezado"/>
            <w:jc w:val="right"/>
            <w:rPr>
              <w:rFonts w:ascii="Agilita Com Light" w:hAnsi="Agilita Com Light"/>
              <w:sz w:val="20"/>
            </w:rPr>
          </w:pPr>
          <w:r w:rsidRPr="002954D0">
            <w:rPr>
              <w:rStyle w:val="Nmerodepgina"/>
              <w:sz w:val="20"/>
              <w:lang w:val="es-ES"/>
            </w:rPr>
            <w:t xml:space="preserve">Página </w:t>
          </w:r>
          <w:r w:rsidR="003817AA" w:rsidRPr="002954D0">
            <w:rPr>
              <w:rStyle w:val="Nmerodepgina"/>
              <w:sz w:val="20"/>
              <w:lang w:val="es-ES"/>
            </w:rPr>
            <w:fldChar w:fldCharType="begin"/>
          </w:r>
          <w:r w:rsidRPr="002954D0">
            <w:rPr>
              <w:rStyle w:val="Nmerodepgina"/>
              <w:sz w:val="20"/>
              <w:lang w:val="es-ES"/>
            </w:rPr>
            <w:instrText xml:space="preserve"> PAGE </w:instrText>
          </w:r>
          <w:r w:rsidR="003817AA" w:rsidRPr="002954D0">
            <w:rPr>
              <w:rStyle w:val="Nmerodepgina"/>
              <w:sz w:val="20"/>
              <w:lang w:val="es-ES"/>
            </w:rPr>
            <w:fldChar w:fldCharType="separate"/>
          </w:r>
          <w:r w:rsidR="00E87E09">
            <w:rPr>
              <w:rStyle w:val="Nmerodepgina"/>
              <w:noProof/>
              <w:sz w:val="20"/>
              <w:lang w:val="es-ES"/>
            </w:rPr>
            <w:t>6</w:t>
          </w:r>
          <w:r w:rsidR="003817AA" w:rsidRPr="002954D0">
            <w:rPr>
              <w:rStyle w:val="Nmerodepgina"/>
              <w:sz w:val="20"/>
              <w:lang w:val="es-ES"/>
            </w:rPr>
            <w:fldChar w:fldCharType="end"/>
          </w:r>
          <w:r w:rsidRPr="002954D0">
            <w:rPr>
              <w:rStyle w:val="Nmerodepgina"/>
              <w:sz w:val="20"/>
              <w:lang w:val="es-ES"/>
            </w:rPr>
            <w:t xml:space="preserve"> de </w:t>
          </w:r>
          <w:r w:rsidR="003817AA" w:rsidRPr="002954D0">
            <w:rPr>
              <w:rStyle w:val="Nmerodepgina"/>
              <w:sz w:val="20"/>
              <w:lang w:val="es-ES"/>
            </w:rPr>
            <w:fldChar w:fldCharType="begin"/>
          </w:r>
          <w:r w:rsidRPr="002954D0">
            <w:rPr>
              <w:rStyle w:val="Nmerodepgina"/>
              <w:sz w:val="20"/>
              <w:lang w:val="es-ES"/>
            </w:rPr>
            <w:instrText xml:space="preserve"> NUMPAGES </w:instrText>
          </w:r>
          <w:r w:rsidR="003817AA" w:rsidRPr="002954D0">
            <w:rPr>
              <w:rStyle w:val="Nmerodepgina"/>
              <w:sz w:val="20"/>
              <w:lang w:val="es-ES"/>
            </w:rPr>
            <w:fldChar w:fldCharType="separate"/>
          </w:r>
          <w:r w:rsidR="00E87E09">
            <w:rPr>
              <w:rStyle w:val="Nmerodepgina"/>
              <w:noProof/>
              <w:sz w:val="20"/>
              <w:lang w:val="es-ES"/>
            </w:rPr>
            <w:t>6</w:t>
          </w:r>
          <w:r w:rsidR="003817AA" w:rsidRPr="002954D0">
            <w:rPr>
              <w:rStyle w:val="Nmerodepgina"/>
              <w:sz w:val="20"/>
              <w:lang w:val="es-ES"/>
            </w:rPr>
            <w:fldChar w:fldCharType="end"/>
          </w:r>
        </w:p>
      </w:tc>
    </w:tr>
  </w:tbl>
  <w:p w:rsidR="002A434C" w:rsidRPr="001D6C34" w:rsidRDefault="002A434C" w:rsidP="001D6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F4F" w:rsidRDefault="00250F4F">
      <w:pPr>
        <w:spacing w:after="0"/>
      </w:pPr>
      <w:r>
        <w:separator/>
      </w:r>
    </w:p>
  </w:footnote>
  <w:footnote w:type="continuationSeparator" w:id="0">
    <w:p w:rsidR="00250F4F" w:rsidRDefault="00250F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4C" w:rsidRDefault="00250F4F" w:rsidP="007F03F5">
    <w:pPr>
      <w:pStyle w:val="Encabezado"/>
      <w:tabs>
        <w:tab w:val="clear" w:pos="4252"/>
        <w:tab w:val="clear" w:pos="8504"/>
        <w:tab w:val="left" w:pos="2955"/>
      </w:tabs>
      <w:jc w:val="left"/>
    </w:pPr>
    <w:r>
      <w:rPr>
        <w:rFonts w:ascii="Cambria" w:hAnsi="Cambria"/>
        <w:noProof/>
        <w:lang w:eastAsia="es-AR"/>
      </w:rPr>
      <w:pict>
        <v:group id="Group 7" o:spid="_x0000_s2051" style="position:absolute;left:0;text-align:left;margin-left:1.2pt;margin-top:2.25pt;width:594.15pt;height:101.25pt;z-index:251658240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2053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<v:rect id="Rectangle 9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r w:rsidR="007F03F5">
      <w:rPr>
        <w:noProof/>
        <w:lang w:eastAsia="es-AR"/>
      </w:rPr>
      <w:drawing>
        <wp:inline distT="0" distB="0" distL="0" distR="0">
          <wp:extent cx="2085975" cy="838200"/>
          <wp:effectExtent l="19050" t="0" r="9525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A434C" w:rsidRPr="00E67BB5" w:rsidRDefault="002A434C" w:rsidP="00E67B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3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1">
    <w:nsid w:val="00000005"/>
    <w:multiLevelType w:val="singleLevel"/>
    <w:tmpl w:val="00000005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1215" w:hanging="360"/>
      </w:pPr>
    </w:lvl>
  </w:abstractNum>
  <w:abstractNum w:abstractNumId="2">
    <w:nsid w:val="00000007"/>
    <w:multiLevelType w:val="multilevel"/>
    <w:tmpl w:val="00000007"/>
    <w:name w:val="WW8Num6"/>
    <w:lvl w:ilvl="0">
      <w:start w:val="1"/>
      <w:numFmt w:val="decimal"/>
      <w:pStyle w:val="MTema2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3">
    <w:nsid w:val="00000008"/>
    <w:multiLevelType w:val="singleLevel"/>
    <w:tmpl w:val="00000008"/>
    <w:name w:val="WW8Num7"/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-Roman" w:hAnsi="Times-Roman" w:cs="Times-Roman"/>
      </w:rPr>
    </w:lvl>
  </w:abstractNum>
  <w:abstractNum w:abstractNumId="4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/>
      </w:rPr>
    </w:lvl>
  </w:abstractNum>
  <w:abstractNum w:abstractNumId="5">
    <w:nsid w:val="016B0289"/>
    <w:multiLevelType w:val="hybridMultilevel"/>
    <w:tmpl w:val="F83CAB4E"/>
    <w:name w:val="WW8Num52332"/>
    <w:lvl w:ilvl="0" w:tplc="D97E3130">
      <w:start w:val="1"/>
      <w:numFmt w:val="none"/>
      <w:lvlText w:val="2.3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F8439B"/>
    <w:multiLevelType w:val="hybridMultilevel"/>
    <w:tmpl w:val="EAC414B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DA194B"/>
    <w:multiLevelType w:val="hybridMultilevel"/>
    <w:tmpl w:val="F2DC8CA8"/>
    <w:lvl w:ilvl="0" w:tplc="04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">
    <w:nsid w:val="06615E9E"/>
    <w:multiLevelType w:val="hybridMultilevel"/>
    <w:tmpl w:val="EDBA935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4664E7"/>
    <w:multiLevelType w:val="hybridMultilevel"/>
    <w:tmpl w:val="3808F984"/>
    <w:lvl w:ilvl="0" w:tplc="EE34FAD0">
      <w:start w:val="1"/>
      <w:numFmt w:val="decimal"/>
      <w:pStyle w:val="Titulo41"/>
      <w:lvlText w:val="4.%1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4C4EBD"/>
    <w:multiLevelType w:val="hybridMultilevel"/>
    <w:tmpl w:val="9E349EEC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A980AC5"/>
    <w:multiLevelType w:val="hybridMultilevel"/>
    <w:tmpl w:val="27381142"/>
    <w:lvl w:ilvl="0" w:tplc="5EBEF392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B750D4"/>
    <w:multiLevelType w:val="multilevel"/>
    <w:tmpl w:val="4120BE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E867BE"/>
    <w:multiLevelType w:val="hybridMultilevel"/>
    <w:tmpl w:val="77DEFEC6"/>
    <w:name w:val="WW8Num523322"/>
    <w:lvl w:ilvl="0" w:tplc="2F12408C">
      <w:start w:val="1"/>
      <w:numFmt w:val="none"/>
      <w:lvlText w:val="2.4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D07682A"/>
    <w:multiLevelType w:val="hybridMultilevel"/>
    <w:tmpl w:val="C6CABF70"/>
    <w:lvl w:ilvl="0" w:tplc="2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0E975953"/>
    <w:multiLevelType w:val="hybridMultilevel"/>
    <w:tmpl w:val="2242B6EE"/>
    <w:lvl w:ilvl="0" w:tplc="01E28166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360" w:hanging="360"/>
      </w:pPr>
    </w:lvl>
    <w:lvl w:ilvl="2" w:tplc="2C0A001B" w:tentative="1">
      <w:start w:val="1"/>
      <w:numFmt w:val="lowerRoman"/>
      <w:lvlText w:val="%3."/>
      <w:lvlJc w:val="right"/>
      <w:pPr>
        <w:ind w:left="1080" w:hanging="180"/>
      </w:pPr>
    </w:lvl>
    <w:lvl w:ilvl="3" w:tplc="2C0A000F" w:tentative="1">
      <w:start w:val="1"/>
      <w:numFmt w:val="decimal"/>
      <w:lvlText w:val="%4."/>
      <w:lvlJc w:val="left"/>
      <w:pPr>
        <w:ind w:left="1800" w:hanging="360"/>
      </w:pPr>
    </w:lvl>
    <w:lvl w:ilvl="4" w:tplc="2C0A0019" w:tentative="1">
      <w:start w:val="1"/>
      <w:numFmt w:val="lowerLetter"/>
      <w:lvlText w:val="%5."/>
      <w:lvlJc w:val="left"/>
      <w:pPr>
        <w:ind w:left="2520" w:hanging="360"/>
      </w:pPr>
    </w:lvl>
    <w:lvl w:ilvl="5" w:tplc="2C0A001B" w:tentative="1">
      <w:start w:val="1"/>
      <w:numFmt w:val="lowerRoman"/>
      <w:lvlText w:val="%6."/>
      <w:lvlJc w:val="right"/>
      <w:pPr>
        <w:ind w:left="3240" w:hanging="180"/>
      </w:pPr>
    </w:lvl>
    <w:lvl w:ilvl="6" w:tplc="2C0A000F" w:tentative="1">
      <w:start w:val="1"/>
      <w:numFmt w:val="decimal"/>
      <w:lvlText w:val="%7."/>
      <w:lvlJc w:val="left"/>
      <w:pPr>
        <w:ind w:left="3960" w:hanging="360"/>
      </w:pPr>
    </w:lvl>
    <w:lvl w:ilvl="7" w:tplc="2C0A0019" w:tentative="1">
      <w:start w:val="1"/>
      <w:numFmt w:val="lowerLetter"/>
      <w:lvlText w:val="%8."/>
      <w:lvlJc w:val="left"/>
      <w:pPr>
        <w:ind w:left="4680" w:hanging="360"/>
      </w:pPr>
    </w:lvl>
    <w:lvl w:ilvl="8" w:tplc="2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0FB136A8"/>
    <w:multiLevelType w:val="hybridMultilevel"/>
    <w:tmpl w:val="17382DB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864E6E"/>
    <w:multiLevelType w:val="hybridMultilevel"/>
    <w:tmpl w:val="46161676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190D368C"/>
    <w:multiLevelType w:val="hybridMultilevel"/>
    <w:tmpl w:val="B7AE46F6"/>
    <w:lvl w:ilvl="0" w:tplc="2C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1A560D39"/>
    <w:multiLevelType w:val="hybridMultilevel"/>
    <w:tmpl w:val="09C6473A"/>
    <w:lvl w:ilvl="0" w:tplc="DB4C745A">
      <w:start w:val="1"/>
      <w:numFmt w:val="decimal"/>
      <w:pStyle w:val="Titulo61"/>
      <w:lvlText w:val="6.%1"/>
      <w:lvlJc w:val="left"/>
      <w:pPr>
        <w:ind w:left="1077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1AB36C5A"/>
    <w:multiLevelType w:val="hybridMultilevel"/>
    <w:tmpl w:val="EAE85DBC"/>
    <w:lvl w:ilvl="0" w:tplc="01E28166">
      <w:start w:val="1"/>
      <w:numFmt w:val="decimal"/>
      <w:lvlText w:val="%1."/>
      <w:lvlJc w:val="left"/>
      <w:pPr>
        <w:ind w:left="216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1D1720C2"/>
    <w:multiLevelType w:val="hybridMultilevel"/>
    <w:tmpl w:val="D80848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D4E621E"/>
    <w:multiLevelType w:val="hybridMultilevel"/>
    <w:tmpl w:val="CD281428"/>
    <w:lvl w:ilvl="0" w:tplc="2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1FF24178"/>
    <w:multiLevelType w:val="hybridMultilevel"/>
    <w:tmpl w:val="92FA1EB4"/>
    <w:lvl w:ilvl="0" w:tplc="2C0A0009">
      <w:start w:val="1"/>
      <w:numFmt w:val="bullet"/>
      <w:lvlText w:val=""/>
      <w:lvlJc w:val="left"/>
      <w:pPr>
        <w:ind w:left="175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4">
    <w:nsid w:val="23A4052B"/>
    <w:multiLevelType w:val="hybridMultilevel"/>
    <w:tmpl w:val="FD3C6EF0"/>
    <w:lvl w:ilvl="0" w:tplc="04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25DE5FB6"/>
    <w:multiLevelType w:val="hybridMultilevel"/>
    <w:tmpl w:val="278456D4"/>
    <w:lvl w:ilvl="0" w:tplc="0F12A170">
      <w:start w:val="1"/>
      <w:numFmt w:val="bullet"/>
      <w:pStyle w:val="Normal-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69A289C"/>
    <w:multiLevelType w:val="hybridMultilevel"/>
    <w:tmpl w:val="5CA6AA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D45184">
      <w:start w:val="1"/>
      <w:numFmt w:val="none"/>
      <w:lvlText w:val="2.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2A356216"/>
    <w:multiLevelType w:val="hybridMultilevel"/>
    <w:tmpl w:val="39DAB312"/>
    <w:lvl w:ilvl="0" w:tplc="097405C2">
      <w:start w:val="1"/>
      <w:numFmt w:val="decimal"/>
      <w:pStyle w:val="Titulo11"/>
      <w:lvlText w:val="1.%1"/>
      <w:lvlJc w:val="left"/>
      <w:pPr>
        <w:ind w:left="1080" w:hanging="360"/>
      </w:pPr>
      <w:rPr>
        <w:rFonts w:ascii="Calibri" w:hAnsi="Calibri" w:hint="default"/>
        <w:b/>
        <w:i w:val="0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B52202C"/>
    <w:multiLevelType w:val="hybridMultilevel"/>
    <w:tmpl w:val="DA2A3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C020434"/>
    <w:multiLevelType w:val="hybridMultilevel"/>
    <w:tmpl w:val="531E0E14"/>
    <w:lvl w:ilvl="0" w:tplc="2C0A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>
    <w:nsid w:val="3214610D"/>
    <w:multiLevelType w:val="hybridMultilevel"/>
    <w:tmpl w:val="87A8A94E"/>
    <w:lvl w:ilvl="0" w:tplc="96EC5CBA">
      <w:start w:val="1"/>
      <w:numFmt w:val="decimal"/>
      <w:pStyle w:val="Titulo21"/>
      <w:lvlText w:val="2.%1"/>
      <w:lvlJc w:val="left"/>
      <w:pPr>
        <w:ind w:left="644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2A93070"/>
    <w:multiLevelType w:val="hybridMultilevel"/>
    <w:tmpl w:val="C94CE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33964BAD"/>
    <w:multiLevelType w:val="hybridMultilevel"/>
    <w:tmpl w:val="D048DD90"/>
    <w:lvl w:ilvl="0" w:tplc="2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>
    <w:nsid w:val="359E253A"/>
    <w:multiLevelType w:val="hybridMultilevel"/>
    <w:tmpl w:val="D6CAAAE2"/>
    <w:lvl w:ilvl="0" w:tplc="2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367153D0"/>
    <w:multiLevelType w:val="hybridMultilevel"/>
    <w:tmpl w:val="2182D628"/>
    <w:lvl w:ilvl="0" w:tplc="2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3B340A8A"/>
    <w:multiLevelType w:val="hybridMultilevel"/>
    <w:tmpl w:val="5246C426"/>
    <w:lvl w:ilvl="0" w:tplc="04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3CAC55A6"/>
    <w:multiLevelType w:val="hybridMultilevel"/>
    <w:tmpl w:val="1AA22B7E"/>
    <w:lvl w:ilvl="0" w:tplc="2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42E809CF"/>
    <w:multiLevelType w:val="hybridMultilevel"/>
    <w:tmpl w:val="D2E4EF48"/>
    <w:name w:val="WW8Num523"/>
    <w:lvl w:ilvl="0" w:tplc="2D382FEE">
      <w:start w:val="1"/>
      <w:numFmt w:val="none"/>
      <w:lvlText w:val="2.1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4B3904C4"/>
    <w:multiLevelType w:val="hybridMultilevel"/>
    <w:tmpl w:val="E5AC7876"/>
    <w:name w:val="WW8Num5233"/>
    <w:lvl w:ilvl="0" w:tplc="66D45184">
      <w:start w:val="1"/>
      <w:numFmt w:val="none"/>
      <w:lvlText w:val="2.2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4FDC7D8A"/>
    <w:multiLevelType w:val="hybridMultilevel"/>
    <w:tmpl w:val="E72AC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4FF074FB"/>
    <w:multiLevelType w:val="multilevel"/>
    <w:tmpl w:val="89004FE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2"/>
        </w:tabs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6"/>
        </w:tabs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1">
    <w:nsid w:val="506201FA"/>
    <w:multiLevelType w:val="hybridMultilevel"/>
    <w:tmpl w:val="F8E8A0B8"/>
    <w:name w:val="WW8Num52"/>
    <w:lvl w:ilvl="0" w:tplc="3AF2BB74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</w:lvl>
    <w:lvl w:ilvl="1" w:tplc="DCEE476A">
      <w:start w:val="1"/>
      <w:numFmt w:val="none"/>
      <w:lvlText w:val="2.4"/>
      <w:lvlJc w:val="left"/>
      <w:pPr>
        <w:tabs>
          <w:tab w:val="num" w:pos="1080"/>
        </w:tabs>
        <w:ind w:left="1080" w:hanging="360"/>
      </w:pPr>
    </w:lvl>
    <w:lvl w:ilvl="2" w:tplc="04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50EE720C"/>
    <w:multiLevelType w:val="hybridMultilevel"/>
    <w:tmpl w:val="438CBB26"/>
    <w:name w:val="WW8Num5233222"/>
    <w:lvl w:ilvl="0" w:tplc="0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3">
    <w:nsid w:val="536F1620"/>
    <w:multiLevelType w:val="hybridMultilevel"/>
    <w:tmpl w:val="CE9E3608"/>
    <w:lvl w:ilvl="0" w:tplc="49080BB8">
      <w:start w:val="1"/>
      <w:numFmt w:val="decimal"/>
      <w:pStyle w:val="Titulo51"/>
      <w:lvlText w:val="5.%1"/>
      <w:lvlJc w:val="left"/>
      <w:pPr>
        <w:ind w:left="360" w:hanging="360"/>
      </w:pPr>
      <w:rPr>
        <w:rFonts w:ascii="Calibri" w:hAnsi="Calibri"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0E2F1B"/>
    <w:multiLevelType w:val="hybridMultilevel"/>
    <w:tmpl w:val="A4A01EFE"/>
    <w:lvl w:ilvl="0" w:tplc="FFFFFFFF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>
    <w:nsid w:val="5A89129A"/>
    <w:multiLevelType w:val="hybridMultilevel"/>
    <w:tmpl w:val="ACDCDF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393D18"/>
    <w:multiLevelType w:val="hybridMultilevel"/>
    <w:tmpl w:val="1C321F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D4B542C"/>
    <w:multiLevelType w:val="hybridMultilevel"/>
    <w:tmpl w:val="EB12BF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DF12F07"/>
    <w:multiLevelType w:val="hybridMultilevel"/>
    <w:tmpl w:val="CF265D3A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>
    <w:nsid w:val="5F714360"/>
    <w:multiLevelType w:val="hybridMultilevel"/>
    <w:tmpl w:val="E0C213E2"/>
    <w:lvl w:ilvl="0" w:tplc="2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>
    <w:nsid w:val="603B0F9E"/>
    <w:multiLevelType w:val="hybridMultilevel"/>
    <w:tmpl w:val="4850A524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>
    <w:nsid w:val="62413386"/>
    <w:multiLevelType w:val="hybridMultilevel"/>
    <w:tmpl w:val="CFB03A58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3BF67E8"/>
    <w:multiLevelType w:val="hybridMultilevel"/>
    <w:tmpl w:val="99C0D77C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>
    <w:nsid w:val="645017CA"/>
    <w:multiLevelType w:val="hybridMultilevel"/>
    <w:tmpl w:val="8C54F57A"/>
    <w:lvl w:ilvl="0" w:tplc="05FA933E">
      <w:start w:val="1"/>
      <w:numFmt w:val="decimal"/>
      <w:lvlText w:val="%1."/>
      <w:lvlJc w:val="left"/>
      <w:pPr>
        <w:ind w:left="720" w:hanging="360"/>
      </w:pPr>
    </w:lvl>
    <w:lvl w:ilvl="1" w:tplc="01E28166">
      <w:start w:val="1"/>
      <w:numFmt w:val="decimal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6BD1C0B"/>
    <w:multiLevelType w:val="hybridMultilevel"/>
    <w:tmpl w:val="C7F461A2"/>
    <w:lvl w:ilvl="0" w:tplc="01E28166">
      <w:start w:val="1"/>
      <w:numFmt w:val="decimal"/>
      <w:lvlText w:val="%1."/>
      <w:lvlJc w:val="left"/>
      <w:pPr>
        <w:ind w:left="1724" w:hanging="360"/>
      </w:pPr>
    </w:lvl>
    <w:lvl w:ilvl="1" w:tplc="2C0A0019" w:tentative="1">
      <w:start w:val="1"/>
      <w:numFmt w:val="lowerLetter"/>
      <w:lvlText w:val="%2."/>
      <w:lvlJc w:val="left"/>
      <w:pPr>
        <w:ind w:left="1724" w:hanging="360"/>
      </w:pPr>
    </w:lvl>
    <w:lvl w:ilvl="2" w:tplc="2C0A001B" w:tentative="1">
      <w:start w:val="1"/>
      <w:numFmt w:val="lowerRoman"/>
      <w:lvlText w:val="%3."/>
      <w:lvlJc w:val="right"/>
      <w:pPr>
        <w:ind w:left="2444" w:hanging="180"/>
      </w:pPr>
    </w:lvl>
    <w:lvl w:ilvl="3" w:tplc="2C0A000F" w:tentative="1">
      <w:start w:val="1"/>
      <w:numFmt w:val="decimal"/>
      <w:lvlText w:val="%4."/>
      <w:lvlJc w:val="left"/>
      <w:pPr>
        <w:ind w:left="3164" w:hanging="360"/>
      </w:pPr>
    </w:lvl>
    <w:lvl w:ilvl="4" w:tplc="2C0A0019" w:tentative="1">
      <w:start w:val="1"/>
      <w:numFmt w:val="lowerLetter"/>
      <w:lvlText w:val="%5."/>
      <w:lvlJc w:val="left"/>
      <w:pPr>
        <w:ind w:left="3884" w:hanging="360"/>
      </w:pPr>
    </w:lvl>
    <w:lvl w:ilvl="5" w:tplc="2C0A001B" w:tentative="1">
      <w:start w:val="1"/>
      <w:numFmt w:val="lowerRoman"/>
      <w:lvlText w:val="%6."/>
      <w:lvlJc w:val="right"/>
      <w:pPr>
        <w:ind w:left="4604" w:hanging="180"/>
      </w:pPr>
    </w:lvl>
    <w:lvl w:ilvl="6" w:tplc="2C0A000F" w:tentative="1">
      <w:start w:val="1"/>
      <w:numFmt w:val="decimal"/>
      <w:lvlText w:val="%7."/>
      <w:lvlJc w:val="left"/>
      <w:pPr>
        <w:ind w:left="5324" w:hanging="360"/>
      </w:pPr>
    </w:lvl>
    <w:lvl w:ilvl="7" w:tplc="2C0A0019" w:tentative="1">
      <w:start w:val="1"/>
      <w:numFmt w:val="lowerLetter"/>
      <w:lvlText w:val="%8."/>
      <w:lvlJc w:val="left"/>
      <w:pPr>
        <w:ind w:left="6044" w:hanging="360"/>
      </w:pPr>
    </w:lvl>
    <w:lvl w:ilvl="8" w:tplc="2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>
    <w:nsid w:val="6FA964E9"/>
    <w:multiLevelType w:val="hybridMultilevel"/>
    <w:tmpl w:val="1A161030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69A51FC"/>
    <w:multiLevelType w:val="hybridMultilevel"/>
    <w:tmpl w:val="DF960E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493D94"/>
    <w:multiLevelType w:val="multilevel"/>
    <w:tmpl w:val="B5286264"/>
    <w:lvl w:ilvl="0">
      <w:start w:val="1"/>
      <w:numFmt w:val="decimal"/>
      <w:pStyle w:val="Listaconnmeros"/>
      <w:lvlText w:val="%1.0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00"/>
        </w:tabs>
        <w:ind w:left="720" w:firstLine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8">
    <w:nsid w:val="7B3C7B83"/>
    <w:multiLevelType w:val="hybridMultilevel"/>
    <w:tmpl w:val="43BCC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BE60A8A"/>
    <w:multiLevelType w:val="hybridMultilevel"/>
    <w:tmpl w:val="F2B6B1A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2C0A0009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0">
    <w:nsid w:val="7C593E51"/>
    <w:multiLevelType w:val="hybridMultilevel"/>
    <w:tmpl w:val="EE68A0B4"/>
    <w:lvl w:ilvl="0" w:tplc="2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>
    <w:nsid w:val="7C6C0C88"/>
    <w:multiLevelType w:val="hybridMultilevel"/>
    <w:tmpl w:val="F2508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40"/>
  </w:num>
  <w:num w:numId="3">
    <w:abstractNumId w:val="30"/>
  </w:num>
  <w:num w:numId="4">
    <w:abstractNumId w:val="19"/>
  </w:num>
  <w:num w:numId="5">
    <w:abstractNumId w:val="12"/>
  </w:num>
  <w:num w:numId="6">
    <w:abstractNumId w:val="16"/>
  </w:num>
  <w:num w:numId="7">
    <w:abstractNumId w:val="8"/>
  </w:num>
  <w:num w:numId="8">
    <w:abstractNumId w:val="23"/>
  </w:num>
  <w:num w:numId="9">
    <w:abstractNumId w:val="59"/>
  </w:num>
  <w:num w:numId="10">
    <w:abstractNumId w:val="29"/>
  </w:num>
  <w:num w:numId="11">
    <w:abstractNumId w:val="52"/>
  </w:num>
  <w:num w:numId="12">
    <w:abstractNumId w:val="6"/>
  </w:num>
  <w:num w:numId="13">
    <w:abstractNumId w:val="33"/>
  </w:num>
  <w:num w:numId="14">
    <w:abstractNumId w:val="45"/>
  </w:num>
  <w:num w:numId="15">
    <w:abstractNumId w:val="56"/>
  </w:num>
  <w:num w:numId="16">
    <w:abstractNumId w:val="55"/>
  </w:num>
  <w:num w:numId="17">
    <w:abstractNumId w:val="7"/>
  </w:num>
  <w:num w:numId="18">
    <w:abstractNumId w:val="24"/>
  </w:num>
  <w:num w:numId="19">
    <w:abstractNumId w:val="35"/>
  </w:num>
  <w:num w:numId="20">
    <w:abstractNumId w:val="43"/>
  </w:num>
  <w:num w:numId="21">
    <w:abstractNumId w:val="50"/>
  </w:num>
  <w:num w:numId="22">
    <w:abstractNumId w:val="17"/>
  </w:num>
  <w:num w:numId="23">
    <w:abstractNumId w:val="6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</w:num>
  <w:num w:numId="36">
    <w:abstractNumId w:val="25"/>
  </w:num>
  <w:num w:numId="37">
    <w:abstractNumId w:val="61"/>
  </w:num>
  <w:num w:numId="38">
    <w:abstractNumId w:val="58"/>
  </w:num>
  <w:num w:numId="39">
    <w:abstractNumId w:val="39"/>
  </w:num>
  <w:num w:numId="40">
    <w:abstractNumId w:val="31"/>
  </w:num>
  <w:num w:numId="41">
    <w:abstractNumId w:val="28"/>
  </w:num>
  <w:num w:numId="42">
    <w:abstractNumId w:val="9"/>
  </w:num>
  <w:num w:numId="43">
    <w:abstractNumId w:val="27"/>
  </w:num>
  <w:num w:numId="44">
    <w:abstractNumId w:val="34"/>
  </w:num>
  <w:num w:numId="45">
    <w:abstractNumId w:val="32"/>
  </w:num>
  <w:num w:numId="46">
    <w:abstractNumId w:val="14"/>
  </w:num>
  <w:num w:numId="47">
    <w:abstractNumId w:val="22"/>
  </w:num>
  <w:num w:numId="48">
    <w:abstractNumId w:val="49"/>
  </w:num>
  <w:num w:numId="49">
    <w:abstractNumId w:val="36"/>
  </w:num>
  <w:num w:numId="50">
    <w:abstractNumId w:val="18"/>
  </w:num>
  <w:num w:numId="51">
    <w:abstractNumId w:val="11"/>
  </w:num>
  <w:num w:numId="52">
    <w:abstractNumId w:val="53"/>
  </w:num>
  <w:num w:numId="53">
    <w:abstractNumId w:val="20"/>
  </w:num>
  <w:num w:numId="54">
    <w:abstractNumId w:val="54"/>
  </w:num>
  <w:num w:numId="55">
    <w:abstractNumId w:val="15"/>
  </w:num>
  <w:num w:numId="56">
    <w:abstractNumId w:val="48"/>
  </w:num>
  <w:num w:numId="57">
    <w:abstractNumId w:val="47"/>
  </w:num>
  <w:num w:numId="58">
    <w:abstractNumId w:val="46"/>
  </w:num>
  <w:num w:numId="59">
    <w:abstractNumId w:val="5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DB5"/>
    <w:rsid w:val="00001503"/>
    <w:rsid w:val="00006CA5"/>
    <w:rsid w:val="0003286E"/>
    <w:rsid w:val="000340DF"/>
    <w:rsid w:val="00034B91"/>
    <w:rsid w:val="00036999"/>
    <w:rsid w:val="00052CBC"/>
    <w:rsid w:val="000546EF"/>
    <w:rsid w:val="00057143"/>
    <w:rsid w:val="00067BB8"/>
    <w:rsid w:val="00071292"/>
    <w:rsid w:val="00083837"/>
    <w:rsid w:val="0009445A"/>
    <w:rsid w:val="000B2C3F"/>
    <w:rsid w:val="000B35F3"/>
    <w:rsid w:val="000C7280"/>
    <w:rsid w:val="000D1FB8"/>
    <w:rsid w:val="000D6EC0"/>
    <w:rsid w:val="000E12E3"/>
    <w:rsid w:val="000F1B02"/>
    <w:rsid w:val="000F37DB"/>
    <w:rsid w:val="000F5305"/>
    <w:rsid w:val="000F5379"/>
    <w:rsid w:val="00115453"/>
    <w:rsid w:val="001156CE"/>
    <w:rsid w:val="001165B6"/>
    <w:rsid w:val="00141505"/>
    <w:rsid w:val="001452F6"/>
    <w:rsid w:val="00175176"/>
    <w:rsid w:val="00184EE2"/>
    <w:rsid w:val="001861C4"/>
    <w:rsid w:val="00192868"/>
    <w:rsid w:val="00193F29"/>
    <w:rsid w:val="001B7162"/>
    <w:rsid w:val="001C113A"/>
    <w:rsid w:val="001C1385"/>
    <w:rsid w:val="001C3E81"/>
    <w:rsid w:val="001C7311"/>
    <w:rsid w:val="001D1290"/>
    <w:rsid w:val="001D394E"/>
    <w:rsid w:val="001D47F6"/>
    <w:rsid w:val="001D4E10"/>
    <w:rsid w:val="001D586C"/>
    <w:rsid w:val="001D6183"/>
    <w:rsid w:val="001D6C34"/>
    <w:rsid w:val="001E36EF"/>
    <w:rsid w:val="001F4581"/>
    <w:rsid w:val="00204D75"/>
    <w:rsid w:val="00205117"/>
    <w:rsid w:val="002305B7"/>
    <w:rsid w:val="00233CF5"/>
    <w:rsid w:val="00241295"/>
    <w:rsid w:val="00250F4F"/>
    <w:rsid w:val="002649E3"/>
    <w:rsid w:val="002908A3"/>
    <w:rsid w:val="002A3C4C"/>
    <w:rsid w:val="002A3EF8"/>
    <w:rsid w:val="002A434C"/>
    <w:rsid w:val="002A60E6"/>
    <w:rsid w:val="002C0F7D"/>
    <w:rsid w:val="002C1268"/>
    <w:rsid w:val="002D0255"/>
    <w:rsid w:val="002E1CEF"/>
    <w:rsid w:val="00323194"/>
    <w:rsid w:val="00327BDA"/>
    <w:rsid w:val="00331432"/>
    <w:rsid w:val="00371AE8"/>
    <w:rsid w:val="00374803"/>
    <w:rsid w:val="00375F48"/>
    <w:rsid w:val="003817AA"/>
    <w:rsid w:val="00386FD0"/>
    <w:rsid w:val="0039500A"/>
    <w:rsid w:val="0039516F"/>
    <w:rsid w:val="003B234C"/>
    <w:rsid w:val="003D0699"/>
    <w:rsid w:val="003D10E7"/>
    <w:rsid w:val="003D1A80"/>
    <w:rsid w:val="003E346F"/>
    <w:rsid w:val="003E524A"/>
    <w:rsid w:val="003E5365"/>
    <w:rsid w:val="003E77EE"/>
    <w:rsid w:val="00412508"/>
    <w:rsid w:val="0042409E"/>
    <w:rsid w:val="0042751B"/>
    <w:rsid w:val="00432713"/>
    <w:rsid w:val="0044110D"/>
    <w:rsid w:val="004423EA"/>
    <w:rsid w:val="004469FD"/>
    <w:rsid w:val="00460CC3"/>
    <w:rsid w:val="00464C68"/>
    <w:rsid w:val="00465C40"/>
    <w:rsid w:val="0047405C"/>
    <w:rsid w:val="00477DF4"/>
    <w:rsid w:val="004854A5"/>
    <w:rsid w:val="00496D7C"/>
    <w:rsid w:val="004B027B"/>
    <w:rsid w:val="004B22F2"/>
    <w:rsid w:val="004D062F"/>
    <w:rsid w:val="004F6113"/>
    <w:rsid w:val="00502363"/>
    <w:rsid w:val="005057F4"/>
    <w:rsid w:val="00516ED9"/>
    <w:rsid w:val="00527B3A"/>
    <w:rsid w:val="0053184C"/>
    <w:rsid w:val="00536FBE"/>
    <w:rsid w:val="00550E76"/>
    <w:rsid w:val="00553E58"/>
    <w:rsid w:val="005601BC"/>
    <w:rsid w:val="00564AC2"/>
    <w:rsid w:val="005752D2"/>
    <w:rsid w:val="00577EAB"/>
    <w:rsid w:val="00591EE0"/>
    <w:rsid w:val="00595D95"/>
    <w:rsid w:val="005D53E1"/>
    <w:rsid w:val="005D63BA"/>
    <w:rsid w:val="005F023F"/>
    <w:rsid w:val="005F2AFB"/>
    <w:rsid w:val="00636C40"/>
    <w:rsid w:val="00636E73"/>
    <w:rsid w:val="00654885"/>
    <w:rsid w:val="00654A42"/>
    <w:rsid w:val="0065545A"/>
    <w:rsid w:val="00663CEA"/>
    <w:rsid w:val="00667B0D"/>
    <w:rsid w:val="00674FA4"/>
    <w:rsid w:val="006822BA"/>
    <w:rsid w:val="00684BAE"/>
    <w:rsid w:val="00694358"/>
    <w:rsid w:val="006C31B7"/>
    <w:rsid w:val="006D6272"/>
    <w:rsid w:val="006D6512"/>
    <w:rsid w:val="006E6068"/>
    <w:rsid w:val="00700DB1"/>
    <w:rsid w:val="00701CB3"/>
    <w:rsid w:val="007140FA"/>
    <w:rsid w:val="007146E3"/>
    <w:rsid w:val="007245D6"/>
    <w:rsid w:val="0073097D"/>
    <w:rsid w:val="007415BB"/>
    <w:rsid w:val="00747E81"/>
    <w:rsid w:val="007527B1"/>
    <w:rsid w:val="007815CF"/>
    <w:rsid w:val="00781EA3"/>
    <w:rsid w:val="0078685A"/>
    <w:rsid w:val="007924BD"/>
    <w:rsid w:val="007A2059"/>
    <w:rsid w:val="007C144C"/>
    <w:rsid w:val="007C3E26"/>
    <w:rsid w:val="007C71C0"/>
    <w:rsid w:val="007D5FE8"/>
    <w:rsid w:val="007F03F5"/>
    <w:rsid w:val="0080365E"/>
    <w:rsid w:val="0080567E"/>
    <w:rsid w:val="00820AE5"/>
    <w:rsid w:val="00822825"/>
    <w:rsid w:val="00840806"/>
    <w:rsid w:val="0084767E"/>
    <w:rsid w:val="00851FE3"/>
    <w:rsid w:val="008649F3"/>
    <w:rsid w:val="008700D2"/>
    <w:rsid w:val="00873A34"/>
    <w:rsid w:val="00876BF3"/>
    <w:rsid w:val="00886395"/>
    <w:rsid w:val="008904F0"/>
    <w:rsid w:val="008906BF"/>
    <w:rsid w:val="008919EB"/>
    <w:rsid w:val="00891BB5"/>
    <w:rsid w:val="008D57DB"/>
    <w:rsid w:val="008D7D7D"/>
    <w:rsid w:val="008E3EF5"/>
    <w:rsid w:val="008E60B1"/>
    <w:rsid w:val="008F306D"/>
    <w:rsid w:val="008F3F5C"/>
    <w:rsid w:val="008F72FC"/>
    <w:rsid w:val="009102D3"/>
    <w:rsid w:val="00933B56"/>
    <w:rsid w:val="009442D8"/>
    <w:rsid w:val="00960179"/>
    <w:rsid w:val="00967BE1"/>
    <w:rsid w:val="00970702"/>
    <w:rsid w:val="009756B7"/>
    <w:rsid w:val="00991B3B"/>
    <w:rsid w:val="009A3A44"/>
    <w:rsid w:val="009A6BDB"/>
    <w:rsid w:val="009B17C3"/>
    <w:rsid w:val="009B355B"/>
    <w:rsid w:val="009F0CF4"/>
    <w:rsid w:val="00A034F8"/>
    <w:rsid w:val="00A15E10"/>
    <w:rsid w:val="00A27D22"/>
    <w:rsid w:val="00A32D7E"/>
    <w:rsid w:val="00A34235"/>
    <w:rsid w:val="00A4463C"/>
    <w:rsid w:val="00A53AF3"/>
    <w:rsid w:val="00A61E44"/>
    <w:rsid w:val="00A705BB"/>
    <w:rsid w:val="00A7120A"/>
    <w:rsid w:val="00A71943"/>
    <w:rsid w:val="00A8067E"/>
    <w:rsid w:val="00A81593"/>
    <w:rsid w:val="00A91705"/>
    <w:rsid w:val="00A92D59"/>
    <w:rsid w:val="00AA1BE8"/>
    <w:rsid w:val="00AA5789"/>
    <w:rsid w:val="00AB223D"/>
    <w:rsid w:val="00AB31C8"/>
    <w:rsid w:val="00AD36DC"/>
    <w:rsid w:val="00AD456B"/>
    <w:rsid w:val="00AF0D97"/>
    <w:rsid w:val="00B0234D"/>
    <w:rsid w:val="00B02EA2"/>
    <w:rsid w:val="00B10275"/>
    <w:rsid w:val="00B1673A"/>
    <w:rsid w:val="00B317BC"/>
    <w:rsid w:val="00B34AA0"/>
    <w:rsid w:val="00B36596"/>
    <w:rsid w:val="00B426F0"/>
    <w:rsid w:val="00B4385E"/>
    <w:rsid w:val="00B56A8F"/>
    <w:rsid w:val="00B65FEA"/>
    <w:rsid w:val="00B71749"/>
    <w:rsid w:val="00B7197A"/>
    <w:rsid w:val="00B77EBE"/>
    <w:rsid w:val="00BA16B2"/>
    <w:rsid w:val="00BA2F31"/>
    <w:rsid w:val="00BB1913"/>
    <w:rsid w:val="00BB2316"/>
    <w:rsid w:val="00BC2F69"/>
    <w:rsid w:val="00BC3CDD"/>
    <w:rsid w:val="00BE04D3"/>
    <w:rsid w:val="00BE2E32"/>
    <w:rsid w:val="00BF34AF"/>
    <w:rsid w:val="00BF46BB"/>
    <w:rsid w:val="00C233E6"/>
    <w:rsid w:val="00C25001"/>
    <w:rsid w:val="00C50D79"/>
    <w:rsid w:val="00C526E1"/>
    <w:rsid w:val="00C6303C"/>
    <w:rsid w:val="00C755B8"/>
    <w:rsid w:val="00C83DB5"/>
    <w:rsid w:val="00CA3AA7"/>
    <w:rsid w:val="00CA5138"/>
    <w:rsid w:val="00CB6663"/>
    <w:rsid w:val="00CC2EBD"/>
    <w:rsid w:val="00CC4434"/>
    <w:rsid w:val="00CC4E9D"/>
    <w:rsid w:val="00CF1282"/>
    <w:rsid w:val="00D0037E"/>
    <w:rsid w:val="00D10659"/>
    <w:rsid w:val="00D10E53"/>
    <w:rsid w:val="00D148B9"/>
    <w:rsid w:val="00D3114F"/>
    <w:rsid w:val="00D31739"/>
    <w:rsid w:val="00D35997"/>
    <w:rsid w:val="00D437EF"/>
    <w:rsid w:val="00D527C6"/>
    <w:rsid w:val="00D57580"/>
    <w:rsid w:val="00D57D31"/>
    <w:rsid w:val="00D57E86"/>
    <w:rsid w:val="00D62D7F"/>
    <w:rsid w:val="00D648EC"/>
    <w:rsid w:val="00D72A37"/>
    <w:rsid w:val="00DD1907"/>
    <w:rsid w:val="00E12436"/>
    <w:rsid w:val="00E150CC"/>
    <w:rsid w:val="00E16389"/>
    <w:rsid w:val="00E33874"/>
    <w:rsid w:val="00E53BCD"/>
    <w:rsid w:val="00E6151F"/>
    <w:rsid w:val="00E62A04"/>
    <w:rsid w:val="00E64BCF"/>
    <w:rsid w:val="00E67BB5"/>
    <w:rsid w:val="00E772D4"/>
    <w:rsid w:val="00E77BAC"/>
    <w:rsid w:val="00E83DCE"/>
    <w:rsid w:val="00E8724A"/>
    <w:rsid w:val="00E87E09"/>
    <w:rsid w:val="00E90961"/>
    <w:rsid w:val="00E948A6"/>
    <w:rsid w:val="00E952B2"/>
    <w:rsid w:val="00EA6F53"/>
    <w:rsid w:val="00EB18F1"/>
    <w:rsid w:val="00ED0DE9"/>
    <w:rsid w:val="00ED1852"/>
    <w:rsid w:val="00ED25FD"/>
    <w:rsid w:val="00ED73AF"/>
    <w:rsid w:val="00EE3272"/>
    <w:rsid w:val="00EF74F6"/>
    <w:rsid w:val="00F16CEE"/>
    <w:rsid w:val="00F349EF"/>
    <w:rsid w:val="00F40153"/>
    <w:rsid w:val="00F55318"/>
    <w:rsid w:val="00F62BDF"/>
    <w:rsid w:val="00F6596B"/>
    <w:rsid w:val="00F72F87"/>
    <w:rsid w:val="00F80692"/>
    <w:rsid w:val="00FB0F4F"/>
    <w:rsid w:val="00FB2213"/>
    <w:rsid w:val="00FB4539"/>
    <w:rsid w:val="00FE102B"/>
    <w:rsid w:val="00FE60A0"/>
    <w:rsid w:val="00FE6A77"/>
    <w:rsid w:val="00FE7037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b/>
      <w:sz w:val="24"/>
      <w:lang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qFormat/>
    <w:rsid w:val="007F03F5"/>
    <w:pPr>
      <w:keepNext/>
      <w:shd w:val="pct10" w:color="auto" w:fill="FFFFFF"/>
      <w:tabs>
        <w:tab w:val="left" w:pos="540"/>
      </w:tabs>
      <w:spacing w:before="240" w:after="60"/>
      <w:ind w:left="720"/>
      <w:jc w:val="left"/>
      <w:outlineLvl w:val="0"/>
    </w:pPr>
    <w:rPr>
      <w:rFonts w:ascii="Arial" w:hAnsi="Arial"/>
      <w:lang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9B17C3"/>
    <w:pPr>
      <w:tabs>
        <w:tab w:val="clear" w:pos="540"/>
      </w:tabs>
      <w:spacing w:before="120"/>
      <w:ind w:hanging="360"/>
      <w:outlineLvl w:val="1"/>
    </w:pPr>
    <w:rPr>
      <w:rFonts w:ascii="Calibri" w:hAnsi="Calibri" w:cs="Arial"/>
      <w:i/>
    </w:rPr>
  </w:style>
  <w:style w:type="paragraph" w:styleId="Ttulo3">
    <w:name w:val="heading 3"/>
    <w:basedOn w:val="Listaconnmeros"/>
    <w:next w:val="Listaconnmeros"/>
    <w:autoRedefine/>
    <w:qFormat/>
    <w:rsid w:val="008906BF"/>
    <w:pPr>
      <w:numPr>
        <w:ilvl w:val="2"/>
      </w:numPr>
      <w:spacing w:after="0"/>
      <w:outlineLvl w:val="2"/>
    </w:pPr>
    <w:rPr>
      <w:rFonts w:ascii="Arial" w:hAnsi="Arial"/>
      <w:iCs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/>
      <w:sz w:val="20"/>
      <w:szCs w:val="24"/>
      <w:lang w:val="en-US" w:eastAsia="en-US"/>
    </w:rPr>
  </w:style>
  <w:style w:type="character" w:customStyle="1" w:styleId="VOL-BodyTextChar">
    <w:name w:val="VOL-BodyText Char"/>
    <w:rsid w:val="008906BF"/>
    <w:rPr>
      <w:sz w:val="24"/>
      <w:lang w:val="en-US" w:eastAsia="en-US" w:bidi="ar-SA"/>
    </w:rPr>
  </w:style>
  <w:style w:type="paragraph" w:styleId="Listaconnmeros">
    <w:name w:val="List Number"/>
    <w:basedOn w:val="Normal"/>
    <w:rsid w:val="008906BF"/>
    <w:pPr>
      <w:numPr>
        <w:numId w:val="1"/>
      </w:numPr>
    </w:pPr>
  </w:style>
  <w:style w:type="paragraph" w:styleId="Mapadeldocumento">
    <w:name w:val="Document Map"/>
    <w:basedOn w:val="Normal"/>
    <w:semiHidden/>
    <w:rsid w:val="008906BF"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460CC3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rsid w:val="008919EB"/>
    <w:pPr>
      <w:spacing w:before="60" w:after="80"/>
      <w:ind w:left="360"/>
      <w:jc w:val="left"/>
    </w:pPr>
    <w:rPr>
      <w:rFonts w:ascii="Arial" w:hAnsi="Arial"/>
      <w:sz w:val="20"/>
      <w:szCs w:val="24"/>
      <w:lang w:val="en-US" w:eastAsia="en-US"/>
    </w:rPr>
  </w:style>
  <w:style w:type="paragraph" w:styleId="Textoindependiente">
    <w:name w:val="Body Text"/>
    <w:basedOn w:val="Normal"/>
    <w:rsid w:val="008919EB"/>
  </w:style>
  <w:style w:type="paragraph" w:styleId="TDC1">
    <w:name w:val="toc 1"/>
    <w:basedOn w:val="Normal"/>
    <w:next w:val="Normal"/>
    <w:uiPriority w:val="39"/>
    <w:qFormat/>
    <w:rsid w:val="00960179"/>
    <w:pPr>
      <w:spacing w:before="120"/>
      <w:ind w:left="0"/>
      <w:jc w:val="left"/>
    </w:pPr>
    <w:rPr>
      <w:rFonts w:asciiTheme="minorHAnsi" w:hAnsiTheme="minorHAnsi" w:cstheme="minorHAnsi"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1165B6"/>
    <w:pPr>
      <w:spacing w:after="0"/>
      <w:ind w:left="240"/>
      <w:jc w:val="left"/>
    </w:pPr>
    <w:rPr>
      <w:rFonts w:asciiTheme="minorHAnsi" w:hAnsiTheme="minorHAnsi" w:cstheme="minorHAnsi"/>
      <w:b w:val="0"/>
      <w:smallCaps/>
      <w:sz w:val="20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rsid w:val="000F37DB"/>
  </w:style>
  <w:style w:type="paragraph" w:customStyle="1" w:styleId="StyleHeading312ptBold">
    <w:name w:val="Style Heading 3 + 12 pt Bold"/>
    <w:basedOn w:val="Ttulo3"/>
    <w:qFormat/>
    <w:rsid w:val="001D586C"/>
    <w:pPr>
      <w:numPr>
        <w:ilvl w:val="0"/>
        <w:numId w:val="0"/>
      </w:numPr>
    </w:pPr>
    <w:rPr>
      <w:bCs/>
      <w:iCs w:val="0"/>
      <w:sz w:val="24"/>
    </w:rPr>
  </w:style>
  <w:style w:type="paragraph" w:customStyle="1" w:styleId="Style1">
    <w:name w:val="Style1"/>
    <w:basedOn w:val="Normal"/>
    <w:rsid w:val="001D586C"/>
    <w:pPr>
      <w:spacing w:after="0"/>
      <w:jc w:val="left"/>
    </w:pPr>
    <w:rPr>
      <w:rFonts w:ascii="Arial" w:hAnsi="Arial"/>
      <w:sz w:val="20"/>
      <w:lang w:val="en-US" w:eastAsia="en-US"/>
    </w:rPr>
  </w:style>
  <w:style w:type="paragraph" w:styleId="Sangradetextonormal">
    <w:name w:val="Body Text Indent"/>
    <w:basedOn w:val="Normal"/>
    <w:rsid w:val="00A27D22"/>
    <w:pPr>
      <w:ind w:left="283"/>
    </w:pPr>
  </w:style>
  <w:style w:type="paragraph" w:customStyle="1" w:styleId="Heading3Text">
    <w:name w:val="Heading 3 Text"/>
    <w:basedOn w:val="Normal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4"/>
      <w:lang w:val="en-US" w:eastAsia="en-US"/>
    </w:rPr>
  </w:style>
  <w:style w:type="paragraph" w:customStyle="1" w:styleId="DocumentNumber">
    <w:name w:val="Document Number"/>
    <w:rsid w:val="00057143"/>
    <w:pPr>
      <w:spacing w:before="240" w:after="120"/>
      <w:ind w:left="3600"/>
    </w:pPr>
    <w:rPr>
      <w:rFonts w:ascii="Arial" w:hAnsi="Arial"/>
      <w:b/>
      <w:smallCaps/>
      <w:noProof/>
      <w:sz w:val="24"/>
      <w:lang w:val="en-US" w:eastAsia="en-US"/>
    </w:rPr>
  </w:style>
  <w:style w:type="paragraph" w:customStyle="1" w:styleId="ProjectName">
    <w:name w:val="Project Name"/>
    <w:rsid w:val="00057143"/>
    <w:pPr>
      <w:spacing w:before="240" w:after="360"/>
      <w:ind w:left="4320"/>
    </w:pPr>
    <w:rPr>
      <w:rFonts w:ascii="Arial" w:hAnsi="Arial"/>
      <w:b/>
      <w:noProof/>
      <w:sz w:val="32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83DB5"/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DB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3DB5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1C113A"/>
    <w:pPr>
      <w:keepLines/>
      <w:shd w:val="clear" w:color="auto" w:fill="auto"/>
      <w:tabs>
        <w:tab w:val="clear" w:pos="540"/>
      </w:tabs>
      <w:spacing w:before="480" w:after="0" w:line="276" w:lineRule="auto"/>
      <w:ind w:left="0"/>
      <w:outlineLvl w:val="9"/>
    </w:pPr>
    <w:rPr>
      <w:rFonts w:ascii="Cambria" w:hAnsi="Cambria"/>
      <w:bCs/>
      <w:color w:val="365F91"/>
      <w:szCs w:val="28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qFormat/>
    <w:rsid w:val="001C113A"/>
    <w:pPr>
      <w:numPr>
        <w:numId w:val="3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qFormat/>
    <w:rsid w:val="005752D2"/>
    <w:pPr>
      <w:numPr>
        <w:numId w:val="4"/>
      </w:numPr>
      <w:ind w:left="714" w:hanging="357"/>
    </w:pPr>
  </w:style>
  <w:style w:type="character" w:customStyle="1" w:styleId="Ttulo1Car">
    <w:name w:val="Título 1 Car"/>
    <w:aliases w:val="ASAPHeading 1 Car"/>
    <w:link w:val="Ttulo1"/>
    <w:rsid w:val="007F03F5"/>
    <w:rPr>
      <w:rFonts w:ascii="Arial" w:hAnsi="Arial"/>
      <w:b/>
      <w:sz w:val="24"/>
      <w:shd w:val="pct10" w:color="auto" w:fill="FFFFFF"/>
      <w:lang w:eastAsia="en-US"/>
    </w:rPr>
  </w:style>
  <w:style w:type="character" w:customStyle="1" w:styleId="Ttulo2Car">
    <w:name w:val="Título 2 Car"/>
    <w:link w:val="Ttulo2"/>
    <w:rsid w:val="009B17C3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character" w:customStyle="1" w:styleId="Titulo21Car">
    <w:name w:val="Titulo 2.1 Car"/>
    <w:link w:val="Titulo21"/>
    <w:rsid w:val="001C113A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unhideWhenUsed/>
    <w:rsid w:val="001C113A"/>
    <w:rPr>
      <w:szCs w:val="24"/>
    </w:rPr>
  </w:style>
  <w:style w:type="character" w:customStyle="1" w:styleId="apple-style-span">
    <w:name w:val="apple-style-span"/>
    <w:uiPriority w:val="99"/>
    <w:rsid w:val="005752D2"/>
    <w:rPr>
      <w:rFonts w:cs="Times New Roman"/>
    </w:rPr>
  </w:style>
  <w:style w:type="character" w:customStyle="1" w:styleId="Titulo61Car">
    <w:name w:val="Titulo 6.1 Car"/>
    <w:link w:val="Titulo61"/>
    <w:rsid w:val="005752D2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contextualSpacing/>
      <w:jc w:val="left"/>
    </w:pPr>
    <w:rPr>
      <w:rFonts w:eastAsia="Calibri"/>
      <w:sz w:val="22"/>
      <w:szCs w:val="22"/>
      <w:lang w:eastAsia="en-US"/>
    </w:rPr>
  </w:style>
  <w:style w:type="character" w:customStyle="1" w:styleId="highlightedsearchterm">
    <w:name w:val="highlightedsearchterm"/>
    <w:uiPriority w:val="99"/>
    <w:rsid w:val="005752D2"/>
    <w:rPr>
      <w:rFonts w:cs="Times New Roman"/>
    </w:rPr>
  </w:style>
  <w:style w:type="character" w:customStyle="1" w:styleId="nw">
    <w:name w:val="nw"/>
    <w:uiPriority w:val="99"/>
    <w:rsid w:val="005752D2"/>
    <w:rPr>
      <w:rFonts w:cs="Times New Roman"/>
    </w:rPr>
  </w:style>
  <w:style w:type="character" w:styleId="Textoennegrita">
    <w:name w:val="Strong"/>
    <w:uiPriority w:val="99"/>
    <w:qFormat/>
    <w:rsid w:val="00FB2213"/>
    <w:rPr>
      <w:rFonts w:cs="Times New Roman"/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213"/>
    <w:pPr>
      <w:spacing w:after="0"/>
      <w:ind w:left="480"/>
      <w:jc w:val="left"/>
    </w:pPr>
    <w:rPr>
      <w:rFonts w:asciiTheme="minorHAnsi" w:hAnsiTheme="minorHAnsi" w:cstheme="minorHAnsi"/>
      <w:b w:val="0"/>
      <w:i/>
      <w:iCs/>
      <w:sz w:val="20"/>
    </w:rPr>
  </w:style>
  <w:style w:type="paragraph" w:customStyle="1" w:styleId="Titulo51">
    <w:name w:val="Titulo 5.1"/>
    <w:basedOn w:val="Titulo61"/>
    <w:next w:val="Normal"/>
    <w:link w:val="Titulo51Car"/>
    <w:qFormat/>
    <w:rsid w:val="00432713"/>
    <w:pPr>
      <w:numPr>
        <w:numId w:val="20"/>
      </w:numPr>
    </w:pPr>
  </w:style>
  <w:style w:type="character" w:customStyle="1" w:styleId="Titulo51Car">
    <w:name w:val="Titulo 5.1 Car"/>
    <w:basedOn w:val="Titulo61Car"/>
    <w:link w:val="Titulo51"/>
    <w:rsid w:val="00432713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rsid w:val="009756B7"/>
    <w:pPr>
      <w:suppressAutoHyphens/>
      <w:spacing w:after="60"/>
      <w:ind w:left="0"/>
    </w:pPr>
    <w:rPr>
      <w:rFonts w:ascii="Verdana" w:hAnsi="Verdana" w:cs="Arial"/>
      <w:b w:val="0"/>
      <w:sz w:val="20"/>
      <w:szCs w:val="24"/>
      <w:lang w:val="es-ES" w:eastAsia="ar-SA"/>
    </w:rPr>
  </w:style>
  <w:style w:type="paragraph" w:customStyle="1" w:styleId="MTemaNormal">
    <w:name w:val="MTemaNormal"/>
    <w:basedOn w:val="MNormal"/>
    <w:rsid w:val="009756B7"/>
    <w:pPr>
      <w:ind w:left="567"/>
    </w:pPr>
  </w:style>
  <w:style w:type="paragraph" w:customStyle="1" w:styleId="MTema2">
    <w:name w:val="MTema2"/>
    <w:basedOn w:val="Normal"/>
    <w:next w:val="MNormal"/>
    <w:rsid w:val="009756B7"/>
    <w:pPr>
      <w:numPr>
        <w:numId w:val="24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Arial"/>
      <w:bCs/>
      <w:sz w:val="20"/>
      <w:szCs w:val="24"/>
      <w:lang w:val="es-ES" w:eastAsia="ar-SA"/>
    </w:rPr>
  </w:style>
  <w:style w:type="paragraph" w:customStyle="1" w:styleId="MTema3">
    <w:name w:val="MTema3"/>
    <w:basedOn w:val="MTema2"/>
    <w:next w:val="MTemaNormal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rsid w:val="009756B7"/>
    <w:pPr>
      <w:numPr>
        <w:numId w:val="36"/>
      </w:numPr>
      <w:spacing w:after="160"/>
      <w:jc w:val="left"/>
    </w:pPr>
    <w:rPr>
      <w:rFonts w:ascii="Verdana" w:hAnsi="Verdana"/>
      <w:b w:val="0"/>
      <w:sz w:val="20"/>
      <w:lang w:val="es-ES" w:eastAsia="en-US"/>
    </w:rPr>
  </w:style>
  <w:style w:type="paragraph" w:customStyle="1" w:styleId="Normal-TituloTabla">
    <w:name w:val="Normal-Titulo Tabla"/>
    <w:basedOn w:val="Normal"/>
    <w:rsid w:val="009756B7"/>
    <w:pPr>
      <w:spacing w:before="160" w:after="160"/>
      <w:ind w:left="0"/>
      <w:jc w:val="left"/>
    </w:pPr>
    <w:rPr>
      <w:rFonts w:ascii="Verdana" w:hAnsi="Verdana"/>
      <w:bCs/>
      <w:color w:val="005759"/>
      <w:sz w:val="20"/>
      <w:lang w:eastAsia="en-US"/>
    </w:rPr>
  </w:style>
  <w:style w:type="paragraph" w:styleId="Sinespaciado">
    <w:name w:val="No Spacing"/>
    <w:uiPriority w:val="1"/>
    <w:qFormat/>
    <w:rsid w:val="009756B7"/>
    <w:pPr>
      <w:ind w:left="284"/>
      <w:jc w:val="both"/>
    </w:pPr>
    <w:rPr>
      <w:b/>
      <w:sz w:val="24"/>
      <w:lang w:val="es-ES_tradnl" w:eastAsia="es-ES"/>
    </w:rPr>
  </w:style>
  <w:style w:type="paragraph" w:customStyle="1" w:styleId="Titulo41">
    <w:name w:val="Titulo 4.1"/>
    <w:basedOn w:val="Titulo51"/>
    <w:link w:val="Titulo41Car"/>
    <w:qFormat/>
    <w:rsid w:val="004854A5"/>
    <w:pPr>
      <w:numPr>
        <w:numId w:val="42"/>
      </w:numPr>
    </w:pPr>
  </w:style>
  <w:style w:type="paragraph" w:customStyle="1" w:styleId="Titulo11">
    <w:name w:val="Titulo 1.1"/>
    <w:basedOn w:val="Titulo41"/>
    <w:link w:val="Titulo11Car"/>
    <w:qFormat/>
    <w:rsid w:val="006822BA"/>
    <w:pPr>
      <w:numPr>
        <w:numId w:val="43"/>
      </w:numPr>
    </w:pPr>
  </w:style>
  <w:style w:type="character" w:customStyle="1" w:styleId="Titulo41Car">
    <w:name w:val="Titulo 4.1 Car"/>
    <w:basedOn w:val="Titulo51Car"/>
    <w:link w:val="Titulo41"/>
    <w:rsid w:val="004854A5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character" w:customStyle="1" w:styleId="Titulo11Car">
    <w:name w:val="Titulo 1.1 Car"/>
    <w:basedOn w:val="Titulo41Car"/>
    <w:link w:val="Titulo11"/>
    <w:rsid w:val="006822BA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2908A3"/>
    <w:pPr>
      <w:spacing w:after="0"/>
      <w:ind w:left="72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908A3"/>
    <w:pPr>
      <w:spacing w:after="0"/>
      <w:ind w:left="96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908A3"/>
    <w:pPr>
      <w:spacing w:after="0"/>
      <w:ind w:left="120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908A3"/>
    <w:pPr>
      <w:spacing w:after="0"/>
      <w:ind w:left="144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908A3"/>
    <w:pPr>
      <w:spacing w:after="0"/>
      <w:ind w:left="1680"/>
      <w:jc w:val="left"/>
    </w:pPr>
    <w:rPr>
      <w:rFonts w:asciiTheme="minorHAnsi" w:hAnsiTheme="minorHAnsi" w:cstheme="minorHAnsi"/>
      <w:b w:val="0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908A3"/>
    <w:pPr>
      <w:spacing w:after="0"/>
      <w:ind w:left="1920"/>
      <w:jc w:val="left"/>
    </w:pPr>
    <w:rPr>
      <w:rFonts w:asciiTheme="minorHAnsi" w:hAnsiTheme="minorHAnsi" w:cstheme="minorHAnsi"/>
      <w:b w:val="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A15E10"/>
    <w:rPr>
      <w:b/>
      <w:bCs/>
      <w:i/>
      <w:iCs/>
      <w:color w:val="FF388C" w:themeColor="accent1"/>
    </w:rPr>
  </w:style>
  <w:style w:type="character" w:styleId="nfasis">
    <w:name w:val="Emphasis"/>
    <w:basedOn w:val="Fuentedeprrafopredeter"/>
    <w:uiPriority w:val="20"/>
    <w:qFormat/>
    <w:rsid w:val="00DD1907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D1907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DD190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D1907"/>
    <w:rPr>
      <w:b/>
      <w:i/>
      <w:iCs/>
      <w:color w:val="000000" w:themeColor="text1"/>
      <w:sz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F0C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0CF4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0CF4"/>
    <w:rPr>
      <w:b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0CF4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0CF4"/>
    <w:rPr>
      <w:b/>
      <w:bCs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20AE5"/>
    <w:pPr>
      <w:spacing w:after="0"/>
      <w:ind w:left="240" w:hanging="240"/>
      <w:jc w:val="lef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25"/>
    <w:pPr>
      <w:spacing w:after="120"/>
      <w:ind w:left="284"/>
      <w:jc w:val="both"/>
    </w:pPr>
    <w:rPr>
      <w:b/>
      <w:sz w:val="24"/>
      <w:lang w:val="es-ES_tradnl" w:eastAsia="es-ES"/>
    </w:rPr>
  </w:style>
  <w:style w:type="paragraph" w:styleId="Ttulo1">
    <w:name w:val="heading 1"/>
    <w:aliases w:val="ASAPHeading 1"/>
    <w:basedOn w:val="Normal"/>
    <w:next w:val="Heading1Text"/>
    <w:link w:val="Ttulo1Car"/>
    <w:autoRedefine/>
    <w:qFormat/>
    <w:rsid w:val="005752D2"/>
    <w:pPr>
      <w:keepNext/>
      <w:shd w:val="pct10" w:color="auto" w:fill="FFFFFF"/>
      <w:tabs>
        <w:tab w:val="left" w:pos="540"/>
        <w:tab w:val="num" w:pos="720"/>
      </w:tabs>
      <w:spacing w:before="240" w:after="60"/>
      <w:ind w:left="720" w:hanging="720"/>
      <w:jc w:val="left"/>
      <w:outlineLvl w:val="0"/>
    </w:pPr>
    <w:rPr>
      <w:rFonts w:ascii="Arial" w:hAnsi="Arial"/>
      <w:sz w:val="28"/>
      <w:lang w:val="en-US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9B17C3"/>
    <w:pPr>
      <w:tabs>
        <w:tab w:val="clear" w:pos="540"/>
        <w:tab w:val="clear" w:pos="720"/>
      </w:tabs>
      <w:spacing w:before="120"/>
      <w:ind w:hanging="360"/>
      <w:outlineLvl w:val="1"/>
    </w:pPr>
    <w:rPr>
      <w:rFonts w:ascii="Calibri" w:hAnsi="Calibri" w:cs="Arial"/>
      <w:i/>
      <w:sz w:val="24"/>
    </w:rPr>
  </w:style>
  <w:style w:type="paragraph" w:styleId="Ttulo3">
    <w:name w:val="heading 3"/>
    <w:basedOn w:val="Listaconnmeros"/>
    <w:next w:val="Listaconnmeros"/>
    <w:autoRedefine/>
    <w:qFormat/>
    <w:rsid w:val="008906BF"/>
    <w:pPr>
      <w:tabs>
        <w:tab w:val="clear" w:pos="720"/>
        <w:tab w:val="num" w:pos="1800"/>
      </w:tabs>
      <w:spacing w:after="0"/>
      <w:ind w:left="720" w:firstLine="360"/>
      <w:outlineLvl w:val="2"/>
    </w:pPr>
    <w:rPr>
      <w:rFonts w:ascii="Arial" w:hAnsi="Arial"/>
      <w:iCs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E34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E346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E346F"/>
  </w:style>
  <w:style w:type="paragraph" w:customStyle="1" w:styleId="Heading1Text">
    <w:name w:val="Heading 1 Text"/>
    <w:basedOn w:val="Normal"/>
    <w:uiPriority w:val="99"/>
    <w:rsid w:val="008906BF"/>
    <w:pPr>
      <w:spacing w:before="60" w:after="80"/>
      <w:jc w:val="left"/>
    </w:pPr>
    <w:rPr>
      <w:rFonts w:ascii="Arial" w:hAnsi="Arial"/>
      <w:sz w:val="20"/>
      <w:szCs w:val="24"/>
      <w:lang w:val="en-US" w:eastAsia="en-US"/>
    </w:rPr>
  </w:style>
  <w:style w:type="character" w:customStyle="1" w:styleId="VOL-BodyTextChar">
    <w:name w:val="VOL-BodyText Char"/>
    <w:rsid w:val="008906BF"/>
    <w:rPr>
      <w:sz w:val="24"/>
      <w:lang w:val="en-US" w:eastAsia="en-US" w:bidi="ar-SA"/>
    </w:rPr>
  </w:style>
  <w:style w:type="paragraph" w:styleId="Listaconnmeros">
    <w:name w:val="List Number"/>
    <w:basedOn w:val="Normal"/>
    <w:rsid w:val="008906BF"/>
    <w:pPr>
      <w:tabs>
        <w:tab w:val="num" w:pos="720"/>
      </w:tabs>
      <w:ind w:left="0"/>
    </w:pPr>
  </w:style>
  <w:style w:type="paragraph" w:styleId="Mapadeldocumento">
    <w:name w:val="Document Map"/>
    <w:basedOn w:val="Normal"/>
    <w:semiHidden/>
    <w:rsid w:val="008906BF"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460CC3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Text">
    <w:name w:val="Heading 2 Text"/>
    <w:basedOn w:val="Textoindependiente"/>
    <w:rsid w:val="008919EB"/>
    <w:pPr>
      <w:spacing w:before="60" w:after="80"/>
      <w:ind w:left="360"/>
      <w:jc w:val="left"/>
    </w:pPr>
    <w:rPr>
      <w:rFonts w:ascii="Arial" w:hAnsi="Arial"/>
      <w:sz w:val="20"/>
      <w:szCs w:val="24"/>
      <w:lang w:val="en-US" w:eastAsia="en-US"/>
    </w:rPr>
  </w:style>
  <w:style w:type="paragraph" w:styleId="Textoindependiente">
    <w:name w:val="Body Text"/>
    <w:basedOn w:val="Normal"/>
    <w:rsid w:val="008919EB"/>
  </w:style>
  <w:style w:type="paragraph" w:styleId="TDC1">
    <w:name w:val="toc 1"/>
    <w:basedOn w:val="Normal"/>
    <w:next w:val="Normal"/>
    <w:uiPriority w:val="39"/>
    <w:qFormat/>
    <w:rsid w:val="00960179"/>
    <w:pPr>
      <w:tabs>
        <w:tab w:val="right" w:leader="dot" w:pos="9071"/>
      </w:tabs>
      <w:spacing w:before="120"/>
      <w:jc w:val="left"/>
    </w:pPr>
    <w:rPr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1165B6"/>
    <w:pPr>
      <w:tabs>
        <w:tab w:val="left" w:pos="720"/>
        <w:tab w:val="left" w:pos="8364"/>
        <w:tab w:val="right" w:leader="dot" w:pos="10790"/>
      </w:tabs>
      <w:spacing w:after="0"/>
      <w:ind w:left="198" w:right="992"/>
      <w:jc w:val="left"/>
    </w:pPr>
    <w:rPr>
      <w:rFonts w:cs="Calibri"/>
      <w:b w:val="0"/>
      <w:noProof/>
      <w:szCs w:val="24"/>
      <w:lang w:val="es-ES" w:eastAsia="en-US"/>
    </w:rPr>
  </w:style>
  <w:style w:type="character" w:styleId="Hipervnculo">
    <w:name w:val="Hyperlink"/>
    <w:uiPriority w:val="99"/>
    <w:rsid w:val="00F16CEE"/>
    <w:rPr>
      <w:color w:val="0000FF"/>
      <w:u w:val="single"/>
    </w:rPr>
  </w:style>
  <w:style w:type="character" w:customStyle="1" w:styleId="shorttext">
    <w:name w:val="short_text"/>
    <w:basedOn w:val="Fuentedeprrafopredeter"/>
    <w:rsid w:val="000F37DB"/>
  </w:style>
  <w:style w:type="paragraph" w:customStyle="1" w:styleId="StyleHeading312ptBold">
    <w:name w:val="Style Heading 3 + 12 pt Bold"/>
    <w:basedOn w:val="Ttulo3"/>
    <w:qFormat/>
    <w:rsid w:val="001D586C"/>
    <w:pPr>
      <w:tabs>
        <w:tab w:val="clear" w:pos="1800"/>
      </w:tabs>
      <w:ind w:left="0" w:firstLine="0"/>
    </w:pPr>
    <w:rPr>
      <w:bCs/>
      <w:iCs w:val="0"/>
      <w:sz w:val="24"/>
    </w:rPr>
  </w:style>
  <w:style w:type="paragraph" w:customStyle="1" w:styleId="Style1">
    <w:name w:val="Style1"/>
    <w:basedOn w:val="Normal"/>
    <w:rsid w:val="001D586C"/>
    <w:pPr>
      <w:spacing w:after="0"/>
      <w:jc w:val="left"/>
    </w:pPr>
    <w:rPr>
      <w:rFonts w:ascii="Arial" w:hAnsi="Arial"/>
      <w:sz w:val="20"/>
      <w:lang w:val="en-US" w:eastAsia="en-US"/>
    </w:rPr>
  </w:style>
  <w:style w:type="paragraph" w:styleId="Sangradetextonormal">
    <w:name w:val="Body Text Indent"/>
    <w:basedOn w:val="Normal"/>
    <w:rsid w:val="00A27D22"/>
    <w:pPr>
      <w:ind w:left="283"/>
    </w:pPr>
  </w:style>
  <w:style w:type="paragraph" w:customStyle="1" w:styleId="Heading3Text">
    <w:name w:val="Heading 3 Text"/>
    <w:basedOn w:val="Normal"/>
    <w:rsid w:val="00057143"/>
    <w:pPr>
      <w:spacing w:before="60" w:after="80"/>
      <w:ind w:left="720"/>
      <w:jc w:val="left"/>
    </w:pPr>
    <w:rPr>
      <w:rFonts w:ascii="Arial" w:hAnsi="Arial" w:cs="Arial"/>
      <w:sz w:val="20"/>
      <w:szCs w:val="24"/>
      <w:lang w:val="en-US" w:eastAsia="en-US"/>
    </w:rPr>
  </w:style>
  <w:style w:type="paragraph" w:customStyle="1" w:styleId="DocumentNumber">
    <w:name w:val="Document Number"/>
    <w:rsid w:val="00057143"/>
    <w:pPr>
      <w:spacing w:before="240" w:after="120"/>
      <w:ind w:left="3600"/>
    </w:pPr>
    <w:rPr>
      <w:rFonts w:ascii="Arial" w:hAnsi="Arial"/>
      <w:b/>
      <w:smallCaps/>
      <w:noProof/>
      <w:sz w:val="24"/>
      <w:lang w:val="en-US" w:eastAsia="en-US"/>
    </w:rPr>
  </w:style>
  <w:style w:type="paragraph" w:customStyle="1" w:styleId="ProjectName">
    <w:name w:val="Project Name"/>
    <w:rsid w:val="00057143"/>
    <w:pPr>
      <w:spacing w:before="240" w:after="360"/>
      <w:ind w:left="4320"/>
    </w:pPr>
    <w:rPr>
      <w:rFonts w:ascii="Arial" w:hAnsi="Arial"/>
      <w:b/>
      <w:noProof/>
      <w:sz w:val="32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C83DB5"/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3DB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83DB5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locked/>
    <w:rsid w:val="00E67BB5"/>
    <w:rPr>
      <w:sz w:val="24"/>
      <w:lang w:val="es-ES_tradnl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113A"/>
    <w:pPr>
      <w:keepLines/>
      <w:shd w:val="clear" w:color="auto" w:fill="auto"/>
      <w:tabs>
        <w:tab w:val="clear" w:pos="540"/>
        <w:tab w:val="clear" w:pos="720"/>
      </w:tabs>
      <w:spacing w:before="480" w:after="0" w:line="276" w:lineRule="auto"/>
      <w:ind w:left="0" w:firstLine="0"/>
      <w:outlineLvl w:val="9"/>
    </w:pPr>
    <w:rPr>
      <w:rFonts w:ascii="Cambria" w:hAnsi="Cambria"/>
      <w:bCs/>
      <w:color w:val="365F91"/>
      <w:szCs w:val="28"/>
      <w:lang w:val="es-ES"/>
    </w:rPr>
  </w:style>
  <w:style w:type="paragraph" w:customStyle="1" w:styleId="Titulo21">
    <w:name w:val="Titulo 2.1"/>
    <w:basedOn w:val="Ttulo2"/>
    <w:next w:val="NormalWeb"/>
    <w:link w:val="Titulo21Car"/>
    <w:autoRedefine/>
    <w:qFormat/>
    <w:rsid w:val="001C113A"/>
    <w:pPr>
      <w:numPr>
        <w:numId w:val="3"/>
      </w:numPr>
      <w:ind w:left="714" w:hanging="357"/>
    </w:pPr>
  </w:style>
  <w:style w:type="paragraph" w:customStyle="1" w:styleId="Titulo61">
    <w:name w:val="Titulo 6.1"/>
    <w:basedOn w:val="Ttulo2"/>
    <w:next w:val="NormalWeb"/>
    <w:link w:val="Titulo61Car"/>
    <w:qFormat/>
    <w:rsid w:val="005752D2"/>
    <w:pPr>
      <w:numPr>
        <w:numId w:val="4"/>
      </w:numPr>
      <w:ind w:left="714" w:hanging="357"/>
    </w:pPr>
  </w:style>
  <w:style w:type="character" w:customStyle="1" w:styleId="Ttulo1Car">
    <w:name w:val="Título 1 Car"/>
    <w:link w:val="Ttulo1"/>
    <w:rsid w:val="005752D2"/>
    <w:rPr>
      <w:rFonts w:ascii="Arial" w:hAnsi="Arial"/>
      <w:b/>
      <w:sz w:val="28"/>
      <w:shd w:val="pct10" w:color="auto" w:fill="FFFFFF"/>
      <w:lang w:val="en-US" w:eastAsia="en-US"/>
    </w:rPr>
  </w:style>
  <w:style w:type="character" w:customStyle="1" w:styleId="Ttulo2Car">
    <w:name w:val="Título 2 Car"/>
    <w:link w:val="Ttulo2"/>
    <w:rsid w:val="009B17C3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character" w:customStyle="1" w:styleId="Titulo21Car">
    <w:name w:val="Titulo 2.1 Car"/>
    <w:link w:val="Titulo21"/>
    <w:rsid w:val="001C113A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styleId="NormalWeb">
    <w:name w:val="Normal (Web)"/>
    <w:basedOn w:val="Normal"/>
    <w:uiPriority w:val="99"/>
    <w:unhideWhenUsed/>
    <w:rsid w:val="001C113A"/>
    <w:rPr>
      <w:szCs w:val="24"/>
    </w:rPr>
  </w:style>
  <w:style w:type="character" w:customStyle="1" w:styleId="apple-style-span">
    <w:name w:val="apple-style-span"/>
    <w:uiPriority w:val="99"/>
    <w:rsid w:val="005752D2"/>
    <w:rPr>
      <w:rFonts w:cs="Times New Roman"/>
    </w:rPr>
  </w:style>
  <w:style w:type="character" w:customStyle="1" w:styleId="Titulo61Car">
    <w:name w:val="Titulo 6.1 Car"/>
    <w:link w:val="Titulo61"/>
    <w:rsid w:val="005752D2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styleId="Prrafodelista">
    <w:name w:val="List Paragraph"/>
    <w:basedOn w:val="Normal"/>
    <w:uiPriority w:val="99"/>
    <w:qFormat/>
    <w:rsid w:val="005752D2"/>
    <w:pPr>
      <w:spacing w:after="200" w:line="276" w:lineRule="auto"/>
      <w:ind w:left="720"/>
      <w:contextualSpacing/>
      <w:jc w:val="left"/>
    </w:pPr>
    <w:rPr>
      <w:rFonts w:eastAsia="Calibri"/>
      <w:sz w:val="22"/>
      <w:szCs w:val="22"/>
      <w:lang w:val="es-AR" w:eastAsia="en-US"/>
    </w:rPr>
  </w:style>
  <w:style w:type="character" w:customStyle="1" w:styleId="highlightedsearchterm">
    <w:name w:val="highlightedsearchterm"/>
    <w:uiPriority w:val="99"/>
    <w:rsid w:val="005752D2"/>
    <w:rPr>
      <w:rFonts w:cs="Times New Roman"/>
    </w:rPr>
  </w:style>
  <w:style w:type="character" w:customStyle="1" w:styleId="nw">
    <w:name w:val="nw"/>
    <w:uiPriority w:val="99"/>
    <w:rsid w:val="005752D2"/>
    <w:rPr>
      <w:rFonts w:cs="Times New Roman"/>
    </w:rPr>
  </w:style>
  <w:style w:type="character" w:styleId="Textoennegrita">
    <w:name w:val="Strong"/>
    <w:uiPriority w:val="99"/>
    <w:qFormat/>
    <w:rsid w:val="00FB2213"/>
    <w:rPr>
      <w:rFonts w:cs="Times New Roman"/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213"/>
    <w:pPr>
      <w:spacing w:after="100" w:line="276" w:lineRule="auto"/>
      <w:ind w:left="440"/>
      <w:jc w:val="left"/>
    </w:pPr>
    <w:rPr>
      <w:sz w:val="22"/>
      <w:szCs w:val="22"/>
      <w:lang w:val="es-ES" w:eastAsia="en-US"/>
    </w:rPr>
  </w:style>
  <w:style w:type="paragraph" w:customStyle="1" w:styleId="Titulo51">
    <w:name w:val="Titulo 5.1"/>
    <w:basedOn w:val="Titulo61"/>
    <w:next w:val="Normal"/>
    <w:link w:val="Titulo51Car"/>
    <w:qFormat/>
    <w:rsid w:val="00432713"/>
    <w:pPr>
      <w:numPr>
        <w:numId w:val="20"/>
      </w:numPr>
    </w:pPr>
  </w:style>
  <w:style w:type="character" w:customStyle="1" w:styleId="Titulo51Car">
    <w:name w:val="Titulo 5.1 Car"/>
    <w:basedOn w:val="Titulo61Car"/>
    <w:link w:val="Titulo51"/>
    <w:rsid w:val="00432713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paragraph" w:customStyle="1" w:styleId="MNormal">
    <w:name w:val="MNormal"/>
    <w:basedOn w:val="Normal"/>
    <w:rsid w:val="009756B7"/>
    <w:pPr>
      <w:suppressAutoHyphens/>
      <w:spacing w:after="60"/>
      <w:ind w:left="0"/>
    </w:pPr>
    <w:rPr>
      <w:rFonts w:ascii="Verdana" w:hAnsi="Verdana" w:cs="Arial"/>
      <w:b w:val="0"/>
      <w:sz w:val="20"/>
      <w:szCs w:val="24"/>
      <w:lang w:val="es-ES" w:eastAsia="ar-SA"/>
    </w:rPr>
  </w:style>
  <w:style w:type="paragraph" w:customStyle="1" w:styleId="MTemaNormal">
    <w:name w:val="MTemaNormal"/>
    <w:basedOn w:val="MNormal"/>
    <w:rsid w:val="009756B7"/>
    <w:pPr>
      <w:ind w:left="567"/>
    </w:pPr>
  </w:style>
  <w:style w:type="paragraph" w:customStyle="1" w:styleId="MTema2">
    <w:name w:val="MTema2"/>
    <w:basedOn w:val="Normal"/>
    <w:next w:val="MNormal"/>
    <w:rsid w:val="009756B7"/>
    <w:pPr>
      <w:numPr>
        <w:numId w:val="24"/>
      </w:numPr>
      <w:tabs>
        <w:tab w:val="left" w:pos="1457"/>
      </w:tabs>
      <w:suppressAutoHyphens/>
      <w:spacing w:before="120"/>
      <w:ind w:left="737" w:firstLine="0"/>
    </w:pPr>
    <w:rPr>
      <w:rFonts w:ascii="Verdana" w:hAnsi="Verdana" w:cs="Arial"/>
      <w:bCs/>
      <w:sz w:val="20"/>
      <w:szCs w:val="24"/>
      <w:lang w:val="es-ES" w:eastAsia="ar-SA"/>
    </w:rPr>
  </w:style>
  <w:style w:type="paragraph" w:customStyle="1" w:styleId="MTema3">
    <w:name w:val="MTema3"/>
    <w:basedOn w:val="MTema2"/>
    <w:next w:val="MTemaNormal"/>
    <w:rsid w:val="009756B7"/>
    <w:pPr>
      <w:tabs>
        <w:tab w:val="left" w:pos="1588"/>
      </w:tabs>
      <w:ind w:left="567" w:hanging="567"/>
    </w:pPr>
  </w:style>
  <w:style w:type="paragraph" w:customStyle="1" w:styleId="Normal-Bullet1">
    <w:name w:val="Normal - Bullet 1"/>
    <w:basedOn w:val="Normal"/>
    <w:rsid w:val="009756B7"/>
    <w:pPr>
      <w:numPr>
        <w:numId w:val="36"/>
      </w:numPr>
      <w:spacing w:after="160"/>
      <w:jc w:val="left"/>
    </w:pPr>
    <w:rPr>
      <w:rFonts w:ascii="Verdana" w:hAnsi="Verdana"/>
      <w:b w:val="0"/>
      <w:sz w:val="20"/>
      <w:lang w:val="es-ES" w:eastAsia="en-US"/>
    </w:rPr>
  </w:style>
  <w:style w:type="paragraph" w:customStyle="1" w:styleId="Normal-TituloTabla">
    <w:name w:val="Normal-Titulo Tabla"/>
    <w:basedOn w:val="Normal"/>
    <w:rsid w:val="009756B7"/>
    <w:pPr>
      <w:spacing w:before="160" w:after="160"/>
      <w:ind w:left="0"/>
      <w:jc w:val="left"/>
    </w:pPr>
    <w:rPr>
      <w:rFonts w:ascii="Verdana" w:hAnsi="Verdana"/>
      <w:bCs/>
      <w:color w:val="005759"/>
      <w:sz w:val="20"/>
      <w:lang w:val="es-AR" w:eastAsia="en-US"/>
    </w:rPr>
  </w:style>
  <w:style w:type="paragraph" w:styleId="Sinespaciado">
    <w:name w:val="No Spacing"/>
    <w:uiPriority w:val="1"/>
    <w:qFormat/>
    <w:rsid w:val="009756B7"/>
    <w:pPr>
      <w:ind w:left="284"/>
      <w:jc w:val="both"/>
    </w:pPr>
    <w:rPr>
      <w:b/>
      <w:sz w:val="24"/>
      <w:lang w:val="es-ES_tradnl" w:eastAsia="es-ES"/>
    </w:rPr>
  </w:style>
  <w:style w:type="paragraph" w:customStyle="1" w:styleId="Titulo41">
    <w:name w:val="Titulo 4.1"/>
    <w:basedOn w:val="Titulo51"/>
    <w:link w:val="Titulo41Car"/>
    <w:qFormat/>
    <w:rsid w:val="004854A5"/>
    <w:pPr>
      <w:numPr>
        <w:numId w:val="42"/>
      </w:numPr>
    </w:pPr>
  </w:style>
  <w:style w:type="paragraph" w:customStyle="1" w:styleId="Titulo11">
    <w:name w:val="Titulo 1.1"/>
    <w:basedOn w:val="Titulo41"/>
    <w:link w:val="Titulo11Car"/>
    <w:qFormat/>
    <w:rsid w:val="006822BA"/>
    <w:pPr>
      <w:numPr>
        <w:numId w:val="43"/>
      </w:numPr>
    </w:pPr>
  </w:style>
  <w:style w:type="character" w:customStyle="1" w:styleId="Titulo41Car">
    <w:name w:val="Titulo 4.1 Car"/>
    <w:basedOn w:val="Titulo51Car"/>
    <w:link w:val="Titulo41"/>
    <w:rsid w:val="004854A5"/>
    <w:rPr>
      <w:rFonts w:ascii="Arial" w:hAnsi="Arial" w:cs="Arial"/>
      <w:b/>
      <w:i/>
      <w:sz w:val="24"/>
      <w:shd w:val="pct10" w:color="auto" w:fill="FFFFFF"/>
      <w:lang w:val="en-US" w:eastAsia="en-US"/>
    </w:rPr>
  </w:style>
  <w:style w:type="character" w:customStyle="1" w:styleId="Titulo11Car">
    <w:name w:val="Titulo 1.1 Car"/>
    <w:basedOn w:val="Titulo41Car"/>
    <w:link w:val="Titulo11"/>
    <w:rsid w:val="006822BA"/>
    <w:rPr>
      <w:rFonts w:ascii="Arial" w:hAnsi="Arial" w:cs="Arial"/>
      <w:b/>
      <w:i/>
      <w:sz w:val="24"/>
      <w:shd w:val="pct10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anela\Escritorio\DRN-plantilla1.do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FC6CF-9C48-498A-94ED-2E5D37E2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DRN-plantilla1</Template>
  <TotalTime>72</TotalTime>
  <Pages>1</Pages>
  <Words>791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Jessi</Company>
  <LinksUpToDate>false</LinksUpToDate>
  <CharactersWithSpaces>5132</CharactersWithSpaces>
  <SharedDoc>false</SharedDoc>
  <HLinks>
    <vt:vector size="30" baseType="variant">
      <vt:variant>
        <vt:i4>1376311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_Toc278640934</vt:lpwstr>
      </vt:variant>
      <vt:variant>
        <vt:i4>1376311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_Toc278640933</vt:lpwstr>
      </vt:variant>
      <vt:variant>
        <vt:i4>1376311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_Toc278640932</vt:lpwstr>
      </vt:variant>
      <vt:variant>
        <vt:i4>1376311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_Toc278640931</vt:lpwstr>
      </vt:variant>
      <vt:variant>
        <vt:i4>1376311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_Toc278640930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Pablo</cp:lastModifiedBy>
  <cp:revision>22</cp:revision>
  <cp:lastPrinted>2011-05-19T03:46:00Z</cp:lastPrinted>
  <dcterms:created xsi:type="dcterms:W3CDTF">2011-08-20T21:03:00Z</dcterms:created>
  <dcterms:modified xsi:type="dcterms:W3CDTF">2011-08-22T20:26:00Z</dcterms:modified>
</cp:coreProperties>
</file>