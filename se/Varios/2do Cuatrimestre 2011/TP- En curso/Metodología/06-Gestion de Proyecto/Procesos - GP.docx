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  <w:bookmarkStart w:id="0" w:name="_Toc290813864"/>
    </w:p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</w:p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</w:p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</w:p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</w:p>
    <w:p w:rsidR="00076EFF" w:rsidRPr="002D4DD9" w:rsidRDefault="00076EFF" w:rsidP="00412508">
      <w:pPr>
        <w:spacing w:after="0"/>
        <w:ind w:left="0"/>
        <w:jc w:val="center"/>
        <w:rPr>
          <w:sz w:val="56"/>
          <w:szCs w:val="56"/>
        </w:rPr>
      </w:pPr>
    </w:p>
    <w:p w:rsidR="00076EFF" w:rsidRDefault="00076EFF" w:rsidP="00412508">
      <w:pPr>
        <w:spacing w:after="0"/>
        <w:ind w:left="0" w:right="-994"/>
        <w:jc w:val="right"/>
        <w:rPr>
          <w:sz w:val="56"/>
          <w:szCs w:val="56"/>
        </w:rPr>
      </w:pPr>
      <w:r w:rsidRPr="002D4DD9">
        <w:rPr>
          <w:sz w:val="56"/>
          <w:szCs w:val="56"/>
        </w:rPr>
        <w:t>METODOLOGIA</w:t>
      </w:r>
    </w:p>
    <w:p w:rsidR="00076EFF" w:rsidRPr="00E85AC8" w:rsidRDefault="00076EFF" w:rsidP="003B7DC9">
      <w:pPr>
        <w:spacing w:after="0"/>
        <w:ind w:left="0" w:right="-994"/>
        <w:jc w:val="right"/>
        <w:rPr>
          <w:sz w:val="56"/>
          <w:szCs w:val="56"/>
          <w:u w:val="single"/>
          <w:lang w:val="es-ES"/>
        </w:rPr>
      </w:pPr>
      <w:r>
        <w:rPr>
          <w:sz w:val="56"/>
          <w:szCs w:val="56"/>
        </w:rPr>
        <w:t>GP-Gesti</w:t>
      </w:r>
      <w:r>
        <w:rPr>
          <w:sz w:val="56"/>
          <w:szCs w:val="56"/>
          <w:lang w:val="es-ES"/>
        </w:rPr>
        <w:t>ón de Proyecto</w:t>
      </w:r>
    </w:p>
    <w:p w:rsidR="00076EFF" w:rsidRPr="002D4DD9" w:rsidRDefault="00076EFF" w:rsidP="00412508">
      <w:pPr>
        <w:spacing w:after="0"/>
        <w:ind w:left="0" w:right="-994"/>
        <w:jc w:val="right"/>
        <w:rPr>
          <w:b w:val="0"/>
          <w:bCs w:val="0"/>
          <w:sz w:val="48"/>
          <w:szCs w:val="48"/>
        </w:rPr>
      </w:pPr>
    </w:p>
    <w:p w:rsidR="00076EFF" w:rsidRPr="002D4DD9" w:rsidRDefault="00076EFF">
      <w:pPr>
        <w:spacing w:after="0"/>
        <w:ind w:left="0"/>
        <w:jc w:val="left"/>
      </w:pPr>
      <w:r w:rsidRPr="002D4DD9"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076EFF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076EFF" w:rsidRPr="002D4DD9">
        <w:tc>
          <w:tcPr>
            <w:tcW w:w="6345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076EFF" w:rsidRPr="002D4DD9" w:rsidRDefault="00076EFF" w:rsidP="000C59D3">
      <w:pPr>
        <w:ind w:left="0"/>
        <w:rPr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076EFF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076EFF" w:rsidRPr="002D4DD9">
        <w:tc>
          <w:tcPr>
            <w:tcW w:w="6345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076EFF" w:rsidRDefault="00076EFF" w:rsidP="000C59D3">
      <w:pPr>
        <w:ind w:left="0"/>
        <w:rPr>
          <w:sz w:val="28"/>
          <w:szCs w:val="28"/>
        </w:rPr>
      </w:pPr>
    </w:p>
    <w:p w:rsidR="00076EFF" w:rsidRDefault="00076EFF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r w:rsidRPr="00E37BB3">
        <w:rPr>
          <w:sz w:val="28"/>
          <w:szCs w:val="28"/>
        </w:rPr>
        <w:fldChar w:fldCharType="begin"/>
      </w:r>
      <w:r w:rsidR="00076EFF">
        <w:rPr>
          <w:sz w:val="28"/>
          <w:szCs w:val="28"/>
        </w:rPr>
        <w:instrText xml:space="preserve"> TOC \o "1-3" \h \z \u </w:instrText>
      </w:r>
      <w:r w:rsidRPr="00E37BB3">
        <w:rPr>
          <w:sz w:val="28"/>
          <w:szCs w:val="28"/>
        </w:rPr>
        <w:fldChar w:fldCharType="separate"/>
      </w:r>
      <w:hyperlink w:anchor="_Toc303440695" w:history="1">
        <w:r w:rsidR="00076EFF" w:rsidRPr="003B7EFF">
          <w:rPr>
            <w:rStyle w:val="Hipervnculo"/>
            <w:noProof/>
          </w:rPr>
          <w:t>Histórico de versiones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696" w:history="1">
        <w:r w:rsidR="00076EFF" w:rsidRPr="003B7EFF">
          <w:rPr>
            <w:rStyle w:val="Hipervnculo"/>
            <w:noProof/>
          </w:rPr>
          <w:t>GP-LR: Lista de Riesgos, Plan de contingencia.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697" w:history="1">
        <w:r w:rsidR="00076EFF" w:rsidRPr="003B7EFF">
          <w:rPr>
            <w:rStyle w:val="Hipervnculo"/>
            <w:noProof/>
          </w:rPr>
          <w:t>GP-PI: Plan de Iteraciones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698" w:history="1">
        <w:r w:rsidR="00076EFF" w:rsidRPr="003B7EFF">
          <w:rPr>
            <w:rStyle w:val="Hipervnculo"/>
            <w:noProof/>
          </w:rPr>
          <w:t>GP-PP: Planificación del Proyecto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699" w:history="1">
        <w:r w:rsidR="00076EFF" w:rsidRPr="003B7EFF">
          <w:rPr>
            <w:rStyle w:val="Hipervnculo"/>
            <w:noProof/>
          </w:rPr>
          <w:t>GP-PC – Plan de Comunicaci</w:t>
        </w:r>
        <w:r w:rsidR="00076EFF" w:rsidRPr="003B7EFF">
          <w:rPr>
            <w:rStyle w:val="Hipervnculo"/>
            <w:noProof/>
            <w:lang w:val="es-ES"/>
          </w:rPr>
          <w:t>ón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700" w:history="1">
        <w:r w:rsidR="00076EFF" w:rsidRPr="003B7EFF">
          <w:rPr>
            <w:rStyle w:val="Hipervnculo"/>
            <w:noProof/>
          </w:rPr>
          <w:t>GP-MR: Mina de Relevamiento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6EFF" w:rsidRPr="00BA7311" w:rsidRDefault="00E37BB3">
      <w:pPr>
        <w:pStyle w:val="TDC1"/>
        <w:tabs>
          <w:tab w:val="right" w:leader="dot" w:pos="8494"/>
        </w:tabs>
        <w:rPr>
          <w:b w:val="0"/>
          <w:bCs w:val="0"/>
          <w:caps w:val="0"/>
          <w:noProof/>
          <w:sz w:val="22"/>
          <w:szCs w:val="22"/>
          <w:lang w:eastAsia="es-AR"/>
        </w:rPr>
      </w:pPr>
      <w:hyperlink w:anchor="_Toc303440701" w:history="1">
        <w:r w:rsidR="00076EFF" w:rsidRPr="003B7EFF">
          <w:rPr>
            <w:rStyle w:val="Hipervnculo"/>
            <w:noProof/>
            <w:shd w:val="pct10" w:color="auto" w:fill="FFFFFF"/>
          </w:rPr>
          <w:t>GP-AS: Documento de Alcance del Sistema</w:t>
        </w:r>
        <w:r w:rsidR="00076E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6EFF">
          <w:rPr>
            <w:noProof/>
            <w:webHidden/>
          </w:rPr>
          <w:instrText xml:space="preserve"> PAGEREF _Toc303440701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F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6EFF" w:rsidRDefault="00E37BB3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76EFF" w:rsidRDefault="00076EFF" w:rsidP="000C59D3">
      <w:pPr>
        <w:ind w:left="0"/>
        <w:rPr>
          <w:sz w:val="28"/>
          <w:szCs w:val="28"/>
        </w:rPr>
      </w:pPr>
    </w:p>
    <w:p w:rsidR="00076EFF" w:rsidRDefault="00076EFF" w:rsidP="000C59D3">
      <w:pPr>
        <w:ind w:left="0"/>
        <w:rPr>
          <w:sz w:val="28"/>
          <w:szCs w:val="28"/>
        </w:rPr>
      </w:pPr>
    </w:p>
    <w:p w:rsidR="00076EFF" w:rsidRPr="002D4DD9" w:rsidRDefault="00076EFF" w:rsidP="007A5F4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1" w:name="_Toc302228339"/>
      <w:bookmarkStart w:id="2" w:name="_Toc302228408"/>
      <w:bookmarkStart w:id="3" w:name="_Toc303440695"/>
      <w:r>
        <w:rPr>
          <w:rFonts w:ascii="Calibri" w:hAnsi="Calibri" w:cs="Calibri"/>
          <w:lang w:val="es-AR"/>
        </w:rPr>
        <w:t>H</w:t>
      </w:r>
      <w:r w:rsidRPr="002D4DD9">
        <w:rPr>
          <w:rFonts w:ascii="Calibri" w:hAnsi="Calibri" w:cs="Calibri"/>
          <w:lang w:val="es-AR"/>
        </w:rPr>
        <w:t>istórico de versiones</w:t>
      </w:r>
      <w:bookmarkEnd w:id="1"/>
      <w:bookmarkEnd w:id="2"/>
      <w:bookmarkEnd w:id="3"/>
    </w:p>
    <w:p w:rsidR="00076EFF" w:rsidRPr="002D4DD9" w:rsidRDefault="00076EFF" w:rsidP="0018183A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58"/>
        <w:gridCol w:w="1199"/>
        <w:gridCol w:w="1007"/>
        <w:gridCol w:w="5191"/>
      </w:tblGrid>
      <w:tr w:rsidR="00076EFF" w:rsidRPr="002D4DD9">
        <w:tc>
          <w:tcPr>
            <w:tcW w:w="1358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007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191" w:type="dxa"/>
            <w:tcBorders>
              <w:bottom w:val="single" w:sz="18" w:space="0" w:color="4F81BD"/>
            </w:tcBorders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076EFF" w:rsidRPr="002D4DD9">
        <w:tc>
          <w:tcPr>
            <w:tcW w:w="1358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04/09/2011</w:t>
            </w:r>
          </w:p>
        </w:tc>
        <w:tc>
          <w:tcPr>
            <w:tcW w:w="1007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</w:p>
        </w:tc>
        <w:tc>
          <w:tcPr>
            <w:tcW w:w="5191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Creación del documento</w:t>
            </w:r>
          </w:p>
        </w:tc>
      </w:tr>
      <w:tr w:rsidR="00076EFF" w:rsidRPr="002D4DD9">
        <w:tc>
          <w:tcPr>
            <w:tcW w:w="1358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99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</w:t>
            </w:r>
          </w:p>
        </w:tc>
        <w:tc>
          <w:tcPr>
            <w:tcW w:w="1007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5191" w:type="dxa"/>
            <w:shd w:val="clear" w:color="auto" w:fill="D3DFEE"/>
          </w:tcPr>
          <w:p w:rsidR="00076EFF" w:rsidRPr="003D52F4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formato. Se agregan las minutas de relevamiento y avance como artefactos de la disciplina.</w:t>
            </w:r>
          </w:p>
        </w:tc>
      </w:tr>
      <w:tr w:rsidR="00076EFF" w:rsidRPr="002D4DD9">
        <w:tc>
          <w:tcPr>
            <w:tcW w:w="1358" w:type="dxa"/>
            <w:shd w:val="clear" w:color="auto" w:fill="D3DFEE"/>
          </w:tcPr>
          <w:p w:rsidR="00076EFF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1.2</w:t>
            </w:r>
          </w:p>
        </w:tc>
        <w:tc>
          <w:tcPr>
            <w:tcW w:w="1199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1007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documento de alcance como artefacto de esta disciplina.</w:t>
            </w:r>
          </w:p>
        </w:tc>
      </w:tr>
      <w:tr w:rsidR="00076EFF" w:rsidRPr="002D4DD9">
        <w:tc>
          <w:tcPr>
            <w:tcW w:w="1358" w:type="dxa"/>
            <w:shd w:val="clear" w:color="auto" w:fill="D3DFEE"/>
          </w:tcPr>
          <w:p w:rsidR="00076EFF" w:rsidRDefault="00076EF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1.3</w:t>
            </w:r>
          </w:p>
        </w:tc>
        <w:tc>
          <w:tcPr>
            <w:tcW w:w="1199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11/09/2011</w:t>
            </w:r>
          </w:p>
        </w:tc>
        <w:tc>
          <w:tcPr>
            <w:tcW w:w="1007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5191" w:type="dxa"/>
            <w:shd w:val="clear" w:color="auto" w:fill="D3DFEE"/>
          </w:tcPr>
          <w:p w:rsidR="00076EFF" w:rsidRDefault="00076EF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en la definición deAlcance</w:t>
            </w:r>
          </w:p>
        </w:tc>
      </w:tr>
    </w:tbl>
    <w:p w:rsidR="00076EFF" w:rsidRPr="002D4DD9" w:rsidRDefault="00076EFF" w:rsidP="000C59D3">
      <w:pPr>
        <w:spacing w:after="0"/>
        <w:ind w:left="0" w:right="-994"/>
        <w:jc w:val="left"/>
      </w:pPr>
    </w:p>
    <w:p w:rsidR="00076EFF" w:rsidRDefault="00076EFF" w:rsidP="006842E1">
      <w:pPr>
        <w:spacing w:after="0"/>
        <w:ind w:left="0" w:right="-994"/>
      </w:pPr>
      <w:r>
        <w:tab/>
      </w:r>
      <w:r w:rsidRPr="002D4DD9">
        <w:br w:type="page"/>
      </w:r>
      <w:bookmarkStart w:id="4" w:name="_Toc302228340"/>
      <w:bookmarkStart w:id="5" w:name="_Toc302228409"/>
      <w:bookmarkStart w:id="6" w:name="_Toc278377389"/>
      <w:bookmarkStart w:id="7" w:name="_Toc293526987"/>
      <w:bookmarkEnd w:id="0"/>
      <w:r>
        <w:lastRenderedPageBreak/>
        <w:t>PROPÓSITO</w:t>
      </w:r>
      <w:bookmarkEnd w:id="4"/>
      <w:bookmarkEnd w:id="5"/>
    </w:p>
    <w:p w:rsidR="00076EFF" w:rsidRPr="00A07F45" w:rsidRDefault="00076EFF" w:rsidP="00A07F45"/>
    <w:p w:rsidR="00076EFF" w:rsidRPr="002D4DD9" w:rsidRDefault="00076EFF" w:rsidP="0018183A">
      <w:pPr>
        <w:spacing w:after="0"/>
        <w:ind w:left="0" w:right="-994"/>
        <w:rPr>
          <w:sz w:val="20"/>
          <w:szCs w:val="20"/>
        </w:rPr>
      </w:pPr>
      <w:r w:rsidRPr="002D4DD9">
        <w:rPr>
          <w:sz w:val="20"/>
          <w:szCs w:val="20"/>
        </w:rPr>
        <w:tab/>
      </w:r>
      <w:r>
        <w:rPr>
          <w:b w:val="0"/>
          <w:bCs w:val="0"/>
          <w:sz w:val="20"/>
          <w:szCs w:val="20"/>
        </w:rPr>
        <w:t>Detallar como Siamsoft realiza los procesos de gestión y administración de proyecto.</w:t>
      </w:r>
    </w:p>
    <w:p w:rsidR="00076EFF" w:rsidRDefault="00076EFF" w:rsidP="00276CA6">
      <w:bookmarkStart w:id="8" w:name="_Toc278377390"/>
      <w:bookmarkEnd w:id="6"/>
      <w:bookmarkEnd w:id="7"/>
    </w:p>
    <w:p w:rsidR="00076EFF" w:rsidRPr="002732CB" w:rsidRDefault="00076EFF" w:rsidP="002732CB">
      <w:pPr>
        <w:pStyle w:val="Ttulo1"/>
        <w:rPr>
          <w:i w:val="0"/>
          <w:iCs w:val="0"/>
        </w:rPr>
      </w:pPr>
      <w:bookmarkStart w:id="9" w:name="_Toc303440696"/>
      <w:r>
        <w:t>GP-LR: Lista de Riesgos, Plan de contingencia.</w:t>
      </w:r>
      <w:bookmarkEnd w:id="9"/>
    </w:p>
    <w:p w:rsidR="00076EFF" w:rsidRDefault="00076EFF" w:rsidP="00343DE8">
      <w:pPr>
        <w:rPr>
          <w:b w:val="0"/>
          <w:bCs w:val="0"/>
          <w:color w:val="4F81BD"/>
          <w:sz w:val="20"/>
          <w:szCs w:val="20"/>
        </w:rPr>
      </w:pPr>
    </w:p>
    <w:p w:rsidR="00076EFF" w:rsidRDefault="00076EFF" w:rsidP="00343DE8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343DE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Identificar y evaluar los riesgos del proyecto, así definir su viabilidad y establecer un plan de contingencia en caso de ser necesario.</w:t>
      </w:r>
    </w:p>
    <w:p w:rsidR="00076EFF" w:rsidRDefault="00076EFF" w:rsidP="00343DE8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076EFF" w:rsidRPr="009567F2" w:rsidRDefault="00076EFF" w:rsidP="00343DE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Project Leader.</w:t>
      </w:r>
    </w:p>
    <w:p w:rsidR="00076EFF" w:rsidRPr="00A57D42" w:rsidRDefault="00F30838" w:rsidP="00B65532">
      <w:pPr>
        <w:ind w:left="0"/>
        <w:rPr>
          <w:b w:val="0"/>
          <w:bCs w:val="0"/>
          <w:sz w:val="20"/>
          <w:szCs w:val="20"/>
        </w:rPr>
      </w:pPr>
      <w:r w:rsidRPr="00E37BB3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49.75pt;visibility:visible">
            <v:imagedata r:id="rId7" o:title="" croptop="-4408f" cropbottom="-4185f"/>
            <o:lock v:ext="edit" aspectratio="f"/>
          </v:shape>
        </w:pict>
      </w: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Pr="002732CB" w:rsidRDefault="00076EFF" w:rsidP="0027296C">
      <w:pPr>
        <w:pStyle w:val="Ttulo1"/>
        <w:rPr>
          <w:i w:val="0"/>
          <w:iCs w:val="0"/>
        </w:rPr>
      </w:pPr>
      <w:bookmarkStart w:id="10" w:name="_Toc303440697"/>
      <w:bookmarkEnd w:id="8"/>
      <w:r>
        <w:t>GP-PI: Plan de Iteraciones</w:t>
      </w:r>
      <w:bookmarkEnd w:id="10"/>
    </w:p>
    <w:p w:rsidR="00076EFF" w:rsidRDefault="00076EFF" w:rsidP="0027296C">
      <w:pPr>
        <w:rPr>
          <w:b w:val="0"/>
          <w:bCs w:val="0"/>
          <w:color w:val="4F81BD"/>
          <w:sz w:val="20"/>
          <w:szCs w:val="20"/>
        </w:rPr>
      </w:pPr>
    </w:p>
    <w:p w:rsidR="00076EFF" w:rsidRDefault="00076EFF" w:rsidP="0027296C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27296C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Establecer un plan de trabajo basado en iteraciones fijas con objetivos aceptables, identificar los elementos de entrega durante su ejecución y los hitos. </w:t>
      </w:r>
    </w:p>
    <w:p w:rsidR="00076EFF" w:rsidRPr="009567F2" w:rsidRDefault="00076EFF" w:rsidP="0027296C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Project Leader.</w:t>
      </w:r>
    </w:p>
    <w:p w:rsidR="00076EFF" w:rsidRPr="00A57D42" w:rsidRDefault="00F30838" w:rsidP="0027296C">
      <w:pPr>
        <w:ind w:left="0"/>
        <w:rPr>
          <w:b w:val="0"/>
          <w:bCs w:val="0"/>
          <w:sz w:val="20"/>
          <w:szCs w:val="20"/>
        </w:rPr>
      </w:pPr>
      <w:r w:rsidRPr="00E37BB3">
        <w:rPr>
          <w:sz w:val="20"/>
          <w:szCs w:val="20"/>
        </w:rPr>
        <w:pict>
          <v:shape id="Diagrama 1" o:spid="_x0000_i1026" type="#_x0000_t75" style="width:444pt;height:231.75pt;visibility:visible">
            <v:imagedata r:id="rId8" o:title="" croptop="-1072f"/>
            <o:lock v:ext="edit" aspectratio="f"/>
          </v:shape>
        </w:pict>
      </w:r>
    </w:p>
    <w:p w:rsidR="00076EFF" w:rsidRDefault="00076EFF" w:rsidP="0027296C">
      <w:pPr>
        <w:ind w:left="0"/>
        <w:rPr>
          <w:b w:val="0"/>
          <w:bCs w:val="0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  <w:r>
        <w:rPr>
          <w:b w:val="0"/>
          <w:bCs w:val="0"/>
          <w:color w:val="4F81BD"/>
          <w:sz w:val="20"/>
          <w:szCs w:val="20"/>
          <w:lang w:val="es-ES"/>
        </w:rPr>
        <w:tab/>
      </w: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  <w:lang w:val="es-ES"/>
        </w:rPr>
      </w:pPr>
    </w:p>
    <w:p w:rsidR="00076EFF" w:rsidRPr="002732CB" w:rsidRDefault="00076EFF" w:rsidP="00B416F3">
      <w:pPr>
        <w:pStyle w:val="Ttulo1"/>
        <w:rPr>
          <w:i w:val="0"/>
          <w:iCs w:val="0"/>
        </w:rPr>
      </w:pPr>
      <w:bookmarkStart w:id="11" w:name="_Toc303440698"/>
      <w:r>
        <w:t>GP-PP: Planificación del Proyecto</w:t>
      </w:r>
      <w:bookmarkEnd w:id="11"/>
    </w:p>
    <w:p w:rsidR="00076EFF" w:rsidRDefault="00076EFF" w:rsidP="00B416F3">
      <w:pPr>
        <w:rPr>
          <w:b w:val="0"/>
          <w:bCs w:val="0"/>
          <w:color w:val="4F81BD"/>
          <w:sz w:val="20"/>
          <w:szCs w:val="20"/>
        </w:rPr>
      </w:pPr>
    </w:p>
    <w:p w:rsidR="00076EFF" w:rsidRDefault="00076EFF" w:rsidP="00B416F3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B416F3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Establecer un plan detallado sobre las iteraciones del proyecto. Detallando tareas, recursos involucrados.</w:t>
      </w:r>
    </w:p>
    <w:p w:rsidR="00076EFF" w:rsidRPr="009567F2" w:rsidRDefault="00076EFF" w:rsidP="00B416F3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Project Leader.</w:t>
      </w:r>
    </w:p>
    <w:p w:rsidR="00076EFF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  <w:r w:rsidRPr="00E37BB3">
        <w:rPr>
          <w:color w:val="4F81BD"/>
          <w:sz w:val="20"/>
          <w:szCs w:val="20"/>
        </w:rPr>
        <w:pict>
          <v:shape id="_x0000_i1027" type="#_x0000_t75" style="width:448.5pt;height:198pt;visibility:visible">
            <v:imagedata r:id="rId9" o:title="" croptop="-1256f"/>
            <o:lock v:ext="edit" aspectratio="f"/>
          </v:shape>
        </w:pict>
      </w: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076EFF" w:rsidRPr="002732CB" w:rsidRDefault="00076EFF" w:rsidP="00AA358F">
      <w:pPr>
        <w:pStyle w:val="Ttulo1"/>
        <w:rPr>
          <w:i w:val="0"/>
          <w:iCs w:val="0"/>
        </w:rPr>
      </w:pPr>
      <w:bookmarkStart w:id="12" w:name="_Toc302922967"/>
      <w:bookmarkStart w:id="13" w:name="_Toc303440699"/>
      <w:r>
        <w:lastRenderedPageBreak/>
        <w:t>GP-PC – Plan de Comunicaci</w:t>
      </w:r>
      <w:r>
        <w:rPr>
          <w:lang w:val="es-ES"/>
        </w:rPr>
        <w:t>ón</w:t>
      </w:r>
      <w:bookmarkEnd w:id="12"/>
      <w:bookmarkEnd w:id="13"/>
    </w:p>
    <w:p w:rsidR="00076EFF" w:rsidRDefault="00076EFF" w:rsidP="00AA358F">
      <w:pPr>
        <w:rPr>
          <w:b w:val="0"/>
          <w:bCs w:val="0"/>
          <w:color w:val="4F81BD"/>
          <w:sz w:val="20"/>
          <w:szCs w:val="20"/>
        </w:rPr>
      </w:pPr>
    </w:p>
    <w:p w:rsidR="00076EFF" w:rsidRDefault="00076EFF" w:rsidP="00AA358F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AA358F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Introduce a las personas involucradas en el proyecto, tanto del lado del cliente como de Siamsoft. Con la intención de dar a conocer que información y a quienes  hay que notificar formalmente sobre los eventos ocurridos durante el transcurso del proyecto.</w:t>
      </w:r>
    </w:p>
    <w:p w:rsidR="00076EFF" w:rsidRDefault="00076EFF" w:rsidP="00AA358F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076EFF" w:rsidRPr="009567F2" w:rsidRDefault="00076EFF" w:rsidP="00AA358F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Project Leader</w:t>
      </w:r>
    </w:p>
    <w:p w:rsidR="00076EFF" w:rsidRDefault="00F30838" w:rsidP="00AA358F">
      <w:pPr>
        <w:ind w:left="0"/>
        <w:rPr>
          <w:b w:val="0"/>
          <w:bCs w:val="0"/>
          <w:sz w:val="20"/>
          <w:szCs w:val="20"/>
        </w:rPr>
      </w:pPr>
      <w:r w:rsidRPr="00E37BB3">
        <w:rPr>
          <w:sz w:val="20"/>
          <w:szCs w:val="20"/>
        </w:rPr>
        <w:pict>
          <v:shape id="_x0000_i1028" type="#_x0000_t75" style="width:448.5pt;height:232.5pt;visibility:visible">
            <v:imagedata r:id="rId10" o:title="" croptop="-515f"/>
            <o:lock v:ext="edit" aspectratio="f"/>
          </v:shape>
        </w:pict>
      </w:r>
    </w:p>
    <w:p w:rsidR="00076EFF" w:rsidRPr="00A57D42" w:rsidRDefault="00076EFF" w:rsidP="00AA358F">
      <w:pPr>
        <w:ind w:left="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br w:type="page"/>
      </w:r>
    </w:p>
    <w:p w:rsidR="00076EFF" w:rsidRPr="002732CB" w:rsidRDefault="00076EFF" w:rsidP="00AD1703">
      <w:pPr>
        <w:pStyle w:val="Ttulo1"/>
      </w:pPr>
      <w:bookmarkStart w:id="14" w:name="_Toc303440700"/>
      <w:r>
        <w:t>GP-MR: Minuta de Relevamiento</w:t>
      </w:r>
      <w:bookmarkEnd w:id="14"/>
    </w:p>
    <w:p w:rsidR="00076EFF" w:rsidRDefault="00076EFF" w:rsidP="003B1544">
      <w:pPr>
        <w:rPr>
          <w:b w:val="0"/>
          <w:bCs w:val="0"/>
          <w:color w:val="4F81BD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3B1544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Documentar las reuniones con el cliente, especificando la información adquirida de esas reuniones, con la intención de generar los artefactos correspondientes.</w:t>
      </w:r>
    </w:p>
    <w:p w:rsidR="00076EFF" w:rsidRDefault="00076EFF" w:rsidP="003B1544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076EFF" w:rsidRDefault="00076EFF" w:rsidP="00101FD0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Funcional</w:t>
      </w:r>
    </w:p>
    <w:p w:rsidR="00076EFF" w:rsidRPr="001751C7" w:rsidRDefault="00F30838" w:rsidP="00101FD0">
      <w:pPr>
        <w:rPr>
          <w:rStyle w:val="Ttulo1Car"/>
        </w:rPr>
      </w:pPr>
      <w:r>
        <w:pict>
          <v:shape id="_x0000_i1029" type="#_x0000_t75" style="width:440.25pt;height:247.5pt;visibility:visible">
            <v:imagedata r:id="rId11" o:title="" croptop="-8838f" cropbottom="-9408f"/>
            <o:lock v:ext="edit" aspectratio="f"/>
          </v:shape>
        </w:pict>
      </w:r>
      <w:r w:rsidR="00076EFF">
        <w:br w:type="page"/>
      </w:r>
      <w:r w:rsidR="00076EFF" w:rsidRPr="001751C7">
        <w:rPr>
          <w:rStyle w:val="Ttulo1Car"/>
        </w:rPr>
        <w:lastRenderedPageBreak/>
        <w:t>GP-</w:t>
      </w:r>
      <w:r w:rsidR="00076EFF">
        <w:rPr>
          <w:rStyle w:val="Ttulo1Car"/>
        </w:rPr>
        <w:t>I</w:t>
      </w:r>
      <w:r w:rsidR="00076EFF" w:rsidRPr="001751C7">
        <w:rPr>
          <w:rStyle w:val="Ttulo1Car"/>
        </w:rPr>
        <w:t xml:space="preserve">A: </w:t>
      </w:r>
      <w:r w:rsidR="00076EFF">
        <w:rPr>
          <w:rStyle w:val="Ttulo1Car"/>
        </w:rPr>
        <w:t>Informe de Avance</w:t>
      </w:r>
    </w:p>
    <w:p w:rsidR="00076EFF" w:rsidRDefault="00076EFF" w:rsidP="002439CB">
      <w:pPr>
        <w:rPr>
          <w:b w:val="0"/>
          <w:bCs w:val="0"/>
          <w:color w:val="4F81BD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2439CB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Documentar y comunicar el avance del proyecto.</w:t>
      </w:r>
    </w:p>
    <w:p w:rsidR="00076EFF" w:rsidRDefault="00076EFF" w:rsidP="002439CB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076EFF" w:rsidRDefault="00076EFF" w:rsidP="002439CB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Project Leader</w:t>
      </w:r>
    </w:p>
    <w:p w:rsidR="00076EFF" w:rsidRDefault="00F30838" w:rsidP="007B4EE5">
      <w:pPr>
        <w:spacing w:before="240"/>
        <w:jc w:val="center"/>
        <w:rPr>
          <w:b w:val="0"/>
          <w:bCs w:val="0"/>
          <w:sz w:val="20"/>
          <w:szCs w:val="20"/>
          <w:lang w:val="es-ES"/>
        </w:rPr>
      </w:pPr>
      <w:bookmarkStart w:id="15" w:name="_GoBack"/>
      <w:bookmarkEnd w:id="15"/>
      <w:r w:rsidRPr="00E37BB3">
        <w:rPr>
          <w:sz w:val="20"/>
          <w:szCs w:val="20"/>
        </w:rPr>
        <w:pict>
          <v:shape id="Diagram 1" o:spid="_x0000_i1030" type="#_x0000_t75" style="width:346.5pt;height:195.7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">
            <v:imagedata r:id="rId12" o:title=""/>
            <o:lock v:ext="edit" aspectratio="f"/>
          </v:shape>
        </w:pict>
      </w:r>
    </w:p>
    <w:p w:rsidR="00076EFF" w:rsidRDefault="00076EFF" w:rsidP="000A2014">
      <w:pPr>
        <w:spacing w:before="240"/>
        <w:ind w:left="0"/>
        <w:rPr>
          <w:b w:val="0"/>
          <w:bCs w:val="0"/>
          <w:sz w:val="20"/>
          <w:szCs w:val="20"/>
        </w:rPr>
      </w:pPr>
    </w:p>
    <w:p w:rsidR="00076EFF" w:rsidRPr="001751C7" w:rsidRDefault="00076EFF" w:rsidP="007B16F3">
      <w:pPr>
        <w:rPr>
          <w:rStyle w:val="Ttulo1Car"/>
        </w:rPr>
      </w:pPr>
      <w:r>
        <w:rPr>
          <w:rStyle w:val="Ttulo1Car"/>
        </w:rPr>
        <w:br w:type="page"/>
      </w:r>
      <w:bookmarkStart w:id="16" w:name="_Toc303440701"/>
      <w:r>
        <w:rPr>
          <w:rStyle w:val="Ttulo1Car"/>
        </w:rPr>
        <w:lastRenderedPageBreak/>
        <w:t>GP-AS</w:t>
      </w:r>
      <w:r w:rsidRPr="001751C7">
        <w:rPr>
          <w:rStyle w:val="Ttulo1Car"/>
        </w:rPr>
        <w:t xml:space="preserve">: </w:t>
      </w:r>
      <w:r>
        <w:rPr>
          <w:rStyle w:val="Ttulo1Car"/>
        </w:rPr>
        <w:t>Documento de Alcance del Sistema</w:t>
      </w:r>
      <w:bookmarkEnd w:id="16"/>
    </w:p>
    <w:p w:rsidR="00076EFF" w:rsidRDefault="00076EFF" w:rsidP="00614BFF">
      <w:pPr>
        <w:rPr>
          <w:b w:val="0"/>
          <w:bCs w:val="0"/>
          <w:color w:val="4F81BD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076EFF" w:rsidRDefault="00076EFF" w:rsidP="00614BFF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Documentar el conjunto de funcionalidades del sistema, teniendo en cuenta los requerimientos del cliente.</w:t>
      </w:r>
    </w:p>
    <w:p w:rsidR="00076EFF" w:rsidRDefault="00076EFF" w:rsidP="00614BFF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076EFF" w:rsidRDefault="00076EFF" w:rsidP="00614BFF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Funcional</w:t>
      </w:r>
    </w:p>
    <w:p w:rsidR="00076EFF" w:rsidRPr="009567F2" w:rsidRDefault="00F30838" w:rsidP="002439CB">
      <w:pPr>
        <w:spacing w:before="240"/>
        <w:rPr>
          <w:b w:val="0"/>
          <w:bCs w:val="0"/>
          <w:sz w:val="20"/>
          <w:szCs w:val="20"/>
        </w:rPr>
      </w:pPr>
      <w:r w:rsidRPr="00E37BB3">
        <w:rPr>
          <w:b w:val="0"/>
          <w:bCs w:val="0"/>
          <w:sz w:val="20"/>
          <w:szCs w:val="20"/>
        </w:rPr>
        <w:pict>
          <v:shape id="_x0000_i1031" type="#_x0000_t75" style="width:446.25pt;height:249.75pt;visibility:visible">
            <v:imagedata r:id="rId13" o:title="" croptop="-4919f" cropbottom="-5146f"/>
            <o:lock v:ext="edit" aspectratio="f"/>
          </v:shape>
        </w:pict>
      </w:r>
    </w:p>
    <w:p w:rsidR="00076EFF" w:rsidRDefault="00076EFF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Pr="001751C7" w:rsidRDefault="00F30838" w:rsidP="00F30838">
      <w:pPr>
        <w:rPr>
          <w:rStyle w:val="Ttulo1Car"/>
        </w:rPr>
      </w:pPr>
      <w:r>
        <w:rPr>
          <w:b w:val="0"/>
          <w:bCs w:val="0"/>
          <w:color w:val="4F81BD"/>
          <w:sz w:val="20"/>
          <w:szCs w:val="20"/>
        </w:rPr>
        <w:br w:type="page"/>
      </w:r>
      <w:r>
        <w:rPr>
          <w:rStyle w:val="Ttulo1Car"/>
        </w:rPr>
        <w:lastRenderedPageBreak/>
        <w:t>GP-PM</w:t>
      </w:r>
      <w:r w:rsidRPr="001751C7">
        <w:rPr>
          <w:rStyle w:val="Ttulo1Car"/>
        </w:rPr>
        <w:t xml:space="preserve">: </w:t>
      </w:r>
      <w:r>
        <w:rPr>
          <w:rStyle w:val="Ttulo1Car"/>
        </w:rPr>
        <w:t>Documento de Post Mortem</w:t>
      </w:r>
    </w:p>
    <w:p w:rsidR="00F30838" w:rsidRDefault="00F30838" w:rsidP="00F30838">
      <w:pPr>
        <w:rPr>
          <w:b w:val="0"/>
          <w:bCs w:val="0"/>
          <w:color w:val="4F81BD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F30838" w:rsidRDefault="00F30838" w:rsidP="00F30838"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Documentar el resultado durante el proyecto y registrar las lecciones aprendidas.</w:t>
      </w:r>
    </w:p>
    <w:p w:rsidR="00F30838" w:rsidRDefault="00F30838" w:rsidP="00F30838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F30838" w:rsidRDefault="00F30838" w:rsidP="00F3083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Project Leader</w:t>
      </w:r>
    </w:p>
    <w:p w:rsidR="00F30838" w:rsidRPr="009567F2" w:rsidRDefault="00F30838" w:rsidP="00F30838">
      <w:pPr>
        <w:spacing w:before="240"/>
        <w:rPr>
          <w:b w:val="0"/>
          <w:bCs w:val="0"/>
          <w:sz w:val="20"/>
          <w:szCs w:val="20"/>
        </w:rPr>
      </w:pPr>
      <w:r w:rsidRPr="00F30838">
        <w:rPr>
          <w:b w:val="0"/>
          <w:sz w:val="20"/>
          <w:szCs w:val="20"/>
        </w:rPr>
        <w:pict>
          <v:shape id="Diagrama 2" o:spid="_x0000_i1032" type="#_x0000_t75" style="width:446.25pt;height:249.75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">
            <v:imagedata r:id="rId14" o:title="" croptop="-1738f" cropbottom="-2211f"/>
            <o:lock v:ext="edit" aspectratio="f"/>
          </v:shape>
        </w:pict>
      </w:r>
    </w:p>
    <w:p w:rsidR="00F30838" w:rsidRPr="00B416F3" w:rsidRDefault="00F30838" w:rsidP="00F30838">
      <w:pPr>
        <w:ind w:left="0"/>
        <w:rPr>
          <w:b w:val="0"/>
          <w:bCs w:val="0"/>
          <w:color w:val="4F81BD"/>
          <w:sz w:val="20"/>
          <w:szCs w:val="20"/>
        </w:rPr>
      </w:pPr>
    </w:p>
    <w:p w:rsidR="00F30838" w:rsidRPr="00B416F3" w:rsidRDefault="00F30838" w:rsidP="008E2890">
      <w:pPr>
        <w:ind w:left="0"/>
        <w:rPr>
          <w:b w:val="0"/>
          <w:bCs w:val="0"/>
          <w:color w:val="4F81BD"/>
          <w:sz w:val="20"/>
          <w:szCs w:val="20"/>
        </w:rPr>
      </w:pPr>
    </w:p>
    <w:sectPr w:rsidR="00F30838" w:rsidRPr="00B416F3" w:rsidSect="00412508">
      <w:headerReference w:type="default" r:id="rId15"/>
      <w:footerReference w:type="default" r:id="rId16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7BD" w:rsidRDefault="007E47BD">
      <w:pPr>
        <w:spacing w:after="0"/>
      </w:pPr>
      <w:r>
        <w:separator/>
      </w:r>
    </w:p>
  </w:endnote>
  <w:endnote w:type="continuationSeparator" w:id="0">
    <w:p w:rsidR="007E47BD" w:rsidRDefault="007E47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076EFF">
      <w:trPr>
        <w:trHeight w:val="119"/>
      </w:trPr>
      <w:tc>
        <w:tcPr>
          <w:tcW w:w="6495" w:type="dxa"/>
          <w:vAlign w:val="center"/>
        </w:tcPr>
        <w:p w:rsidR="00076EFF" w:rsidRPr="002E3AC4" w:rsidRDefault="00076EFF" w:rsidP="005F2AFB">
          <w:pPr>
            <w:pStyle w:val="Piedepgina"/>
            <w:jc w:val="left"/>
            <w:rPr>
              <w:rFonts w:cs="Calibri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865" w:type="dxa"/>
          <w:vAlign w:val="center"/>
        </w:tcPr>
        <w:p w:rsidR="00076EFF" w:rsidRPr="003D52F4" w:rsidRDefault="00076EFF" w:rsidP="005F2AFB">
          <w:pPr>
            <w:pStyle w:val="Encabezado"/>
            <w:jc w:val="right"/>
            <w:rPr>
              <w:rFonts w:ascii="Agilita Com Light" w:hAnsi="Agilita Com Light" w:cs="Agilita Com Light"/>
              <w:b/>
              <w:bCs/>
              <w:sz w:val="20"/>
              <w:szCs w:val="20"/>
              <w:lang w:val="es-AR"/>
            </w:rPr>
          </w:pPr>
          <w:r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Página </w: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PAGE </w:instrTex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F30838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10</w: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  <w:r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 de </w: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NUMPAGES </w:instrTex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F30838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10</w:t>
          </w:r>
          <w:r w:rsidR="00E37BB3" w:rsidRPr="002E3AC4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</w:p>
      </w:tc>
    </w:tr>
  </w:tbl>
  <w:p w:rsidR="00076EFF" w:rsidRPr="001D6C34" w:rsidRDefault="00076EFF" w:rsidP="001D6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7BD" w:rsidRDefault="007E47BD">
      <w:pPr>
        <w:spacing w:after="0"/>
      </w:pPr>
      <w:r>
        <w:separator/>
      </w:r>
    </w:p>
  </w:footnote>
  <w:footnote w:type="continuationSeparator" w:id="0">
    <w:p w:rsidR="007E47BD" w:rsidRDefault="007E47B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076EFF" w:rsidRPr="00E864BA">
      <w:tc>
        <w:tcPr>
          <w:tcW w:w="2127" w:type="dxa"/>
          <w:vMerge w:val="restart"/>
        </w:tcPr>
        <w:p w:rsidR="00076EFF" w:rsidRPr="00E864BA" w:rsidRDefault="00E37BB3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37BB3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33" type="#_x0000_t75" style="width:75pt;height:53.25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076EFF" w:rsidRPr="002E3AC4" w:rsidRDefault="00076EFF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 xml:space="preserve">Proyecto: </w:t>
          </w:r>
        </w:p>
        <w:p w:rsidR="00076EFF" w:rsidRPr="002E3AC4" w:rsidRDefault="00076EFF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Rainshow</w:t>
          </w:r>
        </w:p>
      </w:tc>
      <w:tc>
        <w:tcPr>
          <w:tcW w:w="1275" w:type="dxa"/>
          <w:tcBorders>
            <w:bottom w:val="nil"/>
          </w:tcBorders>
        </w:tcPr>
        <w:p w:rsidR="00076EFF" w:rsidRPr="00E864BA" w:rsidRDefault="00076EFF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076EFF" w:rsidRPr="00E864BA" w:rsidRDefault="00076EFF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076EFF" w:rsidRPr="00E864BA" w:rsidRDefault="00076EFF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076EFF" w:rsidRPr="00E864BA">
      <w:tc>
        <w:tcPr>
          <w:tcW w:w="2127" w:type="dxa"/>
          <w:vMerge/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076EFF" w:rsidRPr="002E3AC4" w:rsidRDefault="00E37BB3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076EFF" w:rsidRPr="002E3AC4">
            <w:rPr>
              <w:rFonts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F30838">
            <w:rPr>
              <w:rFonts w:cs="Calibri"/>
              <w:noProof/>
              <w:sz w:val="16"/>
              <w:szCs w:val="16"/>
              <w:lang w:val="es-ES"/>
            </w:rPr>
            <w:t>10</w: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  <w:r w:rsidR="00076EFF" w:rsidRPr="002E3AC4">
            <w:rPr>
              <w:rFonts w:cs="Calibri"/>
              <w:noProof/>
              <w:sz w:val="16"/>
              <w:szCs w:val="16"/>
              <w:lang w:val="es-ES"/>
            </w:rPr>
            <w:t xml:space="preserve"> / </w: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076EFF" w:rsidRPr="002E3AC4">
            <w:rPr>
              <w:rFonts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F30838">
            <w:rPr>
              <w:rFonts w:cs="Calibri"/>
              <w:noProof/>
              <w:sz w:val="16"/>
              <w:szCs w:val="16"/>
              <w:lang w:val="es-ES"/>
            </w:rPr>
            <w:t>10</w: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076EFF" w:rsidRPr="00E864BA">
      <w:tc>
        <w:tcPr>
          <w:tcW w:w="2127" w:type="dxa"/>
          <w:vMerge/>
        </w:tcPr>
        <w:p w:rsidR="00076EFF" w:rsidRPr="00E864BA" w:rsidRDefault="00076EFF" w:rsidP="00C90D83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076EFF" w:rsidRPr="002E3AC4" w:rsidRDefault="00076EFF" w:rsidP="00C90D83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Documento:</w:t>
          </w:r>
        </w:p>
        <w:p w:rsidR="00076EFF" w:rsidRPr="002E3AC4" w:rsidRDefault="00076EFF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GP- Gestion de Proyecto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076EFF" w:rsidRPr="00E864BA" w:rsidRDefault="00076EFF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076EFF" w:rsidRPr="00E864BA" w:rsidRDefault="00076EFF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076EFF" w:rsidRPr="00E864BA" w:rsidRDefault="00076EFF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076EFF" w:rsidRPr="00E864BA">
      <w:trPr>
        <w:trHeight w:val="55"/>
      </w:trPr>
      <w:tc>
        <w:tcPr>
          <w:tcW w:w="2127" w:type="dxa"/>
          <w:vMerge/>
        </w:tcPr>
        <w:p w:rsidR="00076EFF" w:rsidRPr="002E3AC4" w:rsidRDefault="00076EFF" w:rsidP="00C90D83">
          <w:pPr>
            <w:pStyle w:val="Encabezado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076EFF" w:rsidRPr="002E3AC4" w:rsidRDefault="00076EFF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1.2</w:t>
          </w:r>
        </w:p>
      </w:tc>
      <w:tc>
        <w:tcPr>
          <w:tcW w:w="1701" w:type="dxa"/>
          <w:tcBorders>
            <w:top w:val="nil"/>
          </w:tcBorders>
        </w:tcPr>
        <w:p w:rsidR="00076EFF" w:rsidRPr="002E3AC4" w:rsidRDefault="00E37BB3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076EFF" w:rsidRPr="002E3AC4">
            <w:rPr>
              <w:rFonts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F30838">
            <w:rPr>
              <w:rFonts w:cs="Calibri"/>
              <w:noProof/>
              <w:sz w:val="16"/>
              <w:szCs w:val="16"/>
              <w:lang w:val="es-ES"/>
            </w:rPr>
            <w:t>13/12/11</w:t>
          </w:r>
          <w:r w:rsidRPr="002E3AC4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076EFF" w:rsidRPr="002E3AC4" w:rsidRDefault="00076EFF" w:rsidP="00A07F45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2E3AC4">
            <w:rPr>
              <w:rFonts w:cs="Calibri"/>
              <w:noProof/>
              <w:sz w:val="16"/>
              <w:szCs w:val="16"/>
              <w:lang w:val="es-ES"/>
            </w:rPr>
            <w:t>PL</w:t>
          </w:r>
        </w:p>
      </w:tc>
    </w:tr>
  </w:tbl>
  <w:p w:rsidR="00076EFF" w:rsidRDefault="00076EFF" w:rsidP="0044110D">
    <w:pPr>
      <w:pStyle w:val="Encabezado"/>
      <w:tabs>
        <w:tab w:val="clear" w:pos="4252"/>
        <w:tab w:val="clear" w:pos="8504"/>
        <w:tab w:val="left" w:pos="2955"/>
      </w:tabs>
    </w:pPr>
    <w:r>
      <w:tab/>
    </w:r>
  </w:p>
  <w:p w:rsidR="00076EFF" w:rsidRPr="00E67BB5" w:rsidRDefault="00076EFF" w:rsidP="00E67B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8C6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3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5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6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4F8439B"/>
    <w:multiLevelType w:val="hybridMultilevel"/>
    <w:tmpl w:val="2E6C42B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20AA0"/>
    <w:multiLevelType w:val="hybridMultilevel"/>
    <w:tmpl w:val="8AA2ED0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>
    <w:nsid w:val="0FBA07E2"/>
    <w:multiLevelType w:val="hybridMultilevel"/>
    <w:tmpl w:val="9ADA2BA8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19BE510B"/>
    <w:multiLevelType w:val="hybridMultilevel"/>
    <w:tmpl w:val="99140C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4">
    <w:nsid w:val="1D4E621E"/>
    <w:multiLevelType w:val="hybridMultilevel"/>
    <w:tmpl w:val="BC1C0F9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1E846AE1"/>
    <w:multiLevelType w:val="hybridMultilevel"/>
    <w:tmpl w:val="6E30A6A2"/>
    <w:lvl w:ilvl="0" w:tplc="748458A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6">
    <w:nsid w:val="1FB81D61"/>
    <w:multiLevelType w:val="hybridMultilevel"/>
    <w:tmpl w:val="729EB22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7">
    <w:nsid w:val="24CC5CEF"/>
    <w:multiLevelType w:val="hybridMultilevel"/>
    <w:tmpl w:val="17F4307A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8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6EB31F2"/>
    <w:multiLevelType w:val="multilevel"/>
    <w:tmpl w:val="B49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C91C3A"/>
    <w:multiLevelType w:val="hybridMultilevel"/>
    <w:tmpl w:val="07E087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3">
    <w:nsid w:val="35D437E7"/>
    <w:multiLevelType w:val="hybridMultilevel"/>
    <w:tmpl w:val="9C0E366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4">
    <w:nsid w:val="39442A65"/>
    <w:multiLevelType w:val="hybridMultilevel"/>
    <w:tmpl w:val="4B068F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5">
    <w:nsid w:val="3D7B5637"/>
    <w:multiLevelType w:val="hybridMultilevel"/>
    <w:tmpl w:val="6F4EA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76F36B6"/>
    <w:multiLevelType w:val="hybridMultilevel"/>
    <w:tmpl w:val="53345D7A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8">
    <w:nsid w:val="494F1744"/>
    <w:multiLevelType w:val="hybridMultilevel"/>
    <w:tmpl w:val="6FC8AA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ABC5E2E"/>
    <w:multiLevelType w:val="hybridMultilevel"/>
    <w:tmpl w:val="B496942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0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FE5B77"/>
    <w:multiLevelType w:val="hybridMultilevel"/>
    <w:tmpl w:val="8006E34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2">
    <w:nsid w:val="4FF074FB"/>
    <w:multiLevelType w:val="multilevel"/>
    <w:tmpl w:val="1D324B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3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5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9770211"/>
    <w:multiLevelType w:val="multilevel"/>
    <w:tmpl w:val="CB0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BF67E8"/>
    <w:multiLevelType w:val="hybridMultilevel"/>
    <w:tmpl w:val="25F21268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9">
    <w:nsid w:val="724E6188"/>
    <w:multiLevelType w:val="hybridMultilevel"/>
    <w:tmpl w:val="D81EB2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0">
    <w:nsid w:val="760E3B09"/>
    <w:multiLevelType w:val="hybridMultilevel"/>
    <w:tmpl w:val="F8043A8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1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2">
    <w:nsid w:val="79DA7240"/>
    <w:multiLevelType w:val="hybridMultilevel"/>
    <w:tmpl w:val="C9208C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41"/>
  </w:num>
  <w:num w:numId="16">
    <w:abstractNumId w:val="32"/>
  </w:num>
  <w:num w:numId="17">
    <w:abstractNumId w:val="3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9"/>
  </w:num>
  <w:num w:numId="21">
    <w:abstractNumId w:val="21"/>
  </w:num>
  <w:num w:numId="22">
    <w:abstractNumId w:val="37"/>
  </w:num>
  <w:num w:numId="23">
    <w:abstractNumId w:val="20"/>
  </w:num>
  <w:num w:numId="24">
    <w:abstractNumId w:val="8"/>
  </w:num>
  <w:num w:numId="25">
    <w:abstractNumId w:val="38"/>
  </w:num>
  <w:num w:numId="26">
    <w:abstractNumId w:val="7"/>
  </w:num>
  <w:num w:numId="27">
    <w:abstractNumId w:val="14"/>
  </w:num>
  <w:num w:numId="28">
    <w:abstractNumId w:val="42"/>
  </w:num>
  <w:num w:numId="29">
    <w:abstractNumId w:val="39"/>
  </w:num>
  <w:num w:numId="30">
    <w:abstractNumId w:val="29"/>
  </w:num>
  <w:num w:numId="31">
    <w:abstractNumId w:val="24"/>
  </w:num>
  <w:num w:numId="32">
    <w:abstractNumId w:val="11"/>
  </w:num>
  <w:num w:numId="33">
    <w:abstractNumId w:val="31"/>
  </w:num>
  <w:num w:numId="34">
    <w:abstractNumId w:val="27"/>
  </w:num>
  <w:num w:numId="35">
    <w:abstractNumId w:val="25"/>
  </w:num>
  <w:num w:numId="36">
    <w:abstractNumId w:val="28"/>
  </w:num>
  <w:num w:numId="37">
    <w:abstractNumId w:val="22"/>
  </w:num>
  <w:num w:numId="38">
    <w:abstractNumId w:val="40"/>
  </w:num>
  <w:num w:numId="39">
    <w:abstractNumId w:val="17"/>
  </w:num>
  <w:num w:numId="40">
    <w:abstractNumId w:val="12"/>
  </w:num>
  <w:num w:numId="41">
    <w:abstractNumId w:val="16"/>
  </w:num>
  <w:num w:numId="42">
    <w:abstractNumId w:val="36"/>
  </w:num>
  <w:num w:numId="43">
    <w:abstractNumId w:val="19"/>
  </w:num>
  <w:num w:numId="44">
    <w:abstractNumId w:val="23"/>
  </w:num>
  <w:num w:numId="45">
    <w:abstractNumId w:val="13"/>
  </w:num>
  <w:num w:numId="46">
    <w:abstractNumId w:val="15"/>
  </w:num>
  <w:num w:numId="4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9"/>
  <w:hyphenationZone w:val="425"/>
  <w:doNotHyphenateCaps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DB5"/>
    <w:rsid w:val="00001503"/>
    <w:rsid w:val="00003C5E"/>
    <w:rsid w:val="00006CA5"/>
    <w:rsid w:val="0000779D"/>
    <w:rsid w:val="00017E05"/>
    <w:rsid w:val="00027916"/>
    <w:rsid w:val="000308A1"/>
    <w:rsid w:val="0003286E"/>
    <w:rsid w:val="000340DF"/>
    <w:rsid w:val="00034B91"/>
    <w:rsid w:val="00036999"/>
    <w:rsid w:val="00037091"/>
    <w:rsid w:val="00052CBC"/>
    <w:rsid w:val="000546EF"/>
    <w:rsid w:val="00057143"/>
    <w:rsid w:val="00065A20"/>
    <w:rsid w:val="00066361"/>
    <w:rsid w:val="00067BB8"/>
    <w:rsid w:val="00076EFF"/>
    <w:rsid w:val="00083909"/>
    <w:rsid w:val="000877F4"/>
    <w:rsid w:val="00091C52"/>
    <w:rsid w:val="00094340"/>
    <w:rsid w:val="000A2014"/>
    <w:rsid w:val="000B2C3F"/>
    <w:rsid w:val="000B35F3"/>
    <w:rsid w:val="000C59D3"/>
    <w:rsid w:val="000C6C64"/>
    <w:rsid w:val="000C7280"/>
    <w:rsid w:val="000D1FB8"/>
    <w:rsid w:val="000D41A1"/>
    <w:rsid w:val="000D4CE5"/>
    <w:rsid w:val="000D4FD0"/>
    <w:rsid w:val="000D6EC0"/>
    <w:rsid w:val="000D6FB0"/>
    <w:rsid w:val="000E12E3"/>
    <w:rsid w:val="000F1B02"/>
    <w:rsid w:val="000F37DB"/>
    <w:rsid w:val="000F4B6F"/>
    <w:rsid w:val="000F5305"/>
    <w:rsid w:val="000F5379"/>
    <w:rsid w:val="00101FD0"/>
    <w:rsid w:val="00102604"/>
    <w:rsid w:val="001109A2"/>
    <w:rsid w:val="0011309B"/>
    <w:rsid w:val="00115453"/>
    <w:rsid w:val="001156CE"/>
    <w:rsid w:val="001165B6"/>
    <w:rsid w:val="00122DCC"/>
    <w:rsid w:val="00125734"/>
    <w:rsid w:val="001309A9"/>
    <w:rsid w:val="0013249D"/>
    <w:rsid w:val="00141505"/>
    <w:rsid w:val="00143F31"/>
    <w:rsid w:val="001452F6"/>
    <w:rsid w:val="00155350"/>
    <w:rsid w:val="001575D5"/>
    <w:rsid w:val="00175176"/>
    <w:rsid w:val="001751C7"/>
    <w:rsid w:val="0018163C"/>
    <w:rsid w:val="0018183A"/>
    <w:rsid w:val="00184EE2"/>
    <w:rsid w:val="001861C4"/>
    <w:rsid w:val="00192868"/>
    <w:rsid w:val="00193F29"/>
    <w:rsid w:val="001A1E36"/>
    <w:rsid w:val="001B7162"/>
    <w:rsid w:val="001C113A"/>
    <w:rsid w:val="001C3E81"/>
    <w:rsid w:val="001C460C"/>
    <w:rsid w:val="001C6ADF"/>
    <w:rsid w:val="001C7311"/>
    <w:rsid w:val="001C7D33"/>
    <w:rsid w:val="001D1290"/>
    <w:rsid w:val="001D394E"/>
    <w:rsid w:val="001D47F6"/>
    <w:rsid w:val="001D4E10"/>
    <w:rsid w:val="001D5252"/>
    <w:rsid w:val="001D586C"/>
    <w:rsid w:val="001D6183"/>
    <w:rsid w:val="001D6C34"/>
    <w:rsid w:val="001E36EF"/>
    <w:rsid w:val="001E6047"/>
    <w:rsid w:val="001F4581"/>
    <w:rsid w:val="00204D75"/>
    <w:rsid w:val="00205117"/>
    <w:rsid w:val="00211EA1"/>
    <w:rsid w:val="0021225B"/>
    <w:rsid w:val="002227EC"/>
    <w:rsid w:val="00226793"/>
    <w:rsid w:val="002305B7"/>
    <w:rsid w:val="00230B8C"/>
    <w:rsid w:val="00233CF5"/>
    <w:rsid w:val="00241295"/>
    <w:rsid w:val="002439CB"/>
    <w:rsid w:val="00250FD9"/>
    <w:rsid w:val="00257C08"/>
    <w:rsid w:val="002649E3"/>
    <w:rsid w:val="00267F2F"/>
    <w:rsid w:val="0027296C"/>
    <w:rsid w:val="002732CB"/>
    <w:rsid w:val="00274A12"/>
    <w:rsid w:val="00276CA6"/>
    <w:rsid w:val="00282356"/>
    <w:rsid w:val="002908A3"/>
    <w:rsid w:val="00294641"/>
    <w:rsid w:val="002A3C4C"/>
    <w:rsid w:val="002A3EF8"/>
    <w:rsid w:val="002A434C"/>
    <w:rsid w:val="002A60E6"/>
    <w:rsid w:val="002B2B00"/>
    <w:rsid w:val="002C0F7D"/>
    <w:rsid w:val="002C1268"/>
    <w:rsid w:val="002D0255"/>
    <w:rsid w:val="002D4DD9"/>
    <w:rsid w:val="002E1CEF"/>
    <w:rsid w:val="002E3AC4"/>
    <w:rsid w:val="002E57ED"/>
    <w:rsid w:val="002F09CF"/>
    <w:rsid w:val="002F3492"/>
    <w:rsid w:val="002F7C7B"/>
    <w:rsid w:val="003021E7"/>
    <w:rsid w:val="00305E84"/>
    <w:rsid w:val="0032119C"/>
    <w:rsid w:val="00327F66"/>
    <w:rsid w:val="00331432"/>
    <w:rsid w:val="003358C0"/>
    <w:rsid w:val="00343DE8"/>
    <w:rsid w:val="003467B8"/>
    <w:rsid w:val="00350850"/>
    <w:rsid w:val="00362D70"/>
    <w:rsid w:val="00371AE8"/>
    <w:rsid w:val="00374803"/>
    <w:rsid w:val="00375F48"/>
    <w:rsid w:val="0037698F"/>
    <w:rsid w:val="003803FA"/>
    <w:rsid w:val="00380B12"/>
    <w:rsid w:val="00383C60"/>
    <w:rsid w:val="0039500A"/>
    <w:rsid w:val="0039516F"/>
    <w:rsid w:val="00395A8A"/>
    <w:rsid w:val="003B1544"/>
    <w:rsid w:val="003B234C"/>
    <w:rsid w:val="003B7DC9"/>
    <w:rsid w:val="003B7EFF"/>
    <w:rsid w:val="003C43A4"/>
    <w:rsid w:val="003D0699"/>
    <w:rsid w:val="003D1A80"/>
    <w:rsid w:val="003D52F4"/>
    <w:rsid w:val="003E346F"/>
    <w:rsid w:val="003E524A"/>
    <w:rsid w:val="003E77EE"/>
    <w:rsid w:val="00407BDD"/>
    <w:rsid w:val="0041228A"/>
    <w:rsid w:val="004122F3"/>
    <w:rsid w:val="00412508"/>
    <w:rsid w:val="0042409E"/>
    <w:rsid w:val="0042751B"/>
    <w:rsid w:val="00432713"/>
    <w:rsid w:val="0044110D"/>
    <w:rsid w:val="004419F2"/>
    <w:rsid w:val="004423EA"/>
    <w:rsid w:val="004469FD"/>
    <w:rsid w:val="00451C10"/>
    <w:rsid w:val="00453226"/>
    <w:rsid w:val="00453671"/>
    <w:rsid w:val="00460CC3"/>
    <w:rsid w:val="00464C68"/>
    <w:rsid w:val="00465C40"/>
    <w:rsid w:val="00471B03"/>
    <w:rsid w:val="0047405C"/>
    <w:rsid w:val="00475ADC"/>
    <w:rsid w:val="00476580"/>
    <w:rsid w:val="00477DF4"/>
    <w:rsid w:val="004854A5"/>
    <w:rsid w:val="004942C8"/>
    <w:rsid w:val="00496D7C"/>
    <w:rsid w:val="004A7614"/>
    <w:rsid w:val="004B22F2"/>
    <w:rsid w:val="004B58BE"/>
    <w:rsid w:val="004C09F0"/>
    <w:rsid w:val="004C37A8"/>
    <w:rsid w:val="004C569B"/>
    <w:rsid w:val="004C79EB"/>
    <w:rsid w:val="004D017D"/>
    <w:rsid w:val="004D062F"/>
    <w:rsid w:val="004D5964"/>
    <w:rsid w:val="004F648F"/>
    <w:rsid w:val="00502363"/>
    <w:rsid w:val="00504F0B"/>
    <w:rsid w:val="005101D0"/>
    <w:rsid w:val="00510D1B"/>
    <w:rsid w:val="00516ED9"/>
    <w:rsid w:val="00527B3A"/>
    <w:rsid w:val="0053184C"/>
    <w:rsid w:val="00531B82"/>
    <w:rsid w:val="0053209E"/>
    <w:rsid w:val="00534A05"/>
    <w:rsid w:val="00536FBE"/>
    <w:rsid w:val="00550E76"/>
    <w:rsid w:val="00553DC9"/>
    <w:rsid w:val="00553E58"/>
    <w:rsid w:val="00554064"/>
    <w:rsid w:val="005601BC"/>
    <w:rsid w:val="005752D2"/>
    <w:rsid w:val="005822E6"/>
    <w:rsid w:val="005847B5"/>
    <w:rsid w:val="00591EE0"/>
    <w:rsid w:val="00595D95"/>
    <w:rsid w:val="005B7126"/>
    <w:rsid w:val="005B7438"/>
    <w:rsid w:val="005C232B"/>
    <w:rsid w:val="005C7C18"/>
    <w:rsid w:val="005D4E66"/>
    <w:rsid w:val="005D63BA"/>
    <w:rsid w:val="005D7836"/>
    <w:rsid w:val="005D7B6E"/>
    <w:rsid w:val="005F023F"/>
    <w:rsid w:val="005F127E"/>
    <w:rsid w:val="005F183D"/>
    <w:rsid w:val="005F2AFB"/>
    <w:rsid w:val="005F5CC1"/>
    <w:rsid w:val="0061131F"/>
    <w:rsid w:val="00614BFF"/>
    <w:rsid w:val="00636C40"/>
    <w:rsid w:val="00636E73"/>
    <w:rsid w:val="00642405"/>
    <w:rsid w:val="006470FE"/>
    <w:rsid w:val="00654885"/>
    <w:rsid w:val="0065545A"/>
    <w:rsid w:val="006635C1"/>
    <w:rsid w:val="00667B0D"/>
    <w:rsid w:val="00674F17"/>
    <w:rsid w:val="00674FA4"/>
    <w:rsid w:val="00680592"/>
    <w:rsid w:val="006822BA"/>
    <w:rsid w:val="00682430"/>
    <w:rsid w:val="006842E1"/>
    <w:rsid w:val="00684BAE"/>
    <w:rsid w:val="0069274D"/>
    <w:rsid w:val="006933B5"/>
    <w:rsid w:val="00694358"/>
    <w:rsid w:val="00695D88"/>
    <w:rsid w:val="006A0E1A"/>
    <w:rsid w:val="006A42E4"/>
    <w:rsid w:val="006A528D"/>
    <w:rsid w:val="006C1E4D"/>
    <w:rsid w:val="006C31B7"/>
    <w:rsid w:val="006C31E3"/>
    <w:rsid w:val="006C644D"/>
    <w:rsid w:val="006D1F2C"/>
    <w:rsid w:val="006D6272"/>
    <w:rsid w:val="006D6512"/>
    <w:rsid w:val="006E7E51"/>
    <w:rsid w:val="006F6356"/>
    <w:rsid w:val="00700DB1"/>
    <w:rsid w:val="00701CB3"/>
    <w:rsid w:val="00705986"/>
    <w:rsid w:val="007125E7"/>
    <w:rsid w:val="007140FA"/>
    <w:rsid w:val="007146E3"/>
    <w:rsid w:val="007245D6"/>
    <w:rsid w:val="00727EB1"/>
    <w:rsid w:val="0073097D"/>
    <w:rsid w:val="00736B73"/>
    <w:rsid w:val="007415BB"/>
    <w:rsid w:val="00744A66"/>
    <w:rsid w:val="00747E81"/>
    <w:rsid w:val="007513CD"/>
    <w:rsid w:val="007527B1"/>
    <w:rsid w:val="007564F3"/>
    <w:rsid w:val="0076294E"/>
    <w:rsid w:val="00763FAA"/>
    <w:rsid w:val="00772565"/>
    <w:rsid w:val="007767BB"/>
    <w:rsid w:val="007815CF"/>
    <w:rsid w:val="00781EA3"/>
    <w:rsid w:val="0078685A"/>
    <w:rsid w:val="00790B7D"/>
    <w:rsid w:val="007924BD"/>
    <w:rsid w:val="007A2059"/>
    <w:rsid w:val="007A5F4B"/>
    <w:rsid w:val="007B041D"/>
    <w:rsid w:val="007B16F3"/>
    <w:rsid w:val="007B4EE5"/>
    <w:rsid w:val="007C1844"/>
    <w:rsid w:val="007C71C0"/>
    <w:rsid w:val="007D5FE8"/>
    <w:rsid w:val="007E2416"/>
    <w:rsid w:val="007E47BD"/>
    <w:rsid w:val="007F6F63"/>
    <w:rsid w:val="0080365E"/>
    <w:rsid w:val="0080567E"/>
    <w:rsid w:val="00821395"/>
    <w:rsid w:val="00822825"/>
    <w:rsid w:val="00840806"/>
    <w:rsid w:val="00842DD5"/>
    <w:rsid w:val="0084767E"/>
    <w:rsid w:val="00851850"/>
    <w:rsid w:val="00851FE3"/>
    <w:rsid w:val="0085201E"/>
    <w:rsid w:val="00863648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86395"/>
    <w:rsid w:val="00886936"/>
    <w:rsid w:val="008904F0"/>
    <w:rsid w:val="008906BF"/>
    <w:rsid w:val="008919EB"/>
    <w:rsid w:val="008B1978"/>
    <w:rsid w:val="008D61E4"/>
    <w:rsid w:val="008E2890"/>
    <w:rsid w:val="008E3EF5"/>
    <w:rsid w:val="008E496C"/>
    <w:rsid w:val="008E60B1"/>
    <w:rsid w:val="008F306D"/>
    <w:rsid w:val="008F3F5C"/>
    <w:rsid w:val="008F68E4"/>
    <w:rsid w:val="008F69D8"/>
    <w:rsid w:val="00907F6B"/>
    <w:rsid w:val="009102D3"/>
    <w:rsid w:val="00910A82"/>
    <w:rsid w:val="00916B77"/>
    <w:rsid w:val="009210C1"/>
    <w:rsid w:val="00925BFD"/>
    <w:rsid w:val="00933B56"/>
    <w:rsid w:val="00935355"/>
    <w:rsid w:val="00943CD5"/>
    <w:rsid w:val="009442D8"/>
    <w:rsid w:val="009529D4"/>
    <w:rsid w:val="009567F2"/>
    <w:rsid w:val="00960179"/>
    <w:rsid w:val="009603AC"/>
    <w:rsid w:val="0096364E"/>
    <w:rsid w:val="00967BE1"/>
    <w:rsid w:val="00970702"/>
    <w:rsid w:val="009756B7"/>
    <w:rsid w:val="00984CAC"/>
    <w:rsid w:val="00987F49"/>
    <w:rsid w:val="00991B3B"/>
    <w:rsid w:val="00992C4B"/>
    <w:rsid w:val="00993589"/>
    <w:rsid w:val="0099420E"/>
    <w:rsid w:val="009A322F"/>
    <w:rsid w:val="009A3A44"/>
    <w:rsid w:val="009A6BDB"/>
    <w:rsid w:val="009B17C3"/>
    <w:rsid w:val="009B355B"/>
    <w:rsid w:val="009B7449"/>
    <w:rsid w:val="009C5321"/>
    <w:rsid w:val="009F05F7"/>
    <w:rsid w:val="009F57CA"/>
    <w:rsid w:val="009F64DC"/>
    <w:rsid w:val="00A034F8"/>
    <w:rsid w:val="00A07F45"/>
    <w:rsid w:val="00A15492"/>
    <w:rsid w:val="00A156CC"/>
    <w:rsid w:val="00A25C9D"/>
    <w:rsid w:val="00A27D22"/>
    <w:rsid w:val="00A32D7E"/>
    <w:rsid w:val="00A4463C"/>
    <w:rsid w:val="00A53AF3"/>
    <w:rsid w:val="00A53DC0"/>
    <w:rsid w:val="00A57D42"/>
    <w:rsid w:val="00A609C0"/>
    <w:rsid w:val="00A629D7"/>
    <w:rsid w:val="00A651FF"/>
    <w:rsid w:val="00A705BB"/>
    <w:rsid w:val="00A7120A"/>
    <w:rsid w:val="00A71943"/>
    <w:rsid w:val="00A7263E"/>
    <w:rsid w:val="00A77446"/>
    <w:rsid w:val="00A77A0C"/>
    <w:rsid w:val="00A8067E"/>
    <w:rsid w:val="00A81593"/>
    <w:rsid w:val="00A823AD"/>
    <w:rsid w:val="00A91705"/>
    <w:rsid w:val="00A92D59"/>
    <w:rsid w:val="00A94F78"/>
    <w:rsid w:val="00A97B22"/>
    <w:rsid w:val="00AA1337"/>
    <w:rsid w:val="00AA1BE8"/>
    <w:rsid w:val="00AA358F"/>
    <w:rsid w:val="00AA5789"/>
    <w:rsid w:val="00AB1074"/>
    <w:rsid w:val="00AB31C8"/>
    <w:rsid w:val="00AB3D8B"/>
    <w:rsid w:val="00AD1703"/>
    <w:rsid w:val="00AD28C6"/>
    <w:rsid w:val="00AD36DC"/>
    <w:rsid w:val="00AD456B"/>
    <w:rsid w:val="00AF0D97"/>
    <w:rsid w:val="00AF5475"/>
    <w:rsid w:val="00B0234D"/>
    <w:rsid w:val="00B02EA2"/>
    <w:rsid w:val="00B03FCC"/>
    <w:rsid w:val="00B1673A"/>
    <w:rsid w:val="00B20D1A"/>
    <w:rsid w:val="00B23EC3"/>
    <w:rsid w:val="00B23FAB"/>
    <w:rsid w:val="00B257E5"/>
    <w:rsid w:val="00B26707"/>
    <w:rsid w:val="00B3075E"/>
    <w:rsid w:val="00B317BC"/>
    <w:rsid w:val="00B34AA0"/>
    <w:rsid w:val="00B3589B"/>
    <w:rsid w:val="00B416F3"/>
    <w:rsid w:val="00B426F0"/>
    <w:rsid w:val="00B4385E"/>
    <w:rsid w:val="00B47952"/>
    <w:rsid w:val="00B513F8"/>
    <w:rsid w:val="00B56A8F"/>
    <w:rsid w:val="00B63191"/>
    <w:rsid w:val="00B65237"/>
    <w:rsid w:val="00B65532"/>
    <w:rsid w:val="00B65FEA"/>
    <w:rsid w:val="00B71749"/>
    <w:rsid w:val="00B72311"/>
    <w:rsid w:val="00B77493"/>
    <w:rsid w:val="00B77C9C"/>
    <w:rsid w:val="00B77EBE"/>
    <w:rsid w:val="00B81B1D"/>
    <w:rsid w:val="00B865DA"/>
    <w:rsid w:val="00B90C15"/>
    <w:rsid w:val="00B956FE"/>
    <w:rsid w:val="00BA13D9"/>
    <w:rsid w:val="00BA16B2"/>
    <w:rsid w:val="00BA2F31"/>
    <w:rsid w:val="00BA66A0"/>
    <w:rsid w:val="00BA7311"/>
    <w:rsid w:val="00BB1913"/>
    <w:rsid w:val="00BB2316"/>
    <w:rsid w:val="00BC0A98"/>
    <w:rsid w:val="00BC2F69"/>
    <w:rsid w:val="00BC3CDD"/>
    <w:rsid w:val="00BC3DE2"/>
    <w:rsid w:val="00BD7D5F"/>
    <w:rsid w:val="00BE04D3"/>
    <w:rsid w:val="00BE1F52"/>
    <w:rsid w:val="00BE2E32"/>
    <w:rsid w:val="00BF2C61"/>
    <w:rsid w:val="00BF34AF"/>
    <w:rsid w:val="00BF46BB"/>
    <w:rsid w:val="00BF61B4"/>
    <w:rsid w:val="00C00F28"/>
    <w:rsid w:val="00C02D6A"/>
    <w:rsid w:val="00C037E8"/>
    <w:rsid w:val="00C0470E"/>
    <w:rsid w:val="00C07E94"/>
    <w:rsid w:val="00C16DB6"/>
    <w:rsid w:val="00C17E03"/>
    <w:rsid w:val="00C224A0"/>
    <w:rsid w:val="00C25001"/>
    <w:rsid w:val="00C45D1E"/>
    <w:rsid w:val="00C47824"/>
    <w:rsid w:val="00C526E1"/>
    <w:rsid w:val="00C6303C"/>
    <w:rsid w:val="00C710DF"/>
    <w:rsid w:val="00C755B8"/>
    <w:rsid w:val="00C83DB5"/>
    <w:rsid w:val="00C90D83"/>
    <w:rsid w:val="00C935B4"/>
    <w:rsid w:val="00C977F8"/>
    <w:rsid w:val="00CA2781"/>
    <w:rsid w:val="00CA3AA7"/>
    <w:rsid w:val="00CA5138"/>
    <w:rsid w:val="00CB20BA"/>
    <w:rsid w:val="00CB51FC"/>
    <w:rsid w:val="00CB5D1C"/>
    <w:rsid w:val="00CB6663"/>
    <w:rsid w:val="00CC4434"/>
    <w:rsid w:val="00CC4E9D"/>
    <w:rsid w:val="00CC695C"/>
    <w:rsid w:val="00CD1296"/>
    <w:rsid w:val="00CD147D"/>
    <w:rsid w:val="00CD6AAE"/>
    <w:rsid w:val="00CF11D2"/>
    <w:rsid w:val="00CF1282"/>
    <w:rsid w:val="00CF7F20"/>
    <w:rsid w:val="00D0037E"/>
    <w:rsid w:val="00D017A3"/>
    <w:rsid w:val="00D02C63"/>
    <w:rsid w:val="00D03C94"/>
    <w:rsid w:val="00D10659"/>
    <w:rsid w:val="00D10699"/>
    <w:rsid w:val="00D10E53"/>
    <w:rsid w:val="00D14807"/>
    <w:rsid w:val="00D16279"/>
    <w:rsid w:val="00D205A3"/>
    <w:rsid w:val="00D228AD"/>
    <w:rsid w:val="00D26D08"/>
    <w:rsid w:val="00D30ACB"/>
    <w:rsid w:val="00D31739"/>
    <w:rsid w:val="00D34BC1"/>
    <w:rsid w:val="00D35997"/>
    <w:rsid w:val="00D437EF"/>
    <w:rsid w:val="00D45533"/>
    <w:rsid w:val="00D47753"/>
    <w:rsid w:val="00D47AED"/>
    <w:rsid w:val="00D51233"/>
    <w:rsid w:val="00D52253"/>
    <w:rsid w:val="00D527C6"/>
    <w:rsid w:val="00D534F0"/>
    <w:rsid w:val="00D57070"/>
    <w:rsid w:val="00D57580"/>
    <w:rsid w:val="00D57D31"/>
    <w:rsid w:val="00D57E86"/>
    <w:rsid w:val="00D611C9"/>
    <w:rsid w:val="00D62D7F"/>
    <w:rsid w:val="00D648EC"/>
    <w:rsid w:val="00D65F3B"/>
    <w:rsid w:val="00D71F17"/>
    <w:rsid w:val="00D72A37"/>
    <w:rsid w:val="00D76422"/>
    <w:rsid w:val="00D87491"/>
    <w:rsid w:val="00D93871"/>
    <w:rsid w:val="00D96068"/>
    <w:rsid w:val="00DA0D9E"/>
    <w:rsid w:val="00DB1A73"/>
    <w:rsid w:val="00DB2E70"/>
    <w:rsid w:val="00DB6455"/>
    <w:rsid w:val="00DC74D6"/>
    <w:rsid w:val="00DD0136"/>
    <w:rsid w:val="00DD656E"/>
    <w:rsid w:val="00DE7957"/>
    <w:rsid w:val="00DF4711"/>
    <w:rsid w:val="00DF4DC6"/>
    <w:rsid w:val="00E12436"/>
    <w:rsid w:val="00E12CA9"/>
    <w:rsid w:val="00E150CC"/>
    <w:rsid w:val="00E16389"/>
    <w:rsid w:val="00E243A0"/>
    <w:rsid w:val="00E313BB"/>
    <w:rsid w:val="00E33874"/>
    <w:rsid w:val="00E379CE"/>
    <w:rsid w:val="00E37BB3"/>
    <w:rsid w:val="00E53BCD"/>
    <w:rsid w:val="00E56C33"/>
    <w:rsid w:val="00E600A2"/>
    <w:rsid w:val="00E601F7"/>
    <w:rsid w:val="00E6151F"/>
    <w:rsid w:val="00E6181A"/>
    <w:rsid w:val="00E63F69"/>
    <w:rsid w:val="00E67BB5"/>
    <w:rsid w:val="00E71D75"/>
    <w:rsid w:val="00E71E2B"/>
    <w:rsid w:val="00E772D4"/>
    <w:rsid w:val="00E77BAC"/>
    <w:rsid w:val="00E80FF1"/>
    <w:rsid w:val="00E843B0"/>
    <w:rsid w:val="00E85AC8"/>
    <w:rsid w:val="00E864BA"/>
    <w:rsid w:val="00E86832"/>
    <w:rsid w:val="00E8724A"/>
    <w:rsid w:val="00E87E71"/>
    <w:rsid w:val="00E948A6"/>
    <w:rsid w:val="00EA041E"/>
    <w:rsid w:val="00EA6F53"/>
    <w:rsid w:val="00EB1365"/>
    <w:rsid w:val="00EB18F1"/>
    <w:rsid w:val="00EC423D"/>
    <w:rsid w:val="00ED0DE9"/>
    <w:rsid w:val="00ED1852"/>
    <w:rsid w:val="00ED73AF"/>
    <w:rsid w:val="00EE3272"/>
    <w:rsid w:val="00EE64EF"/>
    <w:rsid w:val="00EF6327"/>
    <w:rsid w:val="00F160EE"/>
    <w:rsid w:val="00F16CEE"/>
    <w:rsid w:val="00F20962"/>
    <w:rsid w:val="00F30398"/>
    <w:rsid w:val="00F30838"/>
    <w:rsid w:val="00F349EF"/>
    <w:rsid w:val="00F40153"/>
    <w:rsid w:val="00F451C6"/>
    <w:rsid w:val="00F46379"/>
    <w:rsid w:val="00F53B03"/>
    <w:rsid w:val="00F56A11"/>
    <w:rsid w:val="00F62BDF"/>
    <w:rsid w:val="00F6596B"/>
    <w:rsid w:val="00F6632C"/>
    <w:rsid w:val="00F66CFB"/>
    <w:rsid w:val="00F67ADD"/>
    <w:rsid w:val="00F7145F"/>
    <w:rsid w:val="00F72F87"/>
    <w:rsid w:val="00F80692"/>
    <w:rsid w:val="00F826FF"/>
    <w:rsid w:val="00F84B3A"/>
    <w:rsid w:val="00F93A1C"/>
    <w:rsid w:val="00FA0047"/>
    <w:rsid w:val="00FA1B01"/>
    <w:rsid w:val="00FB0596"/>
    <w:rsid w:val="00FB0F4F"/>
    <w:rsid w:val="00FB2213"/>
    <w:rsid w:val="00FB3CBF"/>
    <w:rsid w:val="00FB4539"/>
    <w:rsid w:val="00FB4F73"/>
    <w:rsid w:val="00FC4794"/>
    <w:rsid w:val="00FC4E89"/>
    <w:rsid w:val="00FC5DC7"/>
    <w:rsid w:val="00FD0B13"/>
    <w:rsid w:val="00FD44B2"/>
    <w:rsid w:val="00FD4D45"/>
    <w:rsid w:val="00FE06F3"/>
    <w:rsid w:val="00FE102B"/>
    <w:rsid w:val="00FE60A0"/>
    <w:rsid w:val="00FE6A77"/>
    <w:rsid w:val="00FE7037"/>
    <w:rsid w:val="00FE7A8F"/>
    <w:rsid w:val="00FF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rFonts w:cs="Calibri"/>
      <w:b/>
      <w:bCs/>
      <w:sz w:val="24"/>
      <w:szCs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uiPriority w:val="99"/>
    <w:qFormat/>
    <w:rsid w:val="00101FD0"/>
    <w:pPr>
      <w:keepNext/>
      <w:shd w:val="pct10" w:color="auto" w:fill="FFFFFF"/>
      <w:tabs>
        <w:tab w:val="left" w:pos="540"/>
      </w:tabs>
      <w:spacing w:before="240" w:after="60"/>
      <w:ind w:left="720"/>
      <w:jc w:val="left"/>
      <w:outlineLvl w:val="0"/>
    </w:pPr>
    <w:rPr>
      <w:rFonts w:ascii="Arial" w:hAnsi="Arial" w:cs="Times New Roman"/>
      <w:i/>
      <w:iCs/>
      <w:color w:val="4F81BD"/>
      <w:sz w:val="28"/>
      <w:szCs w:val="28"/>
      <w:lang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4D5964"/>
    <w:pPr>
      <w:numPr>
        <w:ilvl w:val="1"/>
        <w:numId w:val="22"/>
      </w:numPr>
      <w:tabs>
        <w:tab w:val="clear" w:pos="540"/>
      </w:tabs>
      <w:spacing w:before="120"/>
      <w:outlineLvl w:val="1"/>
    </w:pPr>
    <w:rPr>
      <w:rFonts w:ascii="Calibri" w:hAnsi="Calibri"/>
      <w:color w:val="auto"/>
      <w:sz w:val="24"/>
      <w:szCs w:val="24"/>
      <w:lang w:val="en-US"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F93A1C"/>
    <w:pPr>
      <w:numPr>
        <w:numId w:val="0"/>
      </w:numPr>
      <w:spacing w:after="0"/>
      <w:ind w:left="142"/>
      <w:outlineLvl w:val="2"/>
    </w:pPr>
    <w:rPr>
      <w:rFonts w:ascii="Cambria" w:hAnsi="Cambria" w:cs="Times New Roman"/>
      <w:sz w:val="26"/>
      <w:szCs w:val="26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sid w:val="00101FD0"/>
    <w:rPr>
      <w:rFonts w:ascii="Arial" w:hAnsi="Arial" w:cs="Arial"/>
      <w:b/>
      <w:bCs/>
      <w:i/>
      <w:iCs/>
      <w:color w:val="4F81BD"/>
      <w:sz w:val="28"/>
      <w:szCs w:val="28"/>
      <w:shd w:val="pct10" w:color="auto" w:fill="FFFFFF"/>
      <w:lang w:eastAsia="en-US"/>
    </w:rPr>
  </w:style>
  <w:style w:type="character" w:customStyle="1" w:styleId="Ttulo2Car">
    <w:name w:val="Título 2 Car"/>
    <w:link w:val="Ttulo2"/>
    <w:uiPriority w:val="99"/>
    <w:locked/>
    <w:rsid w:val="004D5964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FC5DC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uiPriority w:val="99"/>
    <w:locked/>
    <w:rsid w:val="00E63F69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PiedepginaCar">
    <w:name w:val="Pie de página Car"/>
    <w:link w:val="Piedepgina"/>
    <w:uiPriority w:val="99"/>
    <w:locked/>
    <w:rsid w:val="00C83DB5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VOL-BodyTextChar">
    <w:name w:val="VOL-BodyText Char"/>
    <w:uiPriority w:val="99"/>
    <w:rsid w:val="008906BF"/>
    <w:rPr>
      <w:sz w:val="24"/>
      <w:szCs w:val="24"/>
      <w:lang w:val="en-US" w:eastAsia="en-US"/>
    </w:rPr>
  </w:style>
  <w:style w:type="paragraph" w:styleId="Listaconnmeros">
    <w:name w:val="List Number"/>
    <w:basedOn w:val="Normal"/>
    <w:uiPriority w:val="99"/>
    <w:rsid w:val="008906BF"/>
    <w:pPr>
      <w:numPr>
        <w:numId w:val="15"/>
      </w:numPr>
      <w:ind w:left="0"/>
    </w:pPr>
  </w:style>
  <w:style w:type="paragraph" w:styleId="Mapadeldocumento">
    <w:name w:val="Document Map"/>
    <w:basedOn w:val="Normal"/>
    <w:link w:val="MapadeldocumentoCar"/>
    <w:uiPriority w:val="99"/>
    <w:semiHidden/>
    <w:rsid w:val="008906BF"/>
    <w:pPr>
      <w:shd w:val="clear" w:color="auto" w:fill="000080"/>
    </w:pPr>
    <w:rPr>
      <w:rFonts w:ascii="Times New Roman" w:hAnsi="Times New Roman" w:cs="Times New Roman"/>
      <w:sz w:val="2"/>
      <w:szCs w:val="2"/>
      <w:lang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C5DC7"/>
    <w:rPr>
      <w:rFonts w:ascii="Times New Roman" w:hAnsi="Times New Roman" w:cs="Times New Roman"/>
      <w:b/>
      <w:bCs/>
      <w:sz w:val="2"/>
      <w:szCs w:val="2"/>
      <w:lang w:eastAsia="es-ES"/>
    </w:rPr>
  </w:style>
  <w:style w:type="table" w:styleId="Tablaconcuadrcula">
    <w:name w:val="Table Grid"/>
    <w:basedOn w:val="Tablanormal"/>
    <w:uiPriority w:val="99"/>
    <w:rsid w:val="00460CC3"/>
    <w:pPr>
      <w:spacing w:after="12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uiPriority w:val="99"/>
    <w:rsid w:val="008919EB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8919EB"/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99"/>
    <w:semiHidden/>
    <w:rsid w:val="00960179"/>
    <w:pPr>
      <w:spacing w:before="120"/>
      <w:ind w:left="0"/>
      <w:jc w:val="left"/>
    </w:pPr>
    <w:rPr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1165B6"/>
    <w:pPr>
      <w:spacing w:after="0"/>
      <w:ind w:left="240"/>
      <w:jc w:val="left"/>
    </w:pPr>
    <w:rPr>
      <w:b w:val="0"/>
      <w:bCs w:val="0"/>
      <w:smallCaps/>
      <w:sz w:val="20"/>
      <w:szCs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uiPriority w:val="99"/>
    <w:rsid w:val="000F37DB"/>
  </w:style>
  <w:style w:type="paragraph" w:customStyle="1" w:styleId="StyleHeading312ptBold">
    <w:name w:val="Style Heading 3 + 12 pt Bold"/>
    <w:basedOn w:val="Ttulo3"/>
    <w:uiPriority w:val="99"/>
    <w:rsid w:val="00BD7D5F"/>
    <w:pPr>
      <w:ind w:left="0"/>
    </w:pPr>
    <w:rPr>
      <w:sz w:val="20"/>
      <w:szCs w:val="20"/>
    </w:rPr>
  </w:style>
  <w:style w:type="paragraph" w:customStyle="1" w:styleId="Style1">
    <w:name w:val="Style1"/>
    <w:basedOn w:val="Normal"/>
    <w:uiPriority w:val="99"/>
    <w:rsid w:val="001D586C"/>
    <w:pPr>
      <w:spacing w:after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A27D22"/>
    <w:pPr>
      <w:ind w:left="283"/>
    </w:pPr>
    <w:rPr>
      <w:rFonts w:cs="Times New Roman"/>
      <w:lang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customStyle="1" w:styleId="Heading3Text">
    <w:name w:val="Heading 3 Text"/>
    <w:basedOn w:val="Normal"/>
    <w:uiPriority w:val="99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ocumentNumber">
    <w:name w:val="Document Number"/>
    <w:uiPriority w:val="99"/>
    <w:rsid w:val="00057143"/>
    <w:pPr>
      <w:spacing w:before="240" w:after="120"/>
      <w:ind w:left="3600"/>
    </w:pPr>
    <w:rPr>
      <w:rFonts w:ascii="Arial" w:hAnsi="Arial" w:cs="Arial"/>
      <w:b/>
      <w:bCs/>
      <w:smallCaps/>
      <w:noProof/>
      <w:sz w:val="24"/>
      <w:szCs w:val="24"/>
      <w:lang w:val="en-US" w:eastAsia="en-US"/>
    </w:rPr>
  </w:style>
  <w:style w:type="paragraph" w:customStyle="1" w:styleId="ProjectName">
    <w:name w:val="Project Name"/>
    <w:uiPriority w:val="99"/>
    <w:rsid w:val="00057143"/>
    <w:pPr>
      <w:spacing w:before="240" w:after="360"/>
      <w:ind w:left="4320"/>
    </w:pPr>
    <w:rPr>
      <w:rFonts w:ascii="Arial" w:hAnsi="Arial" w:cs="Arial"/>
      <w:b/>
      <w:bCs/>
      <w:noProof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83DB5"/>
    <w:pPr>
      <w:spacing w:after="0"/>
    </w:pPr>
    <w:rPr>
      <w:rFonts w:ascii="Tahoma" w:hAnsi="Tahoma" w:cs="Times New Roman"/>
      <w:b w:val="0"/>
      <w:bCs w:val="0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C83DB5"/>
    <w:rPr>
      <w:rFonts w:ascii="Tahoma" w:hAnsi="Tahoma" w:cs="Tahoma"/>
      <w:sz w:val="16"/>
      <w:szCs w:val="16"/>
      <w:lang w:val="es-ES_tradnl"/>
    </w:rPr>
  </w:style>
  <w:style w:type="paragraph" w:styleId="TtulodeTDC">
    <w:name w:val="TOC Heading"/>
    <w:basedOn w:val="Ttulo1"/>
    <w:next w:val="Normal"/>
    <w:uiPriority w:val="99"/>
    <w:qFormat/>
    <w:rsid w:val="001C113A"/>
    <w:pPr>
      <w:keepLines/>
      <w:shd w:val="clear" w:color="auto" w:fill="auto"/>
      <w:tabs>
        <w:tab w:val="clear" w:pos="540"/>
      </w:tabs>
      <w:spacing w:before="480" w:after="0" w:line="276" w:lineRule="auto"/>
      <w:ind w:left="0"/>
      <w:outlineLvl w:val="9"/>
    </w:pPr>
    <w:rPr>
      <w:rFonts w:ascii="Cambria" w:hAnsi="Cambria" w:cs="Cambria"/>
      <w:color w:val="365F91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uiPriority w:val="99"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uiPriority w:val="99"/>
    <w:rsid w:val="005752D2"/>
    <w:pPr>
      <w:numPr>
        <w:ilvl w:val="0"/>
        <w:numId w:val="0"/>
      </w:numPr>
      <w:ind w:left="714" w:hanging="357"/>
    </w:pPr>
  </w:style>
  <w:style w:type="character" w:customStyle="1" w:styleId="Titulo21Car">
    <w:name w:val="Titulo 2.1 Car"/>
    <w:link w:val="Titulo21"/>
    <w:uiPriority w:val="99"/>
    <w:locked/>
    <w:rsid w:val="001C113A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rsid w:val="001C113A"/>
  </w:style>
  <w:style w:type="character" w:customStyle="1" w:styleId="apple-style-span">
    <w:name w:val="apple-style-span"/>
    <w:uiPriority w:val="99"/>
    <w:rsid w:val="005752D2"/>
  </w:style>
  <w:style w:type="character" w:customStyle="1" w:styleId="Titulo61Car">
    <w:name w:val="Titulo 6.1 Car"/>
    <w:link w:val="Titulo61"/>
    <w:uiPriority w:val="99"/>
    <w:locked/>
    <w:rsid w:val="005752D2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jc w:val="left"/>
    </w:pPr>
    <w:rPr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</w:style>
  <w:style w:type="character" w:customStyle="1" w:styleId="nw">
    <w:name w:val="nw"/>
    <w:uiPriority w:val="99"/>
    <w:rsid w:val="005752D2"/>
  </w:style>
  <w:style w:type="character" w:styleId="Textoennegrita">
    <w:name w:val="Strong"/>
    <w:uiPriority w:val="99"/>
    <w:qFormat/>
    <w:rsid w:val="00FB2213"/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FB2213"/>
    <w:pPr>
      <w:spacing w:after="0"/>
      <w:ind w:left="480"/>
      <w:jc w:val="left"/>
    </w:pPr>
    <w:rPr>
      <w:b w:val="0"/>
      <w:bCs w:val="0"/>
      <w:i/>
      <w:iCs/>
      <w:sz w:val="20"/>
      <w:szCs w:val="20"/>
    </w:rPr>
  </w:style>
  <w:style w:type="paragraph" w:customStyle="1" w:styleId="Titulo51">
    <w:name w:val="Titulo 5.1"/>
    <w:basedOn w:val="Titulo61"/>
    <w:next w:val="Normal"/>
    <w:link w:val="Titulo51Car"/>
    <w:uiPriority w:val="99"/>
    <w:rsid w:val="00432713"/>
    <w:pPr>
      <w:numPr>
        <w:numId w:val="17"/>
      </w:numPr>
      <w:tabs>
        <w:tab w:val="num" w:pos="720"/>
      </w:tabs>
    </w:pPr>
  </w:style>
  <w:style w:type="character" w:customStyle="1" w:styleId="Titulo51Car">
    <w:name w:val="Titulo 5.1 Car"/>
    <w:link w:val="Titulo51"/>
    <w:uiPriority w:val="99"/>
    <w:locked/>
    <w:rsid w:val="00432713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uiPriority w:val="99"/>
    <w:rsid w:val="009756B7"/>
    <w:pPr>
      <w:suppressAutoHyphens/>
      <w:spacing w:after="60"/>
      <w:ind w:left="0"/>
    </w:pPr>
    <w:rPr>
      <w:rFonts w:ascii="Verdana" w:hAnsi="Verdana" w:cs="Verdana"/>
      <w:b w:val="0"/>
      <w:bCs w:val="0"/>
      <w:sz w:val="20"/>
      <w:szCs w:val="20"/>
      <w:lang w:val="es-ES" w:eastAsia="ar-SA"/>
    </w:rPr>
  </w:style>
  <w:style w:type="paragraph" w:customStyle="1" w:styleId="MTemaNormal">
    <w:name w:val="MTemaNormal"/>
    <w:basedOn w:val="MNormal"/>
    <w:uiPriority w:val="99"/>
    <w:rsid w:val="009756B7"/>
    <w:pPr>
      <w:ind w:left="567"/>
    </w:pPr>
  </w:style>
  <w:style w:type="paragraph" w:customStyle="1" w:styleId="MTema2">
    <w:name w:val="MTema2"/>
    <w:basedOn w:val="Normal"/>
    <w:next w:val="MNormal"/>
    <w:uiPriority w:val="99"/>
    <w:rsid w:val="009756B7"/>
    <w:pPr>
      <w:numPr>
        <w:numId w:val="18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Verdana"/>
      <w:sz w:val="20"/>
      <w:szCs w:val="20"/>
      <w:lang w:val="es-ES" w:eastAsia="ar-SA"/>
    </w:rPr>
  </w:style>
  <w:style w:type="paragraph" w:customStyle="1" w:styleId="MTema3">
    <w:name w:val="MTema3"/>
    <w:basedOn w:val="MTema2"/>
    <w:next w:val="MTemaNormal"/>
    <w:uiPriority w:val="99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uiPriority w:val="99"/>
    <w:rsid w:val="009756B7"/>
    <w:pPr>
      <w:numPr>
        <w:numId w:val="19"/>
      </w:numPr>
      <w:spacing w:after="160"/>
      <w:jc w:val="left"/>
    </w:pPr>
    <w:rPr>
      <w:rFonts w:ascii="Verdana" w:hAnsi="Verdana" w:cs="Verdana"/>
      <w:b w:val="0"/>
      <w:bCs w:val="0"/>
      <w:sz w:val="20"/>
      <w:szCs w:val="20"/>
      <w:lang w:val="es-ES" w:eastAsia="en-US"/>
    </w:rPr>
  </w:style>
  <w:style w:type="paragraph" w:customStyle="1" w:styleId="Normal-TituloTabla">
    <w:name w:val="Normal-Titulo Tabla"/>
    <w:basedOn w:val="Normal"/>
    <w:uiPriority w:val="99"/>
    <w:rsid w:val="009756B7"/>
    <w:pPr>
      <w:spacing w:before="160" w:after="160"/>
      <w:ind w:left="0"/>
      <w:jc w:val="left"/>
    </w:pPr>
    <w:rPr>
      <w:rFonts w:ascii="Verdana" w:hAnsi="Verdana" w:cs="Verdana"/>
      <w:color w:val="005759"/>
      <w:sz w:val="20"/>
      <w:szCs w:val="20"/>
      <w:lang w:eastAsia="en-US"/>
    </w:rPr>
  </w:style>
  <w:style w:type="paragraph" w:styleId="Sinespaciado">
    <w:name w:val="No Spacing"/>
    <w:uiPriority w:val="99"/>
    <w:qFormat/>
    <w:rsid w:val="009756B7"/>
    <w:pPr>
      <w:ind w:left="284"/>
      <w:jc w:val="both"/>
    </w:pPr>
    <w:rPr>
      <w:rFonts w:cs="Calibri"/>
      <w:b/>
      <w:bCs/>
      <w:sz w:val="24"/>
      <w:szCs w:val="24"/>
      <w:lang w:val="es-ES_tradnl" w:eastAsia="es-ES"/>
    </w:rPr>
  </w:style>
  <w:style w:type="paragraph" w:customStyle="1" w:styleId="Titulo41">
    <w:name w:val="Titulo 4.1"/>
    <w:basedOn w:val="Titulo51"/>
    <w:link w:val="Titulo41Car"/>
    <w:uiPriority w:val="99"/>
    <w:rsid w:val="004854A5"/>
    <w:pPr>
      <w:numPr>
        <w:numId w:val="20"/>
      </w:numPr>
      <w:tabs>
        <w:tab w:val="num" w:pos="720"/>
      </w:tabs>
    </w:pPr>
  </w:style>
  <w:style w:type="paragraph" w:customStyle="1" w:styleId="Titulo11">
    <w:name w:val="Titulo 1.1"/>
    <w:basedOn w:val="Titulo41"/>
    <w:link w:val="Titulo11Car"/>
    <w:uiPriority w:val="99"/>
    <w:rsid w:val="00BD7D5F"/>
    <w:pPr>
      <w:numPr>
        <w:numId w:val="21"/>
      </w:numPr>
      <w:ind w:left="360"/>
    </w:pPr>
  </w:style>
  <w:style w:type="character" w:customStyle="1" w:styleId="Titulo41Car">
    <w:name w:val="Titulo 4.1 Car"/>
    <w:link w:val="Titulo41"/>
    <w:uiPriority w:val="99"/>
    <w:locked/>
    <w:rsid w:val="004854A5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BD7D5F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99"/>
    <w:semiHidden/>
    <w:rsid w:val="002908A3"/>
    <w:pPr>
      <w:spacing w:after="0"/>
      <w:ind w:left="720"/>
      <w:jc w:val="left"/>
    </w:pPr>
    <w:rPr>
      <w:b w:val="0"/>
      <w:bCs w:val="0"/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2908A3"/>
    <w:pPr>
      <w:spacing w:after="0"/>
      <w:ind w:left="960"/>
      <w:jc w:val="left"/>
    </w:pPr>
    <w:rPr>
      <w:b w:val="0"/>
      <w:bCs w:val="0"/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2908A3"/>
    <w:pPr>
      <w:spacing w:after="0"/>
      <w:ind w:left="1200"/>
      <w:jc w:val="left"/>
    </w:pPr>
    <w:rPr>
      <w:b w:val="0"/>
      <w:bCs w:val="0"/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2908A3"/>
    <w:pPr>
      <w:spacing w:after="0"/>
      <w:ind w:left="1440"/>
      <w:jc w:val="left"/>
    </w:pPr>
    <w:rPr>
      <w:b w:val="0"/>
      <w:bCs w:val="0"/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2908A3"/>
    <w:pPr>
      <w:spacing w:after="0"/>
      <w:ind w:left="1680"/>
      <w:jc w:val="left"/>
    </w:pPr>
    <w:rPr>
      <w:b w:val="0"/>
      <w:bCs w:val="0"/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2908A3"/>
    <w:pPr>
      <w:spacing w:after="0"/>
      <w:ind w:left="1920"/>
      <w:jc w:val="left"/>
    </w:pPr>
    <w:rPr>
      <w:b w:val="0"/>
      <w:bCs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F84B3A"/>
    <w:pPr>
      <w:spacing w:after="0" w:line="300" w:lineRule="exact"/>
    </w:pPr>
    <w:rPr>
      <w:rFonts w:cs="Times New Roman"/>
      <w:b w:val="0"/>
      <w:bCs w:val="0"/>
      <w:sz w:val="22"/>
      <w:szCs w:val="22"/>
      <w:lang/>
    </w:rPr>
  </w:style>
  <w:style w:type="character" w:customStyle="1" w:styleId="TextosdeprrafoCar">
    <w:name w:val="Textos de párrafo Car"/>
    <w:link w:val="Textosdeprrafo"/>
    <w:uiPriority w:val="99"/>
    <w:locked/>
    <w:rsid w:val="00F84B3A"/>
    <w:rPr>
      <w:rFonts w:ascii="Calibri" w:hAnsi="Calibri" w:cs="Calibri"/>
      <w:sz w:val="22"/>
      <w:szCs w:val="22"/>
      <w:lang w:eastAsia="es-ES"/>
    </w:rPr>
  </w:style>
  <w:style w:type="paragraph" w:customStyle="1" w:styleId="Titulo111">
    <w:name w:val="Titulo 1.1.1"/>
    <w:basedOn w:val="Titulo11"/>
    <w:link w:val="Titulo111Car"/>
    <w:uiPriority w:val="99"/>
    <w:rsid w:val="00F93A1C"/>
    <w:pPr>
      <w:numPr>
        <w:numId w:val="23"/>
      </w:numPr>
      <w:ind w:left="1069"/>
    </w:pPr>
  </w:style>
  <w:style w:type="character" w:customStyle="1" w:styleId="Titulo111Car">
    <w:name w:val="Titulo 1.1.1 Car"/>
    <w:link w:val="Titulo111"/>
    <w:uiPriority w:val="99"/>
    <w:locked/>
    <w:rsid w:val="00F93A1C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1A1E36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F4B6F"/>
    <w:rPr>
      <w:rFonts w:cs="Times New Roman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0F4B6F"/>
    <w:rPr>
      <w:b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B6F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0F4B6F"/>
    <w:rPr>
      <w:b/>
      <w:bCs/>
      <w:lang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BA13D9"/>
    <w:pPr>
      <w:numPr>
        <w:ilvl w:val="1"/>
      </w:numPr>
      <w:ind w:left="284"/>
    </w:pPr>
    <w:rPr>
      <w:rFonts w:ascii="Cambria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BA13D9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character" w:styleId="Referenciasutil">
    <w:name w:val="Subtle Reference"/>
    <w:uiPriority w:val="99"/>
    <w:qFormat/>
    <w:rsid w:val="00BA13D9"/>
    <w:rPr>
      <w:smallCaps/>
      <w:color w:val="auto"/>
      <w:u w:val="single"/>
    </w:rPr>
  </w:style>
  <w:style w:type="paragraph" w:customStyle="1" w:styleId="EncabezadoTitulos">
    <w:name w:val="EncabezadoTitulos"/>
    <w:basedOn w:val="Encabezado"/>
    <w:uiPriority w:val="99"/>
    <w:rsid w:val="00916B77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i/>
      <w:iCs/>
      <w:sz w:val="20"/>
      <w:szCs w:val="20"/>
      <w:lang w:val="en-US"/>
    </w:rPr>
  </w:style>
  <w:style w:type="paragraph" w:customStyle="1" w:styleId="Textoparrafo">
    <w:name w:val="Texto parrafo"/>
    <w:basedOn w:val="Normal"/>
    <w:uiPriority w:val="99"/>
    <w:rsid w:val="00BF61B4"/>
    <w:pPr>
      <w:widowControl w:val="0"/>
      <w:spacing w:after="0" w:line="240" w:lineRule="atLeast"/>
      <w:ind w:left="0" w:firstLine="720"/>
      <w:jc w:val="left"/>
    </w:pPr>
    <w:rPr>
      <w:rFonts w:ascii="Verdana" w:hAnsi="Verdana" w:cs="Verdana"/>
      <w:b w:val="0"/>
      <w:bCs w:val="0"/>
      <w:sz w:val="20"/>
      <w:szCs w:val="20"/>
      <w:lang w:eastAsia="en-US"/>
    </w:rPr>
  </w:style>
  <w:style w:type="character" w:styleId="nfasis">
    <w:name w:val="Emphasis"/>
    <w:uiPriority w:val="99"/>
    <w:qFormat/>
    <w:locked/>
    <w:rsid w:val="002732CB"/>
    <w:rPr>
      <w:i/>
      <w:iCs/>
    </w:rPr>
  </w:style>
  <w:style w:type="character" w:customStyle="1" w:styleId="ejemplonegro11px">
    <w:name w:val="ejemplo_negro_11px"/>
    <w:basedOn w:val="Fuentedeprrafopredeter"/>
    <w:uiPriority w:val="99"/>
    <w:rsid w:val="00F56A11"/>
  </w:style>
  <w:style w:type="character" w:customStyle="1" w:styleId="mw-headline">
    <w:name w:val="mw-headline"/>
    <w:basedOn w:val="Fuentedeprrafopredeter"/>
    <w:uiPriority w:val="99"/>
    <w:rsid w:val="001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9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8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8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8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9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3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9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0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1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2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44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10</Pages>
  <Words>473</Words>
  <Characters>2603</Characters>
  <Application>Microsoft Office Word</Application>
  <DocSecurity>0</DocSecurity>
  <Lines>21</Lines>
  <Paragraphs>6</Paragraphs>
  <ScaleCrop>false</ScaleCrop>
  <Company>Jessi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/>
  <dc:creator>Julian</dc:creator>
  <cp:keywords/>
  <dc:description/>
  <cp:lastModifiedBy>dvazquez</cp:lastModifiedBy>
  <cp:revision>74</cp:revision>
  <cp:lastPrinted>2011-10-27T23:39:00Z</cp:lastPrinted>
  <dcterms:created xsi:type="dcterms:W3CDTF">2011-08-27T20:26:00Z</dcterms:created>
  <dcterms:modified xsi:type="dcterms:W3CDTF">2011-12-13T20:30:00Z</dcterms:modified>
</cp:coreProperties>
</file>